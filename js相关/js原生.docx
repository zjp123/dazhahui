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null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  -----object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Typeof math----object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Var b = [5,67,8]</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b instanceof Array -- true</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B instanceof Object -- true</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543C52">
        <w:rPr>
          <w:rFonts w:ascii="Helvetica" w:hAnsi="Helvetica" w:cs="Helvetica"/>
          <w:sz w:val="28"/>
          <w:szCs w:val="28"/>
        </w:rPr>
        <w:t>&lt;a href="javascript:void(document.form.submit())"&gt;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数据类型</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"https://developer.mozilla.org/zh-CN/docs/Web/JavaScript/Guide/Grammar_and_Types#%E6%95%B0%E6%8D%AE%E7%B1%BB%E5%9E%8B"</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fldChar w:fldCharType="end"/>
      </w:r>
      <w:r w:rsidRPr="00543C52">
        <w:rPr>
          <w:rFonts w:ascii="PingFang SC" w:eastAsia="PingFang SC" w:hAnsi="Helvetica" w:cs="PingFang SC" w:hint="eastAsia"/>
          <w:color w:val="262626"/>
          <w:sz w:val="28"/>
          <w:szCs w:val="28"/>
        </w:rPr>
        <w:t>最新的</w:t>
      </w:r>
      <w:r w:rsidRPr="00543C52">
        <w:rPr>
          <w:rFonts w:ascii="Arial" w:eastAsia="PingFang SC" w:hAnsi="Arial" w:cs="Arial"/>
          <w:color w:val="262626"/>
          <w:sz w:val="28"/>
          <w:szCs w:val="28"/>
        </w:rPr>
        <w:t xml:space="preserve"> ECMAScript </w:t>
      </w:r>
      <w:r w:rsidRPr="00543C52">
        <w:rPr>
          <w:rFonts w:ascii="PingFang SC" w:eastAsia="PingFang SC" w:hAnsi="Arial" w:cs="PingFang SC" w:hint="eastAsia"/>
          <w:color w:val="262626"/>
          <w:sz w:val="28"/>
          <w:szCs w:val="28"/>
        </w:rPr>
        <w:t>标准定义了</w:t>
      </w:r>
      <w:r w:rsidRPr="00543C52">
        <w:rPr>
          <w:rFonts w:ascii="Arial" w:eastAsia="PingFang SC" w:hAnsi="Arial" w:cs="Arial"/>
          <w:color w:val="262626"/>
          <w:sz w:val="28"/>
          <w:szCs w:val="28"/>
        </w:rPr>
        <w:t>7</w:t>
      </w:r>
      <w:r w:rsidRPr="00543C52">
        <w:rPr>
          <w:rFonts w:ascii="PingFang SC" w:eastAsia="PingFang SC" w:hAnsi="Arial" w:cs="PingFang SC" w:hint="eastAsia"/>
          <w:color w:val="262626"/>
          <w:sz w:val="28"/>
          <w:szCs w:val="28"/>
        </w:rPr>
        <w:t>种数据类型：</w:t>
      </w:r>
    </w:p>
    <w:p w:rsidR="00AE4A02" w:rsidRPr="00543C52" w:rsidRDefault="00AE4A02" w:rsidP="00AE4A02">
      <w:pPr>
        <w:numPr>
          <w:ilvl w:val="0"/>
          <w:numId w:val="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六种基本数据类型</w:t>
      </w:r>
      <w:r w:rsidRPr="00543C52">
        <w:rPr>
          <w:rFonts w:ascii="Arial" w:eastAsia="PingFang SC" w:hAnsi="Arial" w:cs="Arial"/>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布尔值（</w:t>
      </w:r>
      <w:r w:rsidRPr="00543C52">
        <w:rPr>
          <w:rFonts w:ascii="Arial" w:eastAsia="PingFang SC" w:hAnsi="Arial" w:cs="Arial"/>
          <w:color w:val="262626"/>
          <w:sz w:val="28"/>
          <w:szCs w:val="28"/>
        </w:rPr>
        <w:t>Boolean</w:t>
      </w:r>
      <w:r w:rsidRPr="00543C52">
        <w:rPr>
          <w:rFonts w:ascii="PingFang SC" w:eastAsia="PingFang SC" w:hAnsi="Arial" w:cs="PingFang SC" w:hint="eastAsia"/>
          <w:color w:val="262626"/>
          <w:sz w:val="28"/>
          <w:szCs w:val="28"/>
        </w:rPr>
        <w:t>），有</w:t>
      </w:r>
      <w:r w:rsidRPr="00543C52">
        <w:rPr>
          <w:rFonts w:ascii="Arial" w:eastAsia="PingFang SC" w:hAnsi="Arial" w:cs="Arial"/>
          <w:color w:val="262626"/>
          <w:sz w:val="28"/>
          <w:szCs w:val="28"/>
        </w:rPr>
        <w:t>2</w:t>
      </w:r>
      <w:r w:rsidRPr="00543C52">
        <w:rPr>
          <w:rFonts w:ascii="PingFang SC" w:eastAsia="PingFang SC" w:hAnsi="Arial" w:cs="PingFang SC" w:hint="eastAsia"/>
          <w:color w:val="262626"/>
          <w:sz w:val="28"/>
          <w:szCs w:val="28"/>
        </w:rPr>
        <w:t>个值分别是：</w:t>
      </w:r>
      <w:r w:rsidRPr="00543C52">
        <w:rPr>
          <w:rFonts w:ascii="Courier" w:eastAsia="PingFang SC" w:hAnsi="Courier" w:cs="Courier"/>
          <w:color w:val="262626"/>
          <w:sz w:val="28"/>
          <w:szCs w:val="28"/>
        </w:rPr>
        <w:t>true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false</w:t>
      </w:r>
      <w:r w:rsidRPr="00543C52">
        <w:rPr>
          <w:rFonts w:ascii="Arial" w:eastAsia="PingFang SC" w:hAnsi="Arial" w:cs="Arial"/>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Arial" w:eastAsia="PingFang SC" w:hAnsi="Arial" w:cs="Arial"/>
          <w:color w:val="262626"/>
          <w:sz w:val="28"/>
          <w:szCs w:val="28"/>
        </w:rPr>
        <w:t xml:space="preserve">null </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一个表明</w:t>
      </w:r>
      <w:r w:rsidRPr="00543C52">
        <w:rPr>
          <w:rFonts w:ascii="Arial" w:eastAsia="PingFang SC" w:hAnsi="Arial" w:cs="Arial"/>
          <w:color w:val="262626"/>
          <w:sz w:val="28"/>
          <w:szCs w:val="28"/>
        </w:rPr>
        <w:t xml:space="preserve"> null </w:t>
      </w:r>
      <w:r w:rsidRPr="00543C52">
        <w:rPr>
          <w:rFonts w:ascii="PingFang SC" w:eastAsia="PingFang SC" w:hAnsi="Arial" w:cs="PingFang SC" w:hint="eastAsia"/>
          <w:color w:val="262626"/>
          <w:sz w:val="28"/>
          <w:szCs w:val="28"/>
        </w:rPr>
        <w:t>值的特殊关键字。</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是大小写敏感的，因此</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与</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或变体完全不同。</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Arial" w:eastAsia="PingFang SC" w:hAnsi="Arial" w:cs="Arial"/>
          <w:color w:val="262626"/>
          <w:sz w:val="28"/>
          <w:szCs w:val="28"/>
        </w:rPr>
        <w:t xml:space="preserve">undefined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null </w:t>
      </w:r>
      <w:r w:rsidRPr="00543C52">
        <w:rPr>
          <w:rFonts w:ascii="PingFang SC" w:eastAsia="PingFang SC" w:hAnsi="Arial" w:cs="PingFang SC" w:hint="eastAsia"/>
          <w:color w:val="262626"/>
          <w:sz w:val="28"/>
          <w:szCs w:val="28"/>
        </w:rPr>
        <w:t>一样是一个特殊的关键字，</w:t>
      </w:r>
      <w:r w:rsidRPr="00543C52">
        <w:rPr>
          <w:rFonts w:ascii="Arial" w:eastAsia="PingFang SC" w:hAnsi="Arial" w:cs="Arial"/>
          <w:color w:val="262626"/>
          <w:sz w:val="28"/>
          <w:szCs w:val="28"/>
        </w:rPr>
        <w:t>undefined </w:t>
      </w:r>
      <w:r w:rsidRPr="00543C52">
        <w:rPr>
          <w:rFonts w:ascii="PingFang SC" w:eastAsia="PingFang SC" w:hAnsi="Arial" w:cs="PingFang SC" w:hint="eastAsia"/>
          <w:color w:val="262626"/>
          <w:sz w:val="28"/>
          <w:szCs w:val="28"/>
        </w:rPr>
        <w:t>表示变量未定义时的属性。</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数字（</w:t>
      </w:r>
      <w:r w:rsidRPr="00543C52">
        <w:rPr>
          <w:rFonts w:ascii="Arial" w:eastAsia="PingFang SC" w:hAnsi="Arial" w:cs="Arial"/>
          <w:color w:val="262626"/>
          <w:sz w:val="28"/>
          <w:szCs w:val="28"/>
        </w:rPr>
        <w:t>Number</w:t>
      </w:r>
      <w:r w:rsidRPr="00543C52">
        <w:rPr>
          <w:rFonts w:ascii="PingFang SC" w:eastAsia="PingFang SC" w:hAnsi="Arial" w:cs="PingFang SC" w:hint="eastAsia"/>
          <w:color w:val="262626"/>
          <w:sz w:val="28"/>
          <w:szCs w:val="28"/>
        </w:rPr>
        <w:t>），整数或浮点数，例如：</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42</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3.14159</w:t>
      </w:r>
      <w:r w:rsidRPr="00543C52">
        <w:rPr>
          <w:rFonts w:ascii="PingFang SC" w:eastAsia="PingFang SC" w:hAnsi="Courier" w:cs="PingFang SC" w:hint="eastAsia"/>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字符串（</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），字符串是一串表示文本值的字符序列，例如：</w:t>
      </w:r>
      <w:r w:rsidRPr="00543C52">
        <w:rPr>
          <w:rFonts w:ascii="Arial" w:eastAsia="PingFang SC" w:hAnsi="Arial" w:cs="Arial"/>
          <w:color w:val="262626"/>
          <w:sz w:val="28"/>
          <w:szCs w:val="28"/>
        </w:rPr>
        <w:t xml:space="preserve">"Howdy" </w:t>
      </w:r>
      <w:r w:rsidRPr="00543C52">
        <w:rPr>
          <w:rFonts w:ascii="PingFang SC" w:eastAsia="PingFang SC" w:hAnsi="Arial" w:cs="PingFang SC" w:hint="eastAsia"/>
          <w:color w:val="262626"/>
          <w:sz w:val="28"/>
          <w:szCs w:val="28"/>
        </w:rPr>
        <w:t>。</w:t>
      </w:r>
    </w:p>
    <w:p w:rsidR="00AE4A02" w:rsidRPr="00543C52" w:rsidRDefault="00AE4A02" w:rsidP="00AE4A02">
      <w:pPr>
        <w:numPr>
          <w:ilvl w:val="1"/>
          <w:numId w:val="1"/>
        </w:numPr>
        <w:tabs>
          <w:tab w:val="left" w:pos="940"/>
          <w:tab w:val="left" w:pos="1440"/>
        </w:tabs>
        <w:autoSpaceDE w:val="0"/>
        <w:autoSpaceDN w:val="0"/>
        <w:adjustRightInd w:val="0"/>
        <w:spacing w:after="120" w:line="360" w:lineRule="atLeast"/>
        <w:ind w:hanging="144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代表（</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 xml:space="preserve"> ECMAScript 6 </w:t>
      </w:r>
      <w:r w:rsidRPr="00543C52">
        <w:rPr>
          <w:rFonts w:ascii="PingFang SC" w:eastAsia="PingFang SC" w:hAnsi="Arial" w:cs="PingFang SC" w:hint="eastAsia"/>
          <w:color w:val="262626"/>
          <w:sz w:val="28"/>
          <w:szCs w:val="28"/>
        </w:rPr>
        <w:t>中新添加的类型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。一种实例是唯一且不可改变的数据类型。</w:t>
      </w:r>
    </w:p>
    <w:p w:rsidR="00AE4A02" w:rsidRPr="00543C52" w:rsidRDefault="00AE4A02" w:rsidP="00AE4A02">
      <w:pPr>
        <w:numPr>
          <w:ilvl w:val="0"/>
          <w:numId w:val="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以及对象（</w:t>
      </w:r>
      <w:r w:rsidRPr="00543C52">
        <w:rPr>
          <w:rFonts w:ascii="Arial" w:eastAsia="PingFang SC" w:hAnsi="Arial" w:cs="Arial"/>
          <w:color w:val="262626"/>
          <w:sz w:val="28"/>
          <w:szCs w:val="28"/>
        </w:rPr>
        <w:t>Object</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函数会返回</w:t>
      </w:r>
      <w:r w:rsidRPr="00543C52">
        <w:rPr>
          <w:rFonts w:ascii="Arial" w:eastAsia="PingFang SC" w:hAnsi="Arial" w:cs="Arial"/>
          <w:b/>
          <w:bCs/>
          <w:color w:val="262626"/>
          <w:sz w:val="28"/>
          <w:szCs w:val="28"/>
        </w:rPr>
        <w:t>symbol</w:t>
      </w:r>
      <w:r w:rsidRPr="00543C52">
        <w:rPr>
          <w:rFonts w:ascii="PingFang SC" w:eastAsia="PingFang SC" w:hAnsi="Arial" w:cs="PingFang SC" w:hint="eastAsia"/>
          <w:color w:val="262626"/>
          <w:sz w:val="28"/>
          <w:szCs w:val="28"/>
        </w:rPr>
        <w:t>类型的值，该类型具有静态属性和静态方法。它的静态属性会暴露几个内建的成员对象；它的静态方法会暴露全局的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注册，且类似于内建对象类，但作为构造函数来说它并不完整，因为它不支持语法：</w:t>
      </w:r>
      <w:r w:rsidRPr="00543C52">
        <w:rPr>
          <w:rFonts w:ascii="Arial" w:eastAsia="PingFang SC" w:hAnsi="Arial" w:cs="Arial"/>
          <w:color w:val="262626"/>
          <w:sz w:val="28"/>
          <w:szCs w:val="28"/>
        </w:rPr>
        <w:t>"</w:t>
      </w:r>
      <w:r w:rsidRPr="00543C52">
        <w:rPr>
          <w:rFonts w:ascii="Courier" w:eastAsia="PingFang SC" w:hAnsi="Courier" w:cs="Courier"/>
          <w:color w:val="262626"/>
          <w:sz w:val="28"/>
          <w:szCs w:val="28"/>
        </w:rPr>
        <w:t>new Symbol()</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每个从</w:t>
      </w: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返回的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值都是唯一的。一个</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值能作为对象属性的标识符；这是该数据类型仅有的目的。更进一步的解析见</w:t>
      </w:r>
      <w:r w:rsidRPr="00543C52">
        <w:rPr>
          <w:rFonts w:ascii="Arial" w:eastAsia="PingFang SC" w:hAnsi="Arial" w:cs="Arial"/>
          <w:color w:val="262626"/>
          <w:sz w:val="28"/>
          <w:szCs w:val="28"/>
        </w:rPr>
        <w:t>—— </w:t>
      </w:r>
      <w:hyperlink r:id="rId5" w:history="1">
        <w:r w:rsidRPr="00543C52">
          <w:rPr>
            <w:rFonts w:ascii="Arial" w:eastAsia="PingFang SC" w:hAnsi="Arial" w:cs="Arial"/>
            <w:color w:val="316B88"/>
            <w:sz w:val="28"/>
            <w:szCs w:val="28"/>
          </w:rPr>
          <w:t>glossary entry for Symbol</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b/>
          <w:bCs/>
          <w:color w:val="262626"/>
          <w:sz w:val="28"/>
          <w:szCs w:val="28"/>
        </w:rPr>
        <w:t>symbol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是一种基本数据类型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w:t>
      </w:r>
      <w:hyperlink r:id="rId6" w:history="1">
        <w:r w:rsidRPr="00543C52">
          <w:rPr>
            <w:rFonts w:ascii="Arial" w:eastAsia="PingFang SC" w:hAnsi="Arial" w:cs="Arial"/>
            <w:color w:val="262626"/>
            <w:sz w:val="28"/>
            <w:szCs w:val="28"/>
          </w:rPr>
          <w:t>primitive data type</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语法</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"https://developer.mozilla.org/zh-CN/docs/Web/JavaScript/Reference/Global_Objects/Symbol#Syntax"</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b/>
          <w:bCs/>
          <w:color w:val="262626"/>
          <w:sz w:val="28"/>
          <w:szCs w:val="28"/>
        </w:rPr>
        <w:fldChar w:fldCharType="end"/>
      </w:r>
      <w:r w:rsidRPr="00543C52">
        <w:rPr>
          <w:rFonts w:ascii="Courier" w:eastAsia="Songti SC" w:hAnsi="Courier" w:cs="Courier"/>
          <w:color w:val="262626"/>
          <w:sz w:val="28"/>
          <w:szCs w:val="28"/>
        </w:rPr>
        <w:t>Symbol(</w:t>
      </w:r>
      <w:r w:rsidRPr="00543C52">
        <w:rPr>
          <w:rFonts w:ascii="Courier" w:eastAsia="Songti SC" w:hAnsi="Courier" w:cs="Courier"/>
          <w:i/>
          <w:iCs/>
          <w:color w:val="262626"/>
          <w:sz w:val="28"/>
          <w:szCs w:val="28"/>
        </w:rPr>
        <w:t>[description]</w:t>
      </w:r>
      <w:r w:rsidRPr="00543C52">
        <w:rPr>
          <w:rFonts w:ascii="Courier" w:eastAsia="Songti SC" w:hAnsi="Courier" w:cs="Courier"/>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"https://developer.mozilla.org/zh-CN/docs/Web/JavaScript/Reference/Global_Objects/Symbol#Parameters"</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Courier" w:eastAsia="Songti SC" w:hAnsi="Courier" w:cs="Courier"/>
          <w:b/>
          <w:bCs/>
          <w:color w:val="262626"/>
          <w:sz w:val="28"/>
          <w:szCs w:val="28"/>
        </w:rPr>
        <w:t>description</w:t>
      </w:r>
      <w:r w:rsidRPr="00543C52">
        <w:rPr>
          <w:rFonts w:ascii="Arial" w:eastAsia="Songti SC" w:hAnsi="Arial" w:cs="Arial"/>
          <w:b/>
          <w:bCs/>
          <w:color w:val="262626"/>
          <w:sz w:val="28"/>
          <w:szCs w:val="28"/>
        </w:rPr>
        <w:t> </w:t>
      </w:r>
      <w:r w:rsidRPr="00543C52">
        <w:rPr>
          <w:rFonts w:ascii="PingFang SC" w:eastAsia="PingFang SC" w:hAnsi="Arial"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可选的字符串。</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的描述，可用于调试但不能访问</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本身。</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描述</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"https://developer.mozilla.org/zh-CN/docs/Web/JavaScript/Reference/Global_Objects/Symbol#Description"</w:instrText>
      </w:r>
      <w:r w:rsidRPr="00543C52">
        <w:rPr>
          <w:rFonts w:ascii="Songti SC" w:eastAsia="Songti SC" w:hAnsi="Helvetica"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262626"/>
          <w:sz w:val="28"/>
          <w:szCs w:val="28"/>
        </w:rPr>
        <w:lastRenderedPageBreak/>
        <w:fldChar w:fldCharType="end"/>
      </w:r>
      <w:r w:rsidRPr="00543C52">
        <w:rPr>
          <w:rFonts w:ascii="PingFang SC" w:eastAsia="PingFang SC" w:hAnsi="Helvetica" w:cs="PingFang SC" w:hint="eastAsia"/>
          <w:color w:val="262626"/>
          <w:sz w:val="28"/>
          <w:szCs w:val="28"/>
        </w:rPr>
        <w:t>直接使用</w:t>
      </w:r>
      <w:r w:rsidRPr="00543C52">
        <w:rPr>
          <w:rFonts w:ascii="Courier" w:eastAsia="PingFang SC" w:hAnsi="Courier" w:cs="Courier"/>
          <w:color w:val="262626"/>
          <w:sz w:val="28"/>
          <w:szCs w:val="28"/>
        </w:rPr>
        <w:t>Symbol()</w:t>
      </w:r>
      <w:r w:rsidRPr="00543C52">
        <w:rPr>
          <w:rFonts w:ascii="PingFang SC" w:eastAsia="PingFang SC" w:hAnsi="Courier" w:cs="PingFang SC" w:hint="eastAsia"/>
          <w:color w:val="262626"/>
          <w:sz w:val="28"/>
          <w:szCs w:val="28"/>
        </w:rPr>
        <w:t>创建新的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类型，并用一个可选的字符串作为其描述。</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878787"/>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sym3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上面的代码创建了三个新的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注意，</w:t>
      </w:r>
      <w:r w:rsidRPr="00543C52">
        <w:rPr>
          <w:rFonts w:ascii="Courier" w:eastAsia="PingFang SC" w:hAnsi="Courier" w:cs="Courier"/>
          <w:color w:val="262626"/>
          <w:sz w:val="28"/>
          <w:szCs w:val="28"/>
        </w:rPr>
        <w:t>Symbol("foo")</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不会强制字符串</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成为一个</w:t>
      </w:r>
      <w:r w:rsidRPr="00543C52">
        <w:rPr>
          <w:rFonts w:ascii="Arial" w:eastAsia="PingFang SC" w:hAnsi="Arial" w:cs="Arial"/>
          <w:color w:val="262626"/>
          <w:sz w:val="28"/>
          <w:szCs w:val="28"/>
        </w:rPr>
        <w:t xml:space="preserve"> symbol</w:t>
      </w:r>
      <w:r w:rsidRPr="00543C52">
        <w:rPr>
          <w:rFonts w:ascii="PingFang SC" w:eastAsia="PingFang SC" w:hAnsi="Arial" w:cs="PingFang SC" w:hint="eastAsia"/>
          <w:color w:val="262626"/>
          <w:sz w:val="28"/>
          <w:szCs w:val="28"/>
        </w:rPr>
        <w:t>类型。它每次都会创建一个新的</w:t>
      </w:r>
      <w:r w:rsidRPr="00543C52">
        <w:rPr>
          <w:rFonts w:ascii="Arial" w:eastAsia="PingFang SC" w:hAnsi="Arial" w:cs="Arial"/>
          <w:color w:val="262626"/>
          <w:sz w:val="28"/>
          <w:szCs w:val="28"/>
        </w:rPr>
        <w:t xml:space="preserve"> symbol</w:t>
      </w:r>
      <w:r w:rsidRPr="00543C52">
        <w:rPr>
          <w:rFonts w:ascii="PingFang SC" w:eastAsia="PingFang SC" w:hAnsi="Arial" w:cs="PingFang SC" w:hint="eastAsia"/>
          <w:color w:val="262626"/>
          <w:sz w:val="28"/>
          <w:szCs w:val="28"/>
        </w:rPr>
        <w:t>类型：</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Symbol</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false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下面使用</w:t>
      </w:r>
      <w:r w:rsidRPr="00543C52">
        <w:rPr>
          <w:rFonts w:ascii="Arial" w:eastAsia="PingFang SC" w:hAnsi="Arial" w:cs="Arial"/>
          <w:color w:val="262626"/>
          <w:sz w:val="28"/>
          <w:szCs w:val="28"/>
        </w:rPr>
        <w:t> </w:t>
      </w:r>
      <w:hyperlink r:id="rId7" w:history="1">
        <w:r w:rsidRPr="00543C52">
          <w:rPr>
            <w:rFonts w:ascii="Courier" w:eastAsia="PingFang SC" w:hAnsi="Courier" w:cs="Courier"/>
            <w:color w:val="316B88"/>
            <w:sz w:val="28"/>
            <w:szCs w:val="28"/>
          </w:rPr>
          <w:t>new</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运算符的语法将会抛出一个</w:t>
      </w:r>
      <w:r w:rsidRPr="00543C52">
        <w:rPr>
          <w:rFonts w:ascii="Arial" w:eastAsia="PingFang SC" w:hAnsi="Arial" w:cs="Arial"/>
          <w:color w:val="262626"/>
          <w:sz w:val="28"/>
          <w:szCs w:val="28"/>
        </w:rPr>
        <w:t> </w:t>
      </w:r>
      <w:hyperlink r:id="rId8"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错误：</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sym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Symbol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TypeError</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b/>
          <w:bCs/>
          <w:color w:val="262626"/>
          <w:sz w:val="28"/>
          <w:szCs w:val="28"/>
        </w:rPr>
        <w:t>箭头函数表达式</w:t>
      </w:r>
      <w:r w:rsidRPr="00543C52">
        <w:rPr>
          <w:rFonts w:ascii="PingFang SC" w:eastAsia="PingFang SC" w:hAnsi="Helvetica" w:cs="PingFang SC" w:hint="eastAsia"/>
          <w:color w:val="262626"/>
          <w:sz w:val="28"/>
          <w:szCs w:val="28"/>
        </w:rPr>
        <w:t>的语法比</w:t>
      </w:r>
      <w:hyperlink r:id="rId9" w:history="1">
        <w:r w:rsidRPr="00543C52">
          <w:rPr>
            <w:rFonts w:ascii="PingFang SC" w:eastAsia="PingFang SC" w:hAnsi="Helvetica" w:cs="PingFang SC" w:hint="eastAsia"/>
            <w:color w:val="316B88"/>
            <w:sz w:val="28"/>
            <w:szCs w:val="28"/>
          </w:rPr>
          <w:t>函数表达式</w:t>
        </w:r>
      </w:hyperlink>
      <w:r w:rsidRPr="00543C52">
        <w:rPr>
          <w:rFonts w:ascii="PingFang SC" w:eastAsia="PingFang SC" w:hAnsi="Helvetica" w:cs="PingFang SC" w:hint="eastAsia"/>
          <w:color w:val="262626"/>
          <w:sz w:val="28"/>
          <w:szCs w:val="28"/>
        </w:rPr>
        <w:t>更简洁，并且没有自己的</w:t>
      </w:r>
      <w:hyperlink r:id="rId10" w:history="1">
        <w:r w:rsidRPr="00543C52">
          <w:rPr>
            <w:rFonts w:ascii="Arial" w:eastAsia="PingFang SC" w:hAnsi="Arial" w:cs="Arial"/>
            <w:color w:val="316B88"/>
            <w:sz w:val="28"/>
            <w:szCs w:val="28"/>
          </w:rPr>
          <w:t>this</w:t>
        </w:r>
      </w:hyperlink>
      <w:r w:rsidRPr="00543C52">
        <w:rPr>
          <w:rFonts w:ascii="PingFang SC" w:eastAsia="PingFang SC" w:hAnsi="Helvetica" w:cs="PingFang SC" w:hint="eastAsia"/>
          <w:color w:val="262626"/>
          <w:sz w:val="28"/>
          <w:szCs w:val="28"/>
        </w:rPr>
        <w:t>，</w:t>
      </w:r>
      <w:hyperlink r:id="rId11" w:history="1">
        <w:r w:rsidRPr="00543C52">
          <w:rPr>
            <w:rFonts w:ascii="Arial" w:eastAsia="PingFang SC" w:hAnsi="Arial" w:cs="Arial"/>
            <w:color w:val="316B88"/>
            <w:sz w:val="28"/>
            <w:szCs w:val="28"/>
          </w:rPr>
          <w:t>arguments</w:t>
        </w:r>
      </w:hyperlink>
      <w:r w:rsidRPr="00543C52">
        <w:rPr>
          <w:rFonts w:ascii="PingFang SC" w:eastAsia="PingFang SC" w:hAnsi="Helvetica" w:cs="PingFang SC" w:hint="eastAsia"/>
          <w:color w:val="262626"/>
          <w:sz w:val="28"/>
          <w:szCs w:val="28"/>
        </w:rPr>
        <w:t>，</w:t>
      </w:r>
      <w:hyperlink r:id="rId12" w:history="1">
        <w:r w:rsidRPr="00543C52">
          <w:rPr>
            <w:rFonts w:ascii="Arial" w:eastAsia="PingFang SC" w:hAnsi="Arial" w:cs="Arial"/>
            <w:color w:val="316B88"/>
            <w:sz w:val="28"/>
            <w:szCs w:val="28"/>
          </w:rPr>
          <w:t>super</w:t>
        </w:r>
      </w:hyperlink>
      <w:r w:rsidRPr="00543C52">
        <w:rPr>
          <w:rFonts w:ascii="PingFang SC" w:eastAsia="PingFang SC" w:hAnsi="Helvetica" w:cs="PingFang SC" w:hint="eastAsia"/>
          <w:color w:val="262626"/>
          <w:sz w:val="28"/>
          <w:szCs w:val="28"/>
        </w:rPr>
        <w:t>或</w:t>
      </w:r>
      <w:r w:rsidRPr="00543C52">
        <w:rPr>
          <w:rFonts w:ascii="Arial" w:eastAsia="PingFang SC" w:hAnsi="Arial" w:cs="Arial"/>
          <w:color w:val="262626"/>
          <w:sz w:val="28"/>
          <w:szCs w:val="28"/>
        </w:rPr>
        <w:t> </w:t>
      </w:r>
      <w:hyperlink r:id="rId13" w:history="1">
        <w:r w:rsidRPr="00543C52">
          <w:rPr>
            <w:rFonts w:ascii="Arial" w:eastAsia="PingFang SC" w:hAnsi="Arial" w:cs="Arial"/>
            <w:color w:val="316B88"/>
            <w:sz w:val="28"/>
            <w:szCs w:val="28"/>
          </w:rPr>
          <w:t>new.target</w:t>
        </w:r>
      </w:hyperlink>
      <w:r w:rsidRPr="00543C52">
        <w:rPr>
          <w:rFonts w:ascii="PingFang SC" w:eastAsia="PingFang SC" w:hAnsi="Arial" w:cs="PingFang SC" w:hint="eastAsia"/>
          <w:color w:val="262626"/>
          <w:sz w:val="28"/>
          <w:szCs w:val="28"/>
        </w:rPr>
        <w:t>。这些函数表达式更适用于那些本来需要匿名函数的地方，并且它们不能用作构造函数。</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基础语法</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"https://developer.mozilla.org/zh-CN/docs/Web/JavaScript/Reference/Functions/Arrow_functions#%E5%9F%BA%E7%A1%80%E8%AF%AD%E6%B3%95"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lastRenderedPageBreak/>
        <w:t>//</w:t>
      </w:r>
      <w:r w:rsidRPr="00543C52">
        <w:rPr>
          <w:rFonts w:ascii="PingFang SC" w:eastAsia="PingFang SC" w:hAnsi="Monaco" w:cs="PingFang SC" w:hint="eastAsia"/>
          <w:color w:val="5D6C7D"/>
          <w:sz w:val="28"/>
          <w:szCs w:val="28"/>
        </w:rPr>
        <w:t>相当于：</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1, </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2, …, </w:t>
      </w:r>
      <w:r w:rsidRPr="00543C52">
        <w:rPr>
          <w:rFonts w:ascii="PingFang SC" w:eastAsia="PingFang SC" w:hAnsi="Monaco" w:cs="PingFang SC" w:hint="eastAsia"/>
          <w:color w:val="5D6C7D"/>
          <w:sz w:val="28"/>
          <w:szCs w:val="28"/>
        </w:rPr>
        <w:t>参数</w:t>
      </w:r>
      <w:r w:rsidRPr="00543C52">
        <w:rPr>
          <w:rFonts w:ascii="Monaco" w:eastAsia="PingFang SC" w:hAnsi="Monaco" w:cs="Monaco"/>
          <w:color w:val="5D6C7D"/>
          <w:sz w:val="28"/>
          <w:szCs w:val="28"/>
        </w:rPr>
        <w:t xml:space="preserve">N) =&gt;{ return </w:t>
      </w:r>
      <w:r w:rsidRPr="00543C52">
        <w:rPr>
          <w:rFonts w:ascii="PingFang SC" w:eastAsia="PingFang SC" w:hAnsi="Monaco" w:cs="PingFang SC" w:hint="eastAsia"/>
          <w:color w:val="5D6C7D"/>
          <w:sz w:val="28"/>
          <w:szCs w:val="28"/>
        </w:rPr>
        <w:t>表达式</w:t>
      </w:r>
      <w:r w:rsidRPr="00543C52">
        <w:rPr>
          <w:rFonts w:ascii="Monaco" w:eastAsia="PingFang SC" w:hAnsi="Monaco" w:cs="Monaco"/>
          <w:color w:val="5D6C7D"/>
          <w:sz w:val="28"/>
          <w:szCs w:val="28"/>
        </w:rPr>
        <w:t>; }</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表达式（单一）</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当只有一个参数时，圆括号是可选的：</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单一参数</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PingFang SC" w:eastAsia="PingFang SC" w:hAnsi="Monaco" w:cs="PingFang SC" w:hint="eastAsia"/>
          <w:color w:val="262626"/>
          <w:sz w:val="28"/>
          <w:szCs w:val="28"/>
        </w:rPr>
        <w:t>单一参数</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没有参数的函数应该写成一对圆括号。</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高级语法</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"https://developer.mozilla.org/zh-CN/docs/Web/JavaScript/Reference/Functions/Arrow_functions#%E9%AB%98%E7%BA%A7%E8%AF%AD%E6%B3%95"</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5D6C7D"/>
          <w:sz w:val="28"/>
          <w:szCs w:val="28"/>
        </w:rPr>
        <w:t>//</w:t>
      </w:r>
      <w:r w:rsidRPr="00543C52">
        <w:rPr>
          <w:rFonts w:ascii="PingFang SC" w:eastAsia="PingFang SC" w:hAnsi="Monaco" w:cs="PingFang SC" w:hint="eastAsia"/>
          <w:color w:val="5D6C7D"/>
          <w:sz w:val="28"/>
          <w:szCs w:val="28"/>
        </w:rPr>
        <w:t>加括号的函数体返回对象字面表达式：</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PingFang SC" w:eastAsia="PingFang SC" w:hAnsi="Monaco" w:cs="PingFang SC" w:hint="eastAsia"/>
          <w:color w:val="262626"/>
          <w:sz w:val="28"/>
          <w:szCs w:val="28"/>
        </w:rPr>
        <w:t>参数</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支持剩余参数和默认参数</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rest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1</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默认值</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参数</w:t>
      </w:r>
      <w:r w:rsidRPr="00543C52">
        <w:rPr>
          <w:rFonts w:ascii="Monaco" w:eastAsia="PingFang SC" w:hAnsi="Monaco" w:cs="Monaco"/>
          <w:color w:val="262626"/>
          <w:sz w:val="28"/>
          <w:szCs w:val="28"/>
        </w:rPr>
        <w:t xml:space="preserve">N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PingFang SC" w:eastAsia="PingFang SC" w:hAnsi="Monaco" w:cs="PingFang SC" w:hint="eastAsia"/>
          <w:color w:val="262626"/>
          <w:sz w:val="28"/>
          <w:szCs w:val="28"/>
        </w:rPr>
        <w:t>默认值</w:t>
      </w:r>
      <w:r w:rsidRPr="00543C52">
        <w:rPr>
          <w:rFonts w:ascii="Monaco" w:eastAsia="PingFang SC" w:hAnsi="Monaco" w:cs="Monaco"/>
          <w:color w:val="262626"/>
          <w:sz w:val="28"/>
          <w:szCs w:val="28"/>
        </w:rPr>
        <w:t>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PingFang SC" w:eastAsia="PingFang SC" w:hAnsi="Monaco" w:cs="PingFang SC" w:hint="eastAsia"/>
          <w:color w:val="262626"/>
          <w:sz w:val="28"/>
          <w:szCs w:val="28"/>
        </w:rPr>
        <w:t>函数声明</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同样支持参数列表解构</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f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=&gt;</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36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f</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6</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color w:val="262626"/>
          <w:sz w:val="28"/>
          <w:szCs w:val="28"/>
        </w:rPr>
        <w:t>箭头函数没有自己的</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指针，通过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apply()</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方法调用一个函数时，只能传递参数（不能绑定</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译者注）他们的第一个参数会被忽略。（这种现象对于</w:t>
      </w:r>
      <w:r w:rsidRPr="00543C52">
        <w:rPr>
          <w:rFonts w:ascii="Arial" w:eastAsia="PingFang SC" w:hAnsi="Arial" w:cs="Arial"/>
          <w:color w:val="262626"/>
          <w:sz w:val="28"/>
          <w:szCs w:val="28"/>
        </w:rPr>
        <w:t>bind</w:t>
      </w:r>
      <w:r w:rsidRPr="00543C52">
        <w:rPr>
          <w:rFonts w:ascii="PingFang SC" w:eastAsia="PingFang SC" w:hAnsi="Arial" w:cs="PingFang SC" w:hint="eastAsia"/>
          <w:color w:val="262626"/>
          <w:sz w:val="28"/>
          <w:szCs w:val="28"/>
        </w:rPr>
        <w:t>方法同样成立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译者注）</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lastRenderedPageBreak/>
        <w:t>不绑定</w:t>
      </w:r>
      <w:r w:rsidRPr="00543C52">
        <w:rPr>
          <w:rFonts w:ascii="Courier" w:eastAsia="Songti SC" w:hAnsi="Courier" w:cs="Courier"/>
          <w:color w:val="FFFFFF"/>
          <w:sz w:val="28"/>
          <w:szCs w:val="28"/>
        </w:rPr>
        <w:t>arguments</w:t>
      </w:r>
      <w:r w:rsidRPr="00543C52">
        <w:rPr>
          <w:rFonts w:ascii="Courier" w:eastAsia="Songti SC" w:hAnsi="Courier" w:cs="Courier"/>
          <w:color w:val="FFFFFF"/>
          <w:sz w:val="28"/>
          <w:szCs w:val="28"/>
        </w:rPr>
        <w:fldChar w:fldCharType="begin"/>
      </w:r>
      <w:r w:rsidRPr="00543C52">
        <w:rPr>
          <w:rFonts w:ascii="Courier" w:eastAsia="Songti SC" w:hAnsi="Courier" w:cs="Courier"/>
          <w:color w:val="FFFFFF"/>
          <w:sz w:val="28"/>
          <w:szCs w:val="28"/>
        </w:rPr>
        <w:instrText>HYPERLINK "https://developer.mozilla.org/zh-CN/docs/Web/JavaScript/Reference/Functions/Arrow_functions#%E4%B8%8D%E7%BB%91%E5%AE%9Aarguments"</w:instrText>
      </w:r>
      <w:r w:rsidRPr="00543C52">
        <w:rPr>
          <w:rFonts w:ascii="Courier" w:eastAsia="Songti SC" w:hAnsi="Courier" w:cs="Courier"/>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Songti SC" w:hAnsi="Courier" w:cs="Courier"/>
          <w:color w:val="FFFFFF"/>
          <w:sz w:val="28"/>
          <w:szCs w:val="28"/>
        </w:rPr>
        <w:fldChar w:fldCharType="end"/>
      </w:r>
      <w:r w:rsidRPr="00543C52">
        <w:rPr>
          <w:rFonts w:ascii="PingFang SC" w:eastAsia="PingFang SC" w:hAnsi="Courier" w:cs="PingFang SC" w:hint="eastAsia"/>
          <w:color w:val="262626"/>
          <w:sz w:val="28"/>
          <w:szCs w:val="28"/>
        </w:rPr>
        <w:t>箭头函数不绑定</w:t>
      </w:r>
      <w:hyperlink r:id="rId14" w:history="1">
        <w:r w:rsidRPr="00543C52">
          <w:rPr>
            <w:rFonts w:ascii="Arial" w:eastAsia="PingFang SC" w:hAnsi="Arial" w:cs="Arial"/>
            <w:color w:val="316B88"/>
            <w:sz w:val="28"/>
            <w:szCs w:val="28"/>
          </w:rPr>
          <w:t xml:space="preserve">Arguments </w:t>
        </w:r>
        <w:r w:rsidRPr="00543C52">
          <w:rPr>
            <w:rFonts w:ascii="PingFang SC" w:eastAsia="PingFang SC" w:hAnsi="Arial" w:cs="PingFang SC" w:hint="eastAsia"/>
            <w:color w:val="316B88"/>
            <w:sz w:val="28"/>
            <w:szCs w:val="28"/>
          </w:rPr>
          <w:t>对象</w:t>
        </w:r>
      </w:hyperlink>
      <w:r w:rsidRPr="00543C52">
        <w:rPr>
          <w:rFonts w:ascii="PingFang SC" w:eastAsia="PingFang SC" w:hAnsi="Courier" w:cs="PingFang SC" w:hint="eastAsia"/>
          <w:color w:val="262626"/>
          <w:sz w:val="28"/>
          <w:szCs w:val="28"/>
        </w:rPr>
        <w:t>。因此，在本示例中，</w:t>
      </w:r>
      <w:r w:rsidRPr="00543C52">
        <w:rPr>
          <w:rFonts w:ascii="Courier" w:eastAsia="PingFang SC" w:hAnsi="Courier" w:cs="Courier"/>
          <w:color w:val="262626"/>
          <w:sz w:val="28"/>
          <w:szCs w:val="28"/>
        </w:rPr>
        <w:t>arguments</w:t>
      </w:r>
      <w:r w:rsidRPr="00543C52">
        <w:rPr>
          <w:rFonts w:ascii="PingFang SC" w:eastAsia="PingFang SC" w:hAnsi="Courier" w:cs="PingFang SC" w:hint="eastAsia"/>
          <w:color w:val="262626"/>
          <w:sz w:val="28"/>
          <w:szCs w:val="28"/>
        </w:rPr>
        <w:t>只是引用了封闭作用域内的</w:t>
      </w:r>
      <w:r w:rsidRPr="00543C52">
        <w:rPr>
          <w:rFonts w:ascii="Arial" w:eastAsia="PingFang SC" w:hAnsi="Arial" w:cs="Arial"/>
          <w:color w:val="262626"/>
          <w:sz w:val="28"/>
          <w:szCs w:val="28"/>
        </w:rPr>
        <w:t>arguments</w:t>
      </w:r>
      <w:r w:rsidRPr="00543C52">
        <w:rPr>
          <w:rFonts w:ascii="PingFang SC" w:eastAsia="PingFang SC" w:hAnsi="Arial" w:cs="PingFang SC" w:hint="eastAsia"/>
          <w:color w:val="262626"/>
          <w:sz w:val="28"/>
          <w:szCs w:val="28"/>
        </w:rPr>
        <w:t>，在大多数情况下，使用</w:t>
      </w:r>
      <w:hyperlink r:id="rId15" w:history="1">
        <w:r w:rsidRPr="00543C52">
          <w:rPr>
            <w:rFonts w:ascii="PingFang SC" w:eastAsia="PingFang SC" w:hAnsi="Arial" w:cs="PingFang SC" w:hint="eastAsia"/>
            <w:color w:val="316B88"/>
            <w:sz w:val="28"/>
            <w:szCs w:val="28"/>
          </w:rPr>
          <w:t>剩余参数</w:t>
        </w:r>
      </w:hyperlink>
      <w:r w:rsidRPr="00543C52">
        <w:rPr>
          <w:rFonts w:ascii="PingFang SC" w:eastAsia="PingFang SC" w:hAnsi="Arial" w:cs="PingFang SC" w:hint="eastAsia"/>
          <w:color w:val="262626"/>
          <w:sz w:val="28"/>
          <w:szCs w:val="28"/>
        </w:rPr>
        <w:t>是相较使用</w:t>
      </w:r>
      <w:r w:rsidRPr="00543C52">
        <w:rPr>
          <w:rFonts w:ascii="Courier" w:eastAsia="PingFang SC" w:hAnsi="Courier" w:cs="Courier"/>
          <w:color w:val="262626"/>
          <w:sz w:val="28"/>
          <w:szCs w:val="28"/>
        </w:rPr>
        <w:t>arguments</w:t>
      </w:r>
      <w:r w:rsidRPr="00543C52">
        <w:rPr>
          <w:rFonts w:ascii="PingFang SC" w:eastAsia="PingFang SC" w:hAnsi="Courier" w:cs="PingFang SC" w:hint="eastAsia"/>
          <w:color w:val="262626"/>
          <w:sz w:val="28"/>
          <w:szCs w:val="28"/>
        </w:rPr>
        <w:t>对象的更好选择。</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全局共享的</w:t>
      </w:r>
      <w:r w:rsidRPr="00543C52">
        <w:rPr>
          <w:rFonts w:ascii="Palatino" w:eastAsia="Songti SC" w:hAnsi="Palatino" w:cs="Palatino"/>
          <w:color w:val="FFFFFF"/>
          <w:sz w:val="28"/>
          <w:szCs w:val="28"/>
        </w:rPr>
        <w:t xml:space="preserve"> Symbol</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"https://developer.mozilla.org/zh-CN/docs/Web/JavaScript/Reference/Global_Objects/Symbol#%E5%85%A8%E5%B1%80%E5%85%B1%E4%BA%AB%E7%9A%84_Symbol"</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Palatino" w:eastAsia="Songti SC" w:hAnsi="Palatino" w:cs="Palatino"/>
          <w:color w:val="FFFFFF"/>
          <w:sz w:val="28"/>
          <w:szCs w:val="28"/>
        </w:rPr>
        <w:fldChar w:fldCharType="end"/>
      </w:r>
      <w:r w:rsidRPr="00543C52">
        <w:rPr>
          <w:rFonts w:ascii="PingFang SC" w:eastAsia="PingFang SC" w:hAnsi="Palatino" w:cs="PingFang SC" w:hint="eastAsia"/>
          <w:color w:val="262626"/>
          <w:sz w:val="28"/>
          <w:szCs w:val="28"/>
        </w:rPr>
        <w:t>上面使用</w:t>
      </w:r>
      <w:r w:rsidRPr="00543C52">
        <w:rPr>
          <w:rFonts w:ascii="Courier" w:eastAsia="PingFang SC" w:hAnsi="Courier" w:cs="Courier"/>
          <w:color w:val="262626"/>
          <w:sz w:val="28"/>
          <w:szCs w:val="28"/>
        </w:rPr>
        <w:t>Symbol()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函数的语法，不会在你的整个代码库中创建一个可用的全局</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要创建跨文件可用的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，甚至跨域（每个都有它自己的全局作用域）</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使用</w:t>
      </w:r>
      <w:r w:rsidRPr="00543C52">
        <w:rPr>
          <w:rFonts w:ascii="Arial" w:eastAsia="PingFang SC" w:hAnsi="Arial" w:cs="Arial"/>
          <w:color w:val="262626"/>
          <w:sz w:val="28"/>
          <w:szCs w:val="28"/>
        </w:rPr>
        <w:t> </w:t>
      </w:r>
      <w:hyperlink r:id="rId16" w:history="1">
        <w:r w:rsidRPr="00543C52">
          <w:rPr>
            <w:rFonts w:ascii="Courier" w:eastAsia="PingFang SC" w:hAnsi="Courier" w:cs="Courier"/>
            <w:color w:val="316B88"/>
            <w:sz w:val="28"/>
            <w:szCs w:val="28"/>
          </w:rPr>
          <w:t>Symbol.for()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方法和</w:t>
      </w:r>
      <w:r w:rsidRPr="00543C52">
        <w:rPr>
          <w:rFonts w:ascii="Arial" w:eastAsia="PingFang SC" w:hAnsi="Arial" w:cs="Arial"/>
          <w:color w:val="262626"/>
          <w:sz w:val="28"/>
          <w:szCs w:val="28"/>
        </w:rPr>
        <w:t xml:space="preserve">  </w:t>
      </w:r>
      <w:hyperlink r:id="rId17" w:history="1">
        <w:r w:rsidRPr="00543C52">
          <w:rPr>
            <w:rFonts w:ascii="Courier" w:eastAsia="PingFang SC" w:hAnsi="Courier" w:cs="Courier"/>
            <w:color w:val="316B88"/>
            <w:sz w:val="28"/>
            <w:szCs w:val="28"/>
          </w:rPr>
          <w:t>Symbol.keyFor()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方法从全局的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注册</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表设置和取得</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Helvetica" w:eastAsia="PingFang SC" w:hAnsi="Helvetica" w:cs="Helvetica"/>
          <w:kern w:val="1"/>
          <w:sz w:val="28"/>
          <w:szCs w:val="28"/>
        </w:rPr>
        <w:t>https://developer.mozilla.org/zh-CN/docs/Web/JavaScript/Reference/Global_Objects/Symbol/for</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r w:rsidRPr="00543C52">
        <w:rPr>
          <w:rFonts w:ascii="Helvetica" w:eastAsia="PingFang SC" w:hAnsi="Helvetica" w:cs="Helvetica"/>
          <w:kern w:val="1"/>
          <w:sz w:val="28"/>
          <w:szCs w:val="28"/>
        </w:rPr>
        <w:t>https://developer.mozilla.org/zh-CN/docs/Web/JavaScript/Reference/Global_Objects/Symbol/keyFor</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在对象中查找</w:t>
      </w:r>
      <w:r w:rsidRPr="00543C52">
        <w:rPr>
          <w:rFonts w:ascii="Palatino" w:eastAsia="Songti SC" w:hAnsi="Palatino" w:cs="Palatino"/>
          <w:color w:val="FFFFFF"/>
          <w:sz w:val="28"/>
          <w:szCs w:val="28"/>
        </w:rPr>
        <w:t xml:space="preserve"> Symbol </w:t>
      </w:r>
      <w:r w:rsidRPr="00543C52">
        <w:rPr>
          <w:rFonts w:ascii="Songti SC" w:eastAsia="Songti SC" w:hAnsi="Palatino" w:cs="Songti SC" w:hint="eastAsia"/>
          <w:color w:val="FFFFFF"/>
          <w:sz w:val="28"/>
          <w:szCs w:val="28"/>
        </w:rPr>
        <w:t>属性</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"https://developer.mozilla.org/zh-CN/docs/Web/JavaScript/Reference/Global_Objects/Symbol#%E5%9C%A8%E5%AF%B9%E8%B1%A1%E4%B8%AD%E6%9F%A5%E6%89%BE_Symbol_%E5%B1%9E%E6%80%A7"</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lastRenderedPageBreak/>
        <w:fldChar w:fldCharType="end"/>
      </w:r>
      <w:hyperlink r:id="rId18" w:history="1">
        <w:r w:rsidRPr="00543C52">
          <w:rPr>
            <w:rFonts w:ascii="Courier" w:eastAsia="Songti SC" w:hAnsi="Courier" w:cs="Courier"/>
            <w:color w:val="316B88"/>
            <w:sz w:val="28"/>
            <w:szCs w:val="28"/>
          </w:rPr>
          <w:t>Object.getOwnPropertySymbols()</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方法让你在查找一个给定对象的符号属性时返回一个</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类型的数组。注意，每个初始化的对象都是没有自己的</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属性的，因此这个数组可能为空，除非你已经在对象上设置了</w:t>
      </w:r>
      <w:r w:rsidRPr="00543C52">
        <w:rPr>
          <w:rFonts w:ascii="Arial" w:eastAsia="PingFang SC" w:hAnsi="Arial" w:cs="Arial"/>
          <w:color w:val="262626"/>
          <w:sz w:val="28"/>
          <w:szCs w:val="28"/>
        </w:rPr>
        <w:t>symbol</w:t>
      </w:r>
      <w:r w:rsidRPr="00543C52">
        <w:rPr>
          <w:rFonts w:ascii="PingFang SC" w:eastAsia="PingFang SC" w:hAnsi="Arial" w:cs="PingFang SC" w:hint="eastAsia"/>
          <w:color w:val="262626"/>
          <w:sz w:val="28"/>
          <w:szCs w:val="28"/>
        </w:rPr>
        <w:t>属性。</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Palatino" w:eastAsia="PingFang SC" w:hAnsi="Palatino" w:cs="Palatino"/>
          <w:color w:val="FFFFFF"/>
          <w:sz w:val="28"/>
          <w:szCs w:val="28"/>
        </w:rPr>
        <w:t xml:space="preserve">Symbol </w:t>
      </w:r>
      <w:r w:rsidRPr="00543C52">
        <w:rPr>
          <w:rFonts w:ascii="Songti SC" w:eastAsia="Songti SC" w:hAnsi="Palatino" w:cs="Songti SC" w:hint="eastAsia"/>
          <w:color w:val="FFFFFF"/>
          <w:sz w:val="28"/>
          <w:szCs w:val="28"/>
        </w:rPr>
        <w:t>类型转换</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"https://developer.mozilla.org/zh-CN/docs/Web/JavaScript/Reference/Global_Objects/Symbol#Symbol_%E7%B1%BB%E5%9E%8B%E8%BD%AC%E6%8D%A2"</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当使用</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值进行类型转换时需要注意一些事情：</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尝试将一个</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值转换为一个</w:t>
      </w:r>
      <w:r w:rsidRPr="00543C52">
        <w:rPr>
          <w:rFonts w:ascii="Arial" w:eastAsia="PingFang SC" w:hAnsi="Arial" w:cs="Arial"/>
          <w:color w:val="262626"/>
          <w:sz w:val="28"/>
          <w:szCs w:val="28"/>
        </w:rPr>
        <w:t xml:space="preserve"> number </w:t>
      </w:r>
      <w:r w:rsidRPr="00543C52">
        <w:rPr>
          <w:rFonts w:ascii="PingFang SC" w:eastAsia="PingFang SC" w:hAnsi="Arial" w:cs="PingFang SC" w:hint="eastAsia"/>
          <w:color w:val="262626"/>
          <w:sz w:val="28"/>
          <w:szCs w:val="28"/>
        </w:rPr>
        <w:t>值时，会抛出一个</w:t>
      </w:r>
      <w:r w:rsidRPr="00543C52">
        <w:rPr>
          <w:rFonts w:ascii="Arial" w:eastAsia="PingFang SC" w:hAnsi="Arial" w:cs="Arial"/>
          <w:color w:val="262626"/>
          <w:sz w:val="28"/>
          <w:szCs w:val="28"/>
        </w:rPr>
        <w:t> </w:t>
      </w:r>
      <w:hyperlink r:id="rId19"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错误</w:t>
      </w:r>
      <w:r w:rsidRPr="00543C52">
        <w:rPr>
          <w:rFonts w:ascii="Arial" w:eastAsia="PingFang SC" w:hAnsi="Arial" w:cs="Arial"/>
          <w:color w:val="262626"/>
          <w:sz w:val="28"/>
          <w:szCs w:val="28"/>
        </w:rPr>
        <w:t>  (e.g. </w:t>
      </w:r>
      <w:r w:rsidRPr="00543C52">
        <w:rPr>
          <w:rFonts w:ascii="Courier" w:eastAsia="PingFang SC" w:hAnsi="Courier" w:cs="Courier"/>
          <w:color w:val="262626"/>
          <w:sz w:val="28"/>
          <w:szCs w:val="28"/>
        </w:rPr>
        <w:t>+sym</w:t>
      </w:r>
      <w:r w:rsidRPr="00543C52">
        <w:rPr>
          <w:rFonts w:ascii="Arial" w:eastAsia="PingFang SC" w:hAnsi="Arial" w:cs="Arial"/>
          <w:color w:val="262626"/>
          <w:sz w:val="28"/>
          <w:szCs w:val="28"/>
        </w:rPr>
        <w:t> or </w:t>
      </w:r>
      <w:r w:rsidRPr="00543C52">
        <w:rPr>
          <w:rFonts w:ascii="Courier" w:eastAsia="PingFang SC" w:hAnsi="Courier" w:cs="Courier"/>
          <w:color w:val="262626"/>
          <w:sz w:val="28"/>
          <w:szCs w:val="28"/>
        </w:rPr>
        <w:t>sym | 0</w:t>
      </w:r>
      <w:r w:rsidRPr="00543C52">
        <w:rPr>
          <w:rFonts w:ascii="Arial" w:eastAsia="PingFang SC" w:hAnsi="Arial" w:cs="Arial"/>
          <w:color w:val="262626"/>
          <w:sz w:val="28"/>
          <w:szCs w:val="28"/>
        </w:rPr>
        <w:t>).</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使用宽松相等时，</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Object(sym) == sym</w:t>
      </w:r>
      <w:r w:rsidRPr="00543C52">
        <w:rPr>
          <w:rFonts w:ascii="Arial" w:eastAsia="PingFang SC" w:hAnsi="Arial" w:cs="Arial"/>
          <w:color w:val="262626"/>
          <w:sz w:val="28"/>
          <w:szCs w:val="28"/>
        </w:rPr>
        <w:t> returns </w:t>
      </w:r>
      <w:r w:rsidRPr="00543C52">
        <w:rPr>
          <w:rFonts w:ascii="Courier" w:eastAsia="PingFang SC" w:hAnsi="Courier" w:cs="Courier"/>
          <w:color w:val="262626"/>
          <w:sz w:val="28"/>
          <w:szCs w:val="28"/>
        </w:rPr>
        <w:t>true.</w:t>
      </w:r>
    </w:p>
    <w:p w:rsidR="00AE4A02" w:rsidRPr="00543C52" w:rsidRDefault="00AE4A02"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这会阻止你从一个</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值隐式地创建一个新的</w:t>
      </w:r>
      <w:r w:rsidRPr="00543C52">
        <w:rPr>
          <w:rFonts w:ascii="Arial" w:eastAsia="PingFang SC" w:hAnsi="Arial" w:cs="Arial"/>
          <w:color w:val="262626"/>
          <w:sz w:val="28"/>
          <w:szCs w:val="28"/>
        </w:rPr>
        <w:t xml:space="preserve"> string </w:t>
      </w:r>
      <w:r w:rsidRPr="00543C52">
        <w:rPr>
          <w:rFonts w:ascii="PingFang SC" w:eastAsia="PingFang SC" w:hAnsi="Arial" w:cs="PingFang SC" w:hint="eastAsia"/>
          <w:color w:val="262626"/>
          <w:sz w:val="28"/>
          <w:szCs w:val="28"/>
        </w:rPr>
        <w:t>类型的属性名。例如，</w:t>
      </w:r>
      <w:r w:rsidRPr="00543C52">
        <w:rPr>
          <w:rFonts w:ascii="Courier" w:eastAsia="PingFang SC" w:hAnsi="Courier" w:cs="Courier"/>
          <w:color w:val="262626"/>
          <w:sz w:val="28"/>
          <w:szCs w:val="28"/>
        </w:rPr>
        <w:t xml:space="preserve">Symbol("foo") + "bar" </w:t>
      </w:r>
      <w:r w:rsidRPr="00543C52">
        <w:rPr>
          <w:rFonts w:ascii="PingFang SC" w:eastAsia="PingFang SC" w:hAnsi="Courier" w:cs="PingFang SC" w:hint="eastAsia"/>
          <w:color w:val="262626"/>
          <w:sz w:val="28"/>
          <w:szCs w:val="28"/>
        </w:rPr>
        <w:t>将抛出一个</w:t>
      </w:r>
      <w:r w:rsidRPr="00543C52">
        <w:rPr>
          <w:rFonts w:ascii="Arial" w:eastAsia="PingFang SC" w:hAnsi="Arial" w:cs="Arial"/>
          <w:color w:val="262626"/>
          <w:sz w:val="28"/>
          <w:szCs w:val="28"/>
        </w:rPr>
        <w:t> </w:t>
      </w:r>
      <w:hyperlink r:id="rId20" w:history="1">
        <w:r w:rsidRPr="00543C52">
          <w:rPr>
            <w:rFonts w:ascii="Courier" w:eastAsia="PingFang SC" w:hAnsi="Courier" w:cs="Courier"/>
            <w:color w:val="316B88"/>
            <w:sz w:val="28"/>
            <w:szCs w:val="28"/>
          </w:rPr>
          <w:t>TypeError</w:t>
        </w:r>
      </w:hyperlink>
      <w:r w:rsidRPr="00543C52">
        <w:rPr>
          <w:rFonts w:ascii="Arial" w:eastAsia="PingFang SC" w:hAnsi="Arial" w:cs="Arial"/>
          <w:color w:val="262626"/>
          <w:sz w:val="28"/>
          <w:szCs w:val="28"/>
        </w:rPr>
        <w:t> (can't convert symbol to string).</w:t>
      </w:r>
    </w:p>
    <w:p w:rsidR="00AE4A02" w:rsidRPr="00543C52" w:rsidRDefault="00C721DF" w:rsidP="00AE4A02">
      <w:pPr>
        <w:numPr>
          <w:ilvl w:val="0"/>
          <w:numId w:val="2"/>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21" w:anchor="String_conversion" w:history="1">
        <w:r w:rsidR="00AE4A02" w:rsidRPr="00543C52">
          <w:rPr>
            <w:rFonts w:ascii="Arial" w:eastAsia="PingFang SC" w:hAnsi="Arial" w:cs="Arial"/>
            <w:color w:val="316B88"/>
            <w:sz w:val="28"/>
            <w:szCs w:val="28"/>
          </w:rPr>
          <w:t>"safer" </w:t>
        </w:r>
        <w:r w:rsidR="00AE4A02" w:rsidRPr="00543C52">
          <w:rPr>
            <w:rFonts w:ascii="Courier" w:eastAsia="PingFang SC" w:hAnsi="Courier" w:cs="Courier"/>
            <w:color w:val="316B88"/>
            <w:sz w:val="28"/>
            <w:szCs w:val="28"/>
          </w:rPr>
          <w:t>String(sym)</w:t>
        </w:r>
        <w:r w:rsidR="00AE4A02" w:rsidRPr="00543C52">
          <w:rPr>
            <w:rFonts w:ascii="Arial" w:eastAsia="PingFang SC" w:hAnsi="Arial" w:cs="Arial"/>
            <w:color w:val="316B88"/>
            <w:sz w:val="28"/>
            <w:szCs w:val="28"/>
          </w:rPr>
          <w:t> conversion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的作用会像</w:t>
      </w:r>
      <w:r w:rsidR="00AE4A02" w:rsidRPr="00543C52">
        <w:rPr>
          <w:rFonts w:ascii="Arial" w:eastAsia="PingFang SC" w:hAnsi="Arial" w:cs="Arial"/>
          <w:color w:val="262626"/>
          <w:sz w:val="28"/>
          <w:szCs w:val="28"/>
        </w:rPr>
        <w:t>symbol</w:t>
      </w:r>
      <w:r w:rsidR="00AE4A02" w:rsidRPr="00543C52">
        <w:rPr>
          <w:rFonts w:ascii="PingFang SC" w:eastAsia="PingFang SC" w:hAnsi="Arial" w:cs="PingFang SC" w:hint="eastAsia"/>
          <w:color w:val="262626"/>
          <w:sz w:val="28"/>
          <w:szCs w:val="28"/>
        </w:rPr>
        <w:t>类型调用</w:t>
      </w:r>
      <w:r w:rsidR="00AE4A02" w:rsidRPr="00543C52">
        <w:rPr>
          <w:rFonts w:ascii="Arial" w:eastAsia="PingFang SC" w:hAnsi="Arial" w:cs="Arial"/>
          <w:color w:val="262626"/>
          <w:sz w:val="28"/>
          <w:szCs w:val="28"/>
        </w:rPr>
        <w:t> </w:t>
      </w:r>
      <w:hyperlink r:id="rId22" w:history="1">
        <w:r w:rsidR="00AE4A02" w:rsidRPr="00543C52">
          <w:rPr>
            <w:rFonts w:ascii="Courier" w:eastAsia="PingFang SC" w:hAnsi="Courier" w:cs="Courier"/>
            <w:color w:val="316B88"/>
            <w:sz w:val="28"/>
            <w:szCs w:val="28"/>
          </w:rPr>
          <w:t>Symbol.prototype.toString()</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一样，但是注意</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new String(sym)</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将抛出异常。</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Palatino" w:eastAsia="PingFang SC" w:hAnsi="Palatino" w:cs="Palatino"/>
          <w:color w:val="FFFFFF"/>
          <w:sz w:val="28"/>
          <w:szCs w:val="28"/>
        </w:rPr>
        <w:t xml:space="preserve">Symbols </w:t>
      </w:r>
      <w:r w:rsidRPr="00543C52">
        <w:rPr>
          <w:rFonts w:ascii="Songti SC" w:eastAsia="Songti SC" w:hAnsi="Palatino" w:cs="Songti SC" w:hint="eastAsia"/>
          <w:color w:val="FFFFFF"/>
          <w:sz w:val="28"/>
          <w:szCs w:val="28"/>
        </w:rPr>
        <w:t>与</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for...in</w:t>
      </w:r>
      <w:r w:rsidRPr="00543C52">
        <w:rPr>
          <w:rFonts w:ascii="Palatino" w:eastAsia="Songti SC" w:hAnsi="Palatino" w:cs="Palatino"/>
          <w:color w:val="FFFFFF"/>
          <w:sz w:val="28"/>
          <w:szCs w:val="28"/>
        </w:rPr>
        <w:t> </w:t>
      </w:r>
      <w:r w:rsidRPr="00543C52">
        <w:rPr>
          <w:rFonts w:ascii="Songti SC" w:eastAsia="Songti SC" w:hAnsi="Palatino" w:cs="Songti SC" w:hint="eastAsia"/>
          <w:color w:val="FFFFFF"/>
          <w:sz w:val="28"/>
          <w:szCs w:val="28"/>
        </w:rPr>
        <w:t>迭代</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"https://developer.mozilla.org/zh-CN/docs/Web/JavaScript/Reference/Global_Objects/Symbol#Symbols_%E4%B8%8E_for...in_%E8%BF%AD%E4%BB%A3"</w:instrText>
      </w:r>
      <w:r w:rsidRPr="00543C52">
        <w:rPr>
          <w:rFonts w:ascii="Songti SC" w:eastAsia="Songti SC" w:hAnsi="Palatino" w:cs="Songti SC"/>
          <w:color w:val="FFFFFF"/>
          <w:sz w:val="28"/>
          <w:szCs w:val="28"/>
        </w:rPr>
        <w:fldChar w:fldCharType="separate"/>
      </w:r>
    </w:p>
    <w:p w:rsidR="00AE4A02" w:rsidRPr="003724E0" w:rsidRDefault="00AE4A02" w:rsidP="003724E0">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lastRenderedPageBreak/>
        <w:fldChar w:fldCharType="end"/>
      </w:r>
      <w:r w:rsidRPr="00543C52">
        <w:rPr>
          <w:rFonts w:ascii="Arial" w:eastAsia="Songti SC" w:hAnsi="Arial" w:cs="Arial"/>
          <w:color w:val="262626"/>
          <w:sz w:val="28"/>
          <w:szCs w:val="28"/>
        </w:rPr>
        <w:t xml:space="preserve">Symbols </w:t>
      </w: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 </w:t>
      </w:r>
      <w:hyperlink r:id="rId23" w:history="1">
        <w:r w:rsidRPr="00543C52">
          <w:rPr>
            <w:rFonts w:ascii="Courier" w:eastAsia="PingFang SC" w:hAnsi="Courier" w:cs="Courier"/>
            <w:color w:val="316B88"/>
            <w:sz w:val="28"/>
            <w:szCs w:val="28"/>
          </w:rPr>
          <w:t>for...in</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迭代中不可枚举。另外，</w:t>
      </w:r>
      <w:hyperlink r:id="rId24" w:history="1">
        <w:r w:rsidRPr="00543C52">
          <w:rPr>
            <w:rFonts w:ascii="Courier" w:eastAsia="PingFang SC" w:hAnsi="Courier" w:cs="Courier"/>
            <w:color w:val="316B88"/>
            <w:sz w:val="28"/>
            <w:szCs w:val="28"/>
          </w:rPr>
          <w:t>Object.getOwnPropertyNames()</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不会返回</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对象的属性，但是你能使用</w:t>
      </w:r>
      <w:r w:rsidRPr="00543C52">
        <w:rPr>
          <w:rFonts w:ascii="Arial" w:eastAsia="PingFang SC" w:hAnsi="Arial" w:cs="Arial"/>
          <w:color w:val="262626"/>
          <w:sz w:val="28"/>
          <w:szCs w:val="28"/>
        </w:rPr>
        <w:t> </w:t>
      </w:r>
      <w:hyperlink r:id="rId25" w:history="1">
        <w:r w:rsidRPr="00543C52">
          <w:rPr>
            <w:rFonts w:ascii="Courier" w:eastAsia="PingFang SC" w:hAnsi="Courier" w:cs="Courier"/>
            <w:color w:val="316B88"/>
            <w:sz w:val="28"/>
            <w:szCs w:val="28"/>
          </w:rPr>
          <w:t>Object.getOwnPropertySymbols()</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得到它们。</w:t>
      </w:r>
      <w:r w:rsidRPr="00543C52">
        <w:rPr>
          <w:rFonts w:ascii="Palatino" w:eastAsia="PingFang SC" w:hAnsi="Palatino" w:cs="Palatino"/>
          <w:color w:val="FFFFFF"/>
          <w:sz w:val="28"/>
          <w:szCs w:val="28"/>
        </w:rPr>
        <w:t xml:space="preserve">ymbols </w:t>
      </w:r>
      <w:r w:rsidRPr="00543C52">
        <w:rPr>
          <w:rFonts w:ascii="Songti SC" w:eastAsia="Songti SC" w:hAnsi="Palatino" w:cs="Songti SC" w:hint="eastAsia"/>
          <w:color w:val="FFFFFF"/>
          <w:sz w:val="28"/>
          <w:szCs w:val="28"/>
        </w:rPr>
        <w:t>与</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JSON.stringify()</w:t>
      </w:r>
      <w:r w:rsidRPr="00543C52">
        <w:rPr>
          <w:rFonts w:ascii="Courier" w:eastAsia="Songti SC" w:hAnsi="Courier" w:cs="Courier"/>
          <w:color w:val="FFFFFF"/>
          <w:sz w:val="28"/>
          <w:szCs w:val="28"/>
        </w:rPr>
        <w:fldChar w:fldCharType="begin"/>
      </w:r>
      <w:r w:rsidRPr="00543C52">
        <w:rPr>
          <w:rFonts w:ascii="Courier" w:eastAsia="Songti SC" w:hAnsi="Courier" w:cs="Courier"/>
          <w:color w:val="FFFFFF"/>
          <w:sz w:val="28"/>
          <w:szCs w:val="28"/>
        </w:rPr>
        <w:instrText>HYPERLINK "https://developer.mozilla.org/zh-CN/docs/Web/JavaScript/Reference/Global_Objects/Symbol#Symbols_%E4%B8%8E_JSON.stringify()"</w:instrText>
      </w:r>
      <w:r w:rsidRPr="00543C52">
        <w:rPr>
          <w:rFonts w:ascii="Courier" w:eastAsia="Songti SC" w:hAnsi="Courier" w:cs="Courier"/>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Songti SC" w:hAnsi="Courier" w:cs="Courier"/>
          <w:color w:val="FFFFFF"/>
          <w:sz w:val="28"/>
          <w:szCs w:val="28"/>
        </w:rPr>
        <w:fldChar w:fldCharType="end"/>
      </w:r>
      <w:r w:rsidRPr="00543C52">
        <w:rPr>
          <w:rFonts w:ascii="PingFang SC" w:eastAsia="PingFang SC" w:hAnsi="Courier" w:cs="PingFang SC" w:hint="eastAsia"/>
          <w:color w:val="262626"/>
          <w:sz w:val="28"/>
          <w:szCs w:val="28"/>
        </w:rPr>
        <w:t>当使用</w:t>
      </w:r>
      <w:r w:rsidRPr="00543C52">
        <w:rPr>
          <w:rFonts w:ascii="Arial" w:eastAsia="PingFang SC" w:hAnsi="Arial" w:cs="Arial"/>
          <w:color w:val="262626"/>
          <w:sz w:val="28"/>
          <w:szCs w:val="28"/>
        </w:rPr>
        <w:t xml:space="preserve"> JSON.strIngify() </w:t>
      </w:r>
      <w:r w:rsidRPr="00543C52">
        <w:rPr>
          <w:rFonts w:ascii="PingFang SC" w:eastAsia="PingFang SC" w:hAnsi="Arial" w:cs="PingFang SC" w:hint="eastAsia"/>
          <w:color w:val="262626"/>
          <w:sz w:val="28"/>
          <w:szCs w:val="28"/>
        </w:rPr>
        <w:t>时以</w:t>
      </w:r>
      <w:r w:rsidRPr="00543C52">
        <w:rPr>
          <w:rFonts w:ascii="Arial" w:eastAsia="PingFang SC" w:hAnsi="Arial" w:cs="Arial"/>
          <w:color w:val="262626"/>
          <w:sz w:val="28"/>
          <w:szCs w:val="28"/>
        </w:rPr>
        <w:t xml:space="preserve"> symbol </w:t>
      </w:r>
      <w:r w:rsidRPr="00543C52">
        <w:rPr>
          <w:rFonts w:ascii="PingFang SC" w:eastAsia="PingFang SC" w:hAnsi="Arial" w:cs="PingFang SC" w:hint="eastAsia"/>
          <w:color w:val="262626"/>
          <w:sz w:val="28"/>
          <w:szCs w:val="28"/>
        </w:rPr>
        <w:t>值作为键的属性会被完全忽略：</w:t>
      </w:r>
    </w:p>
    <w:p w:rsidR="00AE4A02" w:rsidRPr="00543C52" w:rsidRDefault="00AE4A02" w:rsidP="00AE4A02">
      <w:pPr>
        <w:autoSpaceDE w:val="0"/>
        <w:autoSpaceDN w:val="0"/>
        <w:adjustRightInd w:val="0"/>
        <w:spacing w:after="480"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PingFang SC" w:eastAsia="PingFang SC" w:hAnsi="Helvetica" w:cs="PingFang SC" w:hint="eastAsia"/>
          <w:kern w:val="1"/>
          <w:sz w:val="28"/>
          <w:szCs w:val="28"/>
        </w:rPr>
        <w:t>数字</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PingFang SC" w:eastAsia="PingFang SC" w:hAnsi="Helvetica" w:cs="PingFang SC" w:hint="eastAsia"/>
          <w:kern w:val="1"/>
          <w:sz w:val="28"/>
          <w:szCs w:val="28"/>
        </w:rPr>
        <w:t>在</w:t>
      </w:r>
      <w:r w:rsidRPr="00543C52">
        <w:rPr>
          <w:rFonts w:ascii="Helvetica" w:eastAsia="PingFang SC" w:hAnsi="Helvetica" w:cs="Helvetica"/>
          <w:kern w:val="1"/>
          <w:sz w:val="28"/>
          <w:szCs w:val="28"/>
        </w:rPr>
        <w:t xml:space="preserve"> JavaScript </w:t>
      </w:r>
      <w:r w:rsidRPr="00543C52">
        <w:rPr>
          <w:rFonts w:ascii="PingFang SC" w:eastAsia="PingFang SC" w:hAnsi="Helvetica" w:cs="PingFang SC" w:hint="eastAsia"/>
          <w:kern w:val="1"/>
          <w:sz w:val="28"/>
          <w:szCs w:val="28"/>
        </w:rPr>
        <w:t>里面，数字均为双精度浮点类型</w:t>
      </w:r>
      <w:r w:rsidRPr="00543C52">
        <w:rPr>
          <w:rFonts w:ascii="Helvetica" w:eastAsia="PingFang SC" w:hAnsi="Helvetica" w:cs="Helvetica"/>
          <w:kern w:val="1"/>
          <w:sz w:val="28"/>
          <w:szCs w:val="28"/>
        </w:rPr>
        <w:t xml:space="preserve">double-precision 64-bit binary format IEEE 754 </w:t>
      </w:r>
      <w:r w:rsidRPr="00543C52">
        <w:rPr>
          <w:rFonts w:ascii="PingFang SC" w:eastAsia="PingFang SC" w:hAnsi="Helvetica" w:cs="PingFang SC" w:hint="eastAsia"/>
          <w:kern w:val="1"/>
          <w:sz w:val="28"/>
          <w:szCs w:val="28"/>
        </w:rPr>
        <w:t>（也就是说一个数字的范围只能在</w:t>
      </w:r>
      <w:r w:rsidRPr="00543C52">
        <w:rPr>
          <w:rFonts w:ascii="Helvetica" w:eastAsia="PingFang SC" w:hAnsi="Helvetica" w:cs="Helvetica"/>
          <w:kern w:val="1"/>
          <w:sz w:val="28"/>
          <w:szCs w:val="28"/>
        </w:rPr>
        <w:t xml:space="preserve"> -(253 -1) </w:t>
      </w:r>
      <w:r w:rsidRPr="00543C52">
        <w:rPr>
          <w:rFonts w:ascii="PingFang SC" w:eastAsia="PingFang SC" w:hAnsi="Helvetica" w:cs="PingFang SC" w:hint="eastAsia"/>
          <w:kern w:val="1"/>
          <w:sz w:val="28"/>
          <w:szCs w:val="28"/>
        </w:rPr>
        <w:t>和</w:t>
      </w:r>
      <w:r w:rsidRPr="00543C52">
        <w:rPr>
          <w:rFonts w:ascii="Helvetica" w:eastAsia="PingFang SC" w:hAnsi="Helvetica" w:cs="Helvetica"/>
          <w:kern w:val="1"/>
          <w:sz w:val="28"/>
          <w:szCs w:val="28"/>
        </w:rPr>
        <w:t xml:space="preserve"> 253 -1</w:t>
      </w:r>
      <w:r w:rsidRPr="00543C52">
        <w:rPr>
          <w:rFonts w:ascii="PingFang SC" w:eastAsia="PingFang SC" w:hAnsi="Helvetica" w:cs="PingFang SC" w:hint="eastAsia"/>
          <w:kern w:val="1"/>
          <w:sz w:val="28"/>
          <w:szCs w:val="28"/>
        </w:rPr>
        <w:t>之间）。整型数据也不例外。除了能够表示浮点数，数字类型也还能表示三种符号值</w:t>
      </w:r>
      <w:r w:rsidRPr="00543C52">
        <w:rPr>
          <w:rFonts w:ascii="Helvetica" w:eastAsia="PingFang SC" w:hAnsi="Helvetica" w:cs="Helvetica"/>
          <w:kern w:val="1"/>
          <w:sz w:val="28"/>
          <w:szCs w:val="28"/>
        </w:rPr>
        <w:t>: +Infinity</w:t>
      </w:r>
      <w:r w:rsidRPr="00543C52">
        <w:rPr>
          <w:rFonts w:ascii="PingFang SC" w:eastAsia="PingFang SC" w:hAnsi="Helvetica" w:cs="PingFang SC" w:hint="eastAsia"/>
          <w:kern w:val="1"/>
          <w:sz w:val="28"/>
          <w:szCs w:val="28"/>
        </w:rPr>
        <w:t>（正无穷）、</w:t>
      </w:r>
      <w:r w:rsidRPr="00543C52">
        <w:rPr>
          <w:rFonts w:ascii="Helvetica" w:eastAsia="PingFang SC" w:hAnsi="Helvetica" w:cs="Helvetica"/>
          <w:kern w:val="1"/>
          <w:sz w:val="28"/>
          <w:szCs w:val="28"/>
        </w:rPr>
        <w:t>-Infinity</w:t>
      </w:r>
      <w:r w:rsidRPr="00543C52">
        <w:rPr>
          <w:rFonts w:ascii="PingFang SC" w:eastAsia="PingFang SC" w:hAnsi="Helvetica" w:cs="PingFang SC" w:hint="eastAsia"/>
          <w:kern w:val="1"/>
          <w:sz w:val="28"/>
          <w:szCs w:val="28"/>
        </w:rPr>
        <w:t>（负无穷）和</w:t>
      </w:r>
      <w:r w:rsidRPr="00543C52">
        <w:rPr>
          <w:rFonts w:ascii="Helvetica" w:eastAsia="PingFang SC" w:hAnsi="Helvetica" w:cs="Helvetica"/>
          <w:kern w:val="1"/>
          <w:sz w:val="28"/>
          <w:szCs w:val="28"/>
        </w:rPr>
        <w:t xml:space="preserve"> NaN (not-a-number</w:t>
      </w:r>
      <w:r w:rsidRPr="00543C52">
        <w:rPr>
          <w:rFonts w:ascii="PingFang SC" w:eastAsia="PingFang SC" w:hAnsi="Helvetica" w:cs="PingFang SC" w:hint="eastAsia"/>
          <w:kern w:val="1"/>
          <w:sz w:val="28"/>
          <w:szCs w:val="28"/>
        </w:rPr>
        <w:t>非数字</w:t>
      </w:r>
      <w:r w:rsidRPr="00543C52">
        <w:rPr>
          <w:rFonts w:ascii="Helvetica" w:eastAsia="PingFang SC" w:hAnsi="Helvetica" w:cs="Helvetica"/>
          <w:kern w:val="1"/>
          <w:sz w:val="28"/>
          <w:szCs w:val="28"/>
        </w:rPr>
        <w:t>)</w:t>
      </w:r>
      <w:r w:rsidRPr="00543C52">
        <w:rPr>
          <w:rFonts w:ascii="PingFang SC" w:eastAsia="PingFang SC" w:hAnsi="Helvetica" w:cs="PingFang SC" w:hint="eastAsia"/>
          <w:kern w:val="1"/>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Date</w:t>
      </w:r>
      <w:r w:rsidRPr="00543C52">
        <w:rPr>
          <w:rFonts w:ascii="PingFang SC" w:eastAsia="PingFang SC" w:hAnsi="Helvetica" w:cs="PingFang SC" w:hint="eastAsia"/>
          <w:kern w:val="1"/>
          <w:sz w:val="28"/>
          <w:szCs w:val="28"/>
        </w:rPr>
        <w:t>时间表示的形式：</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Date("December 25, 1995 13:30:00")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Date(1995, 11, 25)</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 xml:space="preserve">  var Xmas95 = new Date(1995, 11, 25, 9, 30, 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kern w:val="1"/>
          <w:sz w:val="28"/>
          <w:szCs w:val="28"/>
        </w:rPr>
        <w:t>String api</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5753"/>
        <w:gridCol w:w="9166"/>
      </w:tblGrid>
      <w:tr w:rsidR="00AE4A02" w:rsidRPr="00543C52">
        <w:tc>
          <w:tcPr>
            <w:tcW w:w="5753"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Helvetica" w:cs="Songti SC" w:hint="eastAsia"/>
                <w:b/>
                <w:bCs/>
                <w:color w:val="262626"/>
                <w:sz w:val="28"/>
                <w:szCs w:val="28"/>
              </w:rPr>
              <w:t>方法</w:t>
            </w:r>
          </w:p>
        </w:tc>
        <w:tc>
          <w:tcPr>
            <w:tcW w:w="9166"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Songti SC" w:hAnsi="Arial" w:cs="Arial"/>
                <w:color w:val="262626"/>
                <w:sz w:val="28"/>
                <w:szCs w:val="28"/>
              </w:rPr>
            </w:pPr>
            <w:hyperlink r:id="rId26" w:history="1">
              <w:r w:rsidR="00AE4A02" w:rsidRPr="00543C52">
                <w:rPr>
                  <w:rFonts w:ascii="Courier" w:eastAsia="Songti SC" w:hAnsi="Courier" w:cs="Courier"/>
                  <w:color w:val="316B88"/>
                  <w:sz w:val="28"/>
                  <w:szCs w:val="28"/>
                </w:rPr>
                <w:t>charAt</w:t>
              </w:r>
            </w:hyperlink>
            <w:r w:rsidR="00AE4A02" w:rsidRPr="00543C52">
              <w:rPr>
                <w:rFonts w:ascii="Arial" w:eastAsia="Songti SC" w:hAnsi="Arial" w:cs="Arial"/>
                <w:color w:val="262626"/>
                <w:sz w:val="28"/>
                <w:szCs w:val="28"/>
              </w:rPr>
              <w:t>, </w:t>
            </w:r>
            <w:hyperlink r:id="rId27" w:history="1">
              <w:r w:rsidR="00AE4A02" w:rsidRPr="00543C52">
                <w:rPr>
                  <w:rFonts w:ascii="Courier" w:eastAsia="Songti SC" w:hAnsi="Courier" w:cs="Courier"/>
                  <w:color w:val="316B88"/>
                  <w:sz w:val="28"/>
                  <w:szCs w:val="28"/>
                </w:rPr>
                <w:t>charCodeAt</w:t>
              </w:r>
            </w:hyperlink>
            <w:r w:rsidR="00AE4A02" w:rsidRPr="00543C52">
              <w:rPr>
                <w:rFonts w:ascii="Arial" w:eastAsia="Songti SC" w:hAnsi="Arial" w:cs="Arial"/>
                <w:color w:val="262626"/>
                <w:sz w:val="28"/>
                <w:szCs w:val="28"/>
              </w:rPr>
              <w:t>, </w:t>
            </w:r>
            <w:hyperlink r:id="rId28" w:history="1">
              <w:r w:rsidR="00AE4A02" w:rsidRPr="00543C52">
                <w:rPr>
                  <w:rFonts w:ascii="Courier" w:eastAsia="Songti SC" w:hAnsi="Courier" w:cs="Courier"/>
                  <w:color w:val="316B88"/>
                  <w:sz w:val="28"/>
                  <w:szCs w:val="28"/>
                </w:rPr>
                <w:t>codePointAt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返回字符串指定位置的字符或</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者字符编码。</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29" w:history="1">
              <w:r w:rsidR="00AE4A02" w:rsidRPr="00543C52">
                <w:rPr>
                  <w:rFonts w:ascii="Courier" w:eastAsia="PingFang SC" w:hAnsi="Courier" w:cs="Courier"/>
                  <w:color w:val="316B88"/>
                  <w:sz w:val="28"/>
                  <w:szCs w:val="28"/>
                </w:rPr>
                <w:t>indexOf</w:t>
              </w:r>
            </w:hyperlink>
            <w:r w:rsidR="00AE4A02" w:rsidRPr="00543C52">
              <w:rPr>
                <w:rFonts w:ascii="Arial" w:eastAsia="PingFang SC" w:hAnsi="Arial" w:cs="Arial"/>
                <w:color w:val="262626"/>
                <w:sz w:val="28"/>
                <w:szCs w:val="28"/>
              </w:rPr>
              <w:t>, </w:t>
            </w:r>
            <w:hyperlink r:id="rId30" w:history="1">
              <w:r w:rsidR="00AE4A02" w:rsidRPr="00543C52">
                <w:rPr>
                  <w:rFonts w:ascii="Courier" w:eastAsia="PingFang SC" w:hAnsi="Courier" w:cs="Courier"/>
                  <w:color w:val="316B88"/>
                  <w:sz w:val="28"/>
                  <w:szCs w:val="28"/>
                </w:rPr>
                <w:t>lastIndexOf</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分别返回字符串中指定子串的</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位置或最后位置。</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1" w:history="1">
              <w:r w:rsidR="00AE4A02" w:rsidRPr="00543C52">
                <w:rPr>
                  <w:rFonts w:ascii="Courier" w:eastAsia="PingFang SC" w:hAnsi="Courier" w:cs="Courier"/>
                  <w:color w:val="316B88"/>
                  <w:sz w:val="28"/>
                  <w:szCs w:val="28"/>
                </w:rPr>
                <w:t>startsWith</w:t>
              </w:r>
            </w:hyperlink>
            <w:r w:rsidR="00AE4A02" w:rsidRPr="00543C52">
              <w:rPr>
                <w:rFonts w:ascii="Arial" w:eastAsia="PingFang SC" w:hAnsi="Arial" w:cs="Arial"/>
                <w:color w:val="262626"/>
                <w:sz w:val="28"/>
                <w:szCs w:val="28"/>
              </w:rPr>
              <w:t>, </w:t>
            </w:r>
            <w:hyperlink r:id="rId32" w:history="1">
              <w:r w:rsidR="00AE4A02" w:rsidRPr="00543C52">
                <w:rPr>
                  <w:rFonts w:ascii="Courier" w:eastAsia="PingFang SC" w:hAnsi="Courier" w:cs="Courier"/>
                  <w:color w:val="316B88"/>
                  <w:sz w:val="28"/>
                  <w:szCs w:val="28"/>
                </w:rPr>
                <w:t>endsWith</w:t>
              </w:r>
            </w:hyperlink>
            <w:r w:rsidR="00AE4A02" w:rsidRPr="00543C52">
              <w:rPr>
                <w:rFonts w:ascii="Arial" w:eastAsia="PingFang SC" w:hAnsi="Arial" w:cs="Arial"/>
                <w:color w:val="262626"/>
                <w:sz w:val="28"/>
                <w:szCs w:val="28"/>
              </w:rPr>
              <w:t>, </w:t>
            </w:r>
            <w:hyperlink r:id="rId33" w:history="1">
              <w:r w:rsidR="00AE4A02" w:rsidRPr="00543C52">
                <w:rPr>
                  <w:rFonts w:ascii="Courier" w:eastAsia="PingFang SC" w:hAnsi="Courier" w:cs="Courier"/>
                  <w:color w:val="316B88"/>
                  <w:sz w:val="28"/>
                  <w:szCs w:val="28"/>
                </w:rPr>
                <w:t>includes</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返回字符串是否以指定字符串开始、</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结束或包含指定字符串。</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4" w:history="1">
              <w:r w:rsidR="00AE4A02" w:rsidRPr="00543C52">
                <w:rPr>
                  <w:rFonts w:ascii="Courier" w:eastAsia="PingFang SC" w:hAnsi="Courier" w:cs="Courier"/>
                  <w:color w:val="316B88"/>
                  <w:sz w:val="28"/>
                  <w:szCs w:val="28"/>
                </w:rPr>
                <w:t>concat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连接两个字符串并返回新的字符串。</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5" w:history="1">
              <w:r w:rsidR="00AE4A02" w:rsidRPr="00543C52">
                <w:rPr>
                  <w:rFonts w:ascii="Courier" w:eastAsia="PingFang SC" w:hAnsi="Courier" w:cs="Courier"/>
                  <w:color w:val="316B88"/>
                  <w:sz w:val="28"/>
                  <w:szCs w:val="28"/>
                </w:rPr>
                <w:t>fromCharCode</w:t>
              </w:r>
            </w:hyperlink>
            <w:r w:rsidR="00AE4A02" w:rsidRPr="00543C52">
              <w:rPr>
                <w:rFonts w:ascii="Arial" w:eastAsia="PingFang SC" w:hAnsi="Arial" w:cs="Arial"/>
                <w:color w:val="262626"/>
                <w:sz w:val="28"/>
                <w:szCs w:val="28"/>
              </w:rPr>
              <w:t>, </w:t>
            </w:r>
            <w:hyperlink r:id="rId36" w:history="1">
              <w:r w:rsidR="00AE4A02" w:rsidRPr="00543C52">
                <w:rPr>
                  <w:rFonts w:ascii="Courier" w:eastAsia="PingFang SC" w:hAnsi="Courier" w:cs="Courier"/>
                  <w:color w:val="316B88"/>
                  <w:sz w:val="28"/>
                  <w:szCs w:val="28"/>
                  <w:u w:val="single" w:color="316B88"/>
                </w:rPr>
                <w:t>fromCodePoint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从指定的</w:t>
            </w:r>
            <w:r w:rsidRPr="00543C52">
              <w:rPr>
                <w:rFonts w:ascii="Arial" w:eastAsia="PingFang SC" w:hAnsi="Arial" w:cs="Arial"/>
                <w:color w:val="262626"/>
                <w:sz w:val="28"/>
                <w:szCs w:val="28"/>
              </w:rPr>
              <w:t>Unicode</w:t>
            </w:r>
            <w:r w:rsidRPr="00543C52">
              <w:rPr>
                <w:rFonts w:ascii="PingFang SC" w:eastAsia="PingFang SC" w:hAnsi="Arial" w:cs="PingFang SC" w:hint="eastAsia"/>
                <w:color w:val="262626"/>
                <w:sz w:val="28"/>
                <w:szCs w:val="28"/>
              </w:rPr>
              <w:t>值序列构造一个</w:t>
            </w:r>
          </w:p>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字符串。这是一个</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类方法，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不是实例方法。</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7" w:history="1">
              <w:r w:rsidR="00AE4A02" w:rsidRPr="00543C52">
                <w:rPr>
                  <w:rFonts w:ascii="Courier" w:eastAsia="PingFang SC" w:hAnsi="Courier" w:cs="Courier"/>
                  <w:color w:val="316B88"/>
                  <w:sz w:val="28"/>
                  <w:szCs w:val="28"/>
                </w:rPr>
                <w:t>split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通过将字符串分离成一个个子串来把一个</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对象分裂到一个字符串数组中。</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8" w:history="1">
              <w:r w:rsidR="00AE4A02" w:rsidRPr="00543C52">
                <w:rPr>
                  <w:rFonts w:ascii="Courier" w:eastAsia="PingFang SC" w:hAnsi="Courier" w:cs="Courier"/>
                  <w:color w:val="316B88"/>
                  <w:sz w:val="28"/>
                  <w:szCs w:val="28"/>
                </w:rPr>
                <w:t>slice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从一个字符串提取片段并作为</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新字符串返回。</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39" w:history="1">
              <w:r w:rsidR="00AE4A02" w:rsidRPr="00543C52">
                <w:rPr>
                  <w:rFonts w:ascii="Courier" w:eastAsia="PingFang SC" w:hAnsi="Courier" w:cs="Courier"/>
                  <w:color w:val="316B88"/>
                  <w:sz w:val="28"/>
                  <w:szCs w:val="28"/>
                </w:rPr>
                <w:t>substring</w:t>
              </w:r>
            </w:hyperlink>
            <w:r w:rsidR="00AE4A02" w:rsidRPr="00543C52">
              <w:rPr>
                <w:rFonts w:ascii="Arial" w:eastAsia="PingFang SC" w:hAnsi="Arial" w:cs="Arial"/>
                <w:color w:val="262626"/>
                <w:sz w:val="28"/>
                <w:szCs w:val="28"/>
              </w:rPr>
              <w:t>, </w:t>
            </w:r>
            <w:hyperlink r:id="rId40" w:history="1">
              <w:r w:rsidR="00AE4A02" w:rsidRPr="00543C52">
                <w:rPr>
                  <w:rFonts w:ascii="Courier" w:eastAsia="PingFang SC" w:hAnsi="Courier" w:cs="Courier"/>
                  <w:color w:val="316B88"/>
                  <w:sz w:val="28"/>
                  <w:szCs w:val="28"/>
                </w:rPr>
                <w:t>substr</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分别通过指定起始和结束位置，</w:t>
            </w:r>
          </w:p>
          <w:p w:rsidR="00732919"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起始位置和长度来返回字符串的指定</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子集。</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41" w:history="1">
              <w:r w:rsidR="00AE4A02" w:rsidRPr="00543C52">
                <w:rPr>
                  <w:rFonts w:ascii="Courier" w:eastAsia="PingFang SC" w:hAnsi="Courier" w:cs="Courier"/>
                  <w:color w:val="316B88"/>
                  <w:sz w:val="28"/>
                  <w:szCs w:val="28"/>
                </w:rPr>
                <w:t>match</w:t>
              </w:r>
            </w:hyperlink>
            <w:r w:rsidR="00AE4A02" w:rsidRPr="00543C52">
              <w:rPr>
                <w:rFonts w:ascii="Arial" w:eastAsia="PingFang SC" w:hAnsi="Arial" w:cs="Arial"/>
                <w:color w:val="262626"/>
                <w:sz w:val="28"/>
                <w:szCs w:val="28"/>
              </w:rPr>
              <w:t>, </w:t>
            </w:r>
            <w:hyperlink r:id="rId42" w:history="1">
              <w:r w:rsidR="00AE4A02" w:rsidRPr="00543C52">
                <w:rPr>
                  <w:rFonts w:ascii="Courier" w:eastAsia="PingFang SC" w:hAnsi="Courier" w:cs="Courier"/>
                  <w:color w:val="316B88"/>
                  <w:sz w:val="28"/>
                  <w:szCs w:val="28"/>
                </w:rPr>
                <w:t>replace</w:t>
              </w:r>
            </w:hyperlink>
            <w:r w:rsidR="00AE4A02" w:rsidRPr="00543C52">
              <w:rPr>
                <w:rFonts w:ascii="Arial" w:eastAsia="PingFang SC" w:hAnsi="Arial" w:cs="Arial"/>
                <w:color w:val="262626"/>
                <w:sz w:val="28"/>
                <w:szCs w:val="28"/>
              </w:rPr>
              <w:t>, </w:t>
            </w:r>
            <w:hyperlink r:id="rId43" w:history="1">
              <w:r w:rsidR="00AE4A02" w:rsidRPr="00543C52">
                <w:rPr>
                  <w:rFonts w:ascii="Courier" w:eastAsia="PingFang SC" w:hAnsi="Courier" w:cs="Courier"/>
                  <w:color w:val="316B88"/>
                  <w:sz w:val="28"/>
                  <w:szCs w:val="28"/>
                </w:rPr>
                <w:t>search</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通过正则表达式来工作</w:t>
            </w:r>
            <w:r w:rsidRPr="00543C52">
              <w:rPr>
                <w:rFonts w:ascii="Arial" w:eastAsia="PingFang SC" w:hAnsi="Arial" w:cs="Arial"/>
                <w:color w:val="262626"/>
                <w:sz w:val="28"/>
                <w:szCs w:val="28"/>
              </w:rPr>
              <w:t>.</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44" w:history="1">
              <w:r w:rsidR="00AE4A02" w:rsidRPr="00543C52">
                <w:rPr>
                  <w:rFonts w:ascii="Courier" w:eastAsia="PingFang SC" w:hAnsi="Courier" w:cs="Courier"/>
                  <w:color w:val="316B88"/>
                  <w:sz w:val="28"/>
                  <w:szCs w:val="28"/>
                </w:rPr>
                <w:t>toLowerCase</w:t>
              </w:r>
            </w:hyperlink>
            <w:r w:rsidR="00AE4A02" w:rsidRPr="00543C52">
              <w:rPr>
                <w:rFonts w:ascii="Arial" w:eastAsia="PingFang SC" w:hAnsi="Arial" w:cs="Arial"/>
                <w:color w:val="262626"/>
                <w:sz w:val="28"/>
                <w:szCs w:val="28"/>
              </w:rPr>
              <w:t>, </w:t>
            </w:r>
            <w:hyperlink r:id="rId45" w:history="1">
              <w:r w:rsidR="00AE4A02" w:rsidRPr="00543C52">
                <w:rPr>
                  <w:rFonts w:ascii="Courier" w:eastAsia="PingFang SC" w:hAnsi="Courier" w:cs="Courier"/>
                  <w:color w:val="316B88"/>
                  <w:sz w:val="28"/>
                  <w:szCs w:val="28"/>
                </w:rPr>
                <w:t>toUpperCase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分别返回字符串的小写表示和</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大写表示。</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46" w:history="1">
              <w:r w:rsidR="00AE4A02" w:rsidRPr="00543C52">
                <w:rPr>
                  <w:rFonts w:ascii="Courier" w:eastAsia="PingFang SC" w:hAnsi="Courier" w:cs="Courier"/>
                  <w:color w:val="316B88"/>
                  <w:sz w:val="28"/>
                  <w:szCs w:val="28"/>
                </w:rPr>
                <w:t>normalize</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732919"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按照指定的一种</w:t>
            </w:r>
            <w:r w:rsidRPr="00543C52">
              <w:rPr>
                <w:rFonts w:ascii="Arial" w:eastAsia="PingFang SC" w:hAnsi="Arial" w:cs="Arial"/>
                <w:color w:val="262626"/>
                <w:sz w:val="28"/>
                <w:szCs w:val="28"/>
              </w:rPr>
              <w:t xml:space="preserve"> Unicode </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正规形式将当前字符串正规化。</w:t>
            </w:r>
          </w:p>
        </w:tc>
      </w:tr>
      <w:tr w:rsidR="00AE4A02" w:rsidRPr="00543C52">
        <w:tblPrEx>
          <w:tblBorders>
            <w:top w:val="none" w:sz="0" w:space="0" w:color="auto"/>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47" w:history="1">
              <w:r w:rsidR="00AE4A02" w:rsidRPr="00543C52">
                <w:rPr>
                  <w:rFonts w:ascii="Courier" w:eastAsia="PingFang SC" w:hAnsi="Courier" w:cs="Courier"/>
                  <w:color w:val="316B88"/>
                  <w:sz w:val="28"/>
                  <w:szCs w:val="28"/>
                </w:rPr>
                <w:t>repeat</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将字符串内容重复指定次数后返回。</w:t>
            </w:r>
          </w:p>
        </w:tc>
      </w:tr>
      <w:tr w:rsidR="00AE4A02" w:rsidRPr="00543C52">
        <w:tblPrEx>
          <w:tblBorders>
            <w:top w:val="none" w:sz="0" w:space="0" w:color="auto"/>
            <w:bottom w:val="single" w:sz="16" w:space="0" w:color="FFFFFF"/>
          </w:tblBorders>
        </w:tblPrEx>
        <w:tc>
          <w:tcPr>
            <w:tcW w:w="5753"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48" w:history="1">
              <w:r w:rsidR="00AE4A02" w:rsidRPr="00543C52">
                <w:rPr>
                  <w:rFonts w:ascii="Courier" w:eastAsia="PingFang SC" w:hAnsi="Courier" w:cs="Courier"/>
                  <w:color w:val="316B88"/>
                  <w:sz w:val="28"/>
                  <w:szCs w:val="28"/>
                </w:rPr>
                <w:t>trim</w:t>
              </w:r>
            </w:hyperlink>
          </w:p>
        </w:tc>
        <w:tc>
          <w:tcPr>
            <w:tcW w:w="9166"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去掉字符串开头和结尾的空白字符。</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国际化</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"https://developer.mozilla.org/zh-CN/docs/Web/JavaScript/Guide/Text_formatting#%E5%9B%BD%E9%99%85%E5%8C%96"</w:instrText>
      </w:r>
      <w:r w:rsidRPr="00543C52">
        <w:rPr>
          <w:rFonts w:ascii="Songti SC" w:eastAsia="Songti SC" w:hAnsi="Helvetica"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262626"/>
          <w:sz w:val="28"/>
          <w:szCs w:val="28"/>
        </w:rPr>
        <w:fldChar w:fldCharType="end"/>
      </w:r>
      <w:hyperlink r:id="rId49" w:history="1">
        <w:r w:rsidRPr="00543C52">
          <w:rPr>
            <w:rFonts w:ascii="Courier" w:eastAsia="Songti SC" w:hAnsi="Courier" w:cs="Courier"/>
            <w:color w:val="316B88"/>
            <w:sz w:val="28"/>
            <w:szCs w:val="28"/>
          </w:rPr>
          <w:t>Intl</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对象是</w:t>
      </w:r>
      <w:r w:rsidRPr="00543C52">
        <w:rPr>
          <w:rFonts w:ascii="Arial" w:eastAsia="PingFang SC" w:hAnsi="Arial" w:cs="Arial"/>
          <w:color w:val="262626"/>
          <w:sz w:val="28"/>
          <w:szCs w:val="28"/>
        </w:rPr>
        <w:t>ECMAScript</w:t>
      </w:r>
      <w:r w:rsidRPr="00543C52">
        <w:rPr>
          <w:rFonts w:ascii="PingFang SC" w:eastAsia="PingFang SC" w:hAnsi="Arial" w:cs="PingFang SC" w:hint="eastAsia"/>
          <w:color w:val="262626"/>
          <w:sz w:val="28"/>
          <w:szCs w:val="28"/>
        </w:rPr>
        <w:t>国际化</w:t>
      </w:r>
      <w:r w:rsidRPr="00543C52">
        <w:rPr>
          <w:rFonts w:ascii="Arial" w:eastAsia="PingFang SC" w:hAnsi="Arial" w:cs="Arial"/>
          <w:color w:val="262626"/>
          <w:sz w:val="28"/>
          <w:szCs w:val="28"/>
        </w:rPr>
        <w:t>API</w:t>
      </w:r>
      <w:r w:rsidRPr="00543C52">
        <w:rPr>
          <w:rFonts w:ascii="PingFang SC" w:eastAsia="PingFang SC" w:hAnsi="Arial" w:cs="PingFang SC" w:hint="eastAsia"/>
          <w:color w:val="262626"/>
          <w:sz w:val="28"/>
          <w:szCs w:val="28"/>
        </w:rPr>
        <w:t>的命名空间</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它提供了语言敏感的字符串比较，数字格式化和日期时间格式化功能</w:t>
      </w:r>
      <w:r w:rsidRPr="00543C52">
        <w:rPr>
          <w:rFonts w:ascii="Arial" w:eastAsia="PingFang SC" w:hAnsi="Arial" w:cs="Arial"/>
          <w:color w:val="262626"/>
          <w:sz w:val="28"/>
          <w:szCs w:val="28"/>
        </w:rPr>
        <w:t>.  </w:t>
      </w:r>
      <w:hyperlink r:id="rId50" w:history="1">
        <w:r w:rsidRPr="00543C52">
          <w:rPr>
            <w:rFonts w:ascii="Courier" w:eastAsia="PingFang SC" w:hAnsi="Courier" w:cs="Courier"/>
            <w:color w:val="316B88"/>
            <w:sz w:val="28"/>
            <w:szCs w:val="28"/>
          </w:rPr>
          <w:t>Collator</w:t>
        </w:r>
      </w:hyperlink>
      <w:r w:rsidRPr="00543C52">
        <w:rPr>
          <w:rFonts w:ascii="Arial" w:eastAsia="PingFang SC" w:hAnsi="Arial" w:cs="Arial"/>
          <w:color w:val="262626"/>
          <w:sz w:val="28"/>
          <w:szCs w:val="28"/>
        </w:rPr>
        <w:t>, </w:t>
      </w:r>
      <w:hyperlink r:id="rId51" w:history="1">
        <w:r w:rsidRPr="00543C52">
          <w:rPr>
            <w:rFonts w:ascii="Courier" w:eastAsia="PingFang SC" w:hAnsi="Courier" w:cs="Courier"/>
            <w:color w:val="316B88"/>
            <w:sz w:val="28"/>
            <w:szCs w:val="28"/>
          </w:rPr>
          <w:t>NumberFormat</w:t>
        </w:r>
      </w:hyperlink>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hyperlink r:id="rId52" w:history="1">
        <w:r w:rsidRPr="00543C52">
          <w:rPr>
            <w:rFonts w:ascii="Courier" w:eastAsia="PingFang SC" w:hAnsi="Courier" w:cs="Courier"/>
            <w:color w:val="316B88"/>
            <w:sz w:val="28"/>
            <w:szCs w:val="28"/>
          </w:rPr>
          <w:t>DateTimeFormat</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对象的构造函数是</w:t>
      </w:r>
      <w:r w:rsidRPr="00543C52">
        <w:rPr>
          <w:rFonts w:ascii="Courier" w:eastAsia="PingFang SC" w:hAnsi="Courier" w:cs="Courier"/>
          <w:color w:val="262626"/>
          <w:sz w:val="28"/>
          <w:szCs w:val="28"/>
        </w:rPr>
        <w:t>Intl</w:t>
      </w:r>
      <w:r w:rsidRPr="00543C52">
        <w:rPr>
          <w:rFonts w:ascii="PingFang SC" w:eastAsia="PingFang SC" w:hAnsi="Courier" w:cs="PingFang SC" w:hint="eastAsia"/>
          <w:color w:val="262626"/>
          <w:sz w:val="28"/>
          <w:szCs w:val="28"/>
        </w:rPr>
        <w:t>对象的属性</w:t>
      </w:r>
      <w:r w:rsidRPr="00543C52">
        <w:rPr>
          <w:rFonts w:ascii="Arial" w:eastAsia="PingFang SC" w:hAnsi="Arial" w:cs="Arial"/>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正则表达式：</w:t>
      </w:r>
    </w:p>
    <w:tbl>
      <w:tblPr>
        <w:tblW w:w="0" w:type="auto"/>
        <w:tblInd w:w="-118"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460"/>
        <w:gridCol w:w="14184"/>
      </w:tblGrid>
      <w:tr w:rsidR="00AE4A02" w:rsidRPr="00543C52">
        <w:tc>
          <w:tcPr>
            <w:tcW w:w="1035"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53" w:anchor="special-non-capturing-parentheses" w:history="1">
              <w:r w:rsidR="00AE4A02" w:rsidRPr="00543C52">
                <w:rPr>
                  <w:rFonts w:ascii="Courier" w:eastAsia="PingFang SC" w:hAnsi="Courier" w:cs="Courier"/>
                  <w:color w:val="262626"/>
                  <w:sz w:val="28"/>
                  <w:szCs w:val="28"/>
                </w:rPr>
                <w:t>(?:x)</w:t>
              </w:r>
            </w:hyperlink>
          </w:p>
        </w:tc>
        <w:tc>
          <w:tcPr>
            <w:tcW w:w="14184"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194C0A" w:rsidRDefault="00AE4A02" w:rsidP="00194C0A">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 xml:space="preserve"> 'x' </w:t>
            </w:r>
            <w:r w:rsidRPr="00543C52">
              <w:rPr>
                <w:rFonts w:ascii="PingFang SC" w:eastAsia="PingFang SC" w:hAnsi="Arial" w:cs="PingFang SC" w:hint="eastAsia"/>
                <w:color w:val="262626"/>
                <w:sz w:val="28"/>
                <w:szCs w:val="28"/>
              </w:rPr>
              <w:t>但是不记住匹配项。这种叫作非捕获括号，使得你能够定义为与正则表达式运算符一起使用的子表达式。来看示例表达式</w:t>
            </w:r>
            <w:r w:rsidRPr="00543C52">
              <w:rPr>
                <w:rFonts w:ascii="Arial" w:eastAsia="PingFang SC" w:hAnsi="Arial" w:cs="Arial"/>
                <w:color w:val="262626"/>
                <w:sz w:val="28"/>
                <w:szCs w:val="28"/>
              </w:rPr>
              <w:t> /(?:foo){1,2}/</w:t>
            </w:r>
            <w:r w:rsidRPr="00543C52">
              <w:rPr>
                <w:rFonts w:ascii="PingFang SC" w:eastAsia="PingFang SC" w:hAnsi="Arial" w:cs="PingFang SC" w:hint="eastAsia"/>
                <w:color w:val="262626"/>
                <w:sz w:val="28"/>
                <w:szCs w:val="28"/>
              </w:rPr>
              <w:t>。如果表达式是</w:t>
            </w:r>
            <w:r w:rsidRPr="00543C52">
              <w:rPr>
                <w:rFonts w:ascii="Arial" w:eastAsia="PingFang SC" w:hAnsi="Arial" w:cs="Arial"/>
                <w:color w:val="262626"/>
                <w:sz w:val="28"/>
                <w:szCs w:val="28"/>
              </w:rPr>
              <w:t> /foo{1,2}/</w:t>
            </w:r>
            <w:r w:rsidRPr="00543C52">
              <w:rPr>
                <w:rFonts w:ascii="PingFang SC" w:eastAsia="PingFang SC" w:hAnsi="Arial" w:cs="PingFang SC" w:hint="eastAsia"/>
                <w:color w:val="262626"/>
                <w:sz w:val="28"/>
                <w:szCs w:val="28"/>
              </w:rPr>
              <w:t>，</w:t>
            </w:r>
          </w:p>
          <w:p w:rsidR="00194C0A" w:rsidRDefault="00AE4A02" w:rsidP="00194C0A">
            <w:pPr>
              <w:autoSpaceDE w:val="0"/>
              <w:autoSpaceDN w:val="0"/>
              <w:adjustRightInd w:val="0"/>
              <w:spacing w:after="480" w:line="20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{1,2}</w:t>
            </w:r>
            <w:r w:rsidRPr="00543C52">
              <w:rPr>
                <w:rFonts w:ascii="PingFang SC" w:eastAsia="PingFang SC" w:hAnsi="Arial" w:cs="PingFang SC" w:hint="eastAsia"/>
                <w:color w:val="262626"/>
                <w:sz w:val="28"/>
                <w:szCs w:val="28"/>
              </w:rPr>
              <w:t>将只对</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的最后一个字符</w:t>
            </w:r>
            <w:r w:rsidRPr="00543C52">
              <w:rPr>
                <w:rFonts w:ascii="Arial" w:eastAsia="PingFang SC" w:hAnsi="Arial" w:cs="Arial"/>
                <w:color w:val="262626"/>
                <w:sz w:val="28"/>
                <w:szCs w:val="28"/>
              </w:rPr>
              <w:t xml:space="preserve"> ’o‘ </w:t>
            </w:r>
            <w:r w:rsidRPr="00543C52">
              <w:rPr>
                <w:rFonts w:ascii="PingFang SC" w:eastAsia="PingFang SC" w:hAnsi="Arial" w:cs="PingFang SC" w:hint="eastAsia"/>
                <w:color w:val="262626"/>
                <w:sz w:val="28"/>
                <w:szCs w:val="28"/>
              </w:rPr>
              <w:t>生效。如果使用非捕获括号，</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则</w:t>
            </w:r>
            <w:r w:rsidRPr="00543C52">
              <w:rPr>
                <w:rFonts w:ascii="Arial" w:eastAsia="PingFang SC" w:hAnsi="Arial" w:cs="Arial"/>
                <w:color w:val="262626"/>
                <w:sz w:val="28"/>
                <w:szCs w:val="28"/>
              </w:rPr>
              <w:t>{1,2}</w:t>
            </w:r>
            <w:r w:rsidRPr="00543C52">
              <w:rPr>
                <w:rFonts w:ascii="PingFang SC" w:eastAsia="PingFang SC" w:hAnsi="Arial" w:cs="PingFang SC" w:hint="eastAsia"/>
                <w:color w:val="262626"/>
                <w:sz w:val="28"/>
                <w:szCs w:val="28"/>
              </w:rPr>
              <w:t>会匹配整个</w:t>
            </w:r>
            <w:r w:rsidRPr="00543C52">
              <w:rPr>
                <w:rFonts w:ascii="Arial" w:eastAsia="PingFang SC" w:hAnsi="Arial" w:cs="Arial"/>
                <w:color w:val="262626"/>
                <w:sz w:val="28"/>
                <w:szCs w:val="28"/>
              </w:rPr>
              <w:t xml:space="preserve"> ‘foo’ </w:t>
            </w:r>
            <w:r w:rsidRPr="00543C52">
              <w:rPr>
                <w:rFonts w:ascii="PingFang SC" w:eastAsia="PingFang SC" w:hAnsi="Arial" w:cs="PingFang SC" w:hint="eastAsia"/>
                <w:color w:val="262626"/>
                <w:sz w:val="28"/>
                <w:szCs w:val="28"/>
              </w:rPr>
              <w:t>单词。</w:t>
            </w:r>
            <w:r w:rsidRPr="00543C52">
              <w:rPr>
                <w:rFonts w:ascii="Helvetica" w:eastAsia="PingFang SC" w:hAnsi="Helvetica" w:cs="Helvetica"/>
                <w:noProof/>
                <w:kern w:val="1"/>
                <w:sz w:val="28"/>
                <w:szCs w:val="28"/>
              </w:rPr>
              <w:drawing>
                <wp:inline distT="0" distB="0" distL="0" distR="0">
                  <wp:extent cx="9181465" cy="220599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81465" cy="2205990"/>
                          </a:xfrm>
                          <a:prstGeom prst="rect">
                            <a:avLst/>
                          </a:prstGeom>
                          <a:noFill/>
                          <a:ln>
                            <a:noFill/>
                          </a:ln>
                        </pic:spPr>
                      </pic:pic>
                    </a:graphicData>
                  </a:graphic>
                </wp:inline>
              </w:drawing>
            </w:r>
          </w:p>
        </w:tc>
      </w:tr>
      <w:tr w:rsidR="00AE4A02" w:rsidRPr="00543C52">
        <w:tc>
          <w:tcPr>
            <w:tcW w:w="146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55" w:anchor="special-lookahead" w:history="1">
              <w:r w:rsidR="00AE4A02" w:rsidRPr="00543C52">
                <w:rPr>
                  <w:rFonts w:ascii="Courier" w:eastAsia="PingFang SC" w:hAnsi="Courier" w:cs="Courier"/>
                  <w:color w:val="262626"/>
                  <w:sz w:val="28"/>
                  <w:szCs w:val="28"/>
                </w:rPr>
                <w:t>x(?=y)</w:t>
              </w:r>
            </w:hyperlink>
          </w:p>
        </w:tc>
        <w:tc>
          <w:tcPr>
            <w:tcW w:w="13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仅仅当</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后面跟着</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这种叫做正向肯定查找。</w:t>
            </w:r>
          </w:p>
          <w:p w:rsidR="00194C0A"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/Jack(?=Sprat)/</w:t>
            </w:r>
            <w:r w:rsidRPr="00543C52">
              <w:rPr>
                <w:rFonts w:ascii="PingFang SC" w:eastAsia="PingFang SC" w:hAnsi="Arial" w:cs="PingFang SC" w:hint="eastAsia"/>
                <w:color w:val="262626"/>
                <w:sz w:val="28"/>
                <w:szCs w:val="28"/>
              </w:rPr>
              <w:t>会匹配到</w:t>
            </w:r>
            <w:r w:rsidRPr="00543C52">
              <w:rPr>
                <w:rFonts w:ascii="Arial" w:eastAsia="PingFang SC" w:hAnsi="Arial" w:cs="Arial"/>
                <w:color w:val="262626"/>
                <w:sz w:val="28"/>
                <w:szCs w:val="28"/>
              </w:rPr>
              <w:t>'Jack'</w:t>
            </w:r>
            <w:r w:rsidRPr="00543C52">
              <w:rPr>
                <w:rFonts w:ascii="PingFang SC" w:eastAsia="PingFang SC" w:hAnsi="Arial" w:cs="PingFang SC" w:hint="eastAsia"/>
                <w:color w:val="262626"/>
                <w:sz w:val="28"/>
                <w:szCs w:val="28"/>
              </w:rPr>
              <w:t>仅仅当它后面跟着</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w:t>
            </w:r>
          </w:p>
          <w:p w:rsidR="00194C0A" w:rsidRDefault="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/Jack(?=Sprat|Frost)/</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‘Jack’</w:t>
            </w:r>
            <w:r w:rsidRPr="00543C52">
              <w:rPr>
                <w:rFonts w:ascii="PingFang SC" w:eastAsia="PingFang SC" w:hAnsi="Arial" w:cs="PingFang SC" w:hint="eastAsia"/>
                <w:color w:val="262626"/>
                <w:sz w:val="28"/>
                <w:szCs w:val="28"/>
              </w:rPr>
              <w:t>仅仅当它后面跟着</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或者是</w:t>
            </w:r>
            <w:r w:rsidRPr="00543C52">
              <w:rPr>
                <w:rFonts w:ascii="Arial" w:eastAsia="PingFang SC" w:hAnsi="Arial" w:cs="Arial"/>
                <w:color w:val="262626"/>
                <w:sz w:val="28"/>
                <w:szCs w:val="28"/>
              </w:rPr>
              <w:t>‘Frost’</w:t>
            </w:r>
            <w:r w:rsidRPr="00543C52">
              <w:rPr>
                <w:rFonts w:ascii="PingFang SC" w:eastAsia="PingFang SC" w:hAnsi="Arial" w:cs="PingFang SC" w:hint="eastAsia"/>
                <w:color w:val="262626"/>
                <w:sz w:val="28"/>
                <w:szCs w:val="28"/>
              </w:rPr>
              <w:t>。</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但是</w:t>
            </w:r>
            <w:r w:rsidRPr="00543C52">
              <w:rPr>
                <w:rFonts w:ascii="Arial" w:eastAsia="PingFang SC" w:hAnsi="Arial" w:cs="Arial"/>
                <w:color w:val="262626"/>
                <w:sz w:val="28"/>
                <w:szCs w:val="28"/>
              </w:rPr>
              <w:t>‘Sprat’</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‘Frost’</w:t>
            </w:r>
            <w:r w:rsidRPr="00543C52">
              <w:rPr>
                <w:rFonts w:ascii="PingFang SC" w:eastAsia="PingFang SC" w:hAnsi="Arial" w:cs="PingFang SC" w:hint="eastAsia"/>
                <w:color w:val="262626"/>
                <w:sz w:val="28"/>
                <w:szCs w:val="28"/>
              </w:rPr>
              <w:t>都不是匹配结果的一部分。</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drawing>
          <wp:inline distT="0" distB="0" distL="0" distR="0">
            <wp:extent cx="7890510" cy="2111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890510" cy="2111375"/>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18"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226"/>
        <w:gridCol w:w="13993"/>
      </w:tblGrid>
      <w:tr w:rsidR="00AE4A02" w:rsidRPr="00543C52">
        <w:tc>
          <w:tcPr>
            <w:tcW w:w="122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57" w:anchor="special-negated-look-ahead" w:history="1">
              <w:r w:rsidR="00AE4A02" w:rsidRPr="00543C52">
                <w:rPr>
                  <w:rFonts w:ascii="Courier" w:eastAsia="PingFang SC" w:hAnsi="Courier" w:cs="Courier"/>
                  <w:color w:val="262626"/>
                  <w:sz w:val="28"/>
                  <w:szCs w:val="28"/>
                </w:rPr>
                <w:t>x(?!y)</w:t>
              </w:r>
            </w:hyperlink>
          </w:p>
        </w:tc>
        <w:tc>
          <w:tcPr>
            <w:tcW w:w="1399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仅仅当</w:t>
            </w:r>
            <w:r w:rsidRPr="00543C52">
              <w:rPr>
                <w:rFonts w:ascii="Arial" w:eastAsia="PingFang SC" w:hAnsi="Arial" w:cs="Arial"/>
                <w:color w:val="262626"/>
                <w:sz w:val="28"/>
                <w:szCs w:val="28"/>
              </w:rPr>
              <w:t>'x'</w:t>
            </w:r>
            <w:r w:rsidRPr="00543C52">
              <w:rPr>
                <w:rFonts w:ascii="PingFang SC" w:eastAsia="PingFang SC" w:hAnsi="Arial" w:cs="PingFang SC" w:hint="eastAsia"/>
                <w:color w:val="262626"/>
                <w:sz w:val="28"/>
                <w:szCs w:val="28"/>
              </w:rPr>
              <w:t>后面不跟着</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这个叫做正向否定查找。</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/\d+(?!\.)/</w:t>
            </w:r>
            <w:r w:rsidRPr="00543C52">
              <w:rPr>
                <w:rFonts w:ascii="PingFang SC" w:eastAsia="PingFang SC" w:hAnsi="Arial" w:cs="PingFang SC" w:hint="eastAsia"/>
                <w:color w:val="262626"/>
                <w:sz w:val="28"/>
                <w:szCs w:val="28"/>
              </w:rPr>
              <w:t>匹配一个数字仅仅当这个数字后面没有跟小数点的时候。正则表达式</w:t>
            </w:r>
            <w:r w:rsidRPr="00543C52">
              <w:rPr>
                <w:rFonts w:ascii="Arial" w:eastAsia="PingFang SC" w:hAnsi="Arial" w:cs="Arial"/>
                <w:color w:val="262626"/>
                <w:sz w:val="28"/>
                <w:szCs w:val="28"/>
              </w:rPr>
              <w:t>/\d+(?!\.)/.exec("3.141")</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‘141’</w:t>
            </w:r>
            <w:r w:rsidRPr="00543C52">
              <w:rPr>
                <w:rFonts w:ascii="PingFang SC" w:eastAsia="PingFang SC" w:hAnsi="Arial" w:cs="PingFang SC" w:hint="eastAsia"/>
                <w:color w:val="262626"/>
                <w:sz w:val="28"/>
                <w:szCs w:val="28"/>
              </w:rPr>
              <w:t>而不是</w:t>
            </w:r>
            <w:r w:rsidRPr="00543C52">
              <w:rPr>
                <w:rFonts w:ascii="Arial" w:eastAsia="PingFang SC" w:hAnsi="Arial" w:cs="Arial"/>
                <w:color w:val="262626"/>
                <w:sz w:val="28"/>
                <w:szCs w:val="28"/>
              </w:rPr>
              <w:t>‘3.141’</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drawing>
          <wp:inline distT="0" distB="0" distL="0" distR="0">
            <wp:extent cx="7381240" cy="1979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81240" cy="1979930"/>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tbl>
      <w:tblPr>
        <w:tblW w:w="0" w:type="auto"/>
        <w:tblInd w:w="-118" w:type="dxa"/>
        <w:tblBorders>
          <w:top w:val="single" w:sz="8" w:space="0" w:color="CAD5DD"/>
          <w:left w:val="single" w:sz="8" w:space="0" w:color="CAD5DD"/>
          <w:bottom w:val="single" w:sz="8" w:space="0" w:color="CAD5DD"/>
          <w:right w:val="single" w:sz="8" w:space="0" w:color="CAD5DD"/>
        </w:tblBorders>
        <w:tblLayout w:type="fixed"/>
        <w:tblLook w:val="0000" w:firstRow="0" w:lastRow="0" w:firstColumn="0" w:lastColumn="0" w:noHBand="0" w:noVBand="0"/>
      </w:tblPr>
      <w:tblGrid>
        <w:gridCol w:w="1866"/>
        <w:gridCol w:w="14757"/>
      </w:tblGrid>
      <w:tr w:rsidR="00AE4A02" w:rsidRPr="00543C52">
        <w:tc>
          <w:tcPr>
            <w:tcW w:w="186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59" w:anchor="special-backspace" w:history="1">
              <w:r w:rsidR="00AE4A02" w:rsidRPr="00543C52">
                <w:rPr>
                  <w:rFonts w:ascii="Courier" w:eastAsia="PingFang SC" w:hAnsi="Courier" w:cs="Courier"/>
                  <w:color w:val="262626"/>
                  <w:sz w:val="28"/>
                  <w:szCs w:val="28"/>
                </w:rPr>
                <w:t>[\b]</w:t>
              </w:r>
            </w:hyperlink>
          </w:p>
        </w:tc>
        <w:tc>
          <w:tcPr>
            <w:tcW w:w="1335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匹配一个退格</w:t>
            </w:r>
            <w:r w:rsidRPr="00543C52">
              <w:rPr>
                <w:rFonts w:ascii="Arial" w:eastAsia="PingFang SC" w:hAnsi="Arial" w:cs="Arial"/>
                <w:color w:val="262626"/>
                <w:sz w:val="28"/>
                <w:szCs w:val="28"/>
              </w:rPr>
              <w:t>(U+0008)</w:t>
            </w:r>
            <w:r w:rsidRPr="00543C52">
              <w:rPr>
                <w:rFonts w:ascii="PingFang SC" w:eastAsia="PingFang SC" w:hAnsi="Arial" w:cs="PingFang SC" w:hint="eastAsia"/>
                <w:color w:val="262626"/>
                <w:sz w:val="28"/>
                <w:szCs w:val="28"/>
              </w:rPr>
              <w:t>。（不要和</w:t>
            </w:r>
            <w:r w:rsidRPr="00543C52">
              <w:rPr>
                <w:rFonts w:ascii="Arial" w:eastAsia="PingFang SC" w:hAnsi="Arial" w:cs="Arial"/>
                <w:color w:val="262626"/>
                <w:sz w:val="28"/>
                <w:szCs w:val="28"/>
              </w:rPr>
              <w:t>\b</w:t>
            </w:r>
            <w:r w:rsidRPr="00543C52">
              <w:rPr>
                <w:rFonts w:ascii="PingFang SC" w:eastAsia="PingFang SC" w:hAnsi="Arial" w:cs="PingFang SC" w:hint="eastAsia"/>
                <w:color w:val="262626"/>
                <w:sz w:val="28"/>
                <w:szCs w:val="28"/>
              </w:rPr>
              <w:t>混淆了。）</w:t>
            </w:r>
          </w:p>
        </w:tc>
      </w:tr>
      <w:tr w:rsidR="00AE4A02" w:rsidRPr="00543C52">
        <w:tc>
          <w:tcPr>
            <w:tcW w:w="46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0" w:anchor="special-word-boundary" w:history="1">
              <w:r w:rsidR="00AE4A02" w:rsidRPr="00543C52">
                <w:rPr>
                  <w:rFonts w:ascii="Courier" w:eastAsia="PingFang SC" w:hAnsi="Courier" w:cs="Courier"/>
                  <w:color w:val="262626"/>
                  <w:sz w:val="28"/>
                  <w:szCs w:val="28"/>
                </w:rPr>
                <w:t>\b</w:t>
              </w:r>
            </w:hyperlink>
          </w:p>
        </w:tc>
        <w:tc>
          <w:tcPr>
            <w:tcW w:w="14757"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匹配一个词的边界。一个词的边界就是一个词不被另外一个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字符跟随的位置或者没有其他</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字符在其前面的位置。注意，一个匹配的词的边界并不包含在匹配的内容中。换句话说，一个匹配的词的边界的内容的长度是</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。（不要和</w:t>
            </w:r>
            <w:r w:rsidRPr="00543C52">
              <w:rPr>
                <w:rFonts w:ascii="Arial" w:eastAsia="PingFang SC" w:hAnsi="Arial" w:cs="Arial"/>
                <w:color w:val="262626"/>
                <w:sz w:val="28"/>
                <w:szCs w:val="28"/>
              </w:rPr>
              <w:t>[\b]</w:t>
            </w:r>
            <w:r w:rsidRPr="00543C52">
              <w:rPr>
                <w:rFonts w:ascii="PingFang SC" w:eastAsia="PingFang SC" w:hAnsi="Arial" w:cs="PingFang SC" w:hint="eastAsia"/>
                <w:color w:val="262626"/>
                <w:sz w:val="28"/>
                <w:szCs w:val="28"/>
              </w:rPr>
              <w:t>混淆了）</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例子：</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/\bm/</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‘m’</w:t>
            </w:r>
            <w:r w:rsidRPr="00543C52">
              <w:rPr>
                <w:rFonts w:ascii="PingFang SC" w:eastAsia="PingFang SC" w:hAnsi="Arial" w:cs="PingFang SC" w:hint="eastAsia"/>
                <w:color w:val="262626"/>
                <w:sz w:val="28"/>
                <w:szCs w:val="28"/>
              </w:rPr>
              <w:t>；</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/oo\b/</w:t>
            </w:r>
            <w:r w:rsidRPr="00543C52">
              <w:rPr>
                <w:rFonts w:ascii="PingFang SC" w:eastAsia="PingFang SC" w:hAnsi="Arial" w:cs="PingFang SC" w:hint="eastAsia"/>
                <w:color w:val="262626"/>
                <w:sz w:val="28"/>
                <w:szCs w:val="28"/>
              </w:rPr>
              <w:t>并不匹配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'oo'</w:t>
            </w:r>
            <w:r w:rsidRPr="00543C52">
              <w:rPr>
                <w:rFonts w:ascii="PingFang SC" w:eastAsia="PingFang SC" w:hAnsi="Arial" w:cs="PingFang SC" w:hint="eastAsia"/>
                <w:color w:val="262626"/>
                <w:sz w:val="28"/>
                <w:szCs w:val="28"/>
              </w:rPr>
              <w:t>，因为</w:t>
            </w:r>
            <w:r w:rsidRPr="00543C52">
              <w:rPr>
                <w:rFonts w:ascii="Arial" w:eastAsia="PingFang SC" w:hAnsi="Arial" w:cs="Arial"/>
                <w:color w:val="262626"/>
                <w:sz w:val="28"/>
                <w:szCs w:val="28"/>
              </w:rPr>
              <w:t>'oo'</w:t>
            </w:r>
            <w:r w:rsidRPr="00543C52">
              <w:rPr>
                <w:rFonts w:ascii="PingFang SC" w:eastAsia="PingFang SC" w:hAnsi="Arial" w:cs="PingFang SC" w:hint="eastAsia"/>
                <w:color w:val="262626"/>
                <w:sz w:val="28"/>
                <w:szCs w:val="28"/>
              </w:rPr>
              <w:t>被一个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w:t>
            </w:r>
            <w:r w:rsidRPr="00543C52">
              <w:rPr>
                <w:rFonts w:ascii="Arial" w:eastAsia="PingFang SC" w:hAnsi="Arial" w:cs="Arial"/>
                <w:color w:val="262626"/>
                <w:sz w:val="28"/>
                <w:szCs w:val="28"/>
              </w:rPr>
              <w:t>'n'</w:t>
            </w:r>
            <w:r w:rsidRPr="00543C52">
              <w:rPr>
                <w:rFonts w:ascii="PingFang SC" w:eastAsia="PingFang SC" w:hAnsi="Arial" w:cs="PingFang SC" w:hint="eastAsia"/>
                <w:color w:val="262626"/>
                <w:sz w:val="28"/>
                <w:szCs w:val="28"/>
              </w:rPr>
              <w:t>紧跟着。</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lastRenderedPageBreak/>
              <w:t>/oon\b/</w:t>
            </w:r>
            <w:r w:rsidRPr="00543C52">
              <w:rPr>
                <w:rFonts w:ascii="PingFang SC" w:eastAsia="PingFang SC" w:hAnsi="Arial" w:cs="PingFang SC" w:hint="eastAsia"/>
                <w:color w:val="262626"/>
                <w:sz w:val="28"/>
                <w:szCs w:val="28"/>
              </w:rPr>
              <w:t>匹配</w:t>
            </w:r>
            <w:r w:rsidRPr="00543C52">
              <w:rPr>
                <w:rFonts w:ascii="Arial" w:eastAsia="PingFang SC" w:hAnsi="Arial" w:cs="Arial"/>
                <w:color w:val="262626"/>
                <w:sz w:val="28"/>
                <w:szCs w:val="28"/>
              </w:rPr>
              <w:t>"moon"</w:t>
            </w:r>
            <w:r w:rsidRPr="00543C52">
              <w:rPr>
                <w:rFonts w:ascii="PingFang SC" w:eastAsia="PingFang SC" w:hAnsi="Arial" w:cs="PingFang SC" w:hint="eastAsia"/>
                <w:color w:val="262626"/>
                <w:sz w:val="28"/>
                <w:szCs w:val="28"/>
              </w:rPr>
              <w:t>中的</w:t>
            </w:r>
            <w:r w:rsidRPr="00543C52">
              <w:rPr>
                <w:rFonts w:ascii="Arial" w:eastAsia="PingFang SC" w:hAnsi="Arial" w:cs="Arial"/>
                <w:color w:val="262626"/>
                <w:sz w:val="28"/>
                <w:szCs w:val="28"/>
              </w:rPr>
              <w:t>'oon'</w:t>
            </w:r>
            <w:r w:rsidRPr="00543C52">
              <w:rPr>
                <w:rFonts w:ascii="PingFang SC" w:eastAsia="PingFang SC" w:hAnsi="Arial" w:cs="PingFang SC" w:hint="eastAsia"/>
                <w:color w:val="262626"/>
                <w:sz w:val="28"/>
                <w:szCs w:val="28"/>
              </w:rPr>
              <w:t>，因为</w:t>
            </w:r>
            <w:r w:rsidRPr="00543C52">
              <w:rPr>
                <w:rFonts w:ascii="Arial" w:eastAsia="PingFang SC" w:hAnsi="Arial" w:cs="Arial"/>
                <w:color w:val="262626"/>
                <w:sz w:val="28"/>
                <w:szCs w:val="28"/>
              </w:rPr>
              <w:t>'oon'</w:t>
            </w:r>
            <w:r w:rsidRPr="00543C52">
              <w:rPr>
                <w:rFonts w:ascii="PingFang SC" w:eastAsia="PingFang SC" w:hAnsi="Arial" w:cs="PingFang SC" w:hint="eastAsia"/>
                <w:color w:val="262626"/>
                <w:sz w:val="28"/>
                <w:szCs w:val="28"/>
              </w:rPr>
              <w:t>是这个字符串的结束部分。这样他没有被一个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字符紧跟着。</w:t>
            </w:r>
          </w:p>
          <w:p w:rsidR="00AE4A02" w:rsidRPr="00543C52" w:rsidRDefault="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/\w\b\w/</w:t>
            </w:r>
            <w:r w:rsidRPr="00543C52">
              <w:rPr>
                <w:rFonts w:ascii="PingFang SC" w:eastAsia="PingFang SC" w:hAnsi="Arial" w:cs="PingFang SC" w:hint="eastAsia"/>
                <w:color w:val="262626"/>
                <w:sz w:val="28"/>
                <w:szCs w:val="28"/>
              </w:rPr>
              <w:t>将不能匹配任何字符串，因为在一个单词中间的字符永远也不可能同时满足没有</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字符跟随和有</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字符跟随两种情况。</w:t>
            </w:r>
          </w:p>
          <w:p w:rsidR="00AE4A02" w:rsidRPr="00543C52" w:rsidRDefault="00AE4A02">
            <w:pPr>
              <w:autoSpaceDE w:val="0"/>
              <w:autoSpaceDN w:val="0"/>
              <w:adjustRightInd w:val="0"/>
              <w:spacing w:line="260" w:lineRule="atLeast"/>
              <w:rPr>
                <w:rFonts w:ascii="Palatino" w:eastAsia="Songti SC" w:hAnsi="Palatino" w:cs="Palatino"/>
                <w:color w:val="262626"/>
                <w:sz w:val="28"/>
                <w:szCs w:val="28"/>
              </w:rPr>
            </w:pPr>
            <w:r w:rsidRPr="00543C52">
              <w:rPr>
                <w:rFonts w:ascii="Songti SC" w:eastAsia="Songti SC" w:hAnsi="Arial" w:cs="Songti SC" w:hint="eastAsia"/>
                <w:b/>
                <w:bCs/>
                <w:color w:val="262626"/>
                <w:sz w:val="28"/>
                <w:szCs w:val="28"/>
              </w:rPr>
              <w:t>注意</w:t>
            </w:r>
            <w:r w:rsidRPr="00543C52">
              <w:rPr>
                <w:rFonts w:ascii="Palatino" w:eastAsia="Songti SC" w:hAnsi="Palatino" w:cs="Palatino"/>
                <w:b/>
                <w:bCs/>
                <w:color w:val="262626"/>
                <w:sz w:val="28"/>
                <w:szCs w:val="28"/>
              </w:rPr>
              <w:t>:</w:t>
            </w:r>
            <w:r w:rsidRPr="00543C52">
              <w:rPr>
                <w:rFonts w:ascii="Palatino" w:eastAsia="Songti SC" w:hAnsi="Palatino" w:cs="Palatino"/>
                <w:color w:val="262626"/>
                <w:sz w:val="28"/>
                <w:szCs w:val="28"/>
              </w:rPr>
              <w:t> JavaScript</w:t>
            </w:r>
            <w:r w:rsidRPr="00543C52">
              <w:rPr>
                <w:rFonts w:ascii="Songti SC" w:eastAsia="Songti SC" w:hAnsi="Palatino" w:cs="Songti SC" w:hint="eastAsia"/>
                <w:color w:val="262626"/>
                <w:sz w:val="28"/>
                <w:szCs w:val="28"/>
              </w:rPr>
              <w:t>的正则表达式引擎将</w:t>
            </w:r>
            <w:hyperlink r:id="rId61" w:anchor="sec-15.10.2.6" w:history="1">
              <w:r w:rsidRPr="00543C52">
                <w:rPr>
                  <w:rFonts w:ascii="Songti SC" w:eastAsia="Songti SC" w:hAnsi="Palatino" w:cs="Songti SC" w:hint="eastAsia"/>
                  <w:color w:val="316B88"/>
                  <w:sz w:val="28"/>
                  <w:szCs w:val="28"/>
                </w:rPr>
                <w:t>特定的字符集</w:t>
              </w:r>
            </w:hyperlink>
            <w:r w:rsidRPr="00543C52">
              <w:rPr>
                <w:rFonts w:ascii="Songti SC" w:eastAsia="Songti SC" w:hAnsi="Palatino" w:cs="Songti SC" w:hint="eastAsia"/>
                <w:color w:val="262626"/>
                <w:sz w:val="28"/>
                <w:szCs w:val="28"/>
              </w:rPr>
              <w:t>定义为</w:t>
            </w:r>
            <w:r w:rsidRPr="00543C52">
              <w:rPr>
                <w:rFonts w:ascii="Palatino" w:eastAsia="Songti SC" w:hAnsi="Palatino" w:cs="Palatino"/>
                <w:color w:val="262626"/>
                <w:sz w:val="28"/>
                <w:szCs w:val="28"/>
              </w:rPr>
              <w:t>“</w:t>
            </w:r>
            <w:r w:rsidRPr="00543C52">
              <w:rPr>
                <w:rFonts w:ascii="Songti SC" w:eastAsia="Songti SC" w:hAnsi="Palatino" w:cs="Songti SC" w:hint="eastAsia"/>
                <w:color w:val="262626"/>
                <w:sz w:val="28"/>
                <w:szCs w:val="28"/>
              </w:rPr>
              <w:t>字</w:t>
            </w:r>
            <w:r w:rsidRPr="00543C52">
              <w:rPr>
                <w:rFonts w:ascii="Palatino" w:eastAsia="Songti SC" w:hAnsi="Palatino" w:cs="Palatino"/>
                <w:color w:val="262626"/>
                <w:sz w:val="28"/>
                <w:szCs w:val="28"/>
              </w:rPr>
              <w:t>”</w:t>
            </w:r>
            <w:r w:rsidRPr="00543C52">
              <w:rPr>
                <w:rFonts w:ascii="Songti SC" w:eastAsia="Songti SC" w:hAnsi="Palatino" w:cs="Songti SC" w:hint="eastAsia"/>
                <w:color w:val="262626"/>
                <w:sz w:val="28"/>
                <w:szCs w:val="28"/>
              </w:rPr>
              <w:t>字符。不在该集合中的任何字符都被认为是一个断词。这组字符相当有限：它只包括大写和小写的罗马字母，十进制数字和下划线字符。不幸的是，重要的字符，例如</w:t>
            </w:r>
            <w:r w:rsidRPr="00543C52">
              <w:rPr>
                <w:rFonts w:ascii="Palatino" w:eastAsia="Songti SC" w:hAnsi="Palatino" w:cs="Palatino"/>
                <w:color w:val="262626"/>
                <w:sz w:val="28"/>
                <w:szCs w:val="28"/>
              </w:rPr>
              <w:t>“é”</w:t>
            </w:r>
            <w:r w:rsidRPr="00543C52">
              <w:rPr>
                <w:rFonts w:ascii="Songti SC" w:eastAsia="Songti SC" w:hAnsi="Palatino" w:cs="Songti SC" w:hint="eastAsia"/>
                <w:color w:val="262626"/>
                <w:sz w:val="28"/>
                <w:szCs w:val="28"/>
              </w:rPr>
              <w:t>或</w:t>
            </w:r>
            <w:r w:rsidRPr="00543C52">
              <w:rPr>
                <w:rFonts w:ascii="Palatino" w:eastAsia="Songti SC" w:hAnsi="Palatino" w:cs="Palatino"/>
                <w:color w:val="262626"/>
                <w:sz w:val="28"/>
                <w:szCs w:val="28"/>
              </w:rPr>
              <w:t>“ü”</w:t>
            </w:r>
            <w:r w:rsidRPr="00543C52">
              <w:rPr>
                <w:rFonts w:ascii="Songti SC" w:eastAsia="Songti SC" w:hAnsi="Palatino" w:cs="Songti SC" w:hint="eastAsia"/>
                <w:color w:val="262626"/>
                <w:sz w:val="28"/>
                <w:szCs w:val="28"/>
              </w:rPr>
              <w:t>，被视为断词。</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r w:rsidRPr="00543C52">
        <w:rPr>
          <w:rFonts w:ascii="Helvetica" w:eastAsia="Songti SC" w:hAnsi="Helvetica" w:cs="Helvetica"/>
          <w:noProof/>
          <w:kern w:val="1"/>
          <w:sz w:val="28"/>
          <w:szCs w:val="28"/>
        </w:rPr>
        <w:drawing>
          <wp:inline distT="0" distB="0" distL="0" distR="0">
            <wp:extent cx="9841865" cy="27432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841865" cy="2743200"/>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r w:rsidRPr="00543C52">
        <w:rPr>
          <w:rFonts w:ascii="PingFang SC" w:eastAsia="PingFang SC" w:hAnsi="Helvetica" w:cs="PingFang SC"/>
          <w:kern w:val="1"/>
          <w:sz w:val="28"/>
          <w:szCs w:val="28"/>
        </w:rPr>
        <w:t>\b</w:t>
      </w:r>
      <w:r w:rsidRPr="00543C52">
        <w:rPr>
          <w:rFonts w:ascii="PingFang SC" w:eastAsia="PingFang SC" w:hAnsi="Helvetica" w:cs="PingFang SC" w:hint="eastAsia"/>
          <w:kern w:val="1"/>
          <w:sz w:val="28"/>
          <w:szCs w:val="28"/>
        </w:rPr>
        <w:t>在前面和在后面的区别</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Helvetica" w:cs="PingFang SC"/>
          <w:kern w:val="1"/>
          <w:sz w:val="28"/>
          <w:szCs w:val="28"/>
        </w:rPr>
      </w:pPr>
    </w:p>
    <w:tbl>
      <w:tblPr>
        <w:tblW w:w="0" w:type="auto"/>
        <w:tblInd w:w="-118" w:type="dxa"/>
        <w:tblBorders>
          <w:top w:val="single" w:sz="8" w:space="0" w:color="CAD5DD"/>
          <w:left w:val="single" w:sz="8" w:space="0" w:color="CAD5DD"/>
          <w:right w:val="single" w:sz="8" w:space="0" w:color="CAD5DD"/>
        </w:tblBorders>
        <w:tblLayout w:type="fixed"/>
        <w:tblLook w:val="0000" w:firstRow="0" w:lastRow="0" w:firstColumn="0" w:lastColumn="0" w:noHBand="0" w:noVBand="0"/>
      </w:tblPr>
      <w:tblGrid>
        <w:gridCol w:w="1946"/>
        <w:gridCol w:w="13273"/>
      </w:tblGrid>
      <w:tr w:rsidR="00AE4A02" w:rsidRPr="00543C52">
        <w:tc>
          <w:tcPr>
            <w:tcW w:w="194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3" w:anchor="special-line-feed" w:history="1">
              <w:r w:rsidR="00AE4A02" w:rsidRPr="00543C52">
                <w:rPr>
                  <w:rFonts w:ascii="Courier" w:eastAsia="PingFang SC" w:hAnsi="Courier" w:cs="Courier"/>
                  <w:color w:val="262626"/>
                  <w:sz w:val="28"/>
                  <w:szCs w:val="28"/>
                </w:rPr>
                <w:t>\n</w:t>
              </w:r>
            </w:hyperlink>
          </w:p>
        </w:tc>
        <w:tc>
          <w:tcPr>
            <w:tcW w:w="1327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匹配一个换行符</w:t>
            </w:r>
            <w:r w:rsidRPr="00543C52">
              <w:rPr>
                <w:rFonts w:ascii="Arial" w:eastAsia="PingFang SC" w:hAnsi="Arial" w:cs="Arial"/>
                <w:color w:val="262626"/>
                <w:sz w:val="28"/>
                <w:szCs w:val="28"/>
              </w:rPr>
              <w:t xml:space="preserve"> (U+000A)</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bottom w:val="single" w:sz="8" w:space="0" w:color="CAD5DD"/>
          </w:tblBorders>
        </w:tblPrEx>
        <w:tc>
          <w:tcPr>
            <w:tcW w:w="194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4" w:anchor="special-carriage-return" w:history="1">
              <w:r w:rsidR="00AE4A02" w:rsidRPr="00543C52">
                <w:rPr>
                  <w:rFonts w:ascii="Courier" w:eastAsia="PingFang SC" w:hAnsi="Courier" w:cs="Courier"/>
                  <w:color w:val="262626"/>
                  <w:sz w:val="28"/>
                  <w:szCs w:val="28"/>
                </w:rPr>
                <w:t>\r</w:t>
              </w:r>
            </w:hyperlink>
          </w:p>
        </w:tc>
        <w:tc>
          <w:tcPr>
            <w:tcW w:w="13273"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匹配一个回车符</w:t>
            </w:r>
            <w:r w:rsidRPr="00543C52">
              <w:rPr>
                <w:rFonts w:ascii="Arial" w:eastAsia="PingFang SC" w:hAnsi="Arial" w:cs="Arial"/>
                <w:color w:val="262626"/>
                <w:sz w:val="28"/>
                <w:szCs w:val="28"/>
              </w:rPr>
              <w:t xml:space="preserve"> (U+000D)</w:t>
            </w:r>
            <w:r w:rsidRPr="00543C52">
              <w:rPr>
                <w:rFonts w:ascii="PingFang SC" w:eastAsia="PingFang SC" w:hAnsi="Arial" w:cs="PingFang SC" w:hint="eastAsia"/>
                <w:color w:val="262626"/>
                <w:sz w:val="28"/>
                <w:szCs w:val="28"/>
              </w:rPr>
              <w:t>。</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t>表</w:t>
      </w:r>
      <w:r w:rsidRPr="00543C52">
        <w:rPr>
          <w:rFonts w:ascii="Arial" w:eastAsia="PingFang SC" w:hAnsi="Arial" w:cs="Arial"/>
          <w:b/>
          <w:bCs/>
          <w:color w:val="262626"/>
          <w:sz w:val="28"/>
          <w:szCs w:val="28"/>
        </w:rPr>
        <w:t xml:space="preserve"> 4.2 </w:t>
      </w:r>
      <w:r w:rsidRPr="00543C52">
        <w:rPr>
          <w:rFonts w:ascii="PingFang SC" w:eastAsia="PingFang SC" w:hAnsi="Arial" w:cs="PingFang SC" w:hint="eastAsia"/>
          <w:b/>
          <w:bCs/>
          <w:color w:val="262626"/>
          <w:sz w:val="28"/>
          <w:szCs w:val="28"/>
        </w:rPr>
        <w:t>使用正则表达式的方法</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1418"/>
        <w:gridCol w:w="13501"/>
      </w:tblGrid>
      <w:tr w:rsidR="00AE4A02" w:rsidRPr="00543C52">
        <w:tc>
          <w:tcPr>
            <w:tcW w:w="1418"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方法</w:t>
            </w:r>
          </w:p>
        </w:tc>
        <w:tc>
          <w:tcPr>
            <w:tcW w:w="13501"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Songti SC" w:hAnsi="Arial" w:cs="Arial"/>
                <w:color w:val="262626"/>
                <w:sz w:val="28"/>
                <w:szCs w:val="28"/>
              </w:rPr>
            </w:pPr>
            <w:hyperlink r:id="rId65" w:history="1">
              <w:r w:rsidR="00AE4A02" w:rsidRPr="00543C52">
                <w:rPr>
                  <w:rFonts w:ascii="Courier" w:eastAsia="Songti SC" w:hAnsi="Courier" w:cs="Courier"/>
                  <w:color w:val="204963"/>
                  <w:sz w:val="28"/>
                  <w:szCs w:val="28"/>
                </w:rPr>
                <w:t>exec</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RegExp</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它返回一个数组（未匹配到则返回</w:t>
            </w:r>
            <w:r w:rsidRPr="00543C52">
              <w:rPr>
                <w:rFonts w:ascii="Arial" w:eastAsia="PingFang SC" w:hAnsi="Arial" w:cs="Arial"/>
                <w:color w:val="262626"/>
                <w:sz w:val="28"/>
                <w:szCs w:val="28"/>
              </w:rPr>
              <w:t>null</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6" w:history="1">
              <w:r w:rsidR="00AE4A02" w:rsidRPr="00543C52">
                <w:rPr>
                  <w:rFonts w:ascii="Courier" w:eastAsia="PingFang SC" w:hAnsi="Courier" w:cs="Courier"/>
                  <w:color w:val="850002"/>
                  <w:sz w:val="28"/>
                  <w:szCs w:val="28"/>
                </w:rPr>
                <w:t>test</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一个在字符串中测试是否匹配的</w:t>
            </w:r>
            <w:r w:rsidRPr="00543C52">
              <w:rPr>
                <w:rFonts w:ascii="Arial" w:eastAsia="PingFang SC" w:hAnsi="Arial" w:cs="Arial"/>
                <w:color w:val="262626"/>
                <w:sz w:val="28"/>
                <w:szCs w:val="28"/>
              </w:rPr>
              <w:t>RegExp</w:t>
            </w:r>
            <w:r w:rsidRPr="00543C52">
              <w:rPr>
                <w:rFonts w:ascii="PingFang SC" w:eastAsia="PingFang SC" w:hAnsi="Arial" w:cs="PingFang SC" w:hint="eastAsia"/>
                <w:color w:val="262626"/>
                <w:sz w:val="28"/>
                <w:szCs w:val="28"/>
              </w:rPr>
              <w:t>方法，它返回</w:t>
            </w:r>
            <w:r w:rsidRPr="00543C52">
              <w:rPr>
                <w:rFonts w:ascii="Arial" w:eastAsia="PingFang SC" w:hAnsi="Arial" w:cs="Arial"/>
                <w:color w:val="262626"/>
                <w:sz w:val="28"/>
                <w:szCs w:val="28"/>
              </w:rPr>
              <w:t>true</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false</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7" w:history="1">
              <w:r w:rsidR="00AE4A02" w:rsidRPr="00543C52">
                <w:rPr>
                  <w:rFonts w:ascii="Courier" w:eastAsia="PingFang SC" w:hAnsi="Courier" w:cs="Courier"/>
                  <w:color w:val="850002"/>
                  <w:sz w:val="28"/>
                  <w:szCs w:val="28"/>
                </w:rPr>
                <w:t>match</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它返回一个数组或者在未匹配到时返回</w:t>
            </w:r>
            <w:r w:rsidRPr="00543C52">
              <w:rPr>
                <w:rFonts w:ascii="Arial" w:eastAsia="PingFang SC" w:hAnsi="Arial" w:cs="Arial"/>
                <w:color w:val="262626"/>
                <w:sz w:val="28"/>
                <w:szCs w:val="28"/>
              </w:rPr>
              <w:t>null</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8" w:history="1">
              <w:r w:rsidR="00AE4A02" w:rsidRPr="00543C52">
                <w:rPr>
                  <w:rFonts w:ascii="Courier" w:eastAsia="PingFang SC" w:hAnsi="Courier" w:cs="Courier"/>
                  <w:color w:val="850002"/>
                  <w:sz w:val="28"/>
                  <w:szCs w:val="28"/>
                </w:rPr>
                <w:t>search</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一个在字符串中测试匹配的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它返回匹配到的位置索引，或者在失败时返回</w:t>
            </w:r>
            <w:r w:rsidRPr="00543C52">
              <w:rPr>
                <w:rFonts w:ascii="Arial" w:eastAsia="PingFang SC" w:hAnsi="Arial" w:cs="Arial"/>
                <w:color w:val="262626"/>
                <w:sz w:val="28"/>
                <w:szCs w:val="28"/>
              </w:rPr>
              <w:t>-1</w:t>
            </w:r>
            <w:r w:rsidRPr="00543C52">
              <w:rPr>
                <w:rFonts w:ascii="PingFang SC" w:eastAsia="PingFang SC" w:hAnsi="Arial" w:cs="PingFang SC" w:hint="eastAsia"/>
                <w:color w:val="262626"/>
                <w:sz w:val="28"/>
                <w:szCs w:val="28"/>
              </w:rPr>
              <w:t>。</w:t>
            </w:r>
          </w:p>
        </w:tc>
      </w:tr>
      <w:tr w:rsidR="00AE4A02" w:rsidRPr="00543C52">
        <w:tblPrEx>
          <w:tblBorders>
            <w:top w:val="none" w:sz="0" w:space="0" w:color="auto"/>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69" w:history="1">
              <w:r w:rsidR="00AE4A02" w:rsidRPr="00543C52">
                <w:rPr>
                  <w:rFonts w:ascii="Courier" w:eastAsia="PingFang SC" w:hAnsi="Courier" w:cs="Courier"/>
                  <w:color w:val="204963"/>
                  <w:sz w:val="28"/>
                  <w:szCs w:val="28"/>
                </w:rPr>
                <w:t>replace</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一个在字符串中执行查找匹配的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并且使用替换字符串替换掉匹配到的子字符串。</w:t>
            </w:r>
          </w:p>
        </w:tc>
      </w:tr>
      <w:tr w:rsidR="00AE4A02" w:rsidRPr="00543C52">
        <w:tblPrEx>
          <w:tblBorders>
            <w:top w:val="none" w:sz="0" w:space="0" w:color="auto"/>
            <w:bottom w:val="single" w:sz="16" w:space="0" w:color="FFFFFF"/>
          </w:tblBorders>
        </w:tblPrEx>
        <w:tc>
          <w:tcPr>
            <w:tcW w:w="1418"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70" w:history="1">
              <w:r w:rsidR="00AE4A02" w:rsidRPr="00543C52">
                <w:rPr>
                  <w:rFonts w:ascii="Courier" w:eastAsia="PingFang SC" w:hAnsi="Courier" w:cs="Courier"/>
                  <w:color w:val="850002"/>
                  <w:sz w:val="28"/>
                  <w:szCs w:val="28"/>
                </w:rPr>
                <w:t>split</w:t>
              </w:r>
            </w:hyperlink>
          </w:p>
        </w:tc>
        <w:tc>
          <w:tcPr>
            <w:tcW w:w="13501"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65599D"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一个使用正则表达式或者一个固定字符串分隔一个字符串，</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并将分隔后的子字符串存储到数组中的</w:t>
            </w:r>
            <w:r w:rsidRPr="00543C52">
              <w:rPr>
                <w:rFonts w:ascii="Arial" w:eastAsia="PingFang SC" w:hAnsi="Arial" w:cs="Arial"/>
                <w:color w:val="262626"/>
                <w:sz w:val="28"/>
                <w:szCs w:val="28"/>
              </w:rPr>
              <w:t>String</w:t>
            </w:r>
            <w:r w:rsidRPr="00543C52">
              <w:rPr>
                <w:rFonts w:ascii="PingFang SC" w:eastAsia="PingFang SC" w:hAnsi="Arial" w:cs="PingFang SC" w:hint="eastAsia"/>
                <w:color w:val="262626"/>
                <w:sz w:val="28"/>
                <w:szCs w:val="28"/>
              </w:rPr>
              <w:t>方法。</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t>表</w:t>
      </w:r>
      <w:r w:rsidRPr="00543C52">
        <w:rPr>
          <w:rFonts w:ascii="Arial" w:eastAsia="PingFang SC" w:hAnsi="Arial" w:cs="Arial"/>
          <w:b/>
          <w:bCs/>
          <w:color w:val="262626"/>
          <w:sz w:val="28"/>
          <w:szCs w:val="28"/>
        </w:rPr>
        <w:t xml:space="preserve"> 4.3 </w:t>
      </w:r>
      <w:r w:rsidRPr="00543C52">
        <w:rPr>
          <w:rFonts w:ascii="PingFang SC" w:eastAsia="PingFang SC" w:hAnsi="Arial" w:cs="PingFang SC" w:hint="eastAsia"/>
          <w:b/>
          <w:bCs/>
          <w:color w:val="262626"/>
          <w:sz w:val="28"/>
          <w:szCs w:val="28"/>
        </w:rPr>
        <w:t>正则表达式执行返回信息</w:t>
      </w:r>
    </w:p>
    <w:tbl>
      <w:tblPr>
        <w:tblW w:w="0" w:type="auto"/>
        <w:tblInd w:w="-118" w:type="dxa"/>
        <w:tblBorders>
          <w:top w:val="single" w:sz="8" w:space="0" w:color="CAD5DD"/>
          <w:left w:val="single" w:sz="8" w:space="0" w:color="CAD5DD"/>
          <w:right w:val="single" w:sz="8" w:space="0" w:color="CAD5DD"/>
        </w:tblBorders>
        <w:tblLayout w:type="fixed"/>
        <w:tblLook w:val="0000" w:firstRow="0" w:lastRow="0" w:firstColumn="0" w:lastColumn="0" w:noHBand="0" w:noVBand="0"/>
      </w:tblPr>
      <w:tblGrid>
        <w:gridCol w:w="1418"/>
        <w:gridCol w:w="1800"/>
        <w:gridCol w:w="9378"/>
        <w:gridCol w:w="2182"/>
      </w:tblGrid>
      <w:tr w:rsidR="00AE4A02" w:rsidRPr="00543C52">
        <w:tc>
          <w:tcPr>
            <w:tcW w:w="1418" w:type="dxa"/>
            <w:tcBorders>
              <w:top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对象</w:t>
            </w:r>
          </w:p>
        </w:tc>
        <w:tc>
          <w:tcPr>
            <w:tcW w:w="1800" w:type="dxa"/>
            <w:tcBorders>
              <w:top w:val="single" w:sz="8" w:space="0" w:color="CAD5DD"/>
              <w:left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属性或索引</w:t>
            </w:r>
          </w:p>
        </w:tc>
        <w:tc>
          <w:tcPr>
            <w:tcW w:w="9378" w:type="dxa"/>
            <w:tcBorders>
              <w:top w:val="single" w:sz="8" w:space="0" w:color="CAD5DD"/>
              <w:left w:val="single" w:sz="8" w:space="0" w:color="CAD5DD"/>
              <w:bottom w:val="single" w:sz="8" w:space="0" w:color="CAD5DD"/>
              <w:right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描述</w:t>
            </w:r>
          </w:p>
        </w:tc>
        <w:tc>
          <w:tcPr>
            <w:tcW w:w="2182" w:type="dxa"/>
            <w:tcBorders>
              <w:top w:val="single" w:sz="8" w:space="0" w:color="CAD5DD"/>
              <w:left w:val="single" w:sz="8" w:space="0" w:color="CAD5DD"/>
              <w:bottom w:val="single" w:sz="8" w:space="0" w:color="CAD5DD"/>
            </w:tcBorders>
            <w:shd w:val="clear" w:color="auto" w:fill="CAD5DD"/>
            <w:tcMar>
              <w:top w:w="100" w:type="nil"/>
              <w:left w:w="100" w:type="nil"/>
              <w:bottom w:w="100" w:type="nil"/>
              <w:right w:w="10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在例子中对应的值</w:t>
            </w:r>
          </w:p>
        </w:tc>
      </w:tr>
      <w:tr w:rsidR="00AE4A02" w:rsidRPr="00543C52">
        <w:tblPrEx>
          <w:tblBorders>
            <w:top w:val="none" w:sz="0" w:space="0" w:color="auto"/>
          </w:tblBorders>
        </w:tblPrEx>
        <w:tc>
          <w:tcPr>
            <w:tcW w:w="1418" w:type="dxa"/>
            <w:vMerge w:val="restart"/>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myArray</w:t>
            </w: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 </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匹配到的字符串和所有被记住的子字符串。</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["dbbd", "bb"]</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index</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在输入的字符串中匹配到的以</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开始的索引值。</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1</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input</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初始字符串。</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"cdbbdbsbz"</w:t>
            </w:r>
          </w:p>
        </w:tc>
      </w:tr>
      <w:tr w:rsidR="00AE4A02" w:rsidRPr="00543C52">
        <w:tblPrEx>
          <w:tblBorders>
            <w:top w:val="none" w:sz="0" w:space="0" w:color="auto"/>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[0]</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匹配到的所有字符串（并不是匹配后记住的字符串）。</w:t>
            </w:r>
          </w:p>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注：原文</w:t>
            </w:r>
            <w:r w:rsidRPr="00543C52">
              <w:rPr>
                <w:rFonts w:ascii="Arial" w:eastAsia="PingFang SC" w:hAnsi="Arial" w:cs="Arial"/>
                <w:color w:val="262626"/>
                <w:sz w:val="28"/>
                <w:szCs w:val="28"/>
              </w:rPr>
              <w:t>"The last matched characters."</w:t>
            </w:r>
            <w:r w:rsidRPr="00543C52">
              <w:rPr>
                <w:rFonts w:ascii="PingFang SC" w:eastAsia="PingFang SC" w:hAnsi="Arial" w:cs="PingFang SC" w:hint="eastAsia"/>
                <w:color w:val="262626"/>
                <w:sz w:val="28"/>
                <w:szCs w:val="28"/>
              </w:rPr>
              <w:t>，应该是原版错误。</w:t>
            </w:r>
          </w:p>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匹配到的最终字符。</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"dbbd"</w:t>
            </w:r>
          </w:p>
        </w:tc>
      </w:tr>
      <w:tr w:rsidR="00AE4A02" w:rsidRPr="00543C52">
        <w:tblPrEx>
          <w:tblBorders>
            <w:top w:val="none" w:sz="0" w:space="0" w:color="auto"/>
          </w:tblBorders>
        </w:tblPrEx>
        <w:tc>
          <w:tcPr>
            <w:tcW w:w="1418" w:type="dxa"/>
            <w:vMerge w:val="restart"/>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myRe</w:t>
            </w: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lastIndex</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5E5BE5"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下一个匹配的索引值。（这个属性只有在使用</w:t>
            </w:r>
          </w:p>
          <w:p w:rsidR="00AE4A02" w:rsidRPr="00543C52" w:rsidRDefault="00AE4A02">
            <w:pPr>
              <w:autoSpaceDE w:val="0"/>
              <w:autoSpaceDN w:val="0"/>
              <w:adjustRightInd w:val="0"/>
              <w:spacing w:line="360" w:lineRule="atLeast"/>
              <w:rPr>
                <w:rFonts w:ascii="PingFang SC" w:eastAsia="PingFang SC" w:hAnsi="Arial" w:cs="PingFang SC"/>
                <w:color w:val="262626"/>
                <w:sz w:val="28"/>
                <w:szCs w:val="28"/>
              </w:rPr>
            </w:pPr>
            <w:r w:rsidRPr="00543C52">
              <w:rPr>
                <w:rFonts w:ascii="Arial" w:eastAsia="PingFang SC" w:hAnsi="Arial" w:cs="Arial"/>
                <w:color w:val="262626"/>
                <w:sz w:val="28"/>
                <w:szCs w:val="28"/>
              </w:rPr>
              <w:t>g</w:t>
            </w:r>
            <w:r w:rsidRPr="00543C52">
              <w:rPr>
                <w:rFonts w:ascii="PingFang SC" w:eastAsia="PingFang SC" w:hAnsi="Arial" w:cs="PingFang SC" w:hint="eastAsia"/>
                <w:color w:val="262626"/>
                <w:sz w:val="28"/>
                <w:szCs w:val="28"/>
              </w:rPr>
              <w:t>参数时可用在</w:t>
            </w:r>
            <w:r w:rsidRPr="00543C52">
              <w:rPr>
                <w:rFonts w:ascii="Arial" w:eastAsia="PingFang SC" w:hAnsi="Arial" w:cs="Arial"/>
                <w:color w:val="262626"/>
                <w:sz w:val="28"/>
                <w:szCs w:val="28"/>
              </w:rPr>
              <w:t> </w:t>
            </w:r>
            <w:hyperlink r:id="rId71" w:anchor=".E9.80.9A.E8.BF.87.E5.8F.82.E6.95.B0.E8.BF.9B.E8.A1.8C.E9.AB.98.E7.BA.A7.E6.90.9C.E7.B4.A2" w:history="1">
              <w:r w:rsidRPr="00543C52">
                <w:rPr>
                  <w:rFonts w:ascii="PingFang SC" w:eastAsia="PingFang SC" w:hAnsi="Arial" w:cs="PingFang SC" w:hint="eastAsia"/>
                  <w:color w:val="316B88"/>
                  <w:sz w:val="28"/>
                  <w:szCs w:val="28"/>
                </w:rPr>
                <w:t>通过参数进行高级搜索</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一节有详细的描述</w:t>
            </w:r>
            <w:r w:rsidRPr="00543C52">
              <w:rPr>
                <w:rFonts w:ascii="Arial" w:eastAsia="PingFang SC" w:hAnsi="Arial" w:cs="Arial"/>
                <w:color w:val="262626"/>
                <w:sz w:val="28"/>
                <w:szCs w:val="28"/>
              </w:rPr>
              <w:t>.)</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5</w:t>
            </w:r>
          </w:p>
        </w:tc>
      </w:tr>
      <w:tr w:rsidR="00AE4A02" w:rsidRPr="00543C52">
        <w:tblPrEx>
          <w:tblBorders>
            <w:top w:val="none" w:sz="0" w:space="0" w:color="auto"/>
            <w:bottom w:val="single" w:sz="8" w:space="0" w:color="CAD5DD"/>
          </w:tblBorders>
        </w:tblPrEx>
        <w:tc>
          <w:tcPr>
            <w:tcW w:w="1418" w:type="dxa"/>
            <w:vMerge/>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rPr>
                <w:rFonts w:ascii="Arial" w:eastAsia="PingFang SC" w:hAnsi="Arial" w:cs="Arial"/>
                <w:color w:val="262626"/>
                <w:sz w:val="28"/>
                <w:szCs w:val="28"/>
              </w:rPr>
            </w:pPr>
          </w:p>
        </w:tc>
        <w:tc>
          <w:tcPr>
            <w:tcW w:w="1800"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source</w:t>
            </w:r>
          </w:p>
        </w:tc>
        <w:tc>
          <w:tcPr>
            <w:tcW w:w="9378"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模式文本。在正则表达式创建时更新，不执行。</w:t>
            </w:r>
          </w:p>
        </w:tc>
        <w:tc>
          <w:tcPr>
            <w:tcW w:w="2182"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"d(b+)d"</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PingFang SC" w:eastAsia="PingFang SC" w:hAnsi="Helvetica" w:cs="PingFang SC" w:hint="eastAsia"/>
          <w:b/>
          <w:bCs/>
          <w:color w:val="262626"/>
          <w:sz w:val="28"/>
          <w:szCs w:val="28"/>
        </w:rPr>
        <w:t>正则表达式标志</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1050"/>
        <w:gridCol w:w="13869"/>
      </w:tblGrid>
      <w:tr w:rsidR="00AE4A02" w:rsidRPr="00543C52">
        <w:tc>
          <w:tcPr>
            <w:tcW w:w="1050"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标志</w:t>
            </w:r>
          </w:p>
        </w:tc>
        <w:tc>
          <w:tcPr>
            <w:tcW w:w="13869"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Songti SC" w:hAnsi="Palatino" w:cs="Palatino"/>
                <w:b/>
                <w:bCs/>
                <w:color w:val="262626"/>
                <w:sz w:val="28"/>
                <w:szCs w:val="28"/>
              </w:rPr>
            </w:pPr>
            <w:r w:rsidRPr="00543C52">
              <w:rPr>
                <w:rFonts w:ascii="Songti SC" w:eastAsia="Songti SC" w:hAnsi="Palatino" w:cs="Songti SC" w:hint="eastAsia"/>
                <w:b/>
                <w:bCs/>
                <w:color w:val="262626"/>
                <w:sz w:val="28"/>
                <w:szCs w:val="28"/>
              </w:rPr>
              <w:t>描述</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Songti SC" w:hAnsi="Arial" w:cs="Arial"/>
                <w:color w:val="262626"/>
                <w:sz w:val="28"/>
                <w:szCs w:val="28"/>
              </w:rPr>
            </w:pPr>
            <w:r w:rsidRPr="00543C52">
              <w:rPr>
                <w:rFonts w:ascii="Courier" w:eastAsia="Songti SC" w:hAnsi="Courier" w:cs="Courier"/>
                <w:color w:val="262626"/>
                <w:sz w:val="28"/>
                <w:szCs w:val="28"/>
              </w:rPr>
              <w:t>g</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全局搜索。</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i</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不区分大小写搜索。</w:t>
            </w:r>
          </w:p>
        </w:tc>
      </w:tr>
      <w:tr w:rsidR="00AE4A02" w:rsidRPr="00543C52">
        <w:tblPrEx>
          <w:tblBorders>
            <w:top w:val="none" w:sz="0" w:space="0" w:color="auto"/>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m</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多行搜索。</w:t>
            </w:r>
          </w:p>
        </w:tc>
      </w:tr>
      <w:tr w:rsidR="00AE4A02" w:rsidRPr="00543C52">
        <w:tblPrEx>
          <w:tblBorders>
            <w:top w:val="none" w:sz="0" w:space="0" w:color="auto"/>
            <w:bottom w:val="single" w:sz="16" w:space="0" w:color="FFFFFF"/>
          </w:tblBorders>
        </w:tblPrEx>
        <w:tc>
          <w:tcPr>
            <w:tcW w:w="1050"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jc w:val="center"/>
              <w:rPr>
                <w:rFonts w:ascii="Arial" w:eastAsia="PingFang SC" w:hAnsi="Arial" w:cs="Arial"/>
                <w:color w:val="262626"/>
                <w:sz w:val="28"/>
                <w:szCs w:val="28"/>
              </w:rPr>
            </w:pPr>
            <w:r w:rsidRPr="00543C52">
              <w:rPr>
                <w:rFonts w:ascii="Arial" w:eastAsia="PingFang SC" w:hAnsi="Arial" w:cs="Arial"/>
                <w:color w:val="262626"/>
                <w:sz w:val="28"/>
                <w:szCs w:val="28"/>
              </w:rPr>
              <w:t>y</w:t>
            </w:r>
          </w:p>
        </w:tc>
        <w:tc>
          <w:tcPr>
            <w:tcW w:w="1386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执行</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粘性</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搜索</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匹配从目标字符串的当前位置开始，可以使用</w:t>
            </w:r>
            <w:r w:rsidRPr="00543C52">
              <w:rPr>
                <w:rFonts w:ascii="Arial" w:eastAsia="PingFang SC" w:hAnsi="Arial" w:cs="Arial"/>
                <w:color w:val="262626"/>
                <w:sz w:val="28"/>
                <w:szCs w:val="28"/>
              </w:rPr>
              <w:t>y</w:t>
            </w:r>
            <w:r w:rsidRPr="00543C52">
              <w:rPr>
                <w:rFonts w:ascii="PingFang SC" w:eastAsia="PingFang SC" w:hAnsi="Arial" w:cs="PingFang SC" w:hint="eastAsia"/>
                <w:color w:val="262626"/>
                <w:sz w:val="28"/>
                <w:szCs w:val="28"/>
              </w:rPr>
              <w:t>标志。</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440" w:lineRule="atLeast"/>
        <w:rPr>
          <w:rFonts w:ascii="Verdana" w:eastAsia="PingFang SC" w:hAnsi="Verdana" w:cs="Verdana"/>
          <w:b/>
          <w:bCs/>
          <w:color w:val="262626"/>
          <w:sz w:val="28"/>
          <w:szCs w:val="28"/>
        </w:rPr>
      </w:pPr>
      <w:r w:rsidRPr="00543C52">
        <w:rPr>
          <w:rFonts w:ascii="Verdana" w:eastAsia="PingFang SC" w:hAnsi="Verdana" w:cs="Verdana"/>
          <w:b/>
          <w:bCs/>
          <w:color w:val="262626"/>
          <w:sz w:val="28"/>
          <w:szCs w:val="28"/>
        </w:rPr>
        <w:t xml:space="preserve">y </w:t>
      </w:r>
      <w:r w:rsidRPr="00543C52">
        <w:rPr>
          <w:rFonts w:ascii="PingFang SC" w:eastAsia="PingFang SC" w:hAnsi="Verdana" w:cs="PingFang SC" w:hint="eastAsia"/>
          <w:b/>
          <w:bCs/>
          <w:color w:val="262626"/>
          <w:sz w:val="28"/>
          <w:szCs w:val="28"/>
        </w:rPr>
        <w:t>修饰符</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除了</w:t>
      </w:r>
      <w:r w:rsidRPr="00543C52">
        <w:rPr>
          <w:rFonts w:ascii="Courier New" w:eastAsia="PingFang SC" w:hAnsi="Courier New" w:cs="Courier New"/>
          <w:color w:val="B80E3D"/>
          <w:sz w:val="28"/>
          <w:szCs w:val="28"/>
        </w:rPr>
        <w:t>u</w:t>
      </w:r>
      <w:r w:rsidRPr="00543C52">
        <w:rPr>
          <w:rFonts w:ascii="PingFang SC" w:eastAsia="PingFang SC" w:hAnsi="Courier New" w:cs="PingFang SC" w:hint="eastAsia"/>
          <w:color w:val="262626"/>
          <w:sz w:val="28"/>
          <w:szCs w:val="28"/>
        </w:rPr>
        <w:t>修饰符，</w:t>
      </w:r>
      <w:r w:rsidRPr="00543C52">
        <w:rPr>
          <w:rFonts w:ascii="Verdana" w:eastAsia="PingFang SC" w:hAnsi="Verdana" w:cs="Verdana"/>
          <w:color w:val="262626"/>
          <w:sz w:val="28"/>
          <w:szCs w:val="28"/>
        </w:rPr>
        <w:t xml:space="preserve">ES6 </w:t>
      </w:r>
      <w:r w:rsidRPr="00543C52">
        <w:rPr>
          <w:rFonts w:ascii="PingFang SC" w:eastAsia="PingFang SC" w:hAnsi="Verdana" w:cs="PingFang SC" w:hint="eastAsia"/>
          <w:color w:val="262626"/>
          <w:sz w:val="28"/>
          <w:szCs w:val="28"/>
        </w:rPr>
        <w:t>还为正则表达式添加了</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修饰符，叫做</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粘连</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w:t>
      </w:r>
      <w:r w:rsidRPr="00543C52">
        <w:rPr>
          <w:rFonts w:ascii="Verdana" w:eastAsia="PingFang SC" w:hAnsi="Verdana" w:cs="Verdana"/>
          <w:color w:val="262626"/>
          <w:sz w:val="28"/>
          <w:szCs w:val="28"/>
        </w:rPr>
        <w:t>sticky</w:t>
      </w:r>
      <w:r w:rsidRPr="00543C52">
        <w:rPr>
          <w:rFonts w:ascii="PingFang SC" w:eastAsia="PingFang SC" w:hAnsi="Verdana" w:cs="PingFang SC" w:hint="eastAsia"/>
          <w:color w:val="262626"/>
          <w:sz w:val="28"/>
          <w:szCs w:val="28"/>
        </w:rPr>
        <w:t>）修饰符。</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修饰符的作用与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修饰符类似，也是全局匹配，后一次匹配都从上一次匹配成功的下一个位置开始。不同之处在于，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修饰符只要剩余位置中存在匹配就可，而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修饰符确保匹配必须从剩余的第一个位置开始，这也就是</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粘连</w:t>
      </w:r>
      <w:r w:rsidRPr="00543C52">
        <w:rPr>
          <w:rFonts w:ascii="Verdana" w:eastAsia="PingFang SC" w:hAnsi="Verdana" w:cs="Verdana"/>
          <w:color w:val="262626"/>
          <w:sz w:val="28"/>
          <w:szCs w:val="28"/>
        </w:rPr>
        <w:t>”</w:t>
      </w:r>
      <w:r w:rsidRPr="00543C52">
        <w:rPr>
          <w:rFonts w:ascii="PingFang SC" w:eastAsia="PingFang SC" w:hAnsi="Verdana" w:cs="PingFang SC" w:hint="eastAsia"/>
          <w:color w:val="262626"/>
          <w:sz w:val="28"/>
          <w:szCs w:val="28"/>
        </w:rPr>
        <w:t>的涵义。</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'aaa_aa_a'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/a+/g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lastRenderedPageBreak/>
        <w:t>上面代码有两个正则表达式，一个使用</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修饰符，另一个使用</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修饰符。这两个正则表达式各执行了两次，第一次执行的时候，两者行为相同，剩余字符串都是</w:t>
      </w:r>
      <w:r w:rsidRPr="00543C52">
        <w:rPr>
          <w:rFonts w:ascii="Courier New" w:eastAsia="PingFang SC" w:hAnsi="Courier New" w:cs="Courier New"/>
          <w:color w:val="B80E3D"/>
          <w:sz w:val="28"/>
          <w:szCs w:val="28"/>
        </w:rPr>
        <w:t>_aa_a</w:t>
      </w:r>
      <w:r w:rsidRPr="00543C52">
        <w:rPr>
          <w:rFonts w:ascii="PingFang SC" w:eastAsia="PingFang SC" w:hAnsi="Courier New" w:cs="PingFang SC" w:hint="eastAsia"/>
          <w:color w:val="262626"/>
          <w:sz w:val="28"/>
          <w:szCs w:val="28"/>
        </w:rPr>
        <w:t>。由于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修饰没有位置要求，所以第二次执行会返回结果，而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修饰符要求匹配必须从头部开始，所以返回</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如果改一下正则表达式，保证每次都能头部匹配，</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修饰符就会返回结果了。</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'aaa_aa_a'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var</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_</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["aaa_"]</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["aa_"]</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上面代码每次匹配，都是从剩余字符串的头部开始。</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使用</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属性，可以更好地说明</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/a/g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2</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y</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在</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3</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下一次匹配从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4</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号位开始</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lastIndex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4</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4</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号位开始匹配失败</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属性指定每次搜索的开始位置，</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修饰符从这个位置开始向后搜索，直到发现匹配为止。</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修饰符同样遵守</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属性，但是要求必须在</w:t>
      </w:r>
      <w:r w:rsidRPr="00543C52">
        <w:rPr>
          <w:rFonts w:ascii="Courier New" w:eastAsia="PingFang SC" w:hAnsi="Courier New" w:cs="Courier New"/>
          <w:color w:val="B80E3D"/>
          <w:sz w:val="28"/>
          <w:szCs w:val="28"/>
        </w:rPr>
        <w:t>lastIndex</w:t>
      </w:r>
      <w:r w:rsidRPr="00543C52">
        <w:rPr>
          <w:rFonts w:ascii="PingFang SC" w:eastAsia="PingFang SC" w:hAnsi="Courier New" w:cs="PingFang SC" w:hint="eastAsia"/>
          <w:color w:val="262626"/>
          <w:sz w:val="28"/>
          <w:szCs w:val="28"/>
        </w:rPr>
        <w:t>指定的位置发现匹配。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2</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不是粘连，匹配失败</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null</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指定从</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号位置开始匹配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lastIndex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3</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号位置是粘连，匹配成功</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'xaya'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3</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lastIndex</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4</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实际上，</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修饰符号隐含了头部匹配的标志</w:t>
      </w:r>
      <w:r w:rsidRPr="00543C52">
        <w:rPr>
          <w:rFonts w:ascii="Courier New" w:eastAsia="PingFang SC" w:hAnsi="Courier New" w:cs="Courier New"/>
          <w:color w:val="B80E3D"/>
          <w:sz w:val="28"/>
          <w:szCs w:val="28"/>
        </w:rPr>
        <w:t>^</w:t>
      </w:r>
      <w:r w:rsidRPr="00543C52">
        <w:rPr>
          <w:rFonts w:ascii="PingFang SC" w:eastAsia="PingFang SC" w:hAnsi="Courier New" w:cs="PingFang SC" w:hint="eastAsia"/>
          <w:color w:val="262626"/>
          <w:sz w:val="28"/>
          <w:szCs w:val="28"/>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b</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'aba'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null</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lastRenderedPageBreak/>
        <w:t>上面代码由于不能保证头部匹配，所以返回</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修饰符的设计本意，就是让头部匹配的标志</w:t>
      </w:r>
      <w:r w:rsidRPr="00543C52">
        <w:rPr>
          <w:rFonts w:ascii="Courier New" w:eastAsia="PingFang SC" w:hAnsi="Courier New" w:cs="Courier New"/>
          <w:color w:val="B80E3D"/>
          <w:sz w:val="28"/>
          <w:szCs w:val="28"/>
        </w:rPr>
        <w:t>^</w:t>
      </w:r>
      <w:r w:rsidRPr="00543C52">
        <w:rPr>
          <w:rFonts w:ascii="PingFang SC" w:eastAsia="PingFang SC" w:hAnsi="Courier New" w:cs="PingFang SC" w:hint="eastAsia"/>
          <w:color w:val="262626"/>
          <w:sz w:val="28"/>
          <w:szCs w:val="28"/>
        </w:rPr>
        <w:t>在全局匹配中都有效。</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下面是字符串对象的</w:t>
      </w:r>
      <w:r w:rsidRPr="00543C52">
        <w:rPr>
          <w:rFonts w:ascii="Courier New" w:eastAsia="PingFang SC" w:hAnsi="Courier New" w:cs="Courier New"/>
          <w:color w:val="B80E3D"/>
          <w:sz w:val="28"/>
          <w:szCs w:val="28"/>
        </w:rPr>
        <w:t>replace</w:t>
      </w:r>
      <w:r w:rsidRPr="00543C52">
        <w:rPr>
          <w:rFonts w:ascii="PingFang SC" w:eastAsia="PingFang SC" w:hAnsi="Courier New" w:cs="PingFang SC" w:hint="eastAsia"/>
          <w:color w:val="262626"/>
          <w:sz w:val="28"/>
          <w:szCs w:val="28"/>
        </w:rPr>
        <w:t>方法的例子。</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REGEX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'aaxa'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replace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'--xa'</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上面代码中，最后一个</w:t>
      </w:r>
      <w:r w:rsidRPr="00543C52">
        <w:rPr>
          <w:rFonts w:ascii="Courier New" w:eastAsia="PingFang SC" w:hAnsi="Courier New" w:cs="Courier New"/>
          <w:color w:val="B80E3D"/>
          <w:sz w:val="28"/>
          <w:szCs w:val="28"/>
        </w:rPr>
        <w:t>a</w:t>
      </w:r>
      <w:r w:rsidRPr="00543C52">
        <w:rPr>
          <w:rFonts w:ascii="PingFang SC" w:eastAsia="PingFang SC" w:hAnsi="Courier New" w:cs="PingFang SC" w:hint="eastAsia"/>
          <w:color w:val="262626"/>
          <w:sz w:val="28"/>
          <w:szCs w:val="28"/>
        </w:rPr>
        <w:t>因为不是出现在下一次匹配的头部，所以不会被替换。</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单单一个</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修饰符对</w:t>
      </w:r>
      <w:r w:rsidRPr="00543C52">
        <w:rPr>
          <w:rFonts w:ascii="Courier New" w:eastAsia="PingFang SC" w:hAnsi="Courier New" w:cs="Courier New"/>
          <w:color w:val="B80E3D"/>
          <w:sz w:val="28"/>
          <w:szCs w:val="28"/>
        </w:rPr>
        <w:t>match</w:t>
      </w:r>
      <w:r w:rsidRPr="00543C52">
        <w:rPr>
          <w:rFonts w:ascii="PingFang SC" w:eastAsia="PingFang SC" w:hAnsi="Courier New" w:cs="PingFang SC" w:hint="eastAsia"/>
          <w:color w:val="262626"/>
          <w:sz w:val="28"/>
          <w:szCs w:val="28"/>
        </w:rPr>
        <w:t>方法，只能返回第一个匹配，必须与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修饰符联用，才能返回所有匹配。</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'a1a2a3'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a\d</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["a1"]</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'a1a2a3'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a\d</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["a1", "a2", "a3"]</w:t>
      </w:r>
    </w:p>
    <w:p w:rsidR="00AE4A02" w:rsidRPr="00543C52" w:rsidRDefault="00AE4A02" w:rsidP="00AE4A02">
      <w:pPr>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修饰符的一个应用，是从字符串提取</w:t>
      </w:r>
      <w:r w:rsidRPr="00543C52">
        <w:rPr>
          <w:rFonts w:ascii="Verdana" w:eastAsia="PingFang SC" w:hAnsi="Verdana" w:cs="Verdana"/>
          <w:color w:val="262626"/>
          <w:sz w:val="28"/>
          <w:szCs w:val="28"/>
        </w:rPr>
        <w:t xml:space="preserve"> token</w:t>
      </w:r>
      <w:r w:rsidRPr="00543C52">
        <w:rPr>
          <w:rFonts w:ascii="PingFang SC" w:eastAsia="PingFang SC" w:hAnsi="Verdana" w:cs="PingFang SC" w:hint="eastAsia"/>
          <w:color w:val="262626"/>
          <w:sz w:val="28"/>
          <w:szCs w:val="28"/>
        </w:rPr>
        <w:t>（词元），</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修饰符确保了匹配之间不会有漏掉的字符。</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TOKEN_Y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0</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9</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TOKEN_G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A8419"/>
          <w:sz w:val="28"/>
          <w:szCs w:val="28"/>
          <w14:shadow w14:blurRad="50800" w14:dist="38100" w14:dir="2700000" w14:sx="100000" w14:sy="100000" w14:kx="0" w14:ky="0" w14:algn="tl">
            <w14:srgbClr w14:val="000000">
              <w14:alpha w14:val="60000"/>
            </w14:srgbClr>
          </w14:shadow>
        </w:rPr>
        <w:t>/\s*(\+|[0-9]+)\s*/g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function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let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let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while</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match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TOKEN_REGEX</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exec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str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push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match</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return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result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上面代码中，如果字符串里面没有非法字符，</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修饰符与</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修饰符的提取结果是一样的。但是，一旦出现非法字符，两者的行为就不一样了。</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TOKEN_Y</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'3x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tokenize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TOKEN_G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'3x + 4'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AE4A02" w:rsidRPr="00543C52" w:rsidRDefault="00AE4A02" w:rsidP="00AE4A02">
      <w:pPr>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'3', '+', '4' ]</w:t>
      </w:r>
    </w:p>
    <w:p w:rsidR="00AE4A02" w:rsidRPr="00543C52" w:rsidRDefault="00AE4A02" w:rsidP="00AE4A02">
      <w:pPr>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上面代码中，</w:t>
      </w:r>
      <w:r w:rsidRPr="00543C52">
        <w:rPr>
          <w:rFonts w:ascii="Courier New" w:eastAsia="PingFang SC" w:hAnsi="Courier New" w:cs="Courier New"/>
          <w:color w:val="B80E3D"/>
          <w:sz w:val="28"/>
          <w:szCs w:val="28"/>
        </w:rPr>
        <w:t>g</w:t>
      </w:r>
      <w:r w:rsidRPr="00543C52">
        <w:rPr>
          <w:rFonts w:ascii="PingFang SC" w:eastAsia="PingFang SC" w:hAnsi="Courier New" w:cs="PingFang SC" w:hint="eastAsia"/>
          <w:color w:val="262626"/>
          <w:sz w:val="28"/>
          <w:szCs w:val="28"/>
        </w:rPr>
        <w:t>修饰符会忽略非法字符，而</w:t>
      </w:r>
      <w:r w:rsidRPr="00543C52">
        <w:rPr>
          <w:rFonts w:ascii="Courier New" w:eastAsia="PingFang SC" w:hAnsi="Courier New" w:cs="Courier New"/>
          <w:color w:val="B80E3D"/>
          <w:sz w:val="28"/>
          <w:szCs w:val="28"/>
        </w:rPr>
        <w:t>y</w:t>
      </w:r>
      <w:r w:rsidRPr="00543C52">
        <w:rPr>
          <w:rFonts w:ascii="PingFang SC" w:eastAsia="PingFang SC" w:hAnsi="Courier New" w:cs="PingFang SC" w:hint="eastAsia"/>
          <w:color w:val="262626"/>
          <w:sz w:val="28"/>
          <w:szCs w:val="28"/>
        </w:rPr>
        <w:t>修饰符不会，这样就很容易发现错误。</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Helvetica" w:cs="PingFang SC" w:hint="eastAsia"/>
          <w:color w:val="262626"/>
          <w:sz w:val="28"/>
          <w:szCs w:val="28"/>
        </w:rPr>
        <w:t>一旦</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元素被保存为标准的对象属性，通过</w:t>
      </w:r>
      <w:hyperlink r:id="rId72" w:history="1">
        <w:r w:rsidRPr="00543C52">
          <w:rPr>
            <w:rFonts w:ascii="Courier" w:eastAsia="PingFang SC" w:hAnsi="Courier" w:cs="Courier"/>
            <w:color w:val="204963"/>
            <w:sz w:val="28"/>
            <w:szCs w:val="28"/>
          </w:rPr>
          <w:t>for...in</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循环来迭代数组将变得不明智，因为正常元素和所有可枚举的属性都会被列出。</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数组的方法</w:t>
      </w:r>
      <w:r w:rsidRPr="00543C52">
        <w:rPr>
          <w:rFonts w:ascii="Palatino" w:eastAsia="Songti SC" w:hAnsi="Palatino" w:cs="Palatino"/>
          <w:color w:val="FFFFFF"/>
          <w:sz w:val="28"/>
          <w:szCs w:val="28"/>
        </w:rPr>
        <w:t>(array methods)</w:t>
      </w:r>
    </w:p>
    <w:p w:rsidR="00AE4A02" w:rsidRPr="00543C52" w:rsidRDefault="00C721DF" w:rsidP="00AE4A02">
      <w:pPr>
        <w:autoSpaceDE w:val="0"/>
        <w:autoSpaceDN w:val="0"/>
        <w:adjustRightInd w:val="0"/>
        <w:spacing w:line="360" w:lineRule="atLeast"/>
        <w:rPr>
          <w:rFonts w:ascii="Arial" w:eastAsia="PingFang SC" w:hAnsi="Arial" w:cs="Arial"/>
          <w:color w:val="262626"/>
          <w:sz w:val="28"/>
          <w:szCs w:val="28"/>
        </w:rPr>
      </w:pPr>
      <w:hyperlink r:id="rId73" w:history="1">
        <w:r w:rsidR="00AE4A02" w:rsidRPr="00543C52">
          <w:rPr>
            <w:rFonts w:ascii="Courier" w:eastAsia="Songti SC" w:hAnsi="Courier" w:cs="Courier"/>
            <w:color w:val="316B88"/>
            <w:sz w:val="28"/>
            <w:szCs w:val="28"/>
          </w:rPr>
          <w:t>in</w:t>
        </w:r>
        <w:r w:rsidR="00AE4A02" w:rsidRPr="00543C52">
          <w:rPr>
            <w:rFonts w:ascii="PingFang SC" w:eastAsia="PingFang SC" w:hAnsi="Courier" w:cs="PingFang SC" w:hint="eastAsia"/>
            <w:color w:val="316B88"/>
            <w:sz w:val="28"/>
            <w:szCs w:val="28"/>
          </w:rPr>
          <w:t>操作符</w:t>
        </w:r>
      </w:hyperlink>
      <w:r w:rsidR="00AE4A02" w:rsidRPr="00543C52">
        <w:rPr>
          <w:rFonts w:ascii="PingFang SC" w:eastAsia="PingFang SC" w:hAnsi="Palatino" w:cs="PingFang SC" w:hint="eastAsia"/>
          <w:color w:val="262626"/>
          <w:sz w:val="28"/>
          <w:szCs w:val="28"/>
        </w:rPr>
        <w:t>，如果所指定的</w:t>
      </w:r>
      <w:r w:rsidR="00AE4A02" w:rsidRPr="00543C52">
        <w:rPr>
          <w:rFonts w:ascii="PingFang SC" w:eastAsia="PingFang SC" w:hAnsi="Palatino" w:cs="PingFang SC" w:hint="eastAsia"/>
          <w:b/>
          <w:bCs/>
          <w:color w:val="262626"/>
          <w:sz w:val="28"/>
          <w:szCs w:val="28"/>
        </w:rPr>
        <w:t>属性</w:t>
      </w:r>
      <w:r w:rsidR="00AE4A02" w:rsidRPr="00543C52">
        <w:rPr>
          <w:rFonts w:ascii="PingFang SC" w:eastAsia="PingFang SC" w:hAnsi="Palatino" w:cs="PingFang SC" w:hint="eastAsia"/>
          <w:color w:val="262626"/>
          <w:sz w:val="28"/>
          <w:szCs w:val="28"/>
        </w:rPr>
        <w:t>确实存在于所指定的对象中，则会返回</w:t>
      </w:r>
      <w:r w:rsidR="00AE4A02" w:rsidRPr="00543C52">
        <w:rPr>
          <w:rFonts w:ascii="Courier" w:eastAsia="PingFang SC" w:hAnsi="Courier" w:cs="Courier"/>
          <w:color w:val="262626"/>
          <w:sz w:val="28"/>
          <w:szCs w:val="28"/>
        </w:rPr>
        <w:t>true</w:t>
      </w:r>
      <w:r w:rsidR="00AE4A02" w:rsidRPr="00543C52">
        <w:rPr>
          <w:rFonts w:ascii="PingFang SC" w:eastAsia="PingFang SC" w:hAnsi="Courier" w:cs="PingFang SC" w:hint="eastAsia"/>
          <w:color w:val="262626"/>
          <w:sz w:val="28"/>
          <w:szCs w:val="28"/>
        </w:rPr>
        <w:t>，语法如下：</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对于数组来说，</w:t>
      </w:r>
      <w:r w:rsidRPr="00543C52">
        <w:rPr>
          <w:rFonts w:ascii="PingFang SC" w:eastAsia="PingFang SC" w:hAnsi="Arial" w:cs="PingFang SC"/>
          <w:color w:val="262626"/>
          <w:sz w:val="28"/>
          <w:szCs w:val="28"/>
        </w:rPr>
        <w:t xml:space="preserve">in </w:t>
      </w:r>
      <w:r w:rsidRPr="00543C52">
        <w:rPr>
          <w:rFonts w:ascii="PingFang SC" w:eastAsia="PingFang SC" w:hAnsi="Arial" w:cs="PingFang SC" w:hint="eastAsia"/>
          <w:color w:val="262626"/>
          <w:sz w:val="28"/>
          <w:szCs w:val="28"/>
        </w:rPr>
        <w:t>操作符取的是元素的下标，不是元素本身。</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74" w:history="1">
        <w:r w:rsidR="00AE4A02" w:rsidRPr="00543C52">
          <w:rPr>
            <w:rFonts w:ascii="Courier" w:eastAsia="PingFang SC" w:hAnsi="Courier" w:cs="Courier"/>
            <w:color w:val="316B88"/>
            <w:sz w:val="28"/>
            <w:szCs w:val="28"/>
            <w:u w:val="single" w:color="316B88"/>
          </w:rPr>
          <w:t>concat()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连接两个数组并返回一个新的数组。</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var myArray = new Array("1", "2", "3");</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myArray = myArray.concat("a", "b", "c");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myArray is now ["1", "2", "3", "a", "b", "c"]</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75" w:history="1">
        <w:r w:rsidR="00AE4A02" w:rsidRPr="00543C52">
          <w:rPr>
            <w:rFonts w:ascii="Courier" w:eastAsia="PingFang SC" w:hAnsi="Courier" w:cs="Courier"/>
            <w:color w:val="316B88"/>
            <w:sz w:val="28"/>
            <w:szCs w:val="28"/>
            <w:u w:val="single" w:color="316B88"/>
          </w:rPr>
          <w:t>join(deliminator = ',')</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将数组的所有元素连接成一个字符串。</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Array("Wind", "Rain", "Fire");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list = myArray.join(" - "); // list is "Wind - Rain - Fire"</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76" w:history="1">
        <w:r w:rsidR="00AE4A02" w:rsidRPr="00543C52">
          <w:rPr>
            <w:rFonts w:ascii="Courier" w:eastAsia="PingFang SC" w:hAnsi="Courier" w:cs="Courier"/>
            <w:color w:val="316B88"/>
            <w:sz w:val="28"/>
            <w:szCs w:val="28"/>
            <w:u w:val="single" w:color="316B88"/>
          </w:rPr>
          <w:t>slice(start_index, upto_index)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从数组提取一个片段，并作为一个新数组返回。</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 ("a", "b", "c", "d", "e");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myArray = myArray.slice(1, 4); // starts at index 1 and extracts all elements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 until index 3, returning [ "b", "c", "d"]</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r w:rsidRPr="00543C52">
        <w:rPr>
          <w:rFonts w:ascii="PingFang SC" w:eastAsia="PingFang SC" w:hAnsi="Monaco" w:cs="PingFang SC" w:hint="eastAsia"/>
          <w:color w:val="262626"/>
          <w:sz w:val="28"/>
          <w:szCs w:val="28"/>
        </w:rPr>
        <w:t>含头不含尾</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77" w:history="1">
        <w:r w:rsidR="00AE4A02" w:rsidRPr="00543C52">
          <w:rPr>
            <w:rFonts w:ascii="Courier" w:eastAsia="PingFang SC" w:hAnsi="Courier" w:cs="Courier"/>
            <w:color w:val="316B88"/>
            <w:sz w:val="28"/>
            <w:szCs w:val="28"/>
            <w:u w:val="single" w:color="316B88"/>
          </w:rPr>
          <w:t>splice(index, count_to_remove, addElement1, addElement2, ...)</w:t>
        </w:r>
      </w:hyperlink>
      <w:r w:rsidR="00AE4A02" w:rsidRPr="00543C52">
        <w:rPr>
          <w:rFonts w:ascii="PingFang SC" w:eastAsia="PingFang SC" w:hAnsi="Monaco" w:cs="PingFang SC" w:hint="eastAsia"/>
          <w:color w:val="262626"/>
          <w:sz w:val="28"/>
          <w:szCs w:val="28"/>
        </w:rPr>
        <w:t>从数组移出一些元素，（可选）并替换它们。</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myArray = new Array ("1", "2", "3", "4", "5");</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myArray.splice(1, 3, "a", "b", "c", "d");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myArray is now ["1", "a", "b", "c", "d", "5"]</w:t>
      </w:r>
    </w:p>
    <w:p w:rsidR="00AE4A02" w:rsidRPr="00543C52" w:rsidRDefault="00AE4A02" w:rsidP="00AE4A02">
      <w:pPr>
        <w:autoSpaceDE w:val="0"/>
        <w:autoSpaceDN w:val="0"/>
        <w:adjustRightInd w:val="0"/>
        <w:spacing w:line="360" w:lineRule="atLeast"/>
        <w:rPr>
          <w:rFonts w:ascii="PingFang SC" w:eastAsia="PingFang SC" w:hAnsi="Monaco" w:cs="PingFang SC" w:hint="eastAsia"/>
          <w:color w:val="262626"/>
          <w:sz w:val="28"/>
          <w:szCs w:val="28"/>
        </w:rPr>
      </w:pPr>
      <w:r w:rsidRPr="00543C52">
        <w:rPr>
          <w:rFonts w:ascii="PingFang SC" w:eastAsia="PingFang SC" w:hAnsi="Monaco" w:cs="PingFang SC"/>
          <w:color w:val="262626"/>
          <w:sz w:val="28"/>
          <w:szCs w:val="28"/>
        </w:rPr>
        <w:t>3</w:t>
      </w:r>
      <w:r w:rsidRPr="00543C52">
        <w:rPr>
          <w:rFonts w:ascii="PingFang SC" w:eastAsia="PingFang SC" w:hAnsi="Monaco" w:cs="PingFang SC" w:hint="eastAsia"/>
          <w:color w:val="262626"/>
          <w:sz w:val="28"/>
          <w:szCs w:val="28"/>
        </w:rPr>
        <w:t>代表移除个数</w:t>
      </w:r>
      <w:r w:rsidRPr="00543C52">
        <w:rPr>
          <w:rFonts w:ascii="PingFang SC" w:eastAsia="PingFang SC" w:hAnsi="Monaco" w:cs="PingFang SC"/>
          <w:color w:val="262626"/>
          <w:sz w:val="28"/>
          <w:szCs w:val="28"/>
        </w:rPr>
        <w:t xml:space="preserve">   </w:t>
      </w:r>
      <w:r w:rsidRPr="00543C52">
        <w:rPr>
          <w:rFonts w:ascii="PingFang SC" w:eastAsia="PingFang SC" w:hAnsi="Monaco" w:cs="PingFang SC" w:hint="eastAsia"/>
          <w:color w:val="262626"/>
          <w:sz w:val="28"/>
          <w:szCs w:val="28"/>
        </w:rPr>
        <w:t>如果没有后面的</w:t>
      </w:r>
      <w:r w:rsidRPr="00543C52">
        <w:rPr>
          <w:rFonts w:ascii="PingFang SC" w:eastAsia="PingFang SC" w:hAnsi="Monaco" w:cs="PingFang SC"/>
          <w:color w:val="262626"/>
          <w:sz w:val="28"/>
          <w:szCs w:val="28"/>
        </w:rPr>
        <w:t>abcd</w:t>
      </w:r>
      <w:r w:rsidRPr="00543C52">
        <w:rPr>
          <w:rFonts w:ascii="PingFang SC" w:eastAsia="PingFang SC" w:hAnsi="Monaco" w:cs="PingFang SC" w:hint="eastAsia"/>
          <w:color w:val="262626"/>
          <w:sz w:val="28"/>
          <w:szCs w:val="28"/>
        </w:rPr>
        <w:t>就代表是移除，如果有就是替换</w:t>
      </w:r>
      <w:r w:rsidR="00C721DF">
        <w:rPr>
          <w:rFonts w:ascii="PingFang SC" w:eastAsia="PingFang SC" w:hAnsi="Monaco" w:cs="PingFang SC" w:hint="eastAsia"/>
          <w:color w:val="262626"/>
          <w:sz w:val="28"/>
          <w:szCs w:val="28"/>
        </w:rPr>
        <w:t>,如果3那个位置为0意味着添加元素</w:t>
      </w:r>
      <w:bookmarkStart w:id="0" w:name="_GoBack"/>
      <w:bookmarkEnd w:id="0"/>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C721DF" w:rsidP="00AE4A02">
      <w:pPr>
        <w:autoSpaceDE w:val="0"/>
        <w:autoSpaceDN w:val="0"/>
        <w:adjustRightInd w:val="0"/>
        <w:spacing w:line="360" w:lineRule="atLeast"/>
        <w:rPr>
          <w:rFonts w:ascii="PingFang SC" w:eastAsia="PingFang SC" w:hAnsi="Arial" w:cs="PingFang SC"/>
          <w:color w:val="262626"/>
          <w:sz w:val="28"/>
          <w:szCs w:val="28"/>
        </w:rPr>
      </w:pPr>
      <w:hyperlink r:id="rId78" w:history="1">
        <w:r w:rsidR="00AE4A02" w:rsidRPr="00543C52">
          <w:rPr>
            <w:rFonts w:ascii="Courier" w:eastAsia="PingFang SC" w:hAnsi="Courier" w:cs="Courier"/>
            <w:color w:val="316B88"/>
            <w:sz w:val="28"/>
            <w:szCs w:val="28"/>
            <w:u w:val="single" w:color="316B88"/>
          </w:rPr>
          <w:t>indexOf(searchElement[, fromIndex])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在数组中搜索</w:t>
      </w:r>
      <w:r w:rsidR="00AE4A02" w:rsidRPr="00543C52">
        <w:rPr>
          <w:rFonts w:ascii="Courier" w:eastAsia="PingFang SC" w:hAnsi="Courier" w:cs="Courier"/>
          <w:color w:val="262626"/>
          <w:sz w:val="28"/>
          <w:szCs w:val="28"/>
        </w:rPr>
        <w:t>searchElement</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并返回第一个匹配的索引。</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C721DF" w:rsidP="00AE4A02">
      <w:pPr>
        <w:autoSpaceDE w:val="0"/>
        <w:autoSpaceDN w:val="0"/>
        <w:adjustRightInd w:val="0"/>
        <w:spacing w:line="360" w:lineRule="atLeast"/>
        <w:rPr>
          <w:rFonts w:ascii="PingFang SC" w:eastAsia="PingFang SC" w:hAnsi="Courier" w:cs="PingFang SC"/>
          <w:color w:val="262626"/>
          <w:sz w:val="28"/>
          <w:szCs w:val="28"/>
        </w:rPr>
      </w:pPr>
      <w:hyperlink r:id="rId79" w:history="1">
        <w:r w:rsidR="00AE4A02" w:rsidRPr="00543C52">
          <w:rPr>
            <w:rFonts w:ascii="Courier" w:eastAsia="PingFang SC" w:hAnsi="Courier" w:cs="Courier"/>
            <w:color w:val="316B88"/>
            <w:sz w:val="28"/>
            <w:szCs w:val="28"/>
            <w:u w:val="single" w:color="316B88"/>
          </w:rPr>
          <w:t>lastIndexOf(searchElement[, fromIndex])</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和</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 xml:space="preserve">indexOf </w:t>
      </w:r>
      <w:r w:rsidR="00AE4A02" w:rsidRPr="00543C52">
        <w:rPr>
          <w:rFonts w:ascii="PingFang SC" w:eastAsia="PingFang SC" w:hAnsi="Courier" w:cs="PingFang SC" w:hint="eastAsia"/>
          <w:color w:val="262626"/>
          <w:sz w:val="28"/>
          <w:szCs w:val="28"/>
        </w:rPr>
        <w:t>差不多，但这是从结尾开始，并且是反向搜索。</w:t>
      </w:r>
    </w:p>
    <w:p w:rsidR="00AE4A02" w:rsidRPr="00543C52" w:rsidRDefault="00AE4A02" w:rsidP="00AE4A02">
      <w:pPr>
        <w:autoSpaceDE w:val="0"/>
        <w:autoSpaceDN w:val="0"/>
        <w:adjustRightInd w:val="0"/>
        <w:spacing w:line="360" w:lineRule="atLeast"/>
        <w:rPr>
          <w:rFonts w:ascii="PingFang SC" w:eastAsia="PingFang SC" w:hAnsi="Courier"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Courier"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80" w:history="1">
        <w:r w:rsidR="00AE4A02" w:rsidRPr="00543C52">
          <w:rPr>
            <w:rFonts w:ascii="Courier" w:eastAsia="PingFang SC" w:hAnsi="Courier" w:cs="Courier"/>
            <w:color w:val="316B88"/>
            <w:sz w:val="28"/>
            <w:szCs w:val="28"/>
          </w:rPr>
          <w:t>forEach(callback[, thisObject])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在数组每个元素项上执行</w:t>
      </w:r>
      <w:r w:rsidR="00AE4A02" w:rsidRPr="00543C52">
        <w:rPr>
          <w:rFonts w:ascii="Courier" w:eastAsia="PingFang SC" w:hAnsi="Courier" w:cs="Courier"/>
          <w:color w:val="262626"/>
          <w:sz w:val="28"/>
          <w:szCs w:val="28"/>
        </w:rPr>
        <w:t>callback</w:t>
      </w:r>
      <w:r w:rsidR="00AE4A02"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参数</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"https://developer.mozilla.org/zh-CN/docs/Web/JavaScript/Reference/Global_Objects/Array/forEach#%E5%8F%82%E6%95%B0"</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Arial" w:cs="Songti SC"/>
          <w:color w:val="FFFFFF"/>
          <w:sz w:val="28"/>
          <w:szCs w:val="28"/>
        </w:rPr>
        <w:fldChar w:fldCharType="end"/>
      </w:r>
      <w:r w:rsidRPr="00543C52">
        <w:rPr>
          <w:rFonts w:ascii="Courier" w:eastAsia="Songti SC" w:hAnsi="Courier" w:cs="Courier"/>
          <w:b/>
          <w:bCs/>
          <w:color w:val="262626"/>
          <w:sz w:val="28"/>
          <w:szCs w:val="28"/>
        </w:rPr>
        <w:t>callback</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为数组中每个元素执行的函数，该函数接收三个参数：</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currentValue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数组中正在处理的当前元素。</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index</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数组中正在处理的当前元素的索引。</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array</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方法正在操作的数组。</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thisArg</w:t>
      </w:r>
      <w:r w:rsidRPr="00543C52">
        <w:rPr>
          <w:rFonts w:ascii="PingFang SC" w:eastAsia="PingFang SC" w:hAnsi="Courier" w:cs="PingFang SC" w:hint="eastAsia"/>
          <w:color w:val="262626"/>
          <w:sz w:val="28"/>
          <w:szCs w:val="28"/>
        </w:rPr>
        <w:t>可选</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可选参数。当执行回调函数时用作</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this</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的值</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参考对象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遍历的范围在第一次调用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前就会确定。调用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后添加到数组中的项不会被</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访问到。如果已经存在的值被改变，则传递给</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的值是</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遍历到他们那一刻的值。已删除的项不会被遍历到。如果已访问的元素在迭代时被删除了（例如使用</w:t>
      </w:r>
      <w:r w:rsidRPr="00543C52">
        <w:rPr>
          <w:rFonts w:ascii="Arial" w:eastAsia="PingFang SC" w:hAnsi="Arial" w:cs="Arial"/>
          <w:color w:val="262626"/>
          <w:sz w:val="28"/>
          <w:szCs w:val="28"/>
        </w:rPr>
        <w:t> </w:t>
      </w:r>
      <w:hyperlink r:id="rId81" w:history="1">
        <w:r w:rsidRPr="00543C52">
          <w:rPr>
            <w:rFonts w:ascii="Courier" w:eastAsia="PingFang SC" w:hAnsi="Courier" w:cs="Courier"/>
            <w:color w:val="316B88"/>
            <w:sz w:val="28"/>
            <w:szCs w:val="28"/>
          </w:rPr>
          <w:t>shift()</w:t>
        </w:r>
      </w:hyperlink>
      <w:r w:rsidRPr="00543C52">
        <w:rPr>
          <w:rFonts w:ascii="PingFang SC" w:eastAsia="PingFang SC" w:hAnsi="Arial" w:cs="PingFang SC" w:hint="eastAsia"/>
          <w:color w:val="262626"/>
          <w:sz w:val="28"/>
          <w:szCs w:val="28"/>
        </w:rPr>
        <w:t>），之后的元素将被跳过</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参见下面的示例。</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forEach()</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为每个数组元素执行</w:t>
      </w:r>
      <w:r w:rsidRPr="00543C52">
        <w:rPr>
          <w:rFonts w:ascii="Arial" w:eastAsia="PingFang SC" w:hAnsi="Arial" w:cs="Arial"/>
          <w:color w:val="262626"/>
          <w:sz w:val="28"/>
          <w:szCs w:val="28"/>
        </w:rPr>
        <w:t>callback</w:t>
      </w:r>
      <w:r w:rsidRPr="00543C52">
        <w:rPr>
          <w:rFonts w:ascii="PingFang SC" w:eastAsia="PingFang SC" w:hAnsi="Arial" w:cs="PingFang SC" w:hint="eastAsia"/>
          <w:color w:val="262626"/>
          <w:sz w:val="28"/>
          <w:szCs w:val="28"/>
        </w:rPr>
        <w:t>函数；不像</w:t>
      </w:r>
      <w:r w:rsidRPr="00543C52">
        <w:rPr>
          <w:rFonts w:ascii="Arial" w:eastAsia="PingFang SC" w:hAnsi="Arial" w:cs="Arial"/>
          <w:color w:val="262626"/>
          <w:sz w:val="28"/>
          <w:szCs w:val="28"/>
        </w:rPr>
        <w:t> </w:t>
      </w:r>
      <w:hyperlink r:id="rId82" w:history="1">
        <w:r w:rsidRPr="00543C52">
          <w:rPr>
            <w:rFonts w:ascii="Courier" w:eastAsia="PingFang SC" w:hAnsi="Courier" w:cs="Courier"/>
            <w:color w:val="316B88"/>
            <w:sz w:val="28"/>
            <w:szCs w:val="28"/>
          </w:rPr>
          <w:t>map()</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hyperlink r:id="rId83" w:history="1">
        <w:r w:rsidRPr="00543C52">
          <w:rPr>
            <w:rFonts w:ascii="Courier" w:eastAsia="PingFang SC" w:hAnsi="Courier" w:cs="Courier"/>
            <w:color w:val="316B88"/>
            <w:sz w:val="28"/>
            <w:szCs w:val="28"/>
          </w:rPr>
          <w:t>reduce()</w:t>
        </w:r>
      </w:hyperlink>
      <w:r w:rsidRPr="00543C52">
        <w:rPr>
          <w:rFonts w:ascii="PingFang SC" w:eastAsia="PingFang SC" w:hAnsi="Arial" w:cs="PingFang SC" w:hint="eastAsia"/>
          <w:color w:val="262626"/>
          <w:sz w:val="28"/>
          <w:szCs w:val="28"/>
        </w:rPr>
        <w:t>，它总是返回</w:t>
      </w:r>
      <w:r w:rsidRPr="00543C52">
        <w:rPr>
          <w:rFonts w:ascii="Arial" w:eastAsia="PingFang SC" w:hAnsi="Arial" w:cs="Arial"/>
          <w:color w:val="262626"/>
          <w:sz w:val="28"/>
          <w:szCs w:val="28"/>
        </w:rPr>
        <w:t> </w:t>
      </w:r>
      <w:hyperlink r:id="rId84" w:history="1">
        <w:r w:rsidRPr="00543C52">
          <w:rPr>
            <w:rFonts w:ascii="Courier" w:eastAsia="PingFang SC" w:hAnsi="Courier" w:cs="Courier"/>
            <w:color w:val="316B88"/>
            <w:sz w:val="28"/>
            <w:szCs w:val="28"/>
          </w:rPr>
          <w:t>undefined</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值，并且不可链式调用。典型用例是在一个链的最后执行副作用。</w:t>
      </w:r>
    </w:p>
    <w:p w:rsidR="00AE4A02" w:rsidRPr="00543C52" w:rsidRDefault="00AE4A02" w:rsidP="00AE4A02">
      <w:pPr>
        <w:autoSpaceDE w:val="0"/>
        <w:autoSpaceDN w:val="0"/>
        <w:adjustRightInd w:val="0"/>
        <w:spacing w:line="340" w:lineRule="atLeast"/>
        <w:rPr>
          <w:rFonts w:ascii="Helvetica" w:eastAsia="Songti SC" w:hAnsi="Helvetica" w:cs="Helvetica"/>
          <w:kern w:val="1"/>
          <w:sz w:val="28"/>
          <w:szCs w:val="28"/>
        </w:rPr>
      </w:pPr>
      <w:r w:rsidRPr="00543C52">
        <w:rPr>
          <w:rFonts w:ascii="Songti SC" w:eastAsia="Songti SC" w:hAnsi="Arial" w:cs="Songti SC" w:hint="eastAsia"/>
          <w:b/>
          <w:bCs/>
          <w:color w:val="262626"/>
          <w:sz w:val="28"/>
          <w:szCs w:val="28"/>
        </w:rPr>
        <w:t>注意：</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没有办法中止或者跳出</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forEach()</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循环，除了抛出一个异常。如果你需要这样，使用</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forEach()</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方法是错误的。</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如果数组在迭代时被修改了，则其他元素会被跳过。</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forEach#%E5%A6%82%E6%9E%9C%E6%95%B0%E7%BB%84%E5%9C%A8%E8%BF%AD%E4%BB%A3%E6%97%B6%E8%A2%AB%E4%BF%AE%E6%94%B9%E4%BA%86%EF%BC%8C%E5%88%99%E5%85%B6%E4%BB%96%E5%85%83%E7%B4%A0%E4%BC%9A%E8%A2%AB%E8%B7%B3%E8%BF%87%E3%80%82"</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fldChar w:fldCharType="end"/>
      </w:r>
      <w:r w:rsidRPr="00543C52">
        <w:rPr>
          <w:rFonts w:ascii="PingFang SC" w:eastAsia="PingFang SC" w:hAnsi="Helvetica" w:cs="PingFang SC" w:hint="eastAsia"/>
          <w:color w:val="262626"/>
          <w:sz w:val="28"/>
          <w:szCs w:val="28"/>
        </w:rPr>
        <w:t>下面的例子会输出</w:t>
      </w:r>
      <w:r w:rsidRPr="00543C52">
        <w:rPr>
          <w:rFonts w:ascii="Arial" w:eastAsia="PingFang SC" w:hAnsi="Arial" w:cs="Arial"/>
          <w:color w:val="262626"/>
          <w:sz w:val="28"/>
          <w:szCs w:val="28"/>
        </w:rPr>
        <w:t>"one", "two", "four"</w:t>
      </w:r>
      <w:r w:rsidRPr="00543C52">
        <w:rPr>
          <w:rFonts w:ascii="PingFang SC" w:eastAsia="PingFang SC" w:hAnsi="Arial" w:cs="PingFang SC" w:hint="eastAsia"/>
          <w:color w:val="262626"/>
          <w:sz w:val="28"/>
          <w:szCs w:val="28"/>
        </w:rPr>
        <w:t>。当到达包含值</w:t>
      </w:r>
      <w:r w:rsidRPr="00543C52">
        <w:rPr>
          <w:rFonts w:ascii="Arial" w:eastAsia="PingFang SC" w:hAnsi="Arial" w:cs="Arial"/>
          <w:color w:val="262626"/>
          <w:sz w:val="28"/>
          <w:szCs w:val="28"/>
        </w:rPr>
        <w:t>"two"</w:t>
      </w:r>
      <w:r w:rsidRPr="00543C52">
        <w:rPr>
          <w:rFonts w:ascii="PingFang SC" w:eastAsia="PingFang SC" w:hAnsi="Arial" w:cs="PingFang SC" w:hint="eastAsia"/>
          <w:color w:val="262626"/>
          <w:sz w:val="28"/>
          <w:szCs w:val="28"/>
        </w:rPr>
        <w:t>的项时，整个数组的第一个项被移除了，这导致所有剩下的项上移一个位置。因为元素</w:t>
      </w:r>
      <w:r w:rsidRPr="00543C52">
        <w:rPr>
          <w:rFonts w:ascii="Arial" w:eastAsia="PingFang SC" w:hAnsi="Arial" w:cs="Arial"/>
          <w:color w:val="262626"/>
          <w:sz w:val="28"/>
          <w:szCs w:val="28"/>
        </w:rPr>
        <w:t xml:space="preserve"> "four"</w:t>
      </w:r>
      <w:r w:rsidRPr="00543C52">
        <w:rPr>
          <w:rFonts w:ascii="PingFang SC" w:eastAsia="PingFang SC" w:hAnsi="Arial" w:cs="PingFang SC" w:hint="eastAsia"/>
          <w:color w:val="262626"/>
          <w:sz w:val="28"/>
          <w:szCs w:val="28"/>
        </w:rPr>
        <w:t>现在在数组更前的位置，</w:t>
      </w:r>
      <w:r w:rsidRPr="00543C52">
        <w:rPr>
          <w:rFonts w:ascii="Arial" w:eastAsia="PingFang SC" w:hAnsi="Arial" w:cs="Arial"/>
          <w:color w:val="262626"/>
          <w:sz w:val="28"/>
          <w:szCs w:val="28"/>
        </w:rPr>
        <w:t>"three"</w:t>
      </w:r>
      <w:r w:rsidRPr="00543C52">
        <w:rPr>
          <w:rFonts w:ascii="PingFang SC" w:eastAsia="PingFang SC" w:hAnsi="Arial" w:cs="PingFang SC" w:hint="eastAsia"/>
          <w:color w:val="262626"/>
          <w:sz w:val="28"/>
          <w:szCs w:val="28"/>
        </w:rPr>
        <w:t>会被跳过。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forEach()</w:t>
      </w:r>
      <w:r w:rsidRPr="00543C52">
        <w:rPr>
          <w:rFonts w:ascii="PingFang SC" w:eastAsia="PingFang SC" w:hAnsi="Courier" w:cs="PingFang SC" w:hint="eastAsia"/>
          <w:color w:val="262626"/>
          <w:sz w:val="28"/>
          <w:szCs w:val="28"/>
        </w:rPr>
        <w:t>不会在迭代之前创建数组的副本。</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words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'one'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'two'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'three'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'four'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words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forEach</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word</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word</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w:t>
      </w:r>
      <w:r w:rsidRPr="00543C52">
        <w:rPr>
          <w:rFonts w:ascii="Monaco" w:eastAsia="PingFang SC" w:hAnsi="Monaco" w:cs="Monaco"/>
          <w:color w:val="0C6399"/>
          <w:sz w:val="28"/>
          <w:szCs w:val="28"/>
        </w:rPr>
        <w:t>if</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word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'two'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words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shift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one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two</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four</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D620A" w:rsidRPr="00543C52" w:rsidRDefault="00AD620A" w:rsidP="00AD620A">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copyWithin()</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copyWithin</w:t>
      </w:r>
      <w:r w:rsidRPr="00543C52">
        <w:rPr>
          <w:rFonts w:ascii="Verdana" w:hAnsi="Verdana"/>
          <w:color w:val="333333"/>
          <w:sz w:val="28"/>
          <w:szCs w:val="28"/>
        </w:rPr>
        <w:t>方法，在当前数组内部，将指定位置的成员复制到其他位置（会覆盖原有成员），然后返回当前数组。也就是说，使用这个方法，会修改当前数组。</w:t>
      </w:r>
    </w:p>
    <w:p w:rsidR="00AD620A" w:rsidRPr="00543C52" w:rsidRDefault="00AD620A" w:rsidP="00AD620A">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prototype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copyWithin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target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start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end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this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length</w:t>
      </w:r>
      <w:r w:rsidRPr="00543C52">
        <w:rPr>
          <w:rStyle w:val="token"/>
          <w:rFonts w:ascii="Consolas" w:hAnsi="Consolas" w:cs="Consolas"/>
          <w:color w:val="F8F8F2"/>
          <w:sz w:val="28"/>
          <w:szCs w:val="28"/>
          <w:shd w:val="clear" w:color="auto" w:fill="111111"/>
        </w:rPr>
        <w:t>)</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它接受三个参数。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target</w:t>
      </w:r>
      <w:r w:rsidRPr="00543C52">
        <w:rPr>
          <w:rFonts w:ascii="Verdana" w:hAnsi="Verdana"/>
          <w:color w:val="333333"/>
          <w:sz w:val="28"/>
          <w:szCs w:val="28"/>
        </w:rPr>
        <w:t>（必需）：从该位置开始替换数据。如果为负值，表示倒数。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start</w:t>
      </w:r>
      <w:r w:rsidRPr="00543C52">
        <w:rPr>
          <w:rFonts w:ascii="Verdana" w:hAnsi="Verdana"/>
          <w:color w:val="333333"/>
          <w:sz w:val="28"/>
          <w:szCs w:val="28"/>
        </w:rPr>
        <w:t>（可选）：从该位置开始读取数据，默认为</w:t>
      </w:r>
      <w:r w:rsidRPr="00543C52">
        <w:rPr>
          <w:rFonts w:ascii="Verdana" w:hAnsi="Verdana"/>
          <w:color w:val="333333"/>
          <w:sz w:val="28"/>
          <w:szCs w:val="28"/>
        </w:rPr>
        <w:t xml:space="preserve"> 0</w:t>
      </w:r>
      <w:r w:rsidRPr="00543C52">
        <w:rPr>
          <w:rFonts w:ascii="Verdana" w:hAnsi="Verdana"/>
          <w:color w:val="333333"/>
          <w:sz w:val="28"/>
          <w:szCs w:val="28"/>
        </w:rPr>
        <w:t>。如果为负值，表示倒数。</w:t>
      </w:r>
    </w:p>
    <w:p w:rsidR="00AD620A" w:rsidRPr="00543C52" w:rsidRDefault="00AD620A" w:rsidP="00AD620A">
      <w:pPr>
        <w:numPr>
          <w:ilvl w:val="0"/>
          <w:numId w:val="13"/>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end</w:t>
      </w:r>
      <w:r w:rsidRPr="00543C52">
        <w:rPr>
          <w:rFonts w:ascii="Verdana" w:hAnsi="Verdana"/>
          <w:color w:val="333333"/>
          <w:sz w:val="28"/>
          <w:szCs w:val="28"/>
        </w:rPr>
        <w:t>（可选）：到该位置前停止读取数据，默认等于数组长度。如果为负值，表示倒数。</w:t>
      </w:r>
    </w:p>
    <w:p w:rsidR="00AD620A" w:rsidRPr="00543C52" w:rsidRDefault="00AD620A" w:rsidP="00AD620A">
      <w:pPr>
        <w:pStyle w:val="a4"/>
        <w:rPr>
          <w:rFonts w:ascii="Verdana" w:hAnsi="Verdana"/>
          <w:color w:val="333333"/>
          <w:sz w:val="28"/>
          <w:szCs w:val="28"/>
        </w:rPr>
      </w:pPr>
      <w:r w:rsidRPr="00543C52">
        <w:rPr>
          <w:rFonts w:ascii="Verdana" w:hAnsi="Verdana"/>
          <w:color w:val="333333"/>
          <w:sz w:val="28"/>
          <w:szCs w:val="28"/>
        </w:rPr>
        <w:t>这三个参数都应该是数值，如果不是，会自动转为数值。</w:t>
      </w:r>
    </w:p>
    <w:p w:rsidR="00AD620A" w:rsidRPr="00543C52" w:rsidRDefault="00AD620A" w:rsidP="00AD620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copyWithin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p>
    <w:p w:rsidR="00AD620A" w:rsidRPr="00543C52" w:rsidRDefault="00AD620A" w:rsidP="00AD620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[4, 5, 3, 4, 5]</w:t>
      </w:r>
    </w:p>
    <w:p w:rsidR="00AD620A" w:rsidRPr="00543C52" w:rsidRDefault="00AD620A"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C6919" w:rsidRPr="00543C52" w:rsidRDefault="001C6919" w:rsidP="001C6919">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find() </w:t>
      </w:r>
      <w:r w:rsidRPr="00543C52">
        <w:rPr>
          <w:rFonts w:ascii="Verdana" w:hAnsi="Verdana"/>
          <w:color w:val="333333"/>
          <w:sz w:val="28"/>
          <w:szCs w:val="28"/>
        </w:rPr>
        <w:t>和</w:t>
      </w:r>
      <w:r w:rsidRPr="00543C52">
        <w:rPr>
          <w:rFonts w:ascii="Verdana" w:hAnsi="Verdana"/>
          <w:color w:val="333333"/>
          <w:sz w:val="28"/>
          <w:szCs w:val="28"/>
        </w:rPr>
        <w:t xml:space="preserve"> findIndex()</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方法，用于找出第一个符合条件的数组成员。它的参数是一个回调函数，所有数组成员依次执行该回调函数，直到找出第一个返回值为</w:t>
      </w:r>
      <w:r w:rsidRPr="00543C52">
        <w:rPr>
          <w:rStyle w:val="HTML"/>
          <w:rFonts w:ascii="Consolas" w:hAnsi="Consolas" w:cs="Consolas"/>
          <w:color w:val="C7254E"/>
          <w:sz w:val="28"/>
          <w:szCs w:val="28"/>
          <w:shd w:val="clear" w:color="auto" w:fill="F9F2F4"/>
        </w:rPr>
        <w:t>true</w:t>
      </w:r>
      <w:r w:rsidRPr="00543C52">
        <w:rPr>
          <w:rFonts w:ascii="Verdana" w:hAnsi="Verdana"/>
          <w:color w:val="333333"/>
          <w:sz w:val="28"/>
          <w:szCs w:val="28"/>
        </w:rPr>
        <w:t>的成员，然后返回该成员。如果没有符合条件的成员，则返回</w:t>
      </w:r>
      <w:r w:rsidRPr="00543C52">
        <w:rPr>
          <w:rStyle w:val="HTML"/>
          <w:rFonts w:ascii="Consolas" w:hAnsi="Consolas" w:cs="Consolas"/>
          <w:color w:val="C7254E"/>
          <w:sz w:val="28"/>
          <w:szCs w:val="28"/>
          <w:shd w:val="clear" w:color="auto" w:fill="F9F2F4"/>
        </w:rPr>
        <w:t>undefined</w:t>
      </w:r>
      <w:r w:rsidRPr="00543C52">
        <w:rPr>
          <w:rFonts w:ascii="Verdana" w:hAnsi="Verdana"/>
          <w:color w:val="333333"/>
          <w:sz w:val="28"/>
          <w:szCs w:val="28"/>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n </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-5</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上面代码找出数组中第一个小于</w:t>
      </w:r>
      <w:r w:rsidRPr="00543C52">
        <w:rPr>
          <w:rFonts w:ascii="Verdana" w:hAnsi="Verdana"/>
          <w:color w:val="333333"/>
          <w:sz w:val="28"/>
          <w:szCs w:val="28"/>
        </w:rPr>
        <w:t xml:space="preserve"> 0 </w:t>
      </w:r>
      <w:r w:rsidRPr="00543C52">
        <w:rPr>
          <w:rFonts w:ascii="Verdana" w:hAnsi="Verdana"/>
          <w:color w:val="333333"/>
          <w:sz w:val="28"/>
          <w:szCs w:val="28"/>
        </w:rPr>
        <w:t>的成员。</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value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arr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value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9</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10</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上面代码中，</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方法的回调函数可以接受三个参数，依次为当前的值、当前的位置和原数组。</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数组实例的</w:t>
      </w:r>
      <w:r w:rsidRPr="00543C52">
        <w:rPr>
          <w:rStyle w:val="HTML"/>
          <w:rFonts w:ascii="Consolas" w:hAnsi="Consolas" w:cs="Consolas"/>
          <w:color w:val="C7254E"/>
          <w:sz w:val="28"/>
          <w:szCs w:val="28"/>
          <w:shd w:val="clear" w:color="auto" w:fill="F9F2F4"/>
        </w:rPr>
        <w:t>findIndex</w:t>
      </w:r>
      <w:r w:rsidRPr="00543C52">
        <w:rPr>
          <w:rFonts w:ascii="Verdana" w:hAnsi="Verdana"/>
          <w:color w:val="333333"/>
          <w:sz w:val="28"/>
          <w:szCs w:val="28"/>
        </w:rPr>
        <w:t>方法的用法与</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方法非常类似，返回第一个符合条件的数组成员的位置，如果所有成员都不符合条件，则返回</w:t>
      </w:r>
      <w:r w:rsidRPr="00543C52">
        <w:rPr>
          <w:rStyle w:val="HTML"/>
          <w:rFonts w:ascii="Consolas" w:hAnsi="Consolas" w:cs="Consolas"/>
          <w:color w:val="C7254E"/>
          <w:sz w:val="28"/>
          <w:szCs w:val="28"/>
          <w:shd w:val="clear" w:color="auto" w:fill="F9F2F4"/>
        </w:rPr>
        <w:t>-1</w:t>
      </w:r>
      <w:r w:rsidRPr="00543C52">
        <w:rPr>
          <w:rFonts w:ascii="Verdana" w:hAnsi="Verdana"/>
          <w:color w:val="333333"/>
          <w:sz w:val="28"/>
          <w:szCs w:val="28"/>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findIndex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value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arr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value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9</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2</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这两个方法都可以接受第二个参数，用来绑定回调函数的</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对象。</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function</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v</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v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this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age</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lastRenderedPageBreak/>
        <w:t>}</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person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'John'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age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20</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26</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person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75715E"/>
          <w:sz w:val="28"/>
          <w:szCs w:val="28"/>
          <w:shd w:val="clear" w:color="auto" w:fill="111111"/>
        </w:rPr>
        <w:t xml:space="preserve"> // 26</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上面的代码中，</w:t>
      </w:r>
      <w:r w:rsidRPr="00543C52">
        <w:rPr>
          <w:rStyle w:val="HTML"/>
          <w:rFonts w:ascii="Consolas" w:hAnsi="Consolas" w:cs="Consolas"/>
          <w:color w:val="C7254E"/>
          <w:sz w:val="28"/>
          <w:szCs w:val="28"/>
          <w:shd w:val="clear" w:color="auto" w:fill="F9F2F4"/>
        </w:rPr>
        <w:t>find</w:t>
      </w:r>
      <w:r w:rsidRPr="00543C52">
        <w:rPr>
          <w:rFonts w:ascii="Verdana" w:hAnsi="Verdana"/>
          <w:color w:val="333333"/>
          <w:sz w:val="28"/>
          <w:szCs w:val="28"/>
        </w:rPr>
        <w:t>函数接收了第二个参数</w:t>
      </w:r>
      <w:r w:rsidRPr="00543C52">
        <w:rPr>
          <w:rStyle w:val="HTML"/>
          <w:rFonts w:ascii="Consolas" w:hAnsi="Consolas" w:cs="Consolas"/>
          <w:color w:val="C7254E"/>
          <w:sz w:val="28"/>
          <w:szCs w:val="28"/>
          <w:shd w:val="clear" w:color="auto" w:fill="F9F2F4"/>
        </w:rPr>
        <w:t>person</w:t>
      </w:r>
      <w:r w:rsidRPr="00543C52">
        <w:rPr>
          <w:rFonts w:ascii="Verdana" w:hAnsi="Verdana"/>
          <w:color w:val="333333"/>
          <w:sz w:val="28"/>
          <w:szCs w:val="28"/>
        </w:rPr>
        <w:t>对象，回调函数中的</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对象指向</w:t>
      </w:r>
      <w:r w:rsidRPr="00543C52">
        <w:rPr>
          <w:rStyle w:val="HTML"/>
          <w:rFonts w:ascii="Consolas" w:hAnsi="Consolas" w:cs="Consolas"/>
          <w:color w:val="C7254E"/>
          <w:sz w:val="28"/>
          <w:szCs w:val="28"/>
          <w:shd w:val="clear" w:color="auto" w:fill="F9F2F4"/>
        </w:rPr>
        <w:t>person</w:t>
      </w:r>
      <w:r w:rsidRPr="00543C52">
        <w:rPr>
          <w:rFonts w:ascii="Verdana" w:hAnsi="Verdana"/>
          <w:color w:val="333333"/>
          <w:sz w:val="28"/>
          <w:szCs w:val="28"/>
        </w:rPr>
        <w:t>对象。</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另外，这两个方法都可以发现</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，弥补了数组的</w:t>
      </w:r>
      <w:r w:rsidRPr="00543C52">
        <w:rPr>
          <w:rStyle w:val="HTML"/>
          <w:rFonts w:ascii="Consolas" w:hAnsi="Consolas" w:cs="Consolas"/>
          <w:color w:val="C7254E"/>
          <w:sz w:val="28"/>
          <w:szCs w:val="28"/>
          <w:shd w:val="clear" w:color="auto" w:fill="F9F2F4"/>
        </w:rPr>
        <w:t>indexOf</w:t>
      </w:r>
      <w:r w:rsidRPr="00543C52">
        <w:rPr>
          <w:rFonts w:ascii="Verdana" w:hAnsi="Verdana"/>
          <w:color w:val="333333"/>
          <w:sz w:val="28"/>
          <w:szCs w:val="28"/>
        </w:rPr>
        <w:t>方法的不足。</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indexOf</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-1</w:t>
      </w:r>
    </w:p>
    <w:p w:rsidR="001C6919" w:rsidRPr="00543C52" w:rsidRDefault="001C6919" w:rsidP="001C6919">
      <w:pPr>
        <w:pStyle w:val="HTML0"/>
        <w:shd w:val="clear" w:color="auto" w:fill="111111"/>
        <w:spacing w:before="120" w:after="120"/>
        <w:rPr>
          <w:rStyle w:val="HTML"/>
          <w:rFonts w:ascii="Consolas" w:hAnsi="Consolas" w:cs="Consolas"/>
          <w:color w:val="A6E22E"/>
          <w:sz w:val="28"/>
          <w:szCs w:val="28"/>
          <w:shd w:val="clear" w:color="auto" w:fill="111111"/>
        </w:rPr>
      </w:pP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findIndex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y </w:t>
      </w:r>
      <w:r w:rsidRPr="00543C52">
        <w:rPr>
          <w:rStyle w:val="token"/>
          <w:rFonts w:ascii="Consolas" w:hAnsi="Consolas" w:cs="Consolas"/>
          <w:color w:val="F92672"/>
          <w:sz w:val="28"/>
          <w:szCs w:val="28"/>
          <w:shd w:val="clear" w:color="auto" w:fill="111111"/>
        </w:rPr>
        <w:t>=&gt;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is</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NaN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y</w:t>
      </w:r>
      <w:r w:rsidRPr="00543C52">
        <w:rPr>
          <w:rStyle w:val="token"/>
          <w:rFonts w:ascii="Consolas" w:hAnsi="Consolas" w:cs="Consolas"/>
          <w:color w:val="F8F8F2"/>
          <w:sz w:val="28"/>
          <w:szCs w:val="28"/>
          <w:shd w:val="clear" w:color="auto" w:fill="111111"/>
        </w:rPr>
        <w:t>))</w:t>
      </w:r>
    </w:p>
    <w:p w:rsidR="001C6919" w:rsidRPr="00543C52" w:rsidRDefault="001C6919" w:rsidP="001C691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0</w:t>
      </w:r>
    </w:p>
    <w:p w:rsidR="001C6919" w:rsidRPr="00543C52" w:rsidRDefault="001C6919" w:rsidP="001C6919">
      <w:pPr>
        <w:pStyle w:val="a4"/>
        <w:rPr>
          <w:rFonts w:ascii="Verdana" w:hAnsi="Verdana"/>
          <w:color w:val="333333"/>
          <w:sz w:val="28"/>
          <w:szCs w:val="28"/>
        </w:rPr>
      </w:pPr>
      <w:r w:rsidRPr="00543C52">
        <w:rPr>
          <w:rFonts w:ascii="Verdana" w:hAnsi="Verdana"/>
          <w:color w:val="333333"/>
          <w:sz w:val="28"/>
          <w:szCs w:val="28"/>
        </w:rPr>
        <w:t>上面代码中，</w:t>
      </w:r>
      <w:r w:rsidRPr="00543C52">
        <w:rPr>
          <w:rStyle w:val="HTML"/>
          <w:rFonts w:ascii="Consolas" w:hAnsi="Consolas" w:cs="Consolas"/>
          <w:color w:val="C7254E"/>
          <w:sz w:val="28"/>
          <w:szCs w:val="28"/>
          <w:shd w:val="clear" w:color="auto" w:fill="F9F2F4"/>
        </w:rPr>
        <w:t>indexOf</w:t>
      </w:r>
      <w:r w:rsidRPr="00543C52">
        <w:rPr>
          <w:rFonts w:ascii="Verdana" w:hAnsi="Verdana"/>
          <w:color w:val="333333"/>
          <w:sz w:val="28"/>
          <w:szCs w:val="28"/>
        </w:rPr>
        <w:t>方法无法识别数组的</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成员，但是</w:t>
      </w:r>
      <w:r w:rsidRPr="00543C52">
        <w:rPr>
          <w:rStyle w:val="HTML"/>
          <w:rFonts w:ascii="Consolas" w:hAnsi="Consolas" w:cs="Consolas"/>
          <w:color w:val="C7254E"/>
          <w:sz w:val="28"/>
          <w:szCs w:val="28"/>
          <w:shd w:val="clear" w:color="auto" w:fill="F9F2F4"/>
        </w:rPr>
        <w:t>findIndex</w:t>
      </w:r>
      <w:r w:rsidRPr="00543C52">
        <w:rPr>
          <w:rFonts w:ascii="Verdana" w:hAnsi="Verdana"/>
          <w:color w:val="333333"/>
          <w:sz w:val="28"/>
          <w:szCs w:val="28"/>
        </w:rPr>
        <w:t>方法可以借助</w:t>
      </w:r>
      <w:r w:rsidRPr="00543C52">
        <w:rPr>
          <w:rStyle w:val="HTML"/>
          <w:rFonts w:ascii="Consolas" w:hAnsi="Consolas" w:cs="Consolas"/>
          <w:color w:val="C7254E"/>
          <w:sz w:val="28"/>
          <w:szCs w:val="28"/>
          <w:shd w:val="clear" w:color="auto" w:fill="F9F2F4"/>
        </w:rPr>
        <w:t>Object.is</w:t>
      </w:r>
      <w:r w:rsidRPr="00543C52">
        <w:rPr>
          <w:rFonts w:ascii="Verdana" w:hAnsi="Verdana"/>
          <w:color w:val="333333"/>
          <w:sz w:val="28"/>
          <w:szCs w:val="28"/>
        </w:rPr>
        <w:t>方法做到。</w:t>
      </w: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EF65D5">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数组实例的</w:t>
      </w:r>
      <w:r w:rsidRPr="00543C52">
        <w:rPr>
          <w:rFonts w:ascii="Verdana" w:hAnsi="Verdana"/>
          <w:color w:val="ED1C24"/>
          <w:sz w:val="28"/>
          <w:szCs w:val="28"/>
        </w:rPr>
        <w:t xml:space="preserve"> fill() </w:t>
      </w:r>
      <w:hyperlink r:id="rId85" w:anchor="docs/array#%E6%95%B0%E7%BB%84%E5%AE%9E%E4%BE%8B%E7%9A%84-fill" w:history="1">
        <w:r w:rsidRPr="00543C52">
          <w:rPr>
            <w:rStyle w:val="a3"/>
            <w:rFonts w:ascii="Verdana" w:hAnsi="Verdana"/>
            <w:color w:val="4682BE"/>
            <w:sz w:val="28"/>
            <w:szCs w:val="28"/>
          </w:rPr>
          <w:t>§</w:t>
        </w:r>
      </w:hyperlink>
      <w:r w:rsidRPr="00543C52">
        <w:rPr>
          <w:rFonts w:ascii="Verdana" w:hAnsi="Verdana"/>
          <w:color w:val="ED1C24"/>
          <w:sz w:val="28"/>
          <w:szCs w:val="28"/>
        </w:rPr>
        <w:t> </w:t>
      </w:r>
      <w:hyperlink r:id="rId86" w:anchor="docs/array" w:history="1">
        <w:r w:rsidRPr="00543C52">
          <w:rPr>
            <w:rStyle w:val="a3"/>
            <w:rFonts w:ascii="Cambria Math" w:hAnsi="Cambria Math" w:cs="Cambria Math"/>
            <w:color w:val="4682BE"/>
            <w:sz w:val="28"/>
            <w:szCs w:val="28"/>
          </w:rPr>
          <w:t>⇧</w:t>
        </w:r>
      </w:hyperlink>
    </w:p>
    <w:p w:rsidR="00EF65D5" w:rsidRPr="00543C52" w:rsidRDefault="00EF65D5" w:rsidP="00EF65D5">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方法使用给定值，填充一个数组。</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[7, 7, 7]</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[7, 7, 7]</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上面代码表明，</w:t>
      </w: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方法用于空数组的初始化非常方便。数组中已有的元素，会被全部抹去。</w:t>
      </w:r>
    </w:p>
    <w:p w:rsidR="00EF65D5" w:rsidRPr="00543C52" w:rsidRDefault="00EF65D5" w:rsidP="00EF65D5">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lastRenderedPageBreak/>
        <w:t>fill</w:t>
      </w:r>
      <w:r w:rsidRPr="00543C52">
        <w:rPr>
          <w:rFonts w:ascii="Verdana" w:hAnsi="Verdana"/>
          <w:color w:val="333333"/>
          <w:sz w:val="28"/>
          <w:szCs w:val="28"/>
        </w:rPr>
        <w:t>方法还可以接受第二个和第三个参数，用于指定填充的起始位置和结束位置。</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7</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['a', 7, 'c']</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上面代码表示，</w:t>
      </w:r>
      <w:r w:rsidRPr="00543C52">
        <w:rPr>
          <w:rStyle w:val="HTML"/>
          <w:rFonts w:ascii="Consolas" w:hAnsi="Consolas" w:cs="Consolas"/>
          <w:color w:val="C7254E"/>
          <w:sz w:val="28"/>
          <w:szCs w:val="28"/>
          <w:shd w:val="clear" w:color="auto" w:fill="F9F2F4"/>
        </w:rPr>
        <w:t>fill</w:t>
      </w:r>
      <w:r w:rsidRPr="00543C52">
        <w:rPr>
          <w:rFonts w:ascii="Verdana" w:hAnsi="Verdana"/>
          <w:color w:val="333333"/>
          <w:sz w:val="28"/>
          <w:szCs w:val="28"/>
        </w:rPr>
        <w:t>方法从</w:t>
      </w:r>
      <w:r w:rsidRPr="00543C52">
        <w:rPr>
          <w:rFonts w:ascii="Verdana" w:hAnsi="Verdana"/>
          <w:color w:val="333333"/>
          <w:sz w:val="28"/>
          <w:szCs w:val="28"/>
        </w:rPr>
        <w:t xml:space="preserve"> 1 </w:t>
      </w:r>
      <w:r w:rsidRPr="00543C52">
        <w:rPr>
          <w:rFonts w:ascii="Verdana" w:hAnsi="Verdana"/>
          <w:color w:val="333333"/>
          <w:sz w:val="28"/>
          <w:szCs w:val="28"/>
        </w:rPr>
        <w:t>号位开始，向原数组填充</w:t>
      </w:r>
      <w:r w:rsidRPr="00543C52">
        <w:rPr>
          <w:rFonts w:ascii="Verdana" w:hAnsi="Verdana"/>
          <w:color w:val="333333"/>
          <w:sz w:val="28"/>
          <w:szCs w:val="28"/>
        </w:rPr>
        <w:t xml:space="preserve"> 7</w:t>
      </w:r>
      <w:r w:rsidRPr="00543C52">
        <w:rPr>
          <w:rFonts w:ascii="Verdana" w:hAnsi="Verdana"/>
          <w:color w:val="333333"/>
          <w:sz w:val="28"/>
          <w:szCs w:val="28"/>
        </w:rPr>
        <w:t>，到</w:t>
      </w:r>
      <w:r w:rsidRPr="00543C52">
        <w:rPr>
          <w:rFonts w:ascii="Verdana" w:hAnsi="Verdana"/>
          <w:color w:val="333333"/>
          <w:sz w:val="28"/>
          <w:szCs w:val="28"/>
        </w:rPr>
        <w:t xml:space="preserve"> 2 </w:t>
      </w:r>
      <w:r w:rsidRPr="00543C52">
        <w:rPr>
          <w:rFonts w:ascii="Verdana" w:hAnsi="Verdana"/>
          <w:color w:val="333333"/>
          <w:sz w:val="28"/>
          <w:szCs w:val="28"/>
        </w:rPr>
        <w:t>号位之前结束。</w:t>
      </w:r>
    </w:p>
    <w:p w:rsidR="00EF65D5" w:rsidRPr="00543C52" w:rsidRDefault="00EF65D5" w:rsidP="00EF65D5">
      <w:pPr>
        <w:pStyle w:val="a4"/>
        <w:rPr>
          <w:rFonts w:ascii="Verdana" w:hAnsi="Verdana"/>
          <w:color w:val="333333"/>
          <w:sz w:val="28"/>
          <w:szCs w:val="28"/>
        </w:rPr>
      </w:pPr>
      <w:r w:rsidRPr="00543C52">
        <w:rPr>
          <w:rFonts w:ascii="Verdana" w:hAnsi="Verdana"/>
          <w:color w:val="333333"/>
          <w:sz w:val="28"/>
          <w:szCs w:val="28"/>
        </w:rPr>
        <w:t>注意，如果填充的类型为对象，那么被赋值的是同一个内存地址的对象，而不是深拷贝对象。</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arr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Array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fill</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"Mike"</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arr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0</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name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"Ben"</w:t>
      </w:r>
      <w:r w:rsidRPr="00543C52">
        <w:rPr>
          <w:rStyle w:val="token"/>
          <w:rFonts w:ascii="Consolas" w:hAnsi="Consolas" w:cs="Consolas"/>
          <w:color w:val="F8F8F2"/>
          <w:sz w:val="28"/>
          <w:szCs w:val="28"/>
          <w:shd w:val="clear" w:color="auto" w:fill="111111"/>
        </w:rPr>
        <w:t>;</w:t>
      </w:r>
    </w:p>
    <w:p w:rsidR="00EF65D5" w:rsidRPr="00543C52" w:rsidRDefault="00EF65D5" w:rsidP="00EF65D5">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arr</w:t>
      </w:r>
    </w:p>
    <w:p w:rsidR="00EF65D5" w:rsidRPr="00543C52" w:rsidRDefault="00EF65D5" w:rsidP="00EF65D5">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xml:space="preserve">// </w:t>
      </w:r>
    </w:p>
    <w:p w:rsidR="001C6919" w:rsidRPr="00543C52" w:rsidRDefault="001C691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CD1212" w:rsidRPr="00543C52" w:rsidRDefault="00CD1212" w:rsidP="00CD1212">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数组实例的</w:t>
      </w:r>
      <w:r w:rsidRPr="00543C52">
        <w:rPr>
          <w:rFonts w:ascii="Verdana" w:hAnsi="Verdana"/>
          <w:color w:val="ED1C24"/>
          <w:sz w:val="28"/>
          <w:szCs w:val="28"/>
        </w:rPr>
        <w:t xml:space="preserve"> entries()</w:t>
      </w:r>
      <w:r w:rsidRPr="00543C52">
        <w:rPr>
          <w:rFonts w:ascii="Verdana" w:hAnsi="Verdana"/>
          <w:color w:val="ED1C24"/>
          <w:sz w:val="28"/>
          <w:szCs w:val="28"/>
        </w:rPr>
        <w:t>，</w:t>
      </w:r>
      <w:r w:rsidRPr="00543C52">
        <w:rPr>
          <w:rFonts w:ascii="Verdana" w:hAnsi="Verdana"/>
          <w:color w:val="ED1C24"/>
          <w:sz w:val="28"/>
          <w:szCs w:val="28"/>
        </w:rPr>
        <w:t xml:space="preserve">keys() </w:t>
      </w:r>
      <w:r w:rsidRPr="00543C52">
        <w:rPr>
          <w:rFonts w:ascii="Verdana" w:hAnsi="Verdana"/>
          <w:color w:val="ED1C24"/>
          <w:sz w:val="28"/>
          <w:szCs w:val="28"/>
        </w:rPr>
        <w:t>和</w:t>
      </w:r>
      <w:r w:rsidRPr="00543C52">
        <w:rPr>
          <w:rFonts w:ascii="Verdana" w:hAnsi="Verdana"/>
          <w:color w:val="ED1C24"/>
          <w:sz w:val="28"/>
          <w:szCs w:val="28"/>
        </w:rPr>
        <w:t xml:space="preserve"> values() </w:t>
      </w:r>
    </w:p>
    <w:p w:rsidR="00991C44" w:rsidRPr="00543C52" w:rsidRDefault="00991C44" w:rsidP="00991C44">
      <w:pPr>
        <w:rPr>
          <w:sz w:val="28"/>
          <w:szCs w:val="28"/>
        </w:rPr>
      </w:pPr>
      <w:r w:rsidRPr="00543C52">
        <w:rPr>
          <w:rFonts w:ascii="Verdana" w:hAnsi="Verdana"/>
          <w:color w:val="333333"/>
          <w:sz w:val="28"/>
          <w:szCs w:val="28"/>
        </w:rPr>
        <w:t>它们都返回一个遍历器对象（详见《</w:t>
      </w:r>
      <w:r w:rsidRPr="00543C52">
        <w:rPr>
          <w:rFonts w:ascii="Verdana" w:hAnsi="Verdana"/>
          <w:color w:val="333333"/>
          <w:sz w:val="28"/>
          <w:szCs w:val="28"/>
        </w:rPr>
        <w:t>Iterator</w:t>
      </w:r>
      <w:r w:rsidRPr="00543C52">
        <w:rPr>
          <w:rFonts w:ascii="Verdana" w:hAnsi="Verdana"/>
          <w:color w:val="333333"/>
          <w:sz w:val="28"/>
          <w:szCs w:val="28"/>
        </w:rPr>
        <w:t>》一章），可以用</w:t>
      </w:r>
      <w:r w:rsidRPr="00543C52">
        <w:rPr>
          <w:rFonts w:ascii="Consolas" w:hAnsi="Consolas" w:cs="Consolas"/>
          <w:color w:val="C7254E"/>
          <w:sz w:val="28"/>
          <w:szCs w:val="28"/>
          <w:shd w:val="clear" w:color="auto" w:fill="F9F2F4"/>
        </w:rPr>
        <w:t>for...of</w:t>
      </w:r>
      <w:r w:rsidRPr="00543C52">
        <w:rPr>
          <w:rFonts w:ascii="Verdana" w:hAnsi="Verdana"/>
          <w:color w:val="333333"/>
          <w:sz w:val="28"/>
          <w:szCs w:val="28"/>
        </w:rPr>
        <w:t>循环进行遍历</w:t>
      </w: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13739F" w:rsidRPr="00543C52" w:rsidRDefault="0013739F" w:rsidP="0013739F">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数组实例的</w:t>
      </w:r>
      <w:r w:rsidRPr="00543C52">
        <w:rPr>
          <w:rFonts w:ascii="Verdana" w:hAnsi="Verdana"/>
          <w:color w:val="333333"/>
          <w:sz w:val="28"/>
          <w:szCs w:val="28"/>
        </w:rPr>
        <w:t xml:space="preserve"> flat()</w:t>
      </w:r>
      <w:r w:rsidRPr="00543C52">
        <w:rPr>
          <w:rFonts w:ascii="Verdana" w:hAnsi="Verdana"/>
          <w:color w:val="333333"/>
          <w:sz w:val="28"/>
          <w:szCs w:val="28"/>
        </w:rPr>
        <w:t>，</w:t>
      </w:r>
      <w:r w:rsidRPr="00543C52">
        <w:rPr>
          <w:rFonts w:ascii="Verdana" w:hAnsi="Verdana"/>
          <w:color w:val="333333"/>
          <w:sz w:val="28"/>
          <w:szCs w:val="28"/>
        </w:rPr>
        <w:t>flatMap()</w:t>
      </w:r>
    </w:p>
    <w:p w:rsidR="0013739F" w:rsidRPr="00543C52" w:rsidRDefault="0013739F" w:rsidP="0013739F">
      <w:pPr>
        <w:pStyle w:val="a4"/>
        <w:rPr>
          <w:rFonts w:ascii="Verdana" w:hAnsi="Verdana"/>
          <w:color w:val="333333"/>
          <w:sz w:val="28"/>
          <w:szCs w:val="28"/>
        </w:rPr>
      </w:pPr>
      <w:r w:rsidRPr="00543C52">
        <w:rPr>
          <w:rFonts w:ascii="Verdana" w:hAnsi="Verdana"/>
          <w:color w:val="333333"/>
          <w:sz w:val="28"/>
          <w:szCs w:val="28"/>
        </w:rPr>
        <w:t>数组的成员有时还是数组，</w:t>
      </w:r>
      <w:r w:rsidRPr="00543C52">
        <w:rPr>
          <w:rStyle w:val="HTML"/>
          <w:rFonts w:ascii="Consolas" w:hAnsi="Consolas" w:cs="Consolas"/>
          <w:color w:val="C7254E"/>
          <w:sz w:val="28"/>
          <w:szCs w:val="28"/>
          <w:shd w:val="clear" w:color="auto" w:fill="F9F2F4"/>
        </w:rPr>
        <w:t>Array.prototype.flat()</w:t>
      </w:r>
      <w:r w:rsidRPr="00543C52">
        <w:rPr>
          <w:rFonts w:ascii="Verdana" w:hAnsi="Verdana"/>
          <w:color w:val="333333"/>
          <w:sz w:val="28"/>
          <w:szCs w:val="28"/>
        </w:rPr>
        <w:t>用于将嵌套的数组</w:t>
      </w:r>
      <w:r w:rsidRPr="00543C52">
        <w:rPr>
          <w:rFonts w:ascii="Verdana" w:hAnsi="Verdana"/>
          <w:color w:val="333333"/>
          <w:sz w:val="28"/>
          <w:szCs w:val="28"/>
        </w:rPr>
        <w:t>“</w:t>
      </w:r>
      <w:r w:rsidRPr="00543C52">
        <w:rPr>
          <w:rFonts w:ascii="Verdana" w:hAnsi="Verdana"/>
          <w:color w:val="333333"/>
          <w:sz w:val="28"/>
          <w:szCs w:val="28"/>
        </w:rPr>
        <w:t>拉平</w:t>
      </w:r>
      <w:r w:rsidRPr="00543C52">
        <w:rPr>
          <w:rFonts w:ascii="Verdana" w:hAnsi="Verdana"/>
          <w:color w:val="333333"/>
          <w:sz w:val="28"/>
          <w:szCs w:val="28"/>
        </w:rPr>
        <w:t>”</w:t>
      </w:r>
      <w:r w:rsidRPr="00543C52">
        <w:rPr>
          <w:rFonts w:ascii="Verdana" w:hAnsi="Verdana"/>
          <w:color w:val="333333"/>
          <w:sz w:val="28"/>
          <w:szCs w:val="28"/>
        </w:rPr>
        <w:t>，变成一维的数组。该方法返回一个新数组，对原数据没有影响。</w:t>
      </w:r>
    </w:p>
    <w:p w:rsidR="0013739F" w:rsidRPr="00543C52" w:rsidRDefault="0013739F" w:rsidP="0013739F">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p>
    <w:p w:rsidR="0013739F" w:rsidRPr="00543C52" w:rsidRDefault="0013739F" w:rsidP="0013739F">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lastRenderedPageBreak/>
        <w:t>// [1, 2, 3, 4]</w:t>
      </w:r>
    </w:p>
    <w:p w:rsidR="0013739F" w:rsidRPr="00543C52" w:rsidRDefault="0013739F"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77BD9" w:rsidRPr="00543C52" w:rsidRDefault="00A77BD9" w:rsidP="00A77BD9">
      <w:pPr>
        <w:pStyle w:val="a4"/>
        <w:rPr>
          <w:rFonts w:ascii="Verdana" w:hAnsi="Verdana"/>
          <w:color w:val="333333"/>
          <w:sz w:val="28"/>
          <w:szCs w:val="28"/>
        </w:rPr>
      </w:pPr>
      <w:r w:rsidRPr="00543C52">
        <w:rPr>
          <w:rFonts w:ascii="Verdana" w:hAnsi="Verdana"/>
          <w:color w:val="333333"/>
          <w:sz w:val="28"/>
          <w:szCs w:val="28"/>
        </w:rPr>
        <w:t>如果不管有多少层嵌套，都要转成一维数组，可以用</w:t>
      </w:r>
      <w:r w:rsidRPr="00543C52">
        <w:rPr>
          <w:rStyle w:val="HTML"/>
          <w:rFonts w:ascii="Consolas" w:hAnsi="Consolas" w:cs="Consolas"/>
          <w:color w:val="C7254E"/>
          <w:sz w:val="28"/>
          <w:szCs w:val="28"/>
          <w:shd w:val="clear" w:color="auto" w:fill="F9F2F4"/>
        </w:rPr>
        <w:t>Infinity</w:t>
      </w:r>
      <w:r w:rsidRPr="00543C52">
        <w:rPr>
          <w:rFonts w:ascii="Verdana" w:hAnsi="Verdana"/>
          <w:color w:val="333333"/>
          <w:sz w:val="28"/>
          <w:szCs w:val="28"/>
        </w:rPr>
        <w:t>关键字作为参数。</w:t>
      </w:r>
    </w:p>
    <w:p w:rsidR="00A77BD9" w:rsidRPr="00543C52" w:rsidRDefault="00A77BD9" w:rsidP="00A77BD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Infinity</w:t>
      </w:r>
      <w:r w:rsidRPr="00543C52">
        <w:rPr>
          <w:rStyle w:val="token"/>
          <w:rFonts w:ascii="Consolas" w:hAnsi="Consolas" w:cs="Consolas"/>
          <w:color w:val="F8F8F2"/>
          <w:sz w:val="28"/>
          <w:szCs w:val="28"/>
          <w:shd w:val="clear" w:color="auto" w:fill="111111"/>
        </w:rPr>
        <w:t>)</w:t>
      </w:r>
    </w:p>
    <w:p w:rsidR="00A77BD9" w:rsidRPr="00543C52" w:rsidRDefault="00A77BD9" w:rsidP="00A77BD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[1, 2, 3]</w:t>
      </w:r>
    </w:p>
    <w:p w:rsidR="00A77BD9" w:rsidRPr="00543C52" w:rsidRDefault="00A77BD9" w:rsidP="00A77BD9">
      <w:pPr>
        <w:pStyle w:val="a4"/>
        <w:rPr>
          <w:rFonts w:ascii="Verdana" w:hAnsi="Verdana"/>
          <w:color w:val="333333"/>
          <w:sz w:val="28"/>
          <w:szCs w:val="28"/>
        </w:rPr>
      </w:pPr>
      <w:r w:rsidRPr="00543C52">
        <w:rPr>
          <w:rFonts w:ascii="Verdana" w:hAnsi="Verdana"/>
          <w:color w:val="333333"/>
          <w:sz w:val="28"/>
          <w:szCs w:val="28"/>
        </w:rPr>
        <w:t>如果原数组有空位，</w:t>
      </w:r>
      <w:r w:rsidRPr="00543C52">
        <w:rPr>
          <w:rStyle w:val="HTML"/>
          <w:rFonts w:ascii="Consolas" w:hAnsi="Consolas" w:cs="Consolas"/>
          <w:color w:val="C7254E"/>
          <w:sz w:val="28"/>
          <w:szCs w:val="28"/>
          <w:shd w:val="clear" w:color="auto" w:fill="F9F2F4"/>
        </w:rPr>
        <w:t>flat()</w:t>
      </w:r>
      <w:r w:rsidRPr="00543C52">
        <w:rPr>
          <w:rFonts w:ascii="Verdana" w:hAnsi="Verdana"/>
          <w:color w:val="333333"/>
          <w:sz w:val="28"/>
          <w:szCs w:val="28"/>
        </w:rPr>
        <w:t>方法会跳过空位。</w:t>
      </w:r>
    </w:p>
    <w:p w:rsidR="00A77BD9" w:rsidRPr="00543C52" w:rsidRDefault="00A77BD9" w:rsidP="00A77BD9">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flat</w:t>
      </w:r>
      <w:r w:rsidRPr="00543C52">
        <w:rPr>
          <w:rStyle w:val="token"/>
          <w:rFonts w:ascii="Consolas" w:hAnsi="Consolas" w:cs="Consolas"/>
          <w:color w:val="F8F8F2"/>
          <w:sz w:val="28"/>
          <w:szCs w:val="28"/>
          <w:shd w:val="clear" w:color="auto" w:fill="111111"/>
        </w:rPr>
        <w:t>()</w:t>
      </w:r>
    </w:p>
    <w:p w:rsidR="00A77BD9" w:rsidRPr="00543C52" w:rsidRDefault="00A77BD9"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方法对原数组的每个成员执行一个函数（相当于执行</w:t>
      </w:r>
      <w:r w:rsidRPr="00543C52">
        <w:rPr>
          <w:rFonts w:ascii="Consolas" w:hAnsi="Consolas" w:cs="Consolas"/>
          <w:color w:val="C7254E"/>
          <w:sz w:val="28"/>
          <w:szCs w:val="28"/>
          <w:shd w:val="clear" w:color="auto" w:fill="F9F2F4"/>
        </w:rPr>
        <w:t>Array.prototype.map()</w:t>
      </w:r>
      <w:r w:rsidRPr="00543C52">
        <w:rPr>
          <w:rFonts w:ascii="Verdana" w:hAnsi="Verdana"/>
          <w:color w:val="333333"/>
          <w:sz w:val="28"/>
          <w:szCs w:val="28"/>
        </w:rPr>
        <w:t>），然后对返回值组成的数组执行</w:t>
      </w:r>
      <w:r w:rsidRPr="00543C52">
        <w:rPr>
          <w:rFonts w:ascii="Consolas" w:hAnsi="Consolas" w:cs="Consolas"/>
          <w:color w:val="C7254E"/>
          <w:sz w:val="28"/>
          <w:szCs w:val="28"/>
          <w:shd w:val="clear" w:color="auto" w:fill="F9F2F4"/>
        </w:rPr>
        <w:t>flat()</w:t>
      </w:r>
      <w:r w:rsidRPr="00543C52">
        <w:rPr>
          <w:rFonts w:ascii="Verdana" w:hAnsi="Verdana"/>
          <w:color w:val="333333"/>
          <w:sz w:val="28"/>
          <w:szCs w:val="28"/>
        </w:rPr>
        <w:t>方法。该方法返回一个新数组，不改变原数组。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xml:space="preserve">// </w:t>
      </w:r>
      <w:r w:rsidRPr="00543C52">
        <w:rPr>
          <w:rFonts w:ascii="Consolas" w:hAnsi="Consolas" w:cs="Consolas"/>
          <w:color w:val="75715E"/>
          <w:sz w:val="28"/>
          <w:szCs w:val="28"/>
          <w:shd w:val="clear" w:color="auto" w:fill="111111"/>
        </w:rPr>
        <w:t>相当于</w:t>
      </w:r>
      <w:r w:rsidRPr="00543C52">
        <w:rPr>
          <w:rFonts w:ascii="Consolas" w:hAnsi="Consolas" w:cs="Consolas"/>
          <w:color w:val="75715E"/>
          <w:sz w:val="28"/>
          <w:szCs w:val="28"/>
          <w:shd w:val="clear" w:color="auto" w:fill="111111"/>
        </w:rPr>
        <w:t xml:space="preserve"> [[2, 4], [3, 6], [4, 8]].flat()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3</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4</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92672"/>
          <w:sz w:val="28"/>
          <w:szCs w:val="28"/>
          <w:shd w:val="clear" w:color="auto" w:fill="111111"/>
        </w:rPr>
        <w:t>=&gt;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x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[2, 4, 3, 6, 4, 8]</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只能展开一层数组。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xml:space="preserve">// </w:t>
      </w:r>
      <w:r w:rsidRPr="00543C52">
        <w:rPr>
          <w:rFonts w:ascii="Consolas" w:hAnsi="Consolas" w:cs="Consolas"/>
          <w:color w:val="75715E"/>
          <w:sz w:val="28"/>
          <w:szCs w:val="28"/>
          <w:shd w:val="clear" w:color="auto" w:fill="111111"/>
        </w:rPr>
        <w:t>相当于</w:t>
      </w:r>
      <w:r w:rsidRPr="00543C52">
        <w:rPr>
          <w:rFonts w:ascii="Consolas" w:hAnsi="Consolas" w:cs="Consolas"/>
          <w:color w:val="75715E"/>
          <w:sz w:val="28"/>
          <w:szCs w:val="28"/>
          <w:shd w:val="clear" w:color="auto" w:fill="111111"/>
        </w:rPr>
        <w:t xml:space="preserve"> [[[2]], [[4]], [[6]], [[8]]].flat()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3</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4</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x </w:t>
      </w:r>
      <w:r w:rsidRPr="00543C52">
        <w:rPr>
          <w:rFonts w:ascii="Consolas" w:hAnsi="Consolas" w:cs="Consolas"/>
          <w:color w:val="F92672"/>
          <w:sz w:val="28"/>
          <w:szCs w:val="28"/>
          <w:shd w:val="clear" w:color="auto" w:fill="111111"/>
        </w:rPr>
        <w:t>=&gt;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x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AE81FF"/>
          <w:sz w:val="28"/>
          <w:szCs w:val="28"/>
          <w:shd w:val="clear" w:color="auto" w:fill="111111"/>
        </w:rPr>
        <w:t>2</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75715E"/>
          <w:sz w:val="28"/>
          <w:szCs w:val="28"/>
          <w:shd w:val="clear" w:color="auto" w:fill="111111"/>
        </w:rPr>
        <w:t>// [[2], [4], [6], [8]]</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Verdana" w:hAnsi="Verdana"/>
          <w:color w:val="333333"/>
          <w:sz w:val="28"/>
          <w:szCs w:val="28"/>
        </w:rPr>
        <w:t>上面代码中，遍历函数返回的是一个双层的数组，但是默认只能展开一层，因此</w:t>
      </w: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返回的还是一个嵌套数组。</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方法的参数是一个遍历函数，该函数可以接受三个参数，分别是当前数组成员、当前数组成员的位置（从零开始）、原数组。</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A6E22E"/>
          <w:sz w:val="28"/>
          <w:szCs w:val="28"/>
          <w:shd w:val="clear" w:color="auto" w:fill="111111"/>
        </w:rPr>
        <w:t>arr</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flatMap</w:t>
      </w:r>
      <w:r w:rsidRPr="00543C52">
        <w:rPr>
          <w:rFonts w:ascii="Consolas" w:hAnsi="Consolas" w:cs="Consolas"/>
          <w:color w:val="F8F8F2"/>
          <w:sz w:val="28"/>
          <w:szCs w:val="28"/>
          <w:shd w:val="clear" w:color="auto" w:fill="111111"/>
        </w:rPr>
        <w:t>(</w:t>
      </w:r>
      <w:r w:rsidRPr="00543C52">
        <w:rPr>
          <w:rFonts w:ascii="Consolas" w:hAnsi="Consolas" w:cs="Consolas"/>
          <w:color w:val="66D9EF"/>
          <w:sz w:val="28"/>
          <w:szCs w:val="28"/>
          <w:shd w:val="clear" w:color="auto" w:fill="111111"/>
        </w:rPr>
        <w:t>function</w:t>
      </w:r>
      <w:r w:rsidRPr="00543C52">
        <w:rPr>
          <w:rFonts w:ascii="Consolas" w:hAnsi="Consolas" w:cs="Consolas"/>
          <w:color w:val="A6E22E"/>
          <w:sz w:val="28"/>
          <w:szCs w:val="28"/>
          <w:shd w:val="clear" w:color="auto" w:fill="111111"/>
        </w:rPr>
        <w:t xml:space="preserve"> callback</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currentValue</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index</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array</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Consolas" w:hAnsi="Consolas" w:cs="Consolas"/>
          <w:color w:val="F8F8F2"/>
          <w:sz w:val="28"/>
          <w:szCs w:val="28"/>
          <w:shd w:val="clear" w:color="auto" w:fill="111111"/>
        </w:rPr>
        <w:t>{</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lastRenderedPageBreak/>
        <w:t xml:space="preserve"> </w:t>
      </w:r>
      <w:r w:rsidRPr="00543C52">
        <w:rPr>
          <w:rFonts w:ascii="Consolas" w:hAnsi="Consolas" w:cs="Consolas"/>
          <w:color w:val="75715E"/>
          <w:sz w:val="28"/>
          <w:szCs w:val="28"/>
          <w:shd w:val="clear" w:color="auto" w:fill="111111"/>
        </w:rPr>
        <w:t xml:space="preserve"> // ...</w:t>
      </w:r>
    </w:p>
    <w:p w:rsidR="00DA792E" w:rsidRPr="00543C52" w:rsidRDefault="00DA792E" w:rsidP="00DA792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 xml:space="preserve"> thisArg</w:t>
      </w:r>
      <w:r w:rsidRPr="00543C52">
        <w:rPr>
          <w:rFonts w:ascii="Consolas" w:hAnsi="Consolas" w:cs="Consolas"/>
          <w:color w:val="F8F8F2"/>
          <w:sz w:val="28"/>
          <w:szCs w:val="28"/>
          <w:shd w:val="clear" w:color="auto" w:fill="111111"/>
        </w:rPr>
        <w:t>])</w:t>
      </w:r>
    </w:p>
    <w:p w:rsidR="00DA792E" w:rsidRPr="00543C52" w:rsidRDefault="00DA792E" w:rsidP="00DA792E">
      <w:pPr>
        <w:spacing w:before="100" w:beforeAutospacing="1" w:after="100" w:afterAutospacing="1"/>
        <w:rPr>
          <w:rFonts w:ascii="Verdana" w:hAnsi="Verdana"/>
          <w:color w:val="333333"/>
          <w:sz w:val="28"/>
          <w:szCs w:val="28"/>
        </w:rPr>
      </w:pPr>
      <w:r w:rsidRPr="00543C52">
        <w:rPr>
          <w:rFonts w:ascii="Consolas" w:hAnsi="Consolas" w:cs="Consolas"/>
          <w:color w:val="C7254E"/>
          <w:sz w:val="28"/>
          <w:szCs w:val="28"/>
          <w:shd w:val="clear" w:color="auto" w:fill="F9F2F4"/>
        </w:rPr>
        <w:t>flatMap()</w:t>
      </w:r>
      <w:r w:rsidRPr="00543C52">
        <w:rPr>
          <w:rFonts w:ascii="Verdana" w:hAnsi="Verdana"/>
          <w:color w:val="333333"/>
          <w:sz w:val="28"/>
          <w:szCs w:val="28"/>
        </w:rPr>
        <w:t>方法还可以有第二个参数，用来绑定遍历函数里面的</w:t>
      </w:r>
      <w:r w:rsidRPr="00543C52">
        <w:rPr>
          <w:rFonts w:ascii="Consolas" w:hAnsi="Consolas" w:cs="Consolas"/>
          <w:color w:val="C7254E"/>
          <w:sz w:val="28"/>
          <w:szCs w:val="28"/>
          <w:shd w:val="clear" w:color="auto" w:fill="F9F2F4"/>
        </w:rPr>
        <w:t>this</w:t>
      </w:r>
      <w:r w:rsidRPr="00543C52">
        <w:rPr>
          <w:rFonts w:ascii="Verdana" w:hAnsi="Verdana"/>
          <w:color w:val="333333"/>
          <w:sz w:val="28"/>
          <w:szCs w:val="28"/>
        </w:rPr>
        <w:t>。</w:t>
      </w:r>
    </w:p>
    <w:p w:rsidR="00DA792E" w:rsidRPr="00543C52" w:rsidRDefault="00DA792E" w:rsidP="00DA792E">
      <w:pPr>
        <w:rPr>
          <w:sz w:val="28"/>
          <w:szCs w:val="28"/>
        </w:rPr>
      </w:pPr>
    </w:p>
    <w:p w:rsidR="00DA792E" w:rsidRPr="00543C52" w:rsidRDefault="00DA792E"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EF65D5" w:rsidRPr="00543C52" w:rsidRDefault="00EF65D5"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D620A" w:rsidRPr="00543C52" w:rsidRDefault="00AD620A"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map </w:t>
      </w:r>
      <w:r w:rsidRPr="00543C52">
        <w:rPr>
          <w:rFonts w:ascii="PingFang SC" w:eastAsia="PingFang SC" w:hAnsi="Courier" w:cs="PingFang SC" w:hint="eastAsia"/>
          <w:color w:val="262626"/>
          <w:sz w:val="28"/>
          <w:szCs w:val="28"/>
        </w:rPr>
        <w:t>不修改调用它的原数组本身（当然可以在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执行时改变原数组）。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方法处理数组时，数组元素的范围是在</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方法第一次调用之前就已经确定了。在</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方法执行的过程中：原数组中新增加的元素将不会被</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访问到；若已经存在的元素被改变或删除了，则它们的传递到</w:t>
      </w:r>
      <w:r w:rsidRPr="00543C52">
        <w:rPr>
          <w:rFonts w:ascii="Arial" w:eastAsia="PingFang SC" w:hAnsi="Arial" w:cs="Arial"/>
          <w:color w:val="262626"/>
          <w:sz w:val="28"/>
          <w:szCs w:val="28"/>
        </w:rPr>
        <w:t xml:space="preserve"> callback </w:t>
      </w:r>
      <w:r w:rsidRPr="00543C52">
        <w:rPr>
          <w:rFonts w:ascii="PingFang SC" w:eastAsia="PingFang SC" w:hAnsi="Arial" w:cs="PingFang SC" w:hint="eastAsia"/>
          <w:color w:val="262626"/>
          <w:sz w:val="28"/>
          <w:szCs w:val="28"/>
        </w:rPr>
        <w:t>的值是</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方法遍历到它们的那一时刻的值；而被删除的元素将不会被访问到。</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求数组中每个元素的平方根</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"https://developer.mozilla.org/zh-CN/docs/Web/JavaScript/Reference/Global_Objects/Array/map#Example:_Mapping_an_array_of_numbers_to_an_array_of_square_roots"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下面的代码创建了一个新数组，值为原数组中对应数字的平方根。</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numbers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9</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roots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numbers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map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Math</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sqrt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roots</w:t>
      </w:r>
      <w:r w:rsidRPr="00543C52">
        <w:rPr>
          <w:rFonts w:ascii="PingFang SC" w:eastAsia="PingFang SC" w:hAnsi="Monaco" w:cs="PingFang SC" w:hint="eastAsia"/>
          <w:color w:val="5D6C7D"/>
          <w:sz w:val="28"/>
          <w:szCs w:val="28"/>
        </w:rPr>
        <w:t>的值为</w:t>
      </w:r>
      <w:r w:rsidRPr="00543C52">
        <w:rPr>
          <w:rFonts w:ascii="Monaco" w:eastAsia="PingFang SC" w:hAnsi="Monaco" w:cs="Monaco"/>
          <w:color w:val="5D6C7D"/>
          <w:sz w:val="28"/>
          <w:szCs w:val="28"/>
        </w:rPr>
        <w:t>[1, 2, 3], numbers</w:t>
      </w:r>
      <w:r w:rsidRPr="00543C52">
        <w:rPr>
          <w:rFonts w:ascii="PingFang SC" w:eastAsia="PingFang SC" w:hAnsi="Monaco" w:cs="PingFang SC" w:hint="eastAsia"/>
          <w:color w:val="5D6C7D"/>
          <w:sz w:val="28"/>
          <w:szCs w:val="28"/>
        </w:rPr>
        <w:t>的值仍为</w:t>
      </w:r>
      <w:r w:rsidRPr="00543C52">
        <w:rPr>
          <w:rFonts w:ascii="Monaco" w:eastAsia="PingFang SC" w:hAnsi="Monaco" w:cs="Monaco"/>
          <w:color w:val="5D6C7D"/>
          <w:sz w:val="28"/>
          <w:szCs w:val="28"/>
        </w:rPr>
        <w:t>[1, 4, 9]</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C721DF" w:rsidP="00AE4A02">
      <w:pPr>
        <w:autoSpaceDE w:val="0"/>
        <w:autoSpaceDN w:val="0"/>
        <w:adjustRightInd w:val="0"/>
        <w:spacing w:line="360" w:lineRule="atLeast"/>
        <w:rPr>
          <w:rFonts w:ascii="PingFang SC" w:eastAsia="PingFang SC" w:hAnsi="Arial" w:cs="PingFang SC"/>
          <w:color w:val="262626"/>
          <w:sz w:val="28"/>
          <w:szCs w:val="28"/>
        </w:rPr>
      </w:pPr>
      <w:hyperlink r:id="rId87" w:history="1">
        <w:r w:rsidR="00AE4A02" w:rsidRPr="00543C52">
          <w:rPr>
            <w:rFonts w:ascii="Courier" w:eastAsia="PingFang SC" w:hAnsi="Courier" w:cs="Courier"/>
            <w:color w:val="316B88"/>
            <w:sz w:val="28"/>
            <w:szCs w:val="28"/>
            <w:u w:val="single" w:color="316B88"/>
          </w:rPr>
          <w:t>filter(callback[, thisObject])</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返回一个包含所有在回调函数上返回为</w:t>
      </w:r>
      <w:r w:rsidR="00AE4A02" w:rsidRPr="00543C52">
        <w:rPr>
          <w:rFonts w:ascii="Arial" w:eastAsia="PingFang SC" w:hAnsi="Arial" w:cs="Arial"/>
          <w:color w:val="262626"/>
          <w:sz w:val="28"/>
          <w:szCs w:val="28"/>
        </w:rPr>
        <w:t>true</w:t>
      </w:r>
      <w:r w:rsidR="00AE4A02" w:rsidRPr="00543C52">
        <w:rPr>
          <w:rFonts w:ascii="PingFang SC" w:eastAsia="PingFang SC" w:hAnsi="Arial" w:cs="PingFang SC" w:hint="eastAsia"/>
          <w:color w:val="262626"/>
          <w:sz w:val="28"/>
          <w:szCs w:val="28"/>
        </w:rPr>
        <w:t>的元素的新数组（译者注：</w:t>
      </w:r>
      <w:r w:rsidR="00AE4A02" w:rsidRPr="00543C52">
        <w:rPr>
          <w:rFonts w:ascii="Arial" w:eastAsia="PingFang SC" w:hAnsi="Arial" w:cs="Arial"/>
          <w:color w:val="262626"/>
          <w:sz w:val="28"/>
          <w:szCs w:val="28"/>
        </w:rPr>
        <w:t>callback</w:t>
      </w:r>
      <w:r w:rsidR="00AE4A02" w:rsidRPr="00543C52">
        <w:rPr>
          <w:rFonts w:ascii="PingFang SC" w:eastAsia="PingFang SC" w:hAnsi="Arial" w:cs="PingFang SC" w:hint="eastAsia"/>
          <w:color w:val="262626"/>
          <w:sz w:val="28"/>
          <w:szCs w:val="28"/>
        </w:rPr>
        <w:t>在这里担任的是过滤器的角色，当元素符合条件，过滤器就返回</w:t>
      </w:r>
      <w:r w:rsidR="00AE4A02" w:rsidRPr="00543C52">
        <w:rPr>
          <w:rFonts w:ascii="Arial" w:eastAsia="PingFang SC" w:hAnsi="Arial" w:cs="Arial"/>
          <w:color w:val="262626"/>
          <w:sz w:val="28"/>
          <w:szCs w:val="28"/>
        </w:rPr>
        <w:t>true</w:t>
      </w:r>
      <w:r w:rsidR="00AE4A02" w:rsidRPr="00543C52">
        <w:rPr>
          <w:rFonts w:ascii="PingFang SC" w:eastAsia="PingFang SC" w:hAnsi="Arial" w:cs="PingFang SC" w:hint="eastAsia"/>
          <w:color w:val="262626"/>
          <w:sz w:val="28"/>
          <w:szCs w:val="28"/>
        </w:rPr>
        <w:t>，而</w:t>
      </w:r>
      <w:r w:rsidR="00AE4A02" w:rsidRPr="00543C52">
        <w:rPr>
          <w:rFonts w:ascii="Arial" w:eastAsia="PingFang SC" w:hAnsi="Arial" w:cs="Arial"/>
          <w:color w:val="262626"/>
          <w:sz w:val="28"/>
          <w:szCs w:val="28"/>
        </w:rPr>
        <w:t>filter</w:t>
      </w:r>
      <w:r w:rsidR="00AE4A02" w:rsidRPr="00543C52">
        <w:rPr>
          <w:rFonts w:ascii="PingFang SC" w:eastAsia="PingFang SC" w:hAnsi="Arial" w:cs="PingFang SC" w:hint="eastAsia"/>
          <w:color w:val="262626"/>
          <w:sz w:val="28"/>
          <w:szCs w:val="28"/>
        </w:rPr>
        <w:t>则会返回所有符合过滤条件的元素）。</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color w:val="262626"/>
          <w:sz w:val="28"/>
          <w:szCs w:val="28"/>
        </w:rPr>
        <w:t>filter</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为数组中的每个元素调用一次</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函数，并利用所有使得</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返回</w:t>
      </w:r>
      <w:r w:rsidRPr="00543C52">
        <w:rPr>
          <w:rFonts w:ascii="Arial" w:eastAsia="PingFang SC" w:hAnsi="Arial" w:cs="Arial"/>
          <w:color w:val="262626"/>
          <w:sz w:val="28"/>
          <w:szCs w:val="28"/>
        </w:rPr>
        <w:t xml:space="preserve"> true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hyperlink r:id="rId88" w:history="1">
        <w:r w:rsidRPr="00543C52">
          <w:rPr>
            <w:rFonts w:ascii="PingFang SC" w:eastAsia="PingFang SC" w:hAnsi="Arial" w:cs="PingFang SC" w:hint="eastAsia"/>
            <w:color w:val="316B88"/>
            <w:sz w:val="28"/>
            <w:szCs w:val="28"/>
          </w:rPr>
          <w:t>等价于</w:t>
        </w:r>
        <w:r w:rsidRPr="00543C52">
          <w:rPr>
            <w:rFonts w:ascii="Arial" w:eastAsia="PingFang SC" w:hAnsi="Arial" w:cs="Arial"/>
            <w:color w:val="316B88"/>
            <w:sz w:val="28"/>
            <w:szCs w:val="28"/>
          </w:rPr>
          <w:t xml:space="preserve"> true </w:t>
        </w:r>
        <w:r w:rsidRPr="00543C52">
          <w:rPr>
            <w:rFonts w:ascii="PingFang SC" w:eastAsia="PingFang SC" w:hAnsi="Arial" w:cs="PingFang SC" w:hint="eastAsia"/>
            <w:color w:val="316B88"/>
            <w:sz w:val="28"/>
            <w:szCs w:val="28"/>
          </w:rPr>
          <w:t>的值</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的元素创建一个新数组。</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只会在已经赋值的索引上被调用，对于那些已经被删除或者从未被赋值的索引不会被调用。那些没有通过</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callback</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测试的元素会被跳过，不会被包含在新数组中。</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使用</w:t>
      </w:r>
      <w:r w:rsidRPr="00543C52">
        <w:rPr>
          <w:rFonts w:ascii="PingFang SC" w:eastAsia="PingFang SC" w:hAnsi="Arial" w:cs="PingFang SC"/>
          <w:color w:val="262626"/>
          <w:sz w:val="28"/>
          <w:szCs w:val="28"/>
        </w:rPr>
        <w:t>for</w:t>
      </w:r>
      <w:r w:rsidRPr="00543C52">
        <w:rPr>
          <w:rFonts w:ascii="PingFang SC" w:eastAsia="PingFang SC" w:hAnsi="Arial" w:cs="PingFang SC" w:hint="eastAsia"/>
          <w:color w:val="262626"/>
          <w:sz w:val="28"/>
          <w:szCs w:val="28"/>
        </w:rPr>
        <w:t>循环时，与</w:t>
      </w:r>
      <w:r w:rsidRPr="00543C52">
        <w:rPr>
          <w:rFonts w:ascii="PingFang SC" w:eastAsia="PingFang SC" w:hAnsi="Arial" w:cs="PingFang SC"/>
          <w:color w:val="262626"/>
          <w:sz w:val="28"/>
          <w:szCs w:val="28"/>
        </w:rPr>
        <w:t>map,foreach</w:t>
      </w:r>
      <w:r w:rsidRPr="00543C52">
        <w:rPr>
          <w:rFonts w:ascii="PingFang SC" w:eastAsia="PingFang SC" w:hAnsi="Arial" w:cs="PingFang SC" w:hint="eastAsia"/>
          <w:color w:val="262626"/>
          <w:sz w:val="28"/>
          <w:szCs w:val="28"/>
        </w:rPr>
        <w:t>等的区别，</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4689CC"/>
          <w:sz w:val="28"/>
          <w:szCs w:val="28"/>
        </w:rPr>
        <w:t>var</w:t>
      </w: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 xml:space="preserve"> = [</w:t>
      </w:r>
      <w:r w:rsidRPr="00543C52">
        <w:rPr>
          <w:rFonts w:ascii="Menlo" w:eastAsia="PingFang SC" w:hAnsi="Menlo" w:cs="Menlo"/>
          <w:color w:val="A7C598"/>
          <w:sz w:val="28"/>
          <w:szCs w:val="28"/>
        </w:rPr>
        <w:t>5</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6</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7</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for(var i = 0; i&lt;arr.length;i++){</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arr.push(9)</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console.log('rr')</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if(arr.length==100){</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break</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F7B3D"/>
          <w:sz w:val="28"/>
          <w:szCs w:val="28"/>
        </w:rPr>
        <w:t>//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forEach</w:t>
      </w:r>
      <w:r w:rsidRPr="00543C52">
        <w:rPr>
          <w:rFonts w:ascii="Menlo" w:eastAsia="PingFang SC" w:hAnsi="Menlo" w:cs="Menlo"/>
          <w:color w:val="CACACA"/>
          <w:sz w:val="28"/>
          <w:szCs w:val="28"/>
        </w:rPr>
        <w:t>(</w:t>
      </w:r>
      <w:r w:rsidRPr="00543C52">
        <w:rPr>
          <w:rFonts w:ascii="Menlo" w:eastAsia="PingFang SC" w:hAnsi="Menlo" w:cs="Menlo"/>
          <w:color w:val="4689CC"/>
          <w:sz w:val="28"/>
          <w:szCs w:val="28"/>
        </w:rPr>
        <w:t>function</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v</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push</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9</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43C0A0"/>
          <w:sz w:val="28"/>
          <w:szCs w:val="28"/>
        </w:rPr>
        <w:t>console</w:t>
      </w:r>
      <w:r w:rsidRPr="00543C52">
        <w:rPr>
          <w:rFonts w:ascii="Menlo" w:eastAsia="PingFang SC" w:hAnsi="Menlo" w:cs="Menlo"/>
          <w:color w:val="CACACA"/>
          <w:sz w:val="28"/>
          <w:szCs w:val="28"/>
        </w:rPr>
        <w:t>.</w:t>
      </w:r>
      <w:r w:rsidRPr="00543C52">
        <w:rPr>
          <w:rFonts w:ascii="Menlo" w:eastAsia="PingFang SC" w:hAnsi="Menlo" w:cs="Menlo"/>
          <w:color w:val="D4D69A"/>
          <w:sz w:val="28"/>
          <w:szCs w:val="28"/>
        </w:rPr>
        <w:t>log</w:t>
      </w:r>
      <w:r w:rsidRPr="00543C52">
        <w:rPr>
          <w:rFonts w:ascii="Menlo" w:eastAsia="PingFang SC" w:hAnsi="Menlo" w:cs="Menlo"/>
          <w:color w:val="CACACA"/>
          <w:sz w:val="28"/>
          <w:szCs w:val="28"/>
        </w:rPr>
        <w:t>(</w:t>
      </w:r>
      <w:r w:rsidRPr="00543C52">
        <w:rPr>
          <w:rFonts w:ascii="Menlo" w:eastAsia="PingFang SC" w:hAnsi="Menlo" w:cs="Menlo"/>
          <w:color w:val="C27E65"/>
          <w:sz w:val="28"/>
          <w:szCs w:val="28"/>
        </w:rPr>
        <w:t>'rr'</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B76FB3"/>
          <w:sz w:val="28"/>
          <w:szCs w:val="28"/>
        </w:rPr>
        <w:t>if</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arr</w:t>
      </w:r>
      <w:r w:rsidRPr="00543C52">
        <w:rPr>
          <w:rFonts w:ascii="Menlo" w:eastAsia="PingFang SC" w:hAnsi="Menlo" w:cs="Menlo"/>
          <w:color w:val="CACACA"/>
          <w:sz w:val="28"/>
          <w:szCs w:val="28"/>
        </w:rPr>
        <w:t>.</w:t>
      </w:r>
      <w:r w:rsidRPr="00543C52">
        <w:rPr>
          <w:rFonts w:ascii="Menlo" w:eastAsia="PingFang SC" w:hAnsi="Menlo" w:cs="Menlo"/>
          <w:color w:val="8CD3FE"/>
          <w:sz w:val="28"/>
          <w:szCs w:val="28"/>
        </w:rPr>
        <w:t>length</w:t>
      </w:r>
      <w:r w:rsidRPr="00543C52">
        <w:rPr>
          <w:rFonts w:ascii="Menlo" w:eastAsia="PingFang SC" w:hAnsi="Menlo" w:cs="Menlo"/>
          <w:color w:val="CACACA"/>
          <w:sz w:val="28"/>
          <w:szCs w:val="28"/>
        </w:rPr>
        <w:t>==</w:t>
      </w:r>
      <w:r w:rsidRPr="00543C52">
        <w:rPr>
          <w:rFonts w:ascii="Menlo" w:eastAsia="PingFang SC" w:hAnsi="Menlo" w:cs="Menlo"/>
          <w:color w:val="A7C598"/>
          <w:sz w:val="28"/>
          <w:szCs w:val="28"/>
        </w:rPr>
        <w:t>100</w:t>
      </w:r>
      <w:r w:rsidRPr="00543C52">
        <w:rPr>
          <w:rFonts w:ascii="Menlo" w:eastAsia="PingFang SC" w:hAnsi="Menlo" w:cs="Menlo"/>
          <w:color w:val="CACACA"/>
          <w:sz w:val="28"/>
          <w:szCs w:val="28"/>
        </w:rPr>
        <w:t>){</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r w:rsidRPr="00543C52">
        <w:rPr>
          <w:rFonts w:ascii="Menlo" w:eastAsia="PingFang SC" w:hAnsi="Menlo" w:cs="Menlo"/>
          <w:color w:val="B76FB3"/>
          <w:sz w:val="28"/>
          <w:szCs w:val="28"/>
        </w:rPr>
        <w:t>return</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p>
    <w:p w:rsidR="00AE4A02" w:rsidRPr="00543C52" w:rsidRDefault="00AE4A02" w:rsidP="00AE4A02">
      <w:pPr>
        <w:autoSpaceDE w:val="0"/>
        <w:autoSpaceDN w:val="0"/>
        <w:adjustRightInd w:val="0"/>
        <w:spacing w:line="360" w:lineRule="atLeast"/>
        <w:rPr>
          <w:rFonts w:ascii="Menlo" w:eastAsia="PingFang SC" w:hAnsi="Menlo" w:cs="Menlo"/>
          <w:color w:val="CACACA"/>
          <w:sz w:val="28"/>
          <w:szCs w:val="28"/>
        </w:rPr>
      </w:pPr>
      <w:r w:rsidRPr="00543C52">
        <w:rPr>
          <w:rFonts w:ascii="Menlo" w:eastAsia="PingFang SC" w:hAnsi="Menlo" w:cs="Menlo"/>
          <w:color w:val="CACACA"/>
          <w:sz w:val="28"/>
          <w:szCs w:val="28"/>
        </w:rPr>
        <w:t xml:space="preserve">            })</w:t>
      </w:r>
    </w:p>
    <w:p w:rsidR="00AE4A02" w:rsidRPr="00543C52" w:rsidRDefault="00AE4A02" w:rsidP="00AE4A02">
      <w:pPr>
        <w:autoSpaceDE w:val="0"/>
        <w:autoSpaceDN w:val="0"/>
        <w:adjustRightInd w:val="0"/>
        <w:spacing w:line="360" w:lineRule="atLeast"/>
        <w:rPr>
          <w:rFonts w:ascii="PingFang SC" w:eastAsia="PingFang SC" w:hAnsi="Menlo" w:cs="PingFang SC"/>
          <w:color w:val="262626"/>
          <w:sz w:val="28"/>
          <w:szCs w:val="28"/>
        </w:rPr>
      </w:pPr>
      <w:r w:rsidRPr="00543C52">
        <w:rPr>
          <w:rFonts w:ascii="PingFang SC" w:eastAsia="PingFang SC" w:hAnsi="Menlo" w:cs="PingFang SC" w:hint="eastAsia"/>
          <w:color w:val="262626"/>
          <w:sz w:val="28"/>
          <w:szCs w:val="28"/>
        </w:rPr>
        <w:t>通过</w:t>
      </w:r>
      <w:r w:rsidRPr="00543C52">
        <w:rPr>
          <w:rFonts w:ascii="PingFang SC" w:eastAsia="PingFang SC" w:hAnsi="Menlo" w:cs="PingFang SC"/>
          <w:color w:val="262626"/>
          <w:sz w:val="28"/>
          <w:szCs w:val="28"/>
        </w:rPr>
        <w:t>for</w:t>
      </w:r>
      <w:r w:rsidRPr="00543C52">
        <w:rPr>
          <w:rFonts w:ascii="PingFang SC" w:eastAsia="PingFang SC" w:hAnsi="Menlo" w:cs="PingFang SC" w:hint="eastAsia"/>
          <w:color w:val="262626"/>
          <w:sz w:val="28"/>
          <w:szCs w:val="28"/>
        </w:rPr>
        <w:t>循环处理的，</w:t>
      </w:r>
      <w:r w:rsidRPr="00543C52">
        <w:rPr>
          <w:rFonts w:ascii="PingFang SC" w:eastAsia="PingFang SC" w:hAnsi="Menlo" w:cs="PingFang SC"/>
          <w:color w:val="262626"/>
          <w:sz w:val="28"/>
          <w:szCs w:val="28"/>
        </w:rPr>
        <w:t>arr</w:t>
      </w:r>
      <w:r w:rsidRPr="00543C52">
        <w:rPr>
          <w:rFonts w:ascii="PingFang SC" w:eastAsia="PingFang SC" w:hAnsi="Menlo" w:cs="PingFang SC" w:hint="eastAsia"/>
          <w:color w:val="262626"/>
          <w:sz w:val="28"/>
          <w:szCs w:val="28"/>
        </w:rPr>
        <w:t>的长度会不断变化，并且被</w:t>
      </w:r>
      <w:r w:rsidRPr="00543C52">
        <w:rPr>
          <w:rFonts w:ascii="PingFang SC" w:eastAsia="PingFang SC" w:hAnsi="Menlo" w:cs="PingFang SC"/>
          <w:color w:val="262626"/>
          <w:sz w:val="28"/>
          <w:szCs w:val="28"/>
        </w:rPr>
        <w:t>for</w:t>
      </w:r>
      <w:r w:rsidRPr="00543C52">
        <w:rPr>
          <w:rFonts w:ascii="PingFang SC" w:eastAsia="PingFang SC" w:hAnsi="Menlo" w:cs="PingFang SC" w:hint="eastAsia"/>
          <w:color w:val="262626"/>
          <w:sz w:val="28"/>
          <w:szCs w:val="28"/>
        </w:rPr>
        <w:t>循环更新继续使用，而通过</w:t>
      </w:r>
      <w:r w:rsidRPr="00543C52">
        <w:rPr>
          <w:rFonts w:ascii="PingFang SC" w:eastAsia="PingFang SC" w:hAnsi="Menlo" w:cs="PingFang SC"/>
          <w:color w:val="262626"/>
          <w:sz w:val="28"/>
          <w:szCs w:val="28"/>
        </w:rPr>
        <w:t>map</w:t>
      </w:r>
      <w:r w:rsidRPr="00543C52">
        <w:rPr>
          <w:rFonts w:ascii="PingFang SC" w:eastAsia="PingFang SC" w:hAnsi="Menlo" w:cs="PingFang SC" w:hint="eastAsia"/>
          <w:color w:val="262626"/>
          <w:sz w:val="28"/>
          <w:szCs w:val="28"/>
        </w:rPr>
        <w:t>，</w:t>
      </w:r>
      <w:r w:rsidRPr="00543C52">
        <w:rPr>
          <w:rFonts w:ascii="PingFang SC" w:eastAsia="PingFang SC" w:hAnsi="Menlo" w:cs="PingFang SC"/>
          <w:color w:val="262626"/>
          <w:sz w:val="28"/>
          <w:szCs w:val="28"/>
        </w:rPr>
        <w:t>foreach</w:t>
      </w:r>
      <w:r w:rsidRPr="00543C52">
        <w:rPr>
          <w:rFonts w:ascii="PingFang SC" w:eastAsia="PingFang SC" w:hAnsi="Menlo" w:cs="PingFang SC" w:hint="eastAsia"/>
          <w:color w:val="262626"/>
          <w:sz w:val="28"/>
          <w:szCs w:val="28"/>
        </w:rPr>
        <w:t>遍历的是固定的</w:t>
      </w: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C721DF" w:rsidP="00AE4A02">
      <w:pPr>
        <w:autoSpaceDE w:val="0"/>
        <w:autoSpaceDN w:val="0"/>
        <w:adjustRightInd w:val="0"/>
        <w:spacing w:line="360" w:lineRule="atLeast"/>
        <w:rPr>
          <w:rFonts w:ascii="PingFang SC" w:eastAsia="PingFang SC" w:hAnsi="Arial" w:cs="PingFang SC"/>
          <w:color w:val="262626"/>
          <w:sz w:val="28"/>
          <w:szCs w:val="28"/>
        </w:rPr>
      </w:pPr>
      <w:hyperlink r:id="rId89" w:history="1">
        <w:r w:rsidR="00AE4A02" w:rsidRPr="00543C52">
          <w:rPr>
            <w:rFonts w:ascii="Courier" w:eastAsia="PingFang SC" w:hAnsi="Courier" w:cs="Courier"/>
            <w:color w:val="316B88"/>
            <w:sz w:val="28"/>
            <w:szCs w:val="28"/>
            <w:u w:val="single" w:color="316B88"/>
          </w:rPr>
          <w:t>reduce(callback[, initialValue])</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使用回调函数</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callback(firstValue, secondValue)</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把数组列表计算成一个单一值（译者注：他数组元素两两递归处理的方式把数组计算成一个值</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90" w:history="1">
        <w:r w:rsidR="00AE4A02" w:rsidRPr="00543C52">
          <w:rPr>
            <w:rFonts w:ascii="Courier" w:eastAsia="PingFang SC" w:hAnsi="Courier" w:cs="Courier"/>
            <w:color w:val="316B88"/>
            <w:sz w:val="28"/>
            <w:szCs w:val="28"/>
            <w:u w:val="single" w:color="316B88"/>
          </w:rPr>
          <w:t>reduceRight(callback[, initalvalue])</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和</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reduce()</w:t>
      </w:r>
      <w:r w:rsidR="00AE4A02" w:rsidRPr="00543C52">
        <w:rPr>
          <w:rFonts w:ascii="PingFang SC" w:eastAsia="PingFang SC" w:hAnsi="Courier" w:cs="PingFang SC" w:hint="eastAsia"/>
          <w:color w:val="262626"/>
          <w:sz w:val="28"/>
          <w:szCs w:val="28"/>
        </w:rPr>
        <w:t>相似，但这从最后一个元素开始的。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reduce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reduceRight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是迭代数组方法中最不被人熟知的两个函数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。他们应该使用在那些需要把数组的元素两两递归处理，并最终计算成一个单一结果的算法。</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reduce</w:t>
      </w:r>
      <w:r w:rsidRPr="00543C52">
        <w:rPr>
          <w:rFonts w:ascii="PingFang SC" w:eastAsia="PingFang SC" w:hAnsi="Courier" w:cs="PingFang SC" w:hint="eastAsia"/>
          <w:color w:val="262626"/>
          <w:sz w:val="28"/>
          <w:szCs w:val="28"/>
        </w:rPr>
        <w:t>为数组中的每一个元素依次执行</w:t>
      </w:r>
      <w:r w:rsidRPr="00543C52">
        <w:rPr>
          <w:rFonts w:ascii="Courier" w:eastAsia="PingFang SC" w:hAnsi="Courier" w:cs="Courier"/>
          <w:color w:val="262626"/>
          <w:sz w:val="28"/>
          <w:szCs w:val="28"/>
        </w:rPr>
        <w:t>callback</w:t>
      </w:r>
      <w:r w:rsidRPr="00543C52">
        <w:rPr>
          <w:rFonts w:ascii="PingFang SC" w:eastAsia="PingFang SC" w:hAnsi="Courier" w:cs="PingFang SC" w:hint="eastAsia"/>
          <w:color w:val="262626"/>
          <w:sz w:val="28"/>
          <w:szCs w:val="28"/>
        </w:rPr>
        <w:t>函数，不包括数组中被删除或从未被赋值的元素，接受四个参数：</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accumulator </w:t>
      </w:r>
      <w:r w:rsidRPr="00543C52">
        <w:rPr>
          <w:rFonts w:ascii="PingFang SC" w:eastAsia="PingFang SC" w:hAnsi="Courier" w:cs="PingFang SC" w:hint="eastAsia"/>
          <w:color w:val="262626"/>
          <w:sz w:val="28"/>
          <w:szCs w:val="28"/>
        </w:rPr>
        <w:t>累计器</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currentValue </w:t>
      </w:r>
      <w:r w:rsidRPr="00543C52">
        <w:rPr>
          <w:rFonts w:ascii="PingFang SC" w:eastAsia="PingFang SC" w:hAnsi="Courier" w:cs="PingFang SC" w:hint="eastAsia"/>
          <w:color w:val="262626"/>
          <w:sz w:val="28"/>
          <w:szCs w:val="28"/>
        </w:rPr>
        <w:t>当前值</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currentIndex </w:t>
      </w:r>
      <w:r w:rsidRPr="00543C52">
        <w:rPr>
          <w:rFonts w:ascii="PingFang SC" w:eastAsia="PingFang SC" w:hAnsi="Courier" w:cs="PingFang SC" w:hint="eastAsia"/>
          <w:color w:val="262626"/>
          <w:sz w:val="28"/>
          <w:szCs w:val="28"/>
        </w:rPr>
        <w:t>当前索引</w:t>
      </w:r>
    </w:p>
    <w:p w:rsidR="00AE4A02" w:rsidRPr="00543C52" w:rsidRDefault="00AE4A02" w:rsidP="00AE4A02">
      <w:pPr>
        <w:numPr>
          <w:ilvl w:val="0"/>
          <w:numId w:val="3"/>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 xml:space="preserve">array </w:t>
      </w:r>
      <w:r w:rsidRPr="00543C52">
        <w:rPr>
          <w:rFonts w:ascii="PingFang SC" w:eastAsia="PingFang SC" w:hAnsi="Courier" w:cs="PingFang SC" w:hint="eastAsia"/>
          <w:color w:val="262626"/>
          <w:sz w:val="28"/>
          <w:szCs w:val="28"/>
        </w:rPr>
        <w:t>数组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回调函数第一次执行时，</w:t>
      </w:r>
      <w:r w:rsidRPr="00543C52">
        <w:rPr>
          <w:rFonts w:ascii="Courier" w:eastAsia="PingFang SC" w:hAnsi="Courier" w:cs="Courier"/>
          <w:color w:val="262626"/>
          <w:sz w:val="28"/>
          <w:szCs w:val="28"/>
        </w:rPr>
        <w:t>accumulator</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的取值有两种情况：如果调用</w:t>
      </w:r>
      <w:r w:rsidRPr="00543C52">
        <w:rPr>
          <w:rFonts w:ascii="Courier" w:eastAsia="PingFang SC" w:hAnsi="Courier" w:cs="Courier"/>
          <w:color w:val="262626"/>
          <w:sz w:val="28"/>
          <w:szCs w:val="28"/>
        </w:rPr>
        <w:t>reduce()</w:t>
      </w:r>
      <w:r w:rsidRPr="00543C52">
        <w:rPr>
          <w:rFonts w:ascii="PingFang SC" w:eastAsia="PingFang SC" w:hAnsi="Courier" w:cs="PingFang SC" w:hint="eastAsia"/>
          <w:color w:val="262626"/>
          <w:sz w:val="28"/>
          <w:szCs w:val="28"/>
        </w:rPr>
        <w:t>时提供了</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accumulator</w:t>
      </w:r>
      <w:r w:rsidRPr="00543C52">
        <w:rPr>
          <w:rFonts w:ascii="PingFang SC" w:eastAsia="PingFang SC" w:hAnsi="Courier" w:cs="PingFang SC" w:hint="eastAsia"/>
          <w:color w:val="262626"/>
          <w:sz w:val="28"/>
          <w:szCs w:val="28"/>
        </w:rPr>
        <w:t>取值为</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取数组中的</w:t>
      </w:r>
      <w:r w:rsidRPr="00543C52">
        <w:rPr>
          <w:rFonts w:ascii="PingFang SC" w:eastAsia="PingFang SC" w:hAnsi="Courier" w:cs="PingFang SC" w:hint="eastAsia"/>
          <w:color w:val="262626"/>
          <w:sz w:val="28"/>
          <w:szCs w:val="28"/>
        </w:rPr>
        <w:lastRenderedPageBreak/>
        <w:t>第一个值；如果没有提供</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initialValue</w:t>
      </w:r>
      <w:r w:rsidRPr="00543C52">
        <w:rPr>
          <w:rFonts w:ascii="PingFang SC" w:eastAsia="PingFang SC" w:hAnsi="Courier" w:cs="PingFang SC" w:hint="eastAsia"/>
          <w:color w:val="262626"/>
          <w:sz w:val="28"/>
          <w:szCs w:val="28"/>
        </w:rPr>
        <w:t>，那么</w:t>
      </w:r>
      <w:r w:rsidRPr="00543C52">
        <w:rPr>
          <w:rFonts w:ascii="Courier" w:eastAsia="PingFang SC" w:hAnsi="Courier" w:cs="Courier"/>
          <w:color w:val="262626"/>
          <w:sz w:val="28"/>
          <w:szCs w:val="28"/>
        </w:rPr>
        <w:t>accumulator</w:t>
      </w:r>
      <w:r w:rsidRPr="00543C52">
        <w:rPr>
          <w:rFonts w:ascii="PingFang SC" w:eastAsia="PingFang SC" w:hAnsi="Courier" w:cs="PingFang SC" w:hint="eastAsia"/>
          <w:color w:val="262626"/>
          <w:sz w:val="28"/>
          <w:szCs w:val="28"/>
        </w:rPr>
        <w:t>取数组中的第一个值，</w:t>
      </w:r>
      <w:r w:rsidRPr="00543C52">
        <w:rPr>
          <w:rFonts w:ascii="Courier" w:eastAsia="PingFang SC" w:hAnsi="Courier" w:cs="Courier"/>
          <w:color w:val="262626"/>
          <w:sz w:val="28"/>
          <w:szCs w:val="28"/>
        </w:rPr>
        <w:t>currentValue</w:t>
      </w:r>
      <w:r w:rsidRPr="00543C52">
        <w:rPr>
          <w:rFonts w:ascii="PingFang SC" w:eastAsia="PingFang SC" w:hAnsi="Courier" w:cs="PingFang SC" w:hint="eastAsia"/>
          <w:color w:val="262626"/>
          <w:sz w:val="28"/>
          <w:szCs w:val="28"/>
        </w:rPr>
        <w:t>取数组中的第二个值。</w:t>
      </w: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将二维数组转化为一维</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"https://developer.mozilla.org/zh-CN/docs/Web/JavaScript/Reference/Global_Objects/Array/reduce#%E5%B0%86%E4%BA%8C%E7%BB%B4%E6%95%B0%E7%BB%84%E8%BD%AC%E5%8C%96%E4%B8%BA%E4%B8%80%E7%BB%B4"</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flattened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0</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function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concat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b</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flattened is [0, 1, 2, 3, 4, 5]</w:t>
      </w:r>
    </w:p>
    <w:p w:rsidR="00AE4A02" w:rsidRPr="00543C52" w:rsidRDefault="00AE4A02" w:rsidP="00AE4A02">
      <w:pPr>
        <w:autoSpaceDE w:val="0"/>
        <w:autoSpaceDN w:val="0"/>
        <w:adjustRightInd w:val="0"/>
        <w:spacing w:line="360" w:lineRule="atLeast"/>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计算数组中每个元素出现的次数</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"https://developer.mozilla.org/zh-CN/docs/Web/JavaScript/Reference/Global_Objects/Array/reduce#%E8%AE%A1%E7%AE%97%E6%95%B0%E7%BB%84%E4%B8%AD%E6%AF%8F%E4%B8%AA%E5%85%83%E7%B4%A0%E5%87%BA%E7%8E%B0%E7%9A%84%E6%AC%A1%E6%95%B0"</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names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'Bob'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'Tiff'</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'Bruce'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countedNames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names</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name </w:t>
      </w:r>
      <w:r w:rsidRPr="00543C52">
        <w:rPr>
          <w:rFonts w:ascii="Monaco" w:eastAsia="Songti SC" w:hAnsi="Monaco" w:cs="Monaco"/>
          <w:color w:val="0C6399"/>
          <w:sz w:val="28"/>
          <w:szCs w:val="28"/>
        </w:rPr>
        <w:t>in</w:t>
      </w: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name</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else</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 xml:space="preserve">    allNames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allNames</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countedNames is:</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 'Alice': 2, 'Bob': 1, 'Tiff': 1, 'Bruce': 1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按属性对</w:t>
      </w:r>
      <w:r w:rsidRPr="00543C52">
        <w:rPr>
          <w:rFonts w:ascii="Palatino" w:eastAsia="Songti SC" w:hAnsi="Palatino" w:cs="Palatino"/>
          <w:color w:val="FFFFFF"/>
          <w:sz w:val="28"/>
          <w:szCs w:val="28"/>
        </w:rPr>
        <w:t>object</w:t>
      </w:r>
      <w:r w:rsidRPr="00543C52">
        <w:rPr>
          <w:rFonts w:ascii="Songti SC" w:eastAsia="Songti SC" w:hAnsi="Palatino" w:cs="Songti SC" w:hint="eastAsia"/>
          <w:color w:val="FFFFFF"/>
          <w:sz w:val="28"/>
          <w:szCs w:val="28"/>
        </w:rPr>
        <w:t>分类</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"https://developer.mozilla.org/zh-CN/docs/Web/JavaScript/Reference/Global_Objects/Array/reduce#%E6%8C%89%E5%B1%9E%E6%80%A7%E5%AF%B9object%E5%88%86%E7%B1%BB"</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people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'Alice'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'Max'</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20</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name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'Jane'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age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20</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groupBy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objectArray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property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objectArray</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key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property</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key</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push</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acc</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lastRenderedPageBreak/>
        <w:t>var</w:t>
      </w:r>
      <w:r w:rsidRPr="00543C52">
        <w:rPr>
          <w:rFonts w:ascii="Monaco" w:eastAsia="Songti SC" w:hAnsi="Monaco" w:cs="Monaco"/>
          <w:color w:val="262626"/>
          <w:sz w:val="28"/>
          <w:szCs w:val="28"/>
        </w:rPr>
        <w:t xml:space="preserve"> groupedPeople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groupBy</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people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58A03"/>
          <w:sz w:val="28"/>
          <w:szCs w:val="28"/>
        </w:rPr>
        <w:t>'age'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groupedPeople is:</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20: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name: 'Max', age: 20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 name: 'Jane', age: 20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21: [{ name: 'Alice', age: 21 }]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使用扩展运算符和</w:t>
      </w:r>
      <w:r w:rsidRPr="00543C52">
        <w:rPr>
          <w:rFonts w:ascii="Palatino" w:eastAsia="Songti SC" w:hAnsi="Palatino" w:cs="Palatino"/>
          <w:color w:val="FFFFFF"/>
          <w:sz w:val="28"/>
          <w:szCs w:val="28"/>
        </w:rPr>
        <w:t>initialValue</w:t>
      </w:r>
      <w:r w:rsidRPr="00543C52">
        <w:rPr>
          <w:rFonts w:ascii="Songti SC" w:eastAsia="Songti SC" w:hAnsi="Palatino" w:cs="Songti SC" w:hint="eastAsia"/>
          <w:color w:val="FFFFFF"/>
          <w:sz w:val="28"/>
          <w:szCs w:val="28"/>
        </w:rPr>
        <w:t>绑定包含在对象数组中的数组</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Array/reduce#%E4%BD%BF%E7%94%A8%E6%89%A9%E5%B1%95%E8%BF%90%E7%AE%97%E7%AC%A6%E5%92%8CinitialValue%E7%BB%91%E5%AE%9A%E5%8C%85%E5%90%AB%E5%9C%A8%E5%AF%B9%E8%B1%A1%E6%95%B0%E7%BB%84%E4%B8%AD%E7%9A%84%E6%95%B0%E7%BB%84"</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5D6C7D"/>
          <w:sz w:val="28"/>
          <w:szCs w:val="28"/>
        </w:rPr>
        <w:t xml:space="preserve">// friends - </w:t>
      </w:r>
      <w:r w:rsidRPr="00543C52">
        <w:rPr>
          <w:rFonts w:ascii="PingFang SC" w:eastAsia="PingFang SC" w:hAnsi="Monaco" w:cs="PingFang SC" w:hint="eastAsia"/>
          <w:color w:val="5D6C7D"/>
          <w:sz w:val="28"/>
          <w:szCs w:val="28"/>
        </w:rPr>
        <w:t>对象数组</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where object field "books" - list of favorite books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friends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'Anna'</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'Bible'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'Harry Potter'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21</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'Bob'</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'War and peace'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'Romeo and Juliet'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26</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'Alice'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books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'The Lord of the Rings'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'The Shining'</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age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18</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lastRenderedPageBreak/>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allbooks - list which will contain all friends' books +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additional list contained in initialValue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allbooks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friends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reduce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prev</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curr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prev</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curr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books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'Alphabet'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allbooks =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'Alphabet', 'Bible', 'Harry Potter', 'War and peace',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'Romeo and Juliet', 'The Lord of the Rings',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'The Shining'</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数组去重</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"https://developer.mozilla.org/zh-CN/docs/Web/JavaScript/Reference/Global_Objects/Array/reduce#%E6%95%B0%E7%BB%84%E5%8E%BB%E9%87%8D"</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Helvetica" w:cs="Songti SC"/>
          <w:color w:val="FFFFFF"/>
          <w:sz w:val="28"/>
          <w:szCs w:val="28"/>
        </w:rPr>
        <w:fldChar w:fldCharType="end"/>
      </w:r>
      <w:r w:rsidRPr="00543C52">
        <w:rPr>
          <w:rFonts w:ascii="Monaco" w:eastAsia="Songti SC" w:hAnsi="Monaco" w:cs="Monaco"/>
          <w:color w:val="0C6399"/>
          <w:sz w:val="28"/>
          <w:szCs w:val="28"/>
        </w:rPr>
        <w:t>let</w:t>
      </w:r>
      <w:r w:rsidRPr="00543C52">
        <w:rPr>
          <w:rFonts w:ascii="Monaco" w:eastAsia="Songti SC" w:hAnsi="Monaco" w:cs="Monaco"/>
          <w:color w:val="262626"/>
          <w:sz w:val="28"/>
          <w:szCs w:val="28"/>
        </w:rPr>
        <w:t xml:space="preserve"> arr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let</w:t>
      </w:r>
      <w:r w:rsidRPr="00543C52">
        <w:rPr>
          <w:rFonts w:ascii="Monaco" w:eastAsia="Songti SC" w:hAnsi="Monaco" w:cs="Monaco"/>
          <w:color w:val="262626"/>
          <w:sz w:val="28"/>
          <w:szCs w:val="28"/>
        </w:rPr>
        <w:t xml:space="preserve"> result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arr</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sort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current</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=&gt;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if</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length</w:t>
      </w:r>
      <w:r w:rsidRPr="00543C52">
        <w:rPr>
          <w:rFonts w:ascii="Monaco" w:eastAsia="Songti SC" w:hAnsi="Monaco" w:cs="Monaco"/>
          <w:color w:val="946C47"/>
          <w:sz w:val="28"/>
          <w:szCs w:val="28"/>
        </w:rPr>
        <w:t>===</w:t>
      </w:r>
      <w:r w:rsidRPr="00543C52">
        <w:rPr>
          <w:rFonts w:ascii="Monaco" w:eastAsia="Songti SC" w:hAnsi="Monaco" w:cs="Monaco"/>
          <w:color w:val="850043"/>
          <w:sz w:val="28"/>
          <w:szCs w:val="28"/>
        </w:rPr>
        <w:t>0</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init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length</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current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push</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current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init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result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//[1,2,3,4,5]</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Helvetica" w:cs="Songti SC" w:hint="eastAsia"/>
          <w:color w:val="FFFFFF"/>
          <w:sz w:val="28"/>
          <w:szCs w:val="28"/>
        </w:rPr>
        <w:t>按顺序运行</w:t>
      </w:r>
      <w:r w:rsidRPr="00543C52">
        <w:rPr>
          <w:rFonts w:ascii="Palatino" w:eastAsia="Songti SC" w:hAnsi="Palatino" w:cs="Palatino"/>
          <w:color w:val="FFFFFF"/>
          <w:sz w:val="28"/>
          <w:szCs w:val="28"/>
        </w:rPr>
        <w:t>Promise</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"https://developer.mozilla.org/zh-CN/docs/Web/JavaScript/Reference/Global_Objects/Array/reduce#%E6%8C%89%E9%A1%BA%E5%BA%8F%E8%BF%90%E8%A1%8CPromise"</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line="420" w:lineRule="atLeast"/>
        <w:rPr>
          <w:rFonts w:ascii="Arial" w:eastAsia="Songti SC" w:hAnsi="Arial" w:cs="Arial"/>
          <w:color w:val="262626"/>
          <w:sz w:val="28"/>
          <w:szCs w:val="28"/>
        </w:rPr>
      </w:pPr>
      <w:r w:rsidRPr="00543C52">
        <w:rPr>
          <w:rFonts w:ascii="Palatino" w:eastAsia="Songti SC" w:hAnsi="Palatino" w:cs="Palatino"/>
          <w:color w:val="FFFFFF"/>
          <w:sz w:val="28"/>
          <w:szCs w:val="28"/>
        </w:rPr>
        <w:fldChar w:fldCharType="end"/>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Runs promises from array of functions that can return promises</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in chained manner</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@param {array} arr - promise arr</w:t>
      </w:r>
    </w:p>
    <w:p w:rsidR="00AE4A02" w:rsidRPr="00543C52" w:rsidRDefault="00AE4A02" w:rsidP="00AE4A02">
      <w:pPr>
        <w:autoSpaceDE w:val="0"/>
        <w:autoSpaceDN w:val="0"/>
        <w:adjustRightInd w:val="0"/>
        <w:spacing w:line="480" w:lineRule="atLeast"/>
        <w:rPr>
          <w:rFonts w:ascii="Monaco" w:eastAsia="Songti SC" w:hAnsi="Monaco" w:cs="Monaco"/>
          <w:color w:val="5D6C7D"/>
          <w:sz w:val="28"/>
          <w:szCs w:val="28"/>
        </w:rPr>
      </w:pPr>
      <w:r w:rsidRPr="00543C52">
        <w:rPr>
          <w:rFonts w:ascii="Monaco" w:eastAsia="Songti SC" w:hAnsi="Monaco" w:cs="Monaco"/>
          <w:color w:val="5D6C7D"/>
          <w:sz w:val="28"/>
          <w:szCs w:val="28"/>
        </w:rPr>
        <w:t xml:space="preserve"> * @return {Object} promise object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xml:space="preserve"> */</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runPromiseInSequence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arr</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input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arr</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reduce</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promiseChain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currentFunction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promiseChain</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then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currentFunction</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input</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1</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5</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lastRenderedPageBreak/>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2</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function 3  - will be wrapped in a resolved promise by .then()</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f3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5D6C7D"/>
          <w:sz w:val="28"/>
          <w:szCs w:val="28"/>
        </w:rPr>
        <w:t>// promise function 4</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function</w:t>
      </w: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p4</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return</w:t>
      </w:r>
      <w:r w:rsidRPr="00543C52">
        <w:rPr>
          <w:rFonts w:ascii="Monaco" w:eastAsia="Songti SC" w:hAnsi="Monaco" w:cs="Monaco"/>
          <w:color w:val="262626"/>
          <w:sz w:val="28"/>
          <w:szCs w:val="28"/>
        </w:rPr>
        <w:t xml:space="preserve"> </w:t>
      </w:r>
      <w:r w:rsidRPr="00543C52">
        <w:rPr>
          <w:rFonts w:ascii="Monaco" w:eastAsia="Songti SC" w:hAnsi="Monaco" w:cs="Monaco"/>
          <w:color w:val="0C6399"/>
          <w:sz w:val="28"/>
          <w:szCs w:val="28"/>
        </w:rPr>
        <w:t>new</w:t>
      </w:r>
      <w:r w:rsidRPr="00543C52">
        <w:rPr>
          <w:rFonts w:ascii="Monaco" w:eastAsia="Songti SC" w:hAnsi="Monaco" w:cs="Monaco"/>
          <w:color w:val="262626"/>
          <w:sz w:val="28"/>
          <w:szCs w:val="28"/>
        </w:rPr>
        <w:t xml:space="preserve"> Promise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reject</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946C47"/>
          <w:sz w:val="28"/>
          <w:szCs w:val="28"/>
        </w:rPr>
        <w:t>=&gt;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D23255"/>
          <w:sz w:val="28"/>
          <w:szCs w:val="28"/>
        </w:rPr>
        <w:t>resolve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a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promiseArr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f3</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p4</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D23255"/>
          <w:sz w:val="28"/>
          <w:szCs w:val="28"/>
        </w:rPr>
        <w:t>runPromiseInSequence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promiseArr</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10</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then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1200</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t>缓冲区和视图：类型化的数组结构</w:t>
      </w:r>
      <w:r w:rsidRPr="00543C52">
        <w:rPr>
          <w:rFonts w:ascii="Songti SC" w:eastAsia="Songti SC" w:hAnsi="Helvetica" w:cs="Songti SC"/>
          <w:color w:val="FFFFFF"/>
          <w:sz w:val="28"/>
          <w:szCs w:val="28"/>
        </w:rPr>
        <w:fldChar w:fldCharType="begin"/>
      </w:r>
      <w:r w:rsidRPr="00543C52">
        <w:rPr>
          <w:rFonts w:ascii="Songti SC" w:eastAsia="Songti SC" w:hAnsi="Helvetica" w:cs="Songti SC"/>
          <w:color w:val="FFFFFF"/>
          <w:sz w:val="28"/>
          <w:szCs w:val="28"/>
        </w:rPr>
        <w:instrText>HYPERLINK "https://developer.mozilla.org/zh-CN/docs/Web/JavaScript/Guide/Indexed_collections#%E7%BC%93%E5%86%B2%E5%8C%BA%E5%92%8C%E8%A7%86%E5%9B%BE%EF%BC%9A%E7%B1%BB%E5%9E%8B%E5%8C%96%E7%9A%84%E6%95%B0%E7%BB%84%E7%BB%93%E6%9E%84"</w:instrText>
      </w:r>
      <w:r w:rsidRPr="00543C52">
        <w:rPr>
          <w:rFonts w:ascii="Songti SC" w:eastAsia="Songti SC" w:hAnsi="Helvetica"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color w:val="FFFFFF"/>
          <w:sz w:val="28"/>
          <w:szCs w:val="28"/>
        </w:rPr>
        <w:lastRenderedPageBreak/>
        <w:fldChar w:fldCharType="end"/>
      </w:r>
      <w:r w:rsidRPr="00543C52">
        <w:rPr>
          <w:rFonts w:ascii="PingFang SC" w:eastAsia="PingFang SC" w:hAnsi="Helvetica" w:cs="PingFang SC" w:hint="eastAsia"/>
          <w:color w:val="262626"/>
          <w:sz w:val="28"/>
          <w:szCs w:val="28"/>
        </w:rPr>
        <w:t>为了实现最大的灵活性和效率，</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类型数组被分解为缓冲</w:t>
      </w:r>
      <w:r w:rsidRPr="00543C52">
        <w:rPr>
          <w:rFonts w:ascii="Arial" w:eastAsia="PingFang SC" w:hAnsi="Arial" w:cs="Arial"/>
          <w:color w:val="262626"/>
          <w:sz w:val="28"/>
          <w:szCs w:val="28"/>
        </w:rPr>
        <w:t>(Buffer)</w:t>
      </w:r>
      <w:r w:rsidRPr="00543C52">
        <w:rPr>
          <w:rFonts w:ascii="PingFang SC" w:eastAsia="PingFang SC" w:hAnsi="Arial" w:cs="PingFang SC" w:hint="eastAsia"/>
          <w:color w:val="262626"/>
          <w:sz w:val="28"/>
          <w:szCs w:val="28"/>
        </w:rPr>
        <w:t>和视图</w:t>
      </w:r>
      <w:r w:rsidRPr="00543C52">
        <w:rPr>
          <w:rFonts w:ascii="Arial" w:eastAsia="PingFang SC" w:hAnsi="Arial" w:cs="Arial"/>
          <w:color w:val="262626"/>
          <w:sz w:val="28"/>
          <w:szCs w:val="28"/>
        </w:rPr>
        <w:t>(views)</w:t>
      </w:r>
      <w:r w:rsidRPr="00543C52">
        <w:rPr>
          <w:rFonts w:ascii="PingFang SC" w:eastAsia="PingFang SC" w:hAnsi="Arial" w:cs="PingFang SC" w:hint="eastAsia"/>
          <w:color w:val="262626"/>
          <w:sz w:val="28"/>
          <w:szCs w:val="28"/>
        </w:rPr>
        <w:t>。缓冲</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由</w:t>
      </w:r>
      <w:hyperlink r:id="rId91" w:history="1">
        <w:r w:rsidRPr="00543C52">
          <w:rPr>
            <w:rFonts w:ascii="Courier" w:eastAsia="PingFang SC" w:hAnsi="Courier" w:cs="Courier"/>
            <w:color w:val="316B88"/>
            <w:sz w:val="28"/>
            <w:szCs w:val="28"/>
          </w:rPr>
          <w:t>ArrayBuffer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实现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是代表数据块的对象，它没有格式可言，并没有提供任何机制来访问其内容。为了访问包含在缓冲区中的内存，您需要使用视图。视图提供了一个上下文，即数据类型、起始偏移量和元素数，这些元素将数据转换为实际类型数组。</w:t>
      </w:r>
    </w:p>
    <w:p w:rsidR="00AE4A02" w:rsidRPr="00543C52" w:rsidRDefault="00AE4A02" w:rsidP="00AE4A02">
      <w:pPr>
        <w:autoSpaceDE w:val="0"/>
        <w:autoSpaceDN w:val="0"/>
        <w:adjustRightInd w:val="0"/>
        <w:spacing w:after="400" w:line="420" w:lineRule="atLeast"/>
        <w:rPr>
          <w:rFonts w:ascii="Palatino" w:eastAsia="PingFang SC" w:hAnsi="Palatino" w:cs="Palatino"/>
          <w:color w:val="262626"/>
          <w:sz w:val="28"/>
          <w:szCs w:val="28"/>
        </w:rPr>
      </w:pPr>
      <w:r w:rsidRPr="00543C52">
        <w:rPr>
          <w:rFonts w:ascii="Palatino" w:eastAsia="PingFang SC" w:hAnsi="Palatino" w:cs="Palatino"/>
          <w:color w:val="FFFFFF"/>
          <w:sz w:val="28"/>
          <w:szCs w:val="28"/>
        </w:rPr>
        <w:t>ArrayBuffer</w:t>
      </w:r>
      <w:r w:rsidRPr="00543C52">
        <w:rPr>
          <w:rFonts w:ascii="Palatino" w:eastAsia="PingFang SC" w:hAnsi="Palatino" w:cs="Palatino"/>
          <w:color w:val="FFFFFF"/>
          <w:sz w:val="28"/>
          <w:szCs w:val="28"/>
        </w:rPr>
        <w:fldChar w:fldCharType="begin"/>
      </w:r>
      <w:r w:rsidRPr="00543C52">
        <w:rPr>
          <w:rFonts w:ascii="Palatino" w:eastAsia="PingFang SC" w:hAnsi="Palatino" w:cs="Palatino"/>
          <w:color w:val="FFFFFF"/>
          <w:sz w:val="28"/>
          <w:szCs w:val="28"/>
        </w:rPr>
        <w:instrText>HYPERLINK "https://developer.mozilla.org/zh-CN/docs/Web/JavaScript/Guide/Indexed_collections#ArrayBuffer"</w:instrText>
      </w:r>
      <w:r w:rsidRPr="00543C52">
        <w:rPr>
          <w:rFonts w:ascii="Palatino" w:eastAsia="PingFang SC" w:hAnsi="Palatino" w:cs="Palatino"/>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alatino" w:eastAsia="PingFang SC" w:hAnsi="Palatino" w:cs="Palatino"/>
          <w:color w:val="FFFFFF"/>
          <w:sz w:val="28"/>
          <w:szCs w:val="28"/>
        </w:rPr>
        <w:fldChar w:fldCharType="end"/>
      </w:r>
      <w:r w:rsidRPr="00543C52">
        <w:rPr>
          <w:rFonts w:ascii="Arial" w:eastAsia="PingFang SC" w:hAnsi="Arial" w:cs="Arial"/>
          <w:color w:val="262626"/>
          <w:sz w:val="28"/>
          <w:szCs w:val="28"/>
        </w:rPr>
        <w:t> </w:t>
      </w:r>
      <w:hyperlink r:id="rId92" w:history="1">
        <w:r w:rsidRPr="00543C52">
          <w:rPr>
            <w:rFonts w:ascii="Courier" w:eastAsia="PingFang SC" w:hAnsi="Courier" w:cs="Courier"/>
            <w:color w:val="316B88"/>
            <w:sz w:val="28"/>
            <w:szCs w:val="28"/>
          </w:rPr>
          <w:t>ArrayBuffer</w:t>
        </w:r>
      </w:hyperlink>
      <w:r w:rsidRPr="00543C52">
        <w:rPr>
          <w:rFonts w:ascii="PingFang SC" w:eastAsia="PingFang SC" w:hAnsi="Arial" w:cs="PingFang SC" w:hint="eastAsia"/>
          <w:color w:val="262626"/>
          <w:sz w:val="28"/>
          <w:szCs w:val="28"/>
        </w:rPr>
        <w:t>是一种数据类型，用于表示一个通用的、固定长度的二进制数据缓冲区。你不能直接操纵一个</w:t>
      </w:r>
      <w:r w:rsidRPr="00543C52">
        <w:rPr>
          <w:rFonts w:ascii="Arial" w:eastAsia="PingFang SC" w:hAnsi="Arial" w:cs="Arial"/>
          <w:color w:val="262626"/>
          <w:sz w:val="28"/>
          <w:szCs w:val="28"/>
        </w:rPr>
        <w:t>ArrayBuffer</w:t>
      </w:r>
      <w:r w:rsidRPr="00543C52">
        <w:rPr>
          <w:rFonts w:ascii="PingFang SC" w:eastAsia="PingFang SC" w:hAnsi="Arial" w:cs="PingFang SC" w:hint="eastAsia"/>
          <w:color w:val="262626"/>
          <w:sz w:val="28"/>
          <w:szCs w:val="28"/>
        </w:rPr>
        <w:t>中的内容；你需要创建一个数组类型视图或</w:t>
      </w:r>
      <w:hyperlink r:id="rId93" w:history="1">
        <w:r w:rsidRPr="00543C52">
          <w:rPr>
            <w:rFonts w:ascii="Courier" w:eastAsia="PingFang SC" w:hAnsi="Courier" w:cs="Courier"/>
            <w:color w:val="316B88"/>
            <w:sz w:val="28"/>
            <w:szCs w:val="28"/>
          </w:rPr>
          <w:t>DataView</w:t>
        </w:r>
      </w:hyperlink>
      <w:r w:rsidRPr="00543C52">
        <w:rPr>
          <w:rFonts w:ascii="PingFang SC" w:eastAsia="PingFang SC" w:hAnsi="Arial" w:cs="PingFang SC" w:hint="eastAsia"/>
          <w:color w:val="262626"/>
          <w:sz w:val="28"/>
          <w:szCs w:val="28"/>
        </w:rPr>
        <w:t>来代表特定格式的缓冲区，并从而实现读写缓冲区的内容。</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DataView</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视图是一个可以从</w:t>
      </w:r>
      <w:r w:rsidRPr="00543C52">
        <w:rPr>
          <w:rFonts w:ascii="Arial" w:eastAsia="PingFang SC" w:hAnsi="Arial" w:cs="Arial"/>
          <w:color w:val="262626"/>
          <w:sz w:val="28"/>
          <w:szCs w:val="28"/>
        </w:rPr>
        <w:t> </w:t>
      </w:r>
      <w:hyperlink r:id="rId94" w:history="1">
        <w:r w:rsidRPr="00543C52">
          <w:rPr>
            <w:rFonts w:ascii="Courier" w:eastAsia="PingFang SC" w:hAnsi="Courier" w:cs="Courier"/>
            <w:color w:val="316B88"/>
            <w:sz w:val="28"/>
            <w:szCs w:val="28"/>
          </w:rPr>
          <w:t>ArrayBuffer</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对象中读写多种数值类型的底层接口，在读写时不用考虑平台字节序问题。</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类型数组视图</w:t>
      </w:r>
      <w:r w:rsidRPr="00543C52">
        <w:rPr>
          <w:rFonts w:ascii="Palatino" w:eastAsia="Songti SC" w:hAnsi="Palatino" w:cs="Palatino"/>
          <w:color w:val="FFFFFF"/>
          <w:sz w:val="28"/>
          <w:szCs w:val="28"/>
        </w:rPr>
        <w:t>(Typed array views)</w:t>
      </w:r>
      <w:r w:rsidRPr="00543C52">
        <w:rPr>
          <w:rFonts w:ascii="Palatino" w:eastAsia="Songti SC" w:hAnsi="Palatino" w:cs="Palatino"/>
          <w:color w:val="FFFFFF"/>
          <w:sz w:val="28"/>
          <w:szCs w:val="28"/>
        </w:rPr>
        <w:fldChar w:fldCharType="begin"/>
      </w:r>
      <w:r w:rsidRPr="00543C52">
        <w:rPr>
          <w:rFonts w:ascii="Palatino" w:eastAsia="Songti SC" w:hAnsi="Palatino" w:cs="Palatino"/>
          <w:color w:val="FFFFFF"/>
          <w:sz w:val="28"/>
          <w:szCs w:val="28"/>
        </w:rPr>
        <w:instrText>HYPERLINK "https://developer.mozilla.org/zh-CN/docs/Web/JavaScript/Guide/Indexed_collections#%E7%B1%BB%E5%9E%8B%E6%95%B0%E7%BB%84%E8%A7%86%E5%9B%BE(Typed_array_views)"</w:instrText>
      </w:r>
      <w:r w:rsidRPr="00543C52">
        <w:rPr>
          <w:rFonts w:ascii="Palatino" w:eastAsia="Songti SC" w:hAnsi="Palatino" w:cs="Palatino"/>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alatino" w:eastAsia="Songti SC" w:hAnsi="Palatino" w:cs="Palatino"/>
          <w:color w:val="FFFFFF"/>
          <w:sz w:val="28"/>
          <w:szCs w:val="28"/>
        </w:rPr>
        <w:fldChar w:fldCharType="end"/>
      </w:r>
      <w:r w:rsidRPr="00543C52">
        <w:rPr>
          <w:rFonts w:ascii="PingFang SC" w:eastAsia="PingFang SC" w:hAnsi="Palatino" w:cs="PingFang SC" w:hint="eastAsia"/>
          <w:color w:val="262626"/>
          <w:sz w:val="28"/>
          <w:szCs w:val="28"/>
        </w:rPr>
        <w:t>类型数组视图具有自描述性的名字，并且提供数据类型信息，例如</w:t>
      </w:r>
      <w:r w:rsidRPr="00543C52">
        <w:rPr>
          <w:rFonts w:ascii="Courier" w:eastAsia="PingFang SC" w:hAnsi="Courier" w:cs="Courier"/>
          <w:color w:val="262626"/>
          <w:sz w:val="28"/>
          <w:szCs w:val="28"/>
        </w:rPr>
        <w:t>Int8</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Uint32</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Float64</w:t>
      </w:r>
      <w:r w:rsidRPr="00543C52">
        <w:rPr>
          <w:rFonts w:ascii="PingFang SC" w:eastAsia="PingFang SC" w:hAnsi="Courier" w:cs="PingFang SC" w:hint="eastAsia"/>
          <w:color w:val="262626"/>
          <w:sz w:val="28"/>
          <w:szCs w:val="28"/>
        </w:rPr>
        <w:t>等等。如一个特定类型数组视图</w:t>
      </w:r>
      <w:r w:rsidRPr="00543C52">
        <w:rPr>
          <w:rFonts w:ascii="Courier" w:eastAsia="PingFang SC" w:hAnsi="Courier" w:cs="Courier"/>
          <w:color w:val="262626"/>
          <w:sz w:val="28"/>
          <w:szCs w:val="28"/>
        </w:rPr>
        <w:t>Uint8ClampedArray</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它意味着数据元素只包含</w:t>
      </w:r>
      <w:r w:rsidRPr="00543C52">
        <w:rPr>
          <w:rFonts w:ascii="Arial" w:eastAsia="PingFang SC" w:hAnsi="Arial" w:cs="Arial"/>
          <w:color w:val="262626"/>
          <w:sz w:val="28"/>
          <w:szCs w:val="28"/>
        </w:rPr>
        <w:t>0</w:t>
      </w:r>
      <w:r w:rsidRPr="00543C52">
        <w:rPr>
          <w:rFonts w:ascii="PingFang SC" w:eastAsia="PingFang SC" w:hAnsi="Arial" w:cs="PingFang SC" w:hint="eastAsia"/>
          <w:color w:val="262626"/>
          <w:sz w:val="28"/>
          <w:szCs w:val="28"/>
        </w:rPr>
        <w:t>到</w:t>
      </w:r>
      <w:r w:rsidRPr="00543C52">
        <w:rPr>
          <w:rFonts w:ascii="Arial" w:eastAsia="PingFang SC" w:hAnsi="Arial" w:cs="Arial"/>
          <w:color w:val="262626"/>
          <w:sz w:val="28"/>
          <w:szCs w:val="28"/>
        </w:rPr>
        <w:t>255</w:t>
      </w:r>
      <w:r w:rsidRPr="00543C52">
        <w:rPr>
          <w:rFonts w:ascii="PingFang SC" w:eastAsia="PingFang SC" w:hAnsi="Arial" w:cs="PingFang SC" w:hint="eastAsia"/>
          <w:color w:val="262626"/>
          <w:sz w:val="28"/>
          <w:szCs w:val="28"/>
        </w:rPr>
        <w:t>的整数值。它通常用于</w:t>
      </w:r>
      <w:hyperlink r:id="rId95" w:history="1">
        <w:r w:rsidRPr="00543C52">
          <w:rPr>
            <w:rFonts w:ascii="Arial" w:eastAsia="PingFang SC" w:hAnsi="Arial" w:cs="Arial"/>
            <w:color w:val="316B88"/>
            <w:sz w:val="28"/>
            <w:szCs w:val="28"/>
          </w:rPr>
          <w:t>Canvas</w:t>
        </w:r>
        <w:r w:rsidRPr="00543C52">
          <w:rPr>
            <w:rFonts w:ascii="PingFang SC" w:eastAsia="PingFang SC" w:hAnsi="Arial" w:cs="PingFang SC" w:hint="eastAsia"/>
            <w:color w:val="316B88"/>
            <w:sz w:val="28"/>
            <w:szCs w:val="28"/>
          </w:rPr>
          <w:t>数据处理</w:t>
        </w:r>
      </w:hyperlink>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例如</w:t>
      </w:r>
      <w:r w:rsidRPr="00543C52">
        <w:rPr>
          <w:rFonts w:ascii="Arial" w:eastAsia="PingFang SC" w:hAnsi="Arial" w:cs="Arial"/>
          <w:color w:val="262626"/>
          <w:sz w:val="28"/>
          <w:szCs w:val="28"/>
        </w:rPr>
        <w:t>.</w:t>
      </w:r>
    </w:p>
    <w:tbl>
      <w:tblPr>
        <w:tblW w:w="0" w:type="auto"/>
        <w:tblInd w:w="-128" w:type="dxa"/>
        <w:tblBorders>
          <w:top w:val="single" w:sz="16" w:space="0" w:color="FFFFFF"/>
          <w:left w:val="single" w:sz="16" w:space="0" w:color="FFFFFF"/>
          <w:right w:val="single" w:sz="16" w:space="0" w:color="FFFFFF"/>
        </w:tblBorders>
        <w:tblLayout w:type="fixed"/>
        <w:tblLook w:val="0000" w:firstRow="0" w:lastRow="0" w:firstColumn="0" w:lastColumn="0" w:noHBand="0" w:noVBand="0"/>
      </w:tblPr>
      <w:tblGrid>
        <w:gridCol w:w="3329"/>
        <w:gridCol w:w="1876"/>
        <w:gridCol w:w="777"/>
        <w:gridCol w:w="3552"/>
        <w:gridCol w:w="2333"/>
        <w:gridCol w:w="1609"/>
      </w:tblGrid>
      <w:tr w:rsidR="00AE4A02" w:rsidRPr="00543C52">
        <w:tc>
          <w:tcPr>
            <w:tcW w:w="3329" w:type="dxa"/>
            <w:tcBorders>
              <w:top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Type</w:t>
            </w:r>
          </w:p>
        </w:tc>
        <w:tc>
          <w:tcPr>
            <w:tcW w:w="1876"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Value Range</w:t>
            </w:r>
          </w:p>
        </w:tc>
        <w:tc>
          <w:tcPr>
            <w:tcW w:w="777"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 xml:space="preserve">Size in </w:t>
            </w:r>
            <w:r w:rsidRPr="00543C52">
              <w:rPr>
                <w:rFonts w:ascii="Palatino" w:eastAsia="PingFang SC" w:hAnsi="Palatino" w:cs="Palatino"/>
                <w:b/>
                <w:bCs/>
                <w:color w:val="262626"/>
                <w:sz w:val="28"/>
                <w:szCs w:val="28"/>
              </w:rPr>
              <w:lastRenderedPageBreak/>
              <w:t>bytes</w:t>
            </w:r>
          </w:p>
        </w:tc>
        <w:tc>
          <w:tcPr>
            <w:tcW w:w="3552"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Description</w:t>
            </w:r>
          </w:p>
        </w:tc>
        <w:tc>
          <w:tcPr>
            <w:tcW w:w="2333" w:type="dxa"/>
            <w:tcBorders>
              <w:top w:val="single" w:sz="16" w:space="0" w:color="FFFFFF"/>
              <w:left w:val="single" w:sz="16" w:space="0" w:color="FFFFFF"/>
              <w:bottom w:val="single" w:sz="16" w:space="0" w:color="CAD5DD"/>
              <w:right w:val="single" w:sz="16" w:space="0" w:color="FFFFFF"/>
            </w:tcBorders>
            <w:shd w:val="clear" w:color="auto" w:fill="CAD5DD"/>
            <w:tcMar>
              <w:top w:w="160" w:type="nil"/>
              <w:left w:w="40" w:type="nil"/>
              <w:bottom w:w="80" w:type="nil"/>
              <w:right w:w="160" w:type="nil"/>
            </w:tcMar>
            <w:vAlign w:val="center"/>
          </w:tcPr>
          <w:p w:rsidR="00AB680C" w:rsidRDefault="00AB680C">
            <w:pPr>
              <w:autoSpaceDE w:val="0"/>
              <w:autoSpaceDN w:val="0"/>
              <w:adjustRightInd w:val="0"/>
              <w:spacing w:line="340" w:lineRule="atLeast"/>
              <w:rPr>
                <w:rFonts w:ascii="Palatino" w:eastAsia="PingFang SC" w:hAnsi="Palatino" w:cs="Palatino"/>
                <w:b/>
                <w:bCs/>
                <w:color w:val="262626"/>
                <w:sz w:val="28"/>
                <w:szCs w:val="28"/>
              </w:rPr>
            </w:pPr>
          </w:p>
          <w:p w:rsidR="00AB680C"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Web</w:t>
            </w:r>
          </w:p>
          <w:p w:rsidR="00AB680C"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 xml:space="preserve"> IDL</w:t>
            </w:r>
          </w:p>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t xml:space="preserve"> type</w:t>
            </w:r>
          </w:p>
        </w:tc>
        <w:tc>
          <w:tcPr>
            <w:tcW w:w="1609" w:type="dxa"/>
            <w:tcBorders>
              <w:top w:val="single" w:sz="16" w:space="0" w:color="FFFFFF"/>
              <w:left w:val="single" w:sz="16" w:space="0" w:color="FFFFFF"/>
              <w:bottom w:val="single" w:sz="16" w:space="0" w:color="CAD5DD"/>
            </w:tcBorders>
            <w:shd w:val="clear" w:color="auto" w:fill="CAD5DD"/>
            <w:tcMar>
              <w:top w:w="160" w:type="nil"/>
              <w:left w:w="40" w:type="nil"/>
              <w:bottom w:w="80" w:type="nil"/>
              <w:right w:w="160" w:type="nil"/>
            </w:tcMar>
            <w:vAlign w:val="center"/>
          </w:tcPr>
          <w:p w:rsidR="00AE4A02" w:rsidRPr="00543C52" w:rsidRDefault="00AE4A02">
            <w:pPr>
              <w:autoSpaceDE w:val="0"/>
              <w:autoSpaceDN w:val="0"/>
              <w:adjustRightInd w:val="0"/>
              <w:spacing w:line="340" w:lineRule="atLeast"/>
              <w:rPr>
                <w:rFonts w:ascii="Palatino" w:eastAsia="PingFang SC" w:hAnsi="Palatino" w:cs="Palatino"/>
                <w:b/>
                <w:bCs/>
                <w:color w:val="262626"/>
                <w:sz w:val="28"/>
                <w:szCs w:val="28"/>
              </w:rPr>
            </w:pPr>
            <w:r w:rsidRPr="00543C52">
              <w:rPr>
                <w:rFonts w:ascii="Palatino" w:eastAsia="PingFang SC" w:hAnsi="Palatino" w:cs="Palatino"/>
                <w:b/>
                <w:bCs/>
                <w:color w:val="262626"/>
                <w:sz w:val="28"/>
                <w:szCs w:val="28"/>
              </w:rPr>
              <w:lastRenderedPageBreak/>
              <w:t>Equivalent C type</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96" w:history="1">
              <w:r w:rsidR="00AE4A02" w:rsidRPr="00543C52">
                <w:rPr>
                  <w:rFonts w:ascii="Courier" w:eastAsia="PingFang SC" w:hAnsi="Courier" w:cs="Courier"/>
                  <w:color w:val="316B88"/>
                  <w:sz w:val="28"/>
                  <w:szCs w:val="28"/>
                </w:rPr>
                <w:t>Int8Array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-128 to 127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byte</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97" w:history="1">
              <w:r w:rsidR="00AE4A02" w:rsidRPr="00543C52">
                <w:rPr>
                  <w:rFonts w:ascii="Courier" w:eastAsia="PingFang SC" w:hAnsi="Courier" w:cs="Courier"/>
                  <w:color w:val="316B88"/>
                  <w:sz w:val="28"/>
                  <w:szCs w:val="28"/>
                </w:rPr>
                <w:t>Uint8Array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255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Default="00AB680C">
            <w:pPr>
              <w:autoSpaceDE w:val="0"/>
              <w:autoSpaceDN w:val="0"/>
              <w:adjustRightInd w:val="0"/>
              <w:spacing w:line="36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O</w:t>
            </w:r>
            <w:r w:rsidR="00AE4A02" w:rsidRPr="00543C52">
              <w:rPr>
                <w:rFonts w:ascii="Courier" w:eastAsia="PingFang SC" w:hAnsi="Courier" w:cs="Courier"/>
                <w:color w:val="262626"/>
                <w:sz w:val="28"/>
                <w:szCs w:val="28"/>
              </w:rPr>
              <w:t>ctet</w:t>
            </w:r>
          </w:p>
          <w:p w:rsidR="00AB680C" w:rsidRPr="00543C52" w:rsidRDefault="00AB680C">
            <w:pPr>
              <w:autoSpaceDE w:val="0"/>
              <w:autoSpaceDN w:val="0"/>
              <w:adjustRightInd w:val="0"/>
              <w:spacing w:line="360" w:lineRule="atLeast"/>
              <w:rPr>
                <w:rFonts w:ascii="Arial" w:eastAsia="PingFang SC" w:hAnsi="Arial" w:cs="Arial"/>
                <w:color w:val="262626"/>
                <w:sz w:val="28"/>
                <w:szCs w:val="28"/>
              </w:rPr>
            </w:pP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98" w:history="1">
              <w:r w:rsidR="00AE4A02" w:rsidRPr="00543C52">
                <w:rPr>
                  <w:rFonts w:ascii="Courier" w:eastAsia="PingFang SC" w:hAnsi="Courier" w:cs="Courier"/>
                  <w:color w:val="316B88"/>
                  <w:sz w:val="28"/>
                  <w:szCs w:val="28"/>
                </w:rPr>
                <w:t>Uint8ClampedArray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255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8-bit unsigned integer (clamped)</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octet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uint8_t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99" w:history="1">
              <w:r w:rsidR="00AE4A02" w:rsidRPr="00543C52">
                <w:rPr>
                  <w:rFonts w:ascii="Courier" w:eastAsia="PingFang SC" w:hAnsi="Courier" w:cs="Courier"/>
                  <w:color w:val="316B88"/>
                  <w:sz w:val="28"/>
                  <w:szCs w:val="28"/>
                </w:rPr>
                <w:t>Int16Array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-32768 to 32767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16-bit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short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int16_t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100" w:history="1">
              <w:r w:rsidR="00AE4A02" w:rsidRPr="00543C52">
                <w:rPr>
                  <w:rFonts w:ascii="Courier" w:eastAsia="PingFang SC" w:hAnsi="Courier" w:cs="Courier"/>
                  <w:color w:val="316B88"/>
                  <w:sz w:val="28"/>
                  <w:szCs w:val="28"/>
                </w:rPr>
                <w:t>Uint16Array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65535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16-bit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AB680C" w:rsidRDefault="00AB680C">
            <w:pPr>
              <w:autoSpaceDE w:val="0"/>
              <w:autoSpaceDN w:val="0"/>
              <w:adjustRightInd w:val="0"/>
              <w:spacing w:line="36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U</w:t>
            </w:r>
            <w:r w:rsidR="00AE4A02" w:rsidRPr="00543C52">
              <w:rPr>
                <w:rFonts w:ascii="Courier" w:eastAsia="PingFang SC" w:hAnsi="Courier" w:cs="Courier"/>
                <w:color w:val="262626"/>
                <w:sz w:val="28"/>
                <w:szCs w:val="28"/>
              </w:rPr>
              <w:t>nsigned short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uint16_t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101" w:history="1">
              <w:r w:rsidR="00AE4A02" w:rsidRPr="00543C52">
                <w:rPr>
                  <w:rFonts w:ascii="Courier" w:eastAsia="PingFang SC" w:hAnsi="Courier" w:cs="Courier"/>
                  <w:color w:val="316B88"/>
                  <w:sz w:val="28"/>
                  <w:szCs w:val="28"/>
                </w:rPr>
                <w:t>Int32Array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-2147483648 to 2147483647</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two's complement 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long</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int32_t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102" w:history="1">
              <w:r w:rsidR="00AE4A02" w:rsidRPr="00543C52">
                <w:rPr>
                  <w:rFonts w:ascii="Courier" w:eastAsia="PingFang SC" w:hAnsi="Courier" w:cs="Courier"/>
                  <w:color w:val="316B88"/>
                  <w:sz w:val="28"/>
                  <w:szCs w:val="28"/>
                </w:rPr>
                <w:t>Uint32Array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0 to 4294967295</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unsigned integer</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unsigned long</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uint32_t</w:t>
            </w:r>
          </w:p>
        </w:tc>
      </w:tr>
      <w:tr w:rsidR="00AE4A02" w:rsidRPr="00543C52">
        <w:tblPrEx>
          <w:tblBorders>
            <w:top w:val="none" w:sz="0" w:space="0" w:color="auto"/>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103" w:history="1">
              <w:r w:rsidR="00AE4A02" w:rsidRPr="00543C52">
                <w:rPr>
                  <w:rFonts w:ascii="Courier" w:eastAsia="PingFang SC" w:hAnsi="Courier" w:cs="Courier"/>
                  <w:color w:val="316B88"/>
                  <w:sz w:val="28"/>
                  <w:szCs w:val="28"/>
                </w:rPr>
                <w:t>Float32Array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1.2x10-38 to 3.4x1038</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4</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32-bit IEEE floating point number ( 7 significant digits e.g. 1.1234567)</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unrestricted float</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float</w:t>
            </w:r>
          </w:p>
        </w:tc>
      </w:tr>
      <w:tr w:rsidR="00AE4A02" w:rsidRPr="00543C52">
        <w:tblPrEx>
          <w:tblBorders>
            <w:top w:val="none" w:sz="0" w:space="0" w:color="auto"/>
            <w:bottom w:val="single" w:sz="16" w:space="0" w:color="FFFFFF"/>
          </w:tblBorders>
        </w:tblPrEx>
        <w:tc>
          <w:tcPr>
            <w:tcW w:w="3329" w:type="dxa"/>
            <w:tcBorders>
              <w:top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C721DF">
            <w:pPr>
              <w:autoSpaceDE w:val="0"/>
              <w:autoSpaceDN w:val="0"/>
              <w:adjustRightInd w:val="0"/>
              <w:spacing w:line="360" w:lineRule="atLeast"/>
              <w:rPr>
                <w:rFonts w:ascii="Arial" w:eastAsia="PingFang SC" w:hAnsi="Arial" w:cs="Arial"/>
                <w:color w:val="262626"/>
                <w:sz w:val="28"/>
                <w:szCs w:val="28"/>
              </w:rPr>
            </w:pPr>
            <w:hyperlink r:id="rId104" w:history="1">
              <w:r w:rsidR="00AE4A02" w:rsidRPr="00543C52">
                <w:rPr>
                  <w:rFonts w:ascii="Courier" w:eastAsia="PingFang SC" w:hAnsi="Courier" w:cs="Courier"/>
                  <w:color w:val="316B88"/>
                  <w:sz w:val="28"/>
                  <w:szCs w:val="28"/>
                </w:rPr>
                <w:t>Float64Array</w:t>
              </w:r>
            </w:hyperlink>
          </w:p>
        </w:tc>
        <w:tc>
          <w:tcPr>
            <w:tcW w:w="1876"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5.0x10-324 to 1.8x10308</w:t>
            </w:r>
          </w:p>
        </w:tc>
        <w:tc>
          <w:tcPr>
            <w:tcW w:w="777"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8</w:t>
            </w:r>
          </w:p>
        </w:tc>
        <w:tc>
          <w:tcPr>
            <w:tcW w:w="3552"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64-bit IEEE floating point number (16 significant digits e.g. 1.123...15)</w:t>
            </w:r>
          </w:p>
        </w:tc>
        <w:tc>
          <w:tcPr>
            <w:tcW w:w="2333" w:type="dxa"/>
            <w:tcBorders>
              <w:top w:val="single" w:sz="16" w:space="0" w:color="FFFFFF"/>
              <w:left w:val="single" w:sz="16" w:space="0" w:color="FFFFFF"/>
              <w:bottom w:val="single" w:sz="16" w:space="0" w:color="FFFFFF"/>
              <w:right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unrestricted double</w:t>
            </w:r>
          </w:p>
        </w:tc>
        <w:tc>
          <w:tcPr>
            <w:tcW w:w="1609" w:type="dxa"/>
            <w:tcBorders>
              <w:top w:val="single" w:sz="16" w:space="0" w:color="FFFFFF"/>
              <w:left w:val="single" w:sz="16" w:space="0" w:color="FFFFFF"/>
              <w:bottom w:val="single" w:sz="16" w:space="0" w:color="FFFFFF"/>
            </w:tcBorders>
            <w:shd w:val="clear" w:color="auto" w:fill="CAD5DD"/>
            <w:tcMar>
              <w:top w:w="160" w:type="nil"/>
              <w:left w:w="120" w:type="nil"/>
              <w:bottom w:w="120" w:type="nil"/>
              <w:right w:w="160" w:type="nil"/>
            </w:tcMar>
            <w:vAlign w:val="center"/>
          </w:tcPr>
          <w:p w:rsidR="00AE4A02" w:rsidRPr="00543C52" w:rsidRDefault="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double</w:t>
            </w:r>
          </w:p>
        </w:tc>
      </w:tr>
    </w:tbl>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var buffer = new ArrayBuffer(16);</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int32View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Int32Array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buffer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for</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&lt;</w:t>
      </w:r>
      <w:r w:rsidRPr="00543C52">
        <w:rPr>
          <w:rFonts w:ascii="Monaco" w:eastAsia="PingFang SC" w:hAnsi="Monaco" w:cs="Monaco"/>
          <w:color w:val="262626"/>
          <w:sz w:val="28"/>
          <w:szCs w:val="28"/>
        </w:rPr>
        <w:t xml:space="preserve"> int32View</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length</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i</w:t>
      </w:r>
      <w:r w:rsidRPr="00543C52">
        <w:rPr>
          <w:rFonts w:ascii="Monaco" w:eastAsia="PingFang SC" w:hAnsi="Monaco" w:cs="Monaco"/>
          <w:color w:val="946C47"/>
          <w:sz w:val="28"/>
          <w:szCs w:val="28"/>
        </w:rPr>
        <w: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int32View</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i</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i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lastRenderedPageBreak/>
        <w:t>object</w:t>
      </w:r>
      <w:r w:rsidRPr="00543C52">
        <w:rPr>
          <w:rFonts w:ascii="Songti SC" w:eastAsia="Songti SC" w:hAnsi="Courier" w:cs="Songti SC" w:hint="eastAsia"/>
          <w:color w:val="FFFFFF"/>
          <w:sz w:val="28"/>
          <w:szCs w:val="28"/>
        </w:rPr>
        <w:t>和</w:t>
      </w:r>
      <w:r w:rsidRPr="00543C52">
        <w:rPr>
          <w:rFonts w:ascii="Courier" w:eastAsia="Songti SC" w:hAnsi="Courier" w:cs="Courier"/>
          <w:color w:val="FFFFFF"/>
          <w:sz w:val="28"/>
          <w:szCs w:val="28"/>
        </w:rPr>
        <w:t>Map</w:t>
      </w:r>
      <w:r w:rsidRPr="00543C52">
        <w:rPr>
          <w:rFonts w:ascii="Songti SC" w:eastAsia="Songti SC" w:hAnsi="Courier" w:cs="Songti SC" w:hint="eastAsia"/>
          <w:color w:val="FFFFFF"/>
          <w:sz w:val="28"/>
          <w:szCs w:val="28"/>
        </w:rPr>
        <w:t>的比较</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"https://developer.mozilla.org/zh-CN/docs/Web/JavaScript/Guide/Keyed_Collections#Object%E5%92%8CMap%E7%9A%84%E6%AF%94%E8%BE%83"</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一般地，</w:t>
      </w:r>
      <w:hyperlink r:id="rId105" w:history="1">
        <w:r w:rsidRPr="00543C52">
          <w:rPr>
            <w:rFonts w:ascii="Arial" w:eastAsia="PingFang SC" w:hAnsi="Arial" w:cs="Arial"/>
            <w:color w:val="316B88"/>
            <w:sz w:val="28"/>
            <w:szCs w:val="28"/>
          </w:rPr>
          <w:t>objects</w:t>
        </w:r>
      </w:hyperlink>
      <w:r w:rsidRPr="00543C52">
        <w:rPr>
          <w:rFonts w:ascii="PingFang SC" w:eastAsia="PingFang SC" w:hAnsi="Courier" w:cs="PingFang SC" w:hint="eastAsia"/>
          <w:color w:val="262626"/>
          <w:sz w:val="28"/>
          <w:szCs w:val="28"/>
        </w:rPr>
        <w:t>会被用于将字符串类型映射到数值。</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允许设置键值对、根据键获取值、删除键、检测某个键是否存在。而</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具有更多的优势。</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kern w:val="1"/>
          <w:sz w:val="28"/>
          <w:szCs w:val="28"/>
        </w:rPr>
      </w:pP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的键均为</w:t>
      </w:r>
      <w:r w:rsidRPr="00543C52">
        <w:rPr>
          <w:rFonts w:ascii="Courier" w:eastAsia="PingFang SC" w:hAnsi="Courier" w:cs="Courier"/>
          <w:color w:val="262626"/>
          <w:sz w:val="28"/>
          <w:szCs w:val="28"/>
        </w:rPr>
        <w:t>Strings</w:t>
      </w:r>
      <w:r w:rsidRPr="00543C52">
        <w:rPr>
          <w:rFonts w:ascii="PingFang SC" w:eastAsia="PingFang SC" w:hAnsi="Courier" w:cs="PingFang SC" w:hint="eastAsia"/>
          <w:color w:val="262626"/>
          <w:sz w:val="28"/>
          <w:szCs w:val="28"/>
        </w:rPr>
        <w:t>类型，在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里键可以是任意类型。</w:t>
      </w:r>
      <w:r w:rsidRPr="00543C52">
        <w:rPr>
          <w:rFonts w:ascii="Arial" w:eastAsia="PingFang SC" w:hAnsi="Arial" w:cs="Arial"/>
          <w:color w:val="262626"/>
          <w:kern w:val="1"/>
          <w:sz w:val="28"/>
          <w:szCs w:val="28"/>
        </w:rPr>
        <w:tab/>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的键只能是</w:t>
      </w:r>
      <w:hyperlink r:id="rId106" w:history="1">
        <w:r w:rsidRPr="00543C52">
          <w:rPr>
            <w:rFonts w:ascii="PingFang SC" w:eastAsia="PingFang SC" w:hAnsi="Courier" w:cs="PingFang SC" w:hint="eastAsia"/>
            <w:color w:val="316B88"/>
            <w:sz w:val="28"/>
            <w:szCs w:val="28"/>
          </w:rPr>
          <w:t>字符串</w:t>
        </w:r>
      </w:hyperlink>
      <w:r w:rsidRPr="00543C52">
        <w:rPr>
          <w:rFonts w:ascii="PingFang SC" w:eastAsia="PingFang SC" w:hAnsi="Courier" w:cs="PingFang SC" w:hint="eastAsia"/>
          <w:color w:val="262626"/>
          <w:sz w:val="28"/>
          <w:szCs w:val="28"/>
        </w:rPr>
        <w:t>或者</w:t>
      </w:r>
      <w:r w:rsidRPr="00543C52">
        <w:rPr>
          <w:rFonts w:ascii="Arial" w:eastAsia="PingFang SC" w:hAnsi="Arial" w:cs="Arial"/>
          <w:color w:val="262626"/>
          <w:sz w:val="28"/>
          <w:szCs w:val="28"/>
        </w:rPr>
        <w:t> </w:t>
      </w:r>
      <w:hyperlink r:id="rId107" w:history="1">
        <w:r w:rsidRPr="00543C52">
          <w:rPr>
            <w:rFonts w:ascii="Courier" w:eastAsia="PingFang SC" w:hAnsi="Courier" w:cs="Courier"/>
            <w:color w:val="316B88"/>
            <w:sz w:val="28"/>
            <w:szCs w:val="28"/>
          </w:rPr>
          <w:t>Symbols</w:t>
        </w:r>
      </w:hyperlink>
      <w:r w:rsidRPr="00543C52">
        <w:rPr>
          <w:rFonts w:ascii="PingFang SC" w:eastAsia="PingFang SC" w:hAnsi="Arial" w:cs="PingFang SC" w:hint="eastAsia"/>
          <w:color w:val="262626"/>
          <w:sz w:val="28"/>
          <w:szCs w:val="28"/>
        </w:rPr>
        <w:t>，但一个</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的键可以是</w:t>
      </w:r>
      <w:r w:rsidRPr="00543C52">
        <w:rPr>
          <w:rFonts w:ascii="PingFang SC" w:eastAsia="PingFang SC" w:hAnsi="Arial" w:cs="PingFang SC" w:hint="eastAsia"/>
          <w:b/>
          <w:bCs/>
          <w:color w:val="262626"/>
          <w:sz w:val="28"/>
          <w:szCs w:val="28"/>
        </w:rPr>
        <w:t>任意值</w:t>
      </w:r>
      <w:r w:rsidRPr="00543C52">
        <w:rPr>
          <w:rFonts w:ascii="PingFang SC" w:eastAsia="PingFang SC" w:hAnsi="Arial" w:cs="PingFang SC" w:hint="eastAsia"/>
          <w:color w:val="262626"/>
          <w:sz w:val="28"/>
          <w:szCs w:val="28"/>
        </w:rPr>
        <w:t>，包括函数、对象、基本类型。</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必须手动计算</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的尺寸，但是可以很容易地获取使用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的尺寸。</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的遍历遵循元素的插入顺序。</w:t>
      </w:r>
    </w:p>
    <w:p w:rsidR="00AE4A02" w:rsidRPr="00543C52" w:rsidRDefault="00AE4A02" w:rsidP="00AE4A02">
      <w:pPr>
        <w:numPr>
          <w:ilvl w:val="0"/>
          <w:numId w:val="4"/>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有原型，所以映射中有一些缺省的键。（可以理解为</w:t>
      </w:r>
      <w:r w:rsidRPr="00543C52">
        <w:rPr>
          <w:rFonts w:ascii="Courier" w:eastAsia="PingFang SC" w:hAnsi="Courier" w:cs="Courier"/>
          <w:color w:val="262626"/>
          <w:sz w:val="28"/>
          <w:szCs w:val="28"/>
        </w:rPr>
        <w:t>map = Object.create(null)</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这三条提示可以帮你决定用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还是</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如果键在运行时才能知道，或者所有的键类型相同，所有的值类型相同，那就使用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如果需要将原始值存储为键，则使用</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，因为</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将每个键视为字符串，不管它是一个数字值、布尔值还是任何其他原始值。</w:t>
      </w:r>
    </w:p>
    <w:p w:rsidR="00AE4A02" w:rsidRPr="00543C52" w:rsidRDefault="00AE4A02" w:rsidP="00AE4A02">
      <w:pPr>
        <w:numPr>
          <w:ilvl w:val="0"/>
          <w:numId w:val="5"/>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如果需要对个别元素进行操作，使用</w:t>
      </w:r>
      <w:r w:rsidRPr="00543C52">
        <w:rPr>
          <w:rFonts w:ascii="Courier" w:eastAsia="PingFang SC" w:hAnsi="Courier" w:cs="Courier"/>
          <w:color w:val="262626"/>
          <w:sz w:val="28"/>
          <w:szCs w:val="28"/>
        </w:rPr>
        <w:t>Object</w:t>
      </w:r>
      <w:r w:rsidRPr="00543C52">
        <w:rPr>
          <w:rFonts w:ascii="PingFang SC" w:eastAsia="PingFang SC" w:hAnsi="Courier"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C721DF" w:rsidP="00AE4A02">
      <w:pPr>
        <w:autoSpaceDE w:val="0"/>
        <w:autoSpaceDN w:val="0"/>
        <w:adjustRightInd w:val="0"/>
        <w:spacing w:after="480" w:line="360" w:lineRule="atLeast"/>
        <w:rPr>
          <w:rFonts w:ascii="Arial" w:eastAsia="PingFang SC" w:hAnsi="Arial" w:cs="Arial"/>
          <w:color w:val="262626"/>
          <w:sz w:val="28"/>
          <w:szCs w:val="28"/>
        </w:rPr>
      </w:pPr>
      <w:hyperlink r:id="rId108" w:history="1">
        <w:r w:rsidR="00AE4A02" w:rsidRPr="00543C52">
          <w:rPr>
            <w:rFonts w:ascii="Courier" w:eastAsia="PingFang SC" w:hAnsi="Courier" w:cs="Courier"/>
            <w:color w:val="316B88"/>
            <w:sz w:val="28"/>
            <w:szCs w:val="28"/>
            <w:u w:val="single" w:color="316B88"/>
          </w:rPr>
          <w:t>WeakMap</w:t>
        </w:r>
      </w:hyperlink>
      <w:r w:rsidR="00AE4A02" w:rsidRPr="00543C52">
        <w:rPr>
          <w:rFonts w:ascii="PingFang SC" w:eastAsia="PingFang SC" w:hAnsi="Helvetica" w:cs="PingFang SC" w:hint="eastAsia"/>
          <w:color w:val="262626"/>
          <w:sz w:val="28"/>
          <w:szCs w:val="28"/>
        </w:rPr>
        <w:t>对象也是键值对的集合。它的</w:t>
      </w:r>
      <w:r w:rsidR="00AE4A02" w:rsidRPr="00543C52">
        <w:rPr>
          <w:rFonts w:ascii="PingFang SC" w:eastAsia="PingFang SC" w:hAnsi="Helvetica" w:cs="PingFang SC" w:hint="eastAsia"/>
          <w:b/>
          <w:bCs/>
          <w:color w:val="262626"/>
          <w:sz w:val="28"/>
          <w:szCs w:val="28"/>
        </w:rPr>
        <w:t>键必须是对象类型</w:t>
      </w:r>
      <w:r w:rsidR="00AE4A02" w:rsidRPr="00543C52">
        <w:rPr>
          <w:rFonts w:ascii="PingFang SC" w:eastAsia="PingFang SC" w:hAnsi="Helvetica" w:cs="PingFang SC" w:hint="eastAsia"/>
          <w:color w:val="262626"/>
          <w:sz w:val="28"/>
          <w:szCs w:val="28"/>
        </w:rPr>
        <w:t>，值可以是任意类型。它的键被弱保持，也就是说，当其键所指对象没有其他地方引用的时候，它会被</w:t>
      </w:r>
      <w:r w:rsidR="00AE4A02" w:rsidRPr="00543C52">
        <w:rPr>
          <w:rFonts w:ascii="Arial" w:eastAsia="PingFang SC" w:hAnsi="Arial" w:cs="Arial"/>
          <w:color w:val="262626"/>
          <w:sz w:val="28"/>
          <w:szCs w:val="28"/>
        </w:rPr>
        <w:t>GC</w:t>
      </w:r>
      <w:r w:rsidR="00AE4A02" w:rsidRPr="00543C52">
        <w:rPr>
          <w:rFonts w:ascii="PingFang SC" w:eastAsia="PingFang SC" w:hAnsi="Arial" w:cs="PingFang SC" w:hint="eastAsia"/>
          <w:color w:val="262626"/>
          <w:sz w:val="28"/>
          <w:szCs w:val="28"/>
        </w:rPr>
        <w:t>回收掉。</w:t>
      </w:r>
      <w:r w:rsidR="00AE4A02" w:rsidRPr="00543C52">
        <w:rPr>
          <w:rFonts w:ascii="Courier" w:eastAsia="PingFang SC" w:hAnsi="Courier" w:cs="Courier"/>
          <w:color w:val="262626"/>
          <w:sz w:val="28"/>
          <w:szCs w:val="28"/>
        </w:rPr>
        <w:t>WeakMap</w:t>
      </w:r>
      <w:r w:rsidR="00AE4A02" w:rsidRPr="00543C52">
        <w:rPr>
          <w:rFonts w:ascii="PingFang SC" w:eastAsia="PingFang SC" w:hAnsi="Courier" w:cs="PingFang SC" w:hint="eastAsia"/>
          <w:color w:val="262626"/>
          <w:sz w:val="28"/>
          <w:szCs w:val="28"/>
        </w:rPr>
        <w:t>提供的接口与</w:t>
      </w:r>
      <w:r w:rsidR="00AE4A02" w:rsidRPr="00543C52">
        <w:rPr>
          <w:rFonts w:ascii="Courier" w:eastAsia="PingFang SC" w:hAnsi="Courier" w:cs="Courier"/>
          <w:color w:val="262626"/>
          <w:sz w:val="28"/>
          <w:szCs w:val="28"/>
        </w:rPr>
        <w:t>Map</w:t>
      </w:r>
      <w:r w:rsidR="00AE4A02" w:rsidRPr="00543C52">
        <w:rPr>
          <w:rFonts w:ascii="PingFang SC" w:eastAsia="PingFang SC" w:hAnsi="Courier" w:cs="PingFang SC" w:hint="eastAsia"/>
          <w:color w:val="262626"/>
          <w:sz w:val="28"/>
          <w:szCs w:val="28"/>
        </w:rPr>
        <w:t>相同。</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与</w:t>
      </w:r>
      <w:r w:rsidRPr="00543C52">
        <w:rPr>
          <w:rFonts w:ascii="Courier" w:eastAsia="PingFang SC" w:hAnsi="Courier" w:cs="Courier"/>
          <w:color w:val="262626"/>
          <w:sz w:val="28"/>
          <w:szCs w:val="28"/>
        </w:rPr>
        <w:t>Map</w:t>
      </w:r>
      <w:r w:rsidRPr="00543C52">
        <w:rPr>
          <w:rFonts w:ascii="PingFang SC" w:eastAsia="PingFang SC" w:hAnsi="Courier" w:cs="PingFang SC" w:hint="eastAsia"/>
          <w:color w:val="262626"/>
          <w:sz w:val="28"/>
          <w:szCs w:val="28"/>
        </w:rPr>
        <w:t>对象不同的是，</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的键是不可枚举的。不提供列出其键的方法。列表是否存在取决于垃圾回收器的状态，是不可预知的。</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可以在</w:t>
      </w:r>
      <w:r w:rsidRPr="00543C52">
        <w:rPr>
          <w:rFonts w:ascii="Arial" w:eastAsia="PingFang SC" w:hAnsi="Arial" w:cs="Arial"/>
          <w:color w:val="262626"/>
          <w:sz w:val="28"/>
          <w:szCs w:val="28"/>
        </w:rPr>
        <w:t>"Why WeakMap?"</w:t>
      </w:r>
      <w:hyperlink r:id="rId109" w:history="1">
        <w:r w:rsidRPr="00543C52">
          <w:rPr>
            <w:rFonts w:ascii="Courier" w:eastAsia="PingFang SC" w:hAnsi="Courier" w:cs="Courier"/>
            <w:color w:val="316B88"/>
            <w:sz w:val="28"/>
            <w:szCs w:val="28"/>
          </w:rPr>
          <w:t>WeakMap</w:t>
        </w:r>
      </w:hyperlink>
      <w:r w:rsidRPr="00543C52">
        <w:rPr>
          <w:rFonts w:ascii="PingFang SC" w:eastAsia="PingFang SC" w:hAnsi="Arial" w:cs="PingFang SC" w:hint="eastAsia"/>
          <w:color w:val="262626"/>
          <w:sz w:val="28"/>
          <w:szCs w:val="28"/>
        </w:rPr>
        <w:t>查看更多信息和示例。</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对象的一个用例是存储一个对象的私有数据或隐藏实施细节。</w:t>
      </w:r>
      <w:r w:rsidRPr="00543C52">
        <w:rPr>
          <w:rFonts w:ascii="Arial" w:eastAsia="PingFang SC" w:hAnsi="Arial" w:cs="Arial"/>
          <w:color w:val="262626"/>
          <w:sz w:val="28"/>
          <w:szCs w:val="28"/>
        </w:rPr>
        <w:t xml:space="preserve">Nick Fitzgerald </w:t>
      </w:r>
      <w:r w:rsidRPr="00543C52">
        <w:rPr>
          <w:rFonts w:ascii="PingFang SC" w:eastAsia="PingFang SC" w:hAnsi="Arial" w:cs="PingFang SC" w:hint="eastAsia"/>
          <w:color w:val="262626"/>
          <w:sz w:val="28"/>
          <w:szCs w:val="28"/>
        </w:rPr>
        <w:t>的博文</w:t>
      </w:r>
      <w:hyperlink r:id="rId110" w:history="1">
        <w:r w:rsidRPr="00543C52">
          <w:rPr>
            <w:rFonts w:ascii="Arial" w:eastAsia="PingFang SC" w:hAnsi="Arial" w:cs="Arial"/>
            <w:color w:val="316B88"/>
            <w:sz w:val="28"/>
            <w:szCs w:val="28"/>
          </w:rPr>
          <w:t>"Hiding Implementation Details with ECMAScript 6 WeakMaps"</w:t>
        </w:r>
      </w:hyperlink>
      <w:r w:rsidRPr="00543C52">
        <w:rPr>
          <w:rFonts w:ascii="PingFang SC" w:eastAsia="PingFang SC" w:hAnsi="Arial" w:cs="PingFang SC" w:hint="eastAsia"/>
          <w:color w:val="262626"/>
          <w:sz w:val="28"/>
          <w:szCs w:val="28"/>
        </w:rPr>
        <w:t>提供了一个例子。对象内部的私有数据和方法被存储在</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类型的</w:t>
      </w:r>
      <w:r w:rsidRPr="00543C52">
        <w:rPr>
          <w:rFonts w:ascii="Courier" w:eastAsia="PingFang SC" w:hAnsi="Courier" w:cs="Courier"/>
          <w:color w:val="262626"/>
          <w:sz w:val="28"/>
          <w:szCs w:val="28"/>
        </w:rPr>
        <w:t>privates</w:t>
      </w:r>
      <w:r w:rsidRPr="00543C52">
        <w:rPr>
          <w:rFonts w:ascii="PingFang SC" w:eastAsia="PingFang SC" w:hAnsi="Courier" w:cs="PingFang SC" w:hint="eastAsia"/>
          <w:color w:val="262626"/>
          <w:sz w:val="28"/>
          <w:szCs w:val="28"/>
        </w:rPr>
        <w:t>变量中。所有暴露出的原型和情况都是公开的，而其他内容都是外界不可访问的，因为模块并未导出</w:t>
      </w:r>
      <w:r w:rsidRPr="00543C52">
        <w:rPr>
          <w:rFonts w:ascii="Courier" w:eastAsia="PingFang SC" w:hAnsi="Courier" w:cs="Courier"/>
          <w:color w:val="262626"/>
          <w:sz w:val="28"/>
          <w:szCs w:val="28"/>
        </w:rPr>
        <w:t>privates</w:t>
      </w:r>
      <w:r w:rsidRPr="00543C52">
        <w:rPr>
          <w:rFonts w:ascii="PingFang SC" w:eastAsia="PingFang SC" w:hAnsi="Courier" w:cs="PingFang SC" w:hint="eastAsia"/>
          <w:color w:val="262626"/>
          <w:sz w:val="28"/>
          <w:szCs w:val="28"/>
        </w:rPr>
        <w:t>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new WeakMap([iterable])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"https://developer.mozilla.org/zh-CN/docs/Web/JavaScript/Reference/Global_Objects/WeakMap#%E5%8F%82%E6%95%B0"</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Courier" w:eastAsia="Songti SC" w:hAnsi="Courier" w:cs="Courier"/>
          <w:b/>
          <w:bCs/>
          <w:color w:val="262626"/>
          <w:sz w:val="28"/>
          <w:szCs w:val="28"/>
        </w:rPr>
        <w:t>iterable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Arial" w:eastAsia="Songti SC" w:hAnsi="Arial" w:cs="Arial"/>
          <w:color w:val="262626"/>
          <w:sz w:val="28"/>
          <w:szCs w:val="28"/>
        </w:rPr>
        <w:t xml:space="preserve">Iterable </w:t>
      </w:r>
      <w:r w:rsidRPr="00543C52">
        <w:rPr>
          <w:rFonts w:ascii="PingFang SC" w:eastAsia="PingFang SC" w:hAnsi="Arial" w:cs="PingFang SC" w:hint="eastAsia"/>
          <w:color w:val="262626"/>
          <w:sz w:val="28"/>
          <w:szCs w:val="28"/>
        </w:rPr>
        <w:t>是一个数组（</w:t>
      </w:r>
      <w:r w:rsidRPr="00543C52">
        <w:rPr>
          <w:rFonts w:ascii="Arial" w:eastAsia="PingFang SC" w:hAnsi="Arial" w:cs="Arial"/>
          <w:color w:val="262626"/>
          <w:sz w:val="28"/>
          <w:szCs w:val="28"/>
        </w:rPr>
        <w:t>2</w:t>
      </w:r>
      <w:r w:rsidRPr="00543C52">
        <w:rPr>
          <w:rFonts w:ascii="PingFang SC" w:eastAsia="PingFang SC" w:hAnsi="Arial" w:cs="PingFang SC" w:hint="eastAsia"/>
          <w:color w:val="262626"/>
          <w:sz w:val="28"/>
          <w:szCs w:val="28"/>
        </w:rPr>
        <w:t>元数组）或者其他可迭代的且其元素是键值对的对象。每个键值对会被加到新的</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里。</w:t>
      </w:r>
      <w:r w:rsidRPr="00543C52">
        <w:rPr>
          <w:rFonts w:ascii="Arial" w:eastAsia="PingFang SC" w:hAnsi="Arial" w:cs="Arial"/>
          <w:color w:val="262626"/>
          <w:sz w:val="28"/>
          <w:szCs w:val="28"/>
        </w:rPr>
        <w:t xml:space="preserve">null </w:t>
      </w:r>
      <w:r w:rsidRPr="00543C52">
        <w:rPr>
          <w:rFonts w:ascii="PingFang SC" w:eastAsia="PingFang SC" w:hAnsi="Arial" w:cs="PingFang SC" w:hint="eastAsia"/>
          <w:color w:val="262626"/>
          <w:sz w:val="28"/>
          <w:szCs w:val="28"/>
        </w:rPr>
        <w:t>会被当做</w:t>
      </w:r>
      <w:r w:rsidRPr="00543C52">
        <w:rPr>
          <w:rFonts w:ascii="Arial" w:eastAsia="PingFang SC" w:hAnsi="Arial" w:cs="Arial"/>
          <w:color w:val="262626"/>
          <w:sz w:val="28"/>
          <w:szCs w:val="28"/>
        </w:rPr>
        <w:t xml:space="preserve"> undefined</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Helvetica" w:cs="PingFang SC" w:hint="eastAsia"/>
          <w:color w:val="262626"/>
          <w:sz w:val="28"/>
          <w:szCs w:val="28"/>
        </w:rPr>
        <w:lastRenderedPageBreak/>
        <w:t>在</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里，</w:t>
      </w:r>
      <w:r w:rsidRPr="00543C52">
        <w:rPr>
          <w:rFonts w:ascii="Arial" w:eastAsia="PingFang SC" w:hAnsi="Arial" w:cs="Arial"/>
          <w:color w:val="262626"/>
          <w:sz w:val="28"/>
          <w:szCs w:val="28"/>
        </w:rPr>
        <w:t xml:space="preserve">map API </w:t>
      </w:r>
      <w:r w:rsidRPr="00543C52">
        <w:rPr>
          <w:rFonts w:ascii="PingFang SC" w:eastAsia="PingFang SC" w:hAnsi="Arial" w:cs="PingFang SC" w:hint="eastAsia"/>
          <w:color w:val="262626"/>
          <w:sz w:val="28"/>
          <w:szCs w:val="28"/>
        </w:rPr>
        <w:t>可以通过在其四个</w:t>
      </w:r>
      <w:r w:rsidRPr="00543C52">
        <w:rPr>
          <w:rFonts w:ascii="Arial" w:eastAsia="PingFang SC" w:hAnsi="Arial" w:cs="Arial"/>
          <w:color w:val="262626"/>
          <w:sz w:val="28"/>
          <w:szCs w:val="28"/>
        </w:rPr>
        <w:t xml:space="preserve"> API </w:t>
      </w:r>
      <w:r w:rsidRPr="00543C52">
        <w:rPr>
          <w:rFonts w:ascii="PingFang SC" w:eastAsia="PingFang SC" w:hAnsi="Arial" w:cs="PingFang SC" w:hint="eastAsia"/>
          <w:color w:val="262626"/>
          <w:sz w:val="28"/>
          <w:szCs w:val="28"/>
        </w:rPr>
        <w:t>方法中共用两个数组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一个存放键</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一个存放值</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来实现。给该</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设置值时会同时将键和值添加到这两个数组的末尾。从而使得键和值的索引在两个数组中相对应。当从该</w:t>
      </w:r>
      <w:r w:rsidRPr="00543C52">
        <w:rPr>
          <w:rFonts w:ascii="Arial" w:eastAsia="PingFang SC" w:hAnsi="Arial" w:cs="Arial"/>
          <w:color w:val="262626"/>
          <w:sz w:val="28"/>
          <w:szCs w:val="28"/>
        </w:rPr>
        <w:t xml:space="preserve"> map </w:t>
      </w:r>
      <w:r w:rsidRPr="00543C52">
        <w:rPr>
          <w:rFonts w:ascii="PingFang SC" w:eastAsia="PingFang SC" w:hAnsi="Arial" w:cs="PingFang SC" w:hint="eastAsia"/>
          <w:color w:val="262626"/>
          <w:sz w:val="28"/>
          <w:szCs w:val="28"/>
        </w:rPr>
        <w:t>取值的时候，需要遍历所有的键，然后使用此索引从存储值的数组中检索出相应的值。</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但这样的实现会有两个很大的缺点，首先</w:t>
      </w:r>
      <w:r w:rsidRPr="00543C52">
        <w:rPr>
          <w:rFonts w:ascii="Arial" w:eastAsia="PingFang SC" w:hAnsi="Arial" w:cs="Arial"/>
          <w:color w:val="262626"/>
          <w:sz w:val="28"/>
          <w:szCs w:val="28"/>
        </w:rPr>
        <w:t xml:space="preserve"> set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xml:space="preserve"> has </w:t>
      </w:r>
      <w:r w:rsidRPr="00543C52">
        <w:rPr>
          <w:rFonts w:ascii="PingFang SC" w:eastAsia="PingFang SC" w:hAnsi="Arial" w:cs="PingFang SC" w:hint="eastAsia"/>
          <w:color w:val="262626"/>
          <w:sz w:val="28"/>
          <w:szCs w:val="28"/>
        </w:rPr>
        <w:t>方法都是</w:t>
      </w:r>
      <w:r w:rsidRPr="00543C52">
        <w:rPr>
          <w:rFonts w:ascii="Arial" w:eastAsia="PingFang SC" w:hAnsi="Arial" w:cs="Arial"/>
          <w:color w:val="262626"/>
          <w:sz w:val="28"/>
          <w:szCs w:val="28"/>
        </w:rPr>
        <w:t xml:space="preserve"> O(n) </w:t>
      </w:r>
      <w:r w:rsidRPr="00543C52">
        <w:rPr>
          <w:rFonts w:ascii="PingFang SC" w:eastAsia="PingFang SC" w:hAnsi="Arial" w:cs="PingFang SC" w:hint="eastAsia"/>
          <w:color w:val="262626"/>
          <w:sz w:val="28"/>
          <w:szCs w:val="28"/>
        </w:rPr>
        <w:t>的时间复杂度</w:t>
      </w:r>
      <w:r w:rsidRPr="00543C52">
        <w:rPr>
          <w:rFonts w:ascii="Arial" w:eastAsia="PingFang SC" w:hAnsi="Arial" w:cs="Arial"/>
          <w:color w:val="262626"/>
          <w:sz w:val="28"/>
          <w:szCs w:val="28"/>
        </w:rPr>
        <w:t xml:space="preserve">( n </w:t>
      </w:r>
      <w:r w:rsidRPr="00543C52">
        <w:rPr>
          <w:rFonts w:ascii="PingFang SC" w:eastAsia="PingFang SC" w:hAnsi="Arial" w:cs="PingFang SC" w:hint="eastAsia"/>
          <w:color w:val="262626"/>
          <w:sz w:val="28"/>
          <w:szCs w:val="28"/>
        </w:rPr>
        <w:t>是键值对的个数</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，因为这两个操作都需要遍历全部整个数组来进行匹配。另外一个缺点是可能会导致内存泄漏：数组持续引用着每个键和值。这种引用使得垃圾回收算法不能回收处理他们，即使没有其他任何引用存在了。</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相比之下，原生的</w:t>
      </w:r>
      <w:r w:rsidRPr="00543C52">
        <w:rPr>
          <w:rFonts w:ascii="Arial" w:eastAsia="PingFang SC" w:hAnsi="Arial" w:cs="Arial"/>
          <w:color w:val="262626"/>
          <w:sz w:val="28"/>
          <w:szCs w:val="28"/>
        </w:rPr>
        <w:t>WeakMap</w:t>
      </w:r>
      <w:r w:rsidRPr="00543C52">
        <w:rPr>
          <w:rFonts w:ascii="PingFang SC" w:eastAsia="PingFang SC" w:hAnsi="Arial" w:cs="PingFang SC" w:hint="eastAsia"/>
          <w:color w:val="262626"/>
          <w:sz w:val="28"/>
          <w:szCs w:val="28"/>
        </w:rPr>
        <w:t>，持有的是每个键或值对象的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弱引用</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，这意味着在没有其他引用存在时垃圾回收能正确进行。原生</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的结构是特殊且有效的，其用于映射的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只有在其没有被回收时才是有效的。</w:t>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正由于这样的弱引用，</w:t>
      </w:r>
      <w:r w:rsidRPr="00543C52">
        <w:rPr>
          <w:rFonts w:ascii="Courier" w:eastAsia="PingFang SC" w:hAnsi="Courier" w:cs="Courier"/>
          <w:color w:val="262626"/>
          <w:sz w:val="28"/>
          <w:szCs w:val="28"/>
        </w:rPr>
        <w:t>WeakMap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是不可枚举的</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没有方法能给出所有的</w:t>
      </w:r>
      <w:r w:rsidRPr="00543C52">
        <w:rPr>
          <w:rFonts w:ascii="Arial" w:eastAsia="PingFang SC" w:hAnsi="Arial" w:cs="Arial"/>
          <w:color w:val="262626"/>
          <w:sz w:val="28"/>
          <w:szCs w:val="28"/>
        </w:rPr>
        <w:t xml:space="preserve"> key)</w:t>
      </w:r>
      <w:r w:rsidRPr="00543C52">
        <w:rPr>
          <w:rFonts w:ascii="PingFang SC" w:eastAsia="PingFang SC" w:hAnsi="Arial" w:cs="PingFang SC" w:hint="eastAsia"/>
          <w:color w:val="262626"/>
          <w:sz w:val="28"/>
          <w:szCs w:val="28"/>
        </w:rPr>
        <w:t>。如果</w:t>
      </w:r>
      <w:r w:rsidRPr="00543C52">
        <w:rPr>
          <w:rFonts w:ascii="Arial" w:eastAsia="PingFang SC" w:hAnsi="Arial" w:cs="Arial"/>
          <w:color w:val="262626"/>
          <w:sz w:val="28"/>
          <w:szCs w:val="28"/>
        </w:rPr>
        <w:t xml:space="preserve">key </w:t>
      </w:r>
      <w:r w:rsidRPr="00543C52">
        <w:rPr>
          <w:rFonts w:ascii="PingFang SC" w:eastAsia="PingFang SC" w:hAnsi="Arial" w:cs="PingFang SC" w:hint="eastAsia"/>
          <w:color w:val="262626"/>
          <w:sz w:val="28"/>
          <w:szCs w:val="28"/>
        </w:rPr>
        <w:t>是可枚举的话，其列表将会受垃圾回收机制的影响，从而得到不确定的结果</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因此</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如果你想要这种类型对象的</w:t>
      </w:r>
      <w:r w:rsidRPr="00543C52">
        <w:rPr>
          <w:rFonts w:ascii="Arial" w:eastAsia="PingFang SC" w:hAnsi="Arial" w:cs="Arial"/>
          <w:color w:val="262626"/>
          <w:sz w:val="28"/>
          <w:szCs w:val="28"/>
        </w:rPr>
        <w:t xml:space="preserve"> key </w:t>
      </w:r>
      <w:r w:rsidRPr="00543C52">
        <w:rPr>
          <w:rFonts w:ascii="PingFang SC" w:eastAsia="PingFang SC" w:hAnsi="Arial" w:cs="PingFang SC" w:hint="eastAsia"/>
          <w:color w:val="262626"/>
          <w:sz w:val="28"/>
          <w:szCs w:val="28"/>
        </w:rPr>
        <w:t>值的列表，你应该使用</w:t>
      </w:r>
      <w:r w:rsidRPr="00543C52">
        <w:rPr>
          <w:rFonts w:ascii="Arial" w:eastAsia="PingFang SC" w:hAnsi="Arial" w:cs="Arial"/>
          <w:color w:val="262626"/>
          <w:sz w:val="28"/>
          <w:szCs w:val="28"/>
        </w:rPr>
        <w:t> </w:t>
      </w:r>
      <w:hyperlink r:id="rId111" w:history="1">
        <w:r w:rsidRPr="00543C52">
          <w:rPr>
            <w:rFonts w:ascii="Courier" w:eastAsia="PingFang SC" w:hAnsi="Courier" w:cs="Courier"/>
            <w:color w:val="316B88"/>
            <w:sz w:val="28"/>
            <w:szCs w:val="28"/>
          </w:rPr>
          <w:t>Map</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属性</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"https://developer.mozilla.org/zh-CN/docs/Web/JavaScript/Reference/Global_Objects/WeakMap#%E5%B1%9E%E6%80%A7"</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Arial" w:cs="Songti SC"/>
          <w:b/>
          <w:bCs/>
          <w:color w:val="262626"/>
          <w:sz w:val="28"/>
          <w:szCs w:val="28"/>
        </w:rPr>
        <w:fldChar w:fldCharType="end"/>
      </w:r>
      <w:r w:rsidRPr="00543C52">
        <w:rPr>
          <w:rFonts w:ascii="Courier" w:eastAsia="Songti SC" w:hAnsi="Courier" w:cs="Courier"/>
          <w:b/>
          <w:bCs/>
          <w:color w:val="262626"/>
          <w:sz w:val="28"/>
          <w:szCs w:val="28"/>
        </w:rPr>
        <w:t>WeakMap.length</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Songti SC" w:hAnsi="Courier" w:cs="Courier"/>
          <w:color w:val="262626"/>
          <w:sz w:val="28"/>
          <w:szCs w:val="28"/>
        </w:rPr>
        <w:lastRenderedPageBreak/>
        <w:t>length</w:t>
      </w:r>
      <w:r w:rsidRPr="00543C52">
        <w:rPr>
          <w:rFonts w:ascii="Arial" w:eastAsia="Songti SC" w:hAnsi="Arial" w:cs="Arial"/>
          <w:color w:val="262626"/>
          <w:sz w:val="28"/>
          <w:szCs w:val="28"/>
        </w:rPr>
        <w:t xml:space="preserve">  </w:t>
      </w:r>
      <w:r w:rsidRPr="00543C52">
        <w:rPr>
          <w:rFonts w:ascii="PingFang SC" w:eastAsia="PingFang SC" w:hAnsi="Arial" w:cs="PingFang SC" w:hint="eastAsia"/>
          <w:color w:val="262626"/>
          <w:sz w:val="28"/>
          <w:szCs w:val="28"/>
        </w:rPr>
        <w:t>属性的值为</w:t>
      </w:r>
      <w:r w:rsidRPr="00543C52">
        <w:rPr>
          <w:rFonts w:ascii="Arial" w:eastAsia="PingFang SC" w:hAnsi="Arial" w:cs="Arial"/>
          <w:color w:val="262626"/>
          <w:sz w:val="28"/>
          <w:szCs w:val="28"/>
        </w:rPr>
        <w:t> 0</w:t>
      </w:r>
      <w:r w:rsidRPr="00543C52">
        <w:rPr>
          <w:rFonts w:ascii="PingFang SC" w:eastAsia="PingFang SC" w:hAnsi="Arial" w:cs="PingFang SC" w:hint="eastAsia"/>
          <w:color w:val="262626"/>
          <w:sz w:val="28"/>
          <w:szCs w:val="28"/>
        </w:rPr>
        <w:t>。</w:t>
      </w:r>
    </w:p>
    <w:p w:rsidR="00AE4A02" w:rsidRPr="00543C52" w:rsidRDefault="00C721DF" w:rsidP="00AE4A02">
      <w:pPr>
        <w:autoSpaceDE w:val="0"/>
        <w:autoSpaceDN w:val="0"/>
        <w:adjustRightInd w:val="0"/>
        <w:spacing w:line="360" w:lineRule="atLeast"/>
        <w:rPr>
          <w:rFonts w:ascii="Arial" w:eastAsia="PingFang SC" w:hAnsi="Arial" w:cs="Arial"/>
          <w:b/>
          <w:bCs/>
          <w:color w:val="262626"/>
          <w:sz w:val="28"/>
          <w:szCs w:val="28"/>
        </w:rPr>
      </w:pPr>
      <w:hyperlink r:id="rId112" w:history="1">
        <w:r w:rsidR="00AE4A02" w:rsidRPr="00543C52">
          <w:rPr>
            <w:rFonts w:ascii="Courier" w:eastAsia="PingFang SC" w:hAnsi="Courier" w:cs="Courier"/>
            <w:b/>
            <w:bCs/>
            <w:color w:val="316B88"/>
            <w:sz w:val="28"/>
            <w:szCs w:val="28"/>
          </w:rPr>
          <w:t>WeakMap.prototype</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WeakMap</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构造器的原型。</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允许添加属性到所有的</w:t>
      </w:r>
      <w:r w:rsidRPr="00543C52">
        <w:rPr>
          <w:rFonts w:ascii="Arial" w:eastAsia="PingFang SC" w:hAnsi="Arial" w:cs="Arial"/>
          <w:color w:val="262626"/>
          <w:sz w:val="28"/>
          <w:szCs w:val="28"/>
        </w:rPr>
        <w:t xml:space="preserve"> WeakMap </w:t>
      </w:r>
      <w:r w:rsidRPr="00543C52">
        <w:rPr>
          <w:rFonts w:ascii="PingFang SC" w:eastAsia="PingFang SC" w:hAnsi="Arial" w:cs="PingFang SC" w:hint="eastAsia"/>
          <w:color w:val="262626"/>
          <w:sz w:val="28"/>
          <w:szCs w:val="28"/>
        </w:rPr>
        <w:t>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C721DF" w:rsidP="00AE4A02">
      <w:pPr>
        <w:autoSpaceDE w:val="0"/>
        <w:autoSpaceDN w:val="0"/>
        <w:adjustRightInd w:val="0"/>
        <w:spacing w:line="360" w:lineRule="atLeast"/>
        <w:rPr>
          <w:rFonts w:ascii="Arial" w:eastAsia="PingFang SC" w:hAnsi="Arial" w:cs="Arial"/>
          <w:b/>
          <w:bCs/>
          <w:color w:val="262626"/>
          <w:sz w:val="28"/>
          <w:szCs w:val="28"/>
        </w:rPr>
      </w:pPr>
      <w:hyperlink r:id="rId113" w:history="1">
        <w:r w:rsidR="00AE4A02" w:rsidRPr="00543C52">
          <w:rPr>
            <w:rFonts w:ascii="Courier" w:eastAsia="PingFang SC" w:hAnsi="Courier" w:cs="Courier"/>
            <w:b/>
            <w:bCs/>
            <w:color w:val="316B88"/>
            <w:sz w:val="28"/>
            <w:szCs w:val="28"/>
            <w:u w:val="single" w:color="316B88"/>
          </w:rPr>
          <w:t>WeakMap.prototype.delete(key)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移除</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的关联对象。执行后</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WeakMap.prototype.has(key)</w:t>
      </w:r>
      <w:r w:rsidRPr="00543C52">
        <w:rPr>
          <w:rFonts w:ascii="PingFang SC" w:eastAsia="PingFang SC" w:hAnsi="Courier" w:cs="PingFang SC" w:hint="eastAsia"/>
          <w:color w:val="262626"/>
          <w:sz w:val="28"/>
          <w:szCs w:val="28"/>
        </w:rPr>
        <w:t>返回</w:t>
      </w:r>
      <w:r w:rsidRPr="00543C52">
        <w:rPr>
          <w:rFonts w:ascii="Courier" w:eastAsia="PingFang SC" w:hAnsi="Courier" w:cs="Courier"/>
          <w:color w:val="262626"/>
          <w:sz w:val="28"/>
          <w:szCs w:val="28"/>
        </w:rPr>
        <w:t>false</w:t>
      </w:r>
      <w:r w:rsidRPr="00543C52">
        <w:rPr>
          <w:rFonts w:ascii="PingFang SC" w:eastAsia="PingFang SC" w:hAnsi="Courier" w:cs="PingFang SC" w:hint="eastAsia"/>
          <w:color w:val="262626"/>
          <w:sz w:val="28"/>
          <w:szCs w:val="28"/>
        </w:rPr>
        <w:t>。</w:t>
      </w:r>
    </w:p>
    <w:p w:rsidR="00AE4A02" w:rsidRPr="00543C52" w:rsidRDefault="00C721DF" w:rsidP="00AE4A02">
      <w:pPr>
        <w:autoSpaceDE w:val="0"/>
        <w:autoSpaceDN w:val="0"/>
        <w:adjustRightInd w:val="0"/>
        <w:spacing w:line="360" w:lineRule="atLeast"/>
        <w:rPr>
          <w:rFonts w:ascii="Arial" w:eastAsia="PingFang SC" w:hAnsi="Arial" w:cs="Arial"/>
          <w:b/>
          <w:bCs/>
          <w:color w:val="262626"/>
          <w:sz w:val="28"/>
          <w:szCs w:val="28"/>
        </w:rPr>
      </w:pPr>
      <w:hyperlink r:id="rId114" w:history="1">
        <w:r w:rsidR="00AE4A02" w:rsidRPr="00543C52">
          <w:rPr>
            <w:rFonts w:ascii="Courier" w:eastAsia="PingFang SC" w:hAnsi="Courier" w:cs="Courier"/>
            <w:b/>
            <w:bCs/>
            <w:color w:val="316B88"/>
            <w:sz w:val="28"/>
            <w:szCs w:val="28"/>
          </w:rPr>
          <w:t>WeakMap.prototype.get(key)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返回</w:t>
      </w:r>
      <w:r w:rsidRPr="00543C52">
        <w:rPr>
          <w:rFonts w:ascii="Courier" w:eastAsia="PingFang SC" w:hAnsi="Courier" w:cs="Courier"/>
          <w:color w:val="262626"/>
          <w:sz w:val="28"/>
          <w:szCs w:val="28"/>
        </w:rPr>
        <w:t>key</w:t>
      </w:r>
      <w:r w:rsidRPr="00543C52">
        <w:rPr>
          <w:rFonts w:ascii="PingFang SC" w:eastAsia="PingFang SC" w:hAnsi="Courier" w:cs="PingFang SC" w:hint="eastAsia"/>
          <w:color w:val="262626"/>
          <w:sz w:val="28"/>
          <w:szCs w:val="28"/>
        </w:rPr>
        <w:t>关联对象</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或者</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没有</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关联对象时</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C721DF" w:rsidP="00AE4A02">
      <w:pPr>
        <w:autoSpaceDE w:val="0"/>
        <w:autoSpaceDN w:val="0"/>
        <w:adjustRightInd w:val="0"/>
        <w:spacing w:line="360" w:lineRule="atLeast"/>
        <w:rPr>
          <w:rFonts w:ascii="Arial" w:eastAsia="PingFang SC" w:hAnsi="Arial" w:cs="Arial"/>
          <w:b/>
          <w:bCs/>
          <w:color w:val="262626"/>
          <w:sz w:val="28"/>
          <w:szCs w:val="28"/>
        </w:rPr>
      </w:pPr>
      <w:hyperlink r:id="rId115" w:history="1">
        <w:r w:rsidR="00AE4A02" w:rsidRPr="00543C52">
          <w:rPr>
            <w:rFonts w:ascii="Courier" w:eastAsia="PingFang SC" w:hAnsi="Courier" w:cs="Courier"/>
            <w:b/>
            <w:bCs/>
            <w:color w:val="316B88"/>
            <w:sz w:val="28"/>
            <w:szCs w:val="28"/>
          </w:rPr>
          <w:t>WeakMap.prototype.has(key)</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根据是否有</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关联对象返回一个</w:t>
      </w:r>
      <w:r w:rsidRPr="00543C52">
        <w:rPr>
          <w:rFonts w:ascii="Arial" w:eastAsia="PingFang SC" w:hAnsi="Arial" w:cs="Arial"/>
          <w:color w:val="262626"/>
          <w:sz w:val="28"/>
          <w:szCs w:val="28"/>
        </w:rPr>
        <w:t>Boolean</w:t>
      </w:r>
      <w:r w:rsidRPr="00543C52">
        <w:rPr>
          <w:rFonts w:ascii="PingFang SC" w:eastAsia="PingFang SC" w:hAnsi="Arial" w:cs="PingFang SC" w:hint="eastAsia"/>
          <w:color w:val="262626"/>
          <w:sz w:val="28"/>
          <w:szCs w:val="28"/>
        </w:rPr>
        <w:t>值。</w:t>
      </w:r>
    </w:p>
    <w:p w:rsidR="00AE4A02" w:rsidRPr="00543C52" w:rsidRDefault="00C721DF" w:rsidP="00AE4A02">
      <w:pPr>
        <w:autoSpaceDE w:val="0"/>
        <w:autoSpaceDN w:val="0"/>
        <w:adjustRightInd w:val="0"/>
        <w:spacing w:line="360" w:lineRule="atLeast"/>
        <w:rPr>
          <w:rFonts w:ascii="Arial" w:eastAsia="PingFang SC" w:hAnsi="Arial" w:cs="Arial"/>
          <w:b/>
          <w:bCs/>
          <w:color w:val="262626"/>
          <w:sz w:val="28"/>
          <w:szCs w:val="28"/>
        </w:rPr>
      </w:pPr>
      <w:hyperlink r:id="rId116" w:history="1">
        <w:r w:rsidR="00AE4A02" w:rsidRPr="00543C52">
          <w:rPr>
            <w:rFonts w:ascii="Courier" w:eastAsia="PingFang SC" w:hAnsi="Courier" w:cs="Courier"/>
            <w:b/>
            <w:bCs/>
            <w:color w:val="316B88"/>
            <w:sz w:val="28"/>
            <w:szCs w:val="28"/>
          </w:rPr>
          <w:t>WeakMap.prototype.set(key, value)</w:t>
        </w:r>
      </w:hyperlink>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在</w:t>
      </w:r>
      <w:r w:rsidRPr="00543C52">
        <w:rPr>
          <w:rFonts w:ascii="Arial" w:eastAsia="PingFang SC" w:hAnsi="Arial" w:cs="Arial"/>
          <w:color w:val="262626"/>
          <w:sz w:val="28"/>
          <w:szCs w:val="28"/>
        </w:rPr>
        <w:t>WeakMap</w:t>
      </w:r>
      <w:r w:rsidRPr="00543C52">
        <w:rPr>
          <w:rFonts w:ascii="PingFang SC" w:eastAsia="PingFang SC" w:hAnsi="Arial" w:cs="PingFang SC" w:hint="eastAsia"/>
          <w:color w:val="262626"/>
          <w:sz w:val="28"/>
          <w:szCs w:val="28"/>
        </w:rPr>
        <w:t>中设置一组</w:t>
      </w:r>
      <w:r w:rsidRPr="00543C52">
        <w:rPr>
          <w:rFonts w:ascii="Arial" w:eastAsia="PingFang SC" w:hAnsi="Arial" w:cs="Arial"/>
          <w:color w:val="262626"/>
          <w:sz w:val="28"/>
          <w:szCs w:val="28"/>
        </w:rPr>
        <w:t>key</w:t>
      </w:r>
      <w:r w:rsidRPr="00543C52">
        <w:rPr>
          <w:rFonts w:ascii="PingFang SC" w:eastAsia="PingFang SC" w:hAnsi="Arial" w:cs="PingFang SC" w:hint="eastAsia"/>
          <w:color w:val="262626"/>
          <w:sz w:val="28"/>
          <w:szCs w:val="28"/>
        </w:rPr>
        <w:t>关联对象，返回这个</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WeakMap</w:t>
      </w:r>
      <w:r w:rsidRPr="00543C52">
        <w:rPr>
          <w:rFonts w:ascii="PingFang SC" w:eastAsia="PingFang SC" w:hAnsi="Courier" w:cs="PingFang SC" w:hint="eastAsia"/>
          <w:color w:val="262626"/>
          <w:sz w:val="28"/>
          <w:szCs w:val="28"/>
        </w:rPr>
        <w:t>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Courier" w:eastAsia="PingFang SC" w:hAnsi="Courier" w:cs="Courier"/>
          <w:color w:val="FFFFFF"/>
          <w:sz w:val="28"/>
          <w:szCs w:val="28"/>
        </w:rPr>
        <w:t>Set</w:t>
      </w:r>
      <w:r w:rsidRPr="00543C52">
        <w:rPr>
          <w:rFonts w:ascii="Songti SC" w:eastAsia="Songti SC" w:hAnsi="Courier" w:cs="Songti SC" w:hint="eastAsia"/>
          <w:color w:val="FFFFFF"/>
          <w:sz w:val="28"/>
          <w:szCs w:val="28"/>
        </w:rPr>
        <w:t>对象</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"https://developer.mozilla.org/zh-CN/docs/Web/JavaScript/Guide/Keyed_Collections#Set%E5%AF%B9%E8%B1%A1"</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line="42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Songti SC" w:eastAsia="Songti SC" w:hAnsi="Courier" w:cs="Songti SC"/>
          <w:color w:val="FFFFFF"/>
          <w:sz w:val="28"/>
          <w:szCs w:val="28"/>
        </w:rPr>
        <w:fldChar w:fldCharType="end"/>
      </w:r>
      <w:hyperlink r:id="rId117" w:history="1">
        <w:r w:rsidRPr="00543C52">
          <w:rPr>
            <w:rFonts w:ascii="Courier" w:eastAsia="Songti SC" w:hAnsi="Courier" w:cs="Courier"/>
            <w:color w:val="316B88"/>
            <w:sz w:val="28"/>
            <w:szCs w:val="28"/>
          </w:rPr>
          <w:t>Set</w:t>
        </w:r>
      </w:hyperlink>
      <w:r w:rsidRPr="00543C52">
        <w:rPr>
          <w:rFonts w:ascii="PingFang SC" w:eastAsia="PingFang SC" w:hAnsi="Courier" w:cs="PingFang SC" w:hint="eastAsia"/>
          <w:color w:val="262626"/>
          <w:sz w:val="28"/>
          <w:szCs w:val="28"/>
        </w:rPr>
        <w:t>对象是一组值的集合，这些值是不重复的，可以按照添加顺序来遍历。</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Courier" w:cs="Songti SC" w:hint="eastAsia"/>
          <w:color w:val="FFFFFF"/>
          <w:sz w:val="28"/>
          <w:szCs w:val="28"/>
        </w:rPr>
        <w:t>数组和集合的转换</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"https://developer.mozilla.org/zh-CN/docs/Web/JavaScript/Guide/Keyed_Collections#%E6%95%B0%E7%BB%84%E5%92%8C%E9%9B%86%E5%90%88%E7%9A%84%E8%BD%AC%E6%8D%A2"</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可以使用</w:t>
      </w:r>
      <w:hyperlink r:id="rId118" w:history="1">
        <w:r w:rsidRPr="00543C52">
          <w:rPr>
            <w:rFonts w:ascii="Courier" w:eastAsia="PingFang SC" w:hAnsi="Courier" w:cs="Courier"/>
            <w:color w:val="316B88"/>
            <w:sz w:val="28"/>
            <w:szCs w:val="28"/>
          </w:rPr>
          <w:t>Array.from</w:t>
        </w:r>
      </w:hyperlink>
      <w:r w:rsidRPr="00543C52">
        <w:rPr>
          <w:rFonts w:ascii="PingFang SC" w:eastAsia="PingFang SC" w:hAnsi="Courier" w:cs="PingFang SC" w:hint="eastAsia"/>
          <w:color w:val="262626"/>
          <w:sz w:val="28"/>
          <w:szCs w:val="28"/>
        </w:rPr>
        <w:t>或</w:t>
      </w:r>
      <w:hyperlink r:id="rId119" w:history="1">
        <w:r w:rsidRPr="00543C52">
          <w:rPr>
            <w:rFonts w:ascii="PingFang SC" w:eastAsia="PingFang SC" w:hAnsi="Courier" w:cs="PingFang SC" w:hint="eastAsia"/>
            <w:color w:val="316B88"/>
            <w:sz w:val="28"/>
            <w:szCs w:val="28"/>
          </w:rPr>
          <w:t>展开操作符</w:t>
        </w:r>
      </w:hyperlink>
      <w:r w:rsidRPr="00543C52">
        <w:rPr>
          <w:rFonts w:ascii="PingFang SC" w:eastAsia="PingFang SC" w:hAnsi="Courier" w:cs="PingFang SC" w:hint="eastAsia"/>
          <w:color w:val="262626"/>
          <w:sz w:val="28"/>
          <w:szCs w:val="28"/>
        </w:rPr>
        <w:t>来完成集合到数组的转换。同样，</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的构造器接受数组作为参数，可以完成从</w:t>
      </w:r>
      <w:r w:rsidRPr="00543C52">
        <w:rPr>
          <w:rFonts w:ascii="Courier" w:eastAsia="PingFang SC" w:hAnsi="Courier" w:cs="Courier"/>
          <w:color w:val="262626"/>
          <w:sz w:val="28"/>
          <w:szCs w:val="28"/>
        </w:rPr>
        <w:t>Array</w:t>
      </w:r>
      <w:r w:rsidRPr="00543C52">
        <w:rPr>
          <w:rFonts w:ascii="PingFang SC" w:eastAsia="PingFang SC" w:hAnsi="Courier" w:cs="PingFang SC" w:hint="eastAsia"/>
          <w:color w:val="262626"/>
          <w:sz w:val="28"/>
          <w:szCs w:val="28"/>
        </w:rPr>
        <w:t>到</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的转换。需要重申的是，</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对象中的值不重复，所以数组转换为集合时，所有重复值将会被删除。</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Array</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from</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mySet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mySet2</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mySet2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Set</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t>Array</w:t>
      </w:r>
      <w:r w:rsidRPr="00543C52">
        <w:rPr>
          <w:rFonts w:ascii="Songti SC" w:eastAsia="Songti SC" w:hAnsi="Courier" w:cs="Songti SC" w:hint="eastAsia"/>
          <w:color w:val="FFFFFF"/>
          <w:sz w:val="28"/>
          <w:szCs w:val="28"/>
        </w:rPr>
        <w:t>和</w:t>
      </w:r>
      <w:r w:rsidRPr="00543C52">
        <w:rPr>
          <w:rFonts w:ascii="Courier" w:eastAsia="Songti SC" w:hAnsi="Courier" w:cs="Courier"/>
          <w:color w:val="FFFFFF"/>
          <w:sz w:val="28"/>
          <w:szCs w:val="28"/>
        </w:rPr>
        <w:t>Set</w:t>
      </w:r>
      <w:r w:rsidRPr="00543C52">
        <w:rPr>
          <w:rFonts w:ascii="Songti SC" w:eastAsia="Songti SC" w:hAnsi="Courier" w:cs="Songti SC" w:hint="eastAsia"/>
          <w:color w:val="FFFFFF"/>
          <w:sz w:val="28"/>
          <w:szCs w:val="28"/>
        </w:rPr>
        <w:t>的对比</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"https://developer.mozilla.org/zh-CN/docs/Web/JavaScript/Guide/Keyed_Collections#Array%E5%92%8CSet%E7%9A%84%E5%AF%B9%E6%AF%94"</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一般情况下，在</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中使用数组来存储一组元素，而新的集合对象有这些优势：</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数组中用于判断元素是否存在的</w:t>
      </w:r>
      <w:hyperlink r:id="rId120" w:history="1">
        <w:r w:rsidRPr="00543C52">
          <w:rPr>
            <w:rFonts w:ascii="Courier" w:eastAsia="PingFang SC" w:hAnsi="Courier" w:cs="Courier"/>
            <w:color w:val="316B88"/>
            <w:sz w:val="28"/>
            <w:szCs w:val="28"/>
          </w:rPr>
          <w:t>indexOf</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函数效率低下。</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对象允许根据值删除元素，而数组中必须使用基于下标的</w:t>
      </w:r>
      <w:r w:rsidRPr="00543C52">
        <w:rPr>
          <w:rFonts w:ascii="Arial" w:eastAsia="PingFang SC" w:hAnsi="Arial" w:cs="Arial"/>
          <w:color w:val="262626"/>
          <w:sz w:val="28"/>
          <w:szCs w:val="28"/>
        </w:rPr>
        <w:t xml:space="preserve"> splice </w:t>
      </w:r>
      <w:r w:rsidRPr="00543C52">
        <w:rPr>
          <w:rFonts w:ascii="PingFang SC" w:eastAsia="PingFang SC" w:hAnsi="Arial" w:cs="PingFang SC" w:hint="eastAsia"/>
          <w:color w:val="262626"/>
          <w:sz w:val="28"/>
          <w:szCs w:val="28"/>
        </w:rPr>
        <w:t>方法。</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数组的</w:t>
      </w:r>
      <w:r w:rsidRPr="00543C52">
        <w:rPr>
          <w:rFonts w:ascii="Courier" w:eastAsia="PingFang SC" w:hAnsi="Courier" w:cs="Courier"/>
          <w:color w:val="262626"/>
          <w:sz w:val="28"/>
          <w:szCs w:val="28"/>
        </w:rPr>
        <w:t>indexOf</w:t>
      </w:r>
      <w:r w:rsidRPr="00543C52">
        <w:rPr>
          <w:rFonts w:ascii="PingFang SC" w:eastAsia="PingFang SC" w:hAnsi="Courier" w:cs="PingFang SC" w:hint="eastAsia"/>
          <w:color w:val="262626"/>
          <w:sz w:val="28"/>
          <w:szCs w:val="28"/>
        </w:rPr>
        <w:t>方法无法找到</w:t>
      </w:r>
      <w:hyperlink r:id="rId121" w:history="1">
        <w:r w:rsidRPr="00543C52">
          <w:rPr>
            <w:rFonts w:ascii="Courier" w:eastAsia="PingFang SC" w:hAnsi="Courier" w:cs="Courier"/>
            <w:color w:val="316B88"/>
            <w:sz w:val="28"/>
            <w:szCs w:val="28"/>
          </w:rPr>
          <w:t>NaN</w:t>
        </w:r>
      </w:hyperlink>
      <w:r w:rsidRPr="00543C52">
        <w:rPr>
          <w:rFonts w:ascii="PingFang SC" w:eastAsia="PingFang SC" w:hAnsi="Courier" w:cs="PingFang SC" w:hint="eastAsia"/>
          <w:color w:val="262626"/>
          <w:sz w:val="28"/>
          <w:szCs w:val="28"/>
        </w:rPr>
        <w:t>值。</w:t>
      </w:r>
    </w:p>
    <w:p w:rsidR="00AE4A02" w:rsidRPr="00543C52" w:rsidRDefault="00AE4A02" w:rsidP="00AE4A02">
      <w:pPr>
        <w:numPr>
          <w:ilvl w:val="0"/>
          <w:numId w:val="6"/>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对象存储不重复的值，所以不需要手动处理包含重复值的情况。</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Courier" w:eastAsia="PingFang SC" w:hAnsi="Courier" w:cs="Courier"/>
          <w:color w:val="FFFFFF"/>
          <w:sz w:val="28"/>
          <w:szCs w:val="28"/>
        </w:rPr>
        <w:t>WeakSet</w:t>
      </w:r>
      <w:r w:rsidRPr="00543C52">
        <w:rPr>
          <w:rFonts w:ascii="Songti SC" w:eastAsia="Songti SC" w:hAnsi="Courier" w:cs="Songti SC" w:hint="eastAsia"/>
          <w:color w:val="FFFFFF"/>
          <w:sz w:val="28"/>
          <w:szCs w:val="28"/>
        </w:rPr>
        <w:t>对象</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"https://developer.mozilla.org/zh-CN/docs/Web/JavaScript/Guide/Keyed_Collections#WeakSet%E5%AF%B9%E8%B1%A1"</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hyperlink r:id="rId122" w:history="1">
        <w:r w:rsidRPr="00543C52">
          <w:rPr>
            <w:rFonts w:ascii="Courier" w:eastAsia="Songti SC" w:hAnsi="Courier" w:cs="Courier"/>
            <w:color w:val="316B88"/>
            <w:sz w:val="28"/>
            <w:szCs w:val="28"/>
          </w:rPr>
          <w:t>WeakSet</w:t>
        </w:r>
      </w:hyperlink>
      <w:r w:rsidRPr="00543C52">
        <w:rPr>
          <w:rFonts w:ascii="PingFang SC" w:eastAsia="PingFang SC" w:hAnsi="Courier" w:cs="PingFang SC" w:hint="eastAsia"/>
          <w:color w:val="262626"/>
          <w:sz w:val="28"/>
          <w:szCs w:val="28"/>
        </w:rPr>
        <w:t>对象是一组对象的集合。</w:t>
      </w:r>
      <w:r w:rsidRPr="00543C52">
        <w:rPr>
          <w:rFonts w:ascii="Courier" w:eastAsia="PingFang SC" w:hAnsi="Courier" w:cs="Courier"/>
          <w:color w:val="262626"/>
          <w:sz w:val="28"/>
          <w:szCs w:val="28"/>
        </w:rPr>
        <w:t>WeakSet</w:t>
      </w:r>
      <w:r w:rsidRPr="00543C52">
        <w:rPr>
          <w:rFonts w:ascii="PingFang SC" w:eastAsia="PingFang SC" w:hAnsi="Courier" w:cs="PingFang SC" w:hint="eastAsia"/>
          <w:color w:val="262626"/>
          <w:sz w:val="28"/>
          <w:szCs w:val="28"/>
        </w:rPr>
        <w:t>中的对象不重复且不可枚举。</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与</w:t>
      </w:r>
      <w:hyperlink r:id="rId123" w:history="1">
        <w:r w:rsidRPr="00543C52">
          <w:rPr>
            <w:rFonts w:ascii="Courier" w:eastAsia="PingFang SC" w:hAnsi="Courier" w:cs="Courier"/>
            <w:color w:val="316B88"/>
            <w:sz w:val="28"/>
            <w:szCs w:val="28"/>
          </w:rPr>
          <w:t>Set</w:t>
        </w:r>
      </w:hyperlink>
      <w:r w:rsidRPr="00543C52">
        <w:rPr>
          <w:rFonts w:ascii="PingFang SC" w:eastAsia="PingFang SC" w:hAnsi="Arial" w:cs="PingFang SC" w:hint="eastAsia"/>
          <w:color w:val="262626"/>
          <w:sz w:val="28"/>
          <w:szCs w:val="28"/>
        </w:rPr>
        <w:t>对象的主要区别有：</w:t>
      </w:r>
    </w:p>
    <w:p w:rsidR="00AE4A02" w:rsidRPr="00543C52" w:rsidRDefault="00AE4A02" w:rsidP="00AE4A02">
      <w:pPr>
        <w:numPr>
          <w:ilvl w:val="0"/>
          <w:numId w:val="7"/>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WeakSets</w:t>
      </w:r>
      <w:r w:rsidRPr="00543C52">
        <w:rPr>
          <w:rFonts w:ascii="PingFang SC" w:eastAsia="PingFang SC" w:hAnsi="Courier" w:cs="PingFang SC" w:hint="eastAsia"/>
          <w:color w:val="262626"/>
          <w:sz w:val="28"/>
          <w:szCs w:val="28"/>
        </w:rPr>
        <w:t>中的值必须是对象类型，不可以是别的类型</w:t>
      </w:r>
    </w:p>
    <w:p w:rsidR="00AE4A02" w:rsidRPr="00543C52" w:rsidRDefault="00AE4A02" w:rsidP="00AE4A02">
      <w:pPr>
        <w:numPr>
          <w:ilvl w:val="0"/>
          <w:numId w:val="7"/>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lastRenderedPageBreak/>
        <w:t>WeakSet</w:t>
      </w:r>
      <w:r w:rsidRPr="00543C52">
        <w:rPr>
          <w:rFonts w:ascii="PingFang SC" w:eastAsia="PingFang SC" w:hAnsi="Courier" w:cs="PingFang SC" w:hint="eastAsia"/>
          <w:color w:val="262626"/>
          <w:sz w:val="28"/>
          <w:szCs w:val="28"/>
        </w:rPr>
        <w:t>的</w:t>
      </w:r>
      <w:r w:rsidRPr="00543C52">
        <w:rPr>
          <w:rFonts w:ascii="Arial" w:eastAsia="PingFang SC" w:hAnsi="Arial" w:cs="Arial"/>
          <w:color w:val="262626"/>
          <w:sz w:val="28"/>
          <w:szCs w:val="28"/>
        </w:rPr>
        <w:t>“weak”</w:t>
      </w:r>
      <w:r w:rsidRPr="00543C52">
        <w:rPr>
          <w:rFonts w:ascii="PingFang SC" w:eastAsia="PingFang SC" w:hAnsi="Arial" w:cs="PingFang SC" w:hint="eastAsia"/>
          <w:color w:val="262626"/>
          <w:sz w:val="28"/>
          <w:szCs w:val="28"/>
        </w:rPr>
        <w:t>指的是，对集合中的对象，如果不存在其他引用，那么该对象将可被垃圾回收。于是不存在一个当前可用对象组成的列表，所以</w:t>
      </w:r>
      <w:r w:rsidRPr="00543C52">
        <w:rPr>
          <w:rFonts w:ascii="Courier" w:eastAsia="PingFang SC" w:hAnsi="Courier" w:cs="Courier"/>
          <w:color w:val="262626"/>
          <w:sz w:val="28"/>
          <w:szCs w:val="28"/>
        </w:rPr>
        <w:t>WeakSets</w:t>
      </w:r>
      <w:r w:rsidRPr="00543C52">
        <w:rPr>
          <w:rFonts w:ascii="PingFang SC" w:eastAsia="PingFang SC" w:hAnsi="Courier" w:cs="PingFang SC" w:hint="eastAsia"/>
          <w:color w:val="262626"/>
          <w:sz w:val="28"/>
          <w:szCs w:val="28"/>
        </w:rPr>
        <w:t>不可枚举</w:t>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Courier" w:eastAsia="PingFang SC" w:hAnsi="Courier" w:cs="Courier"/>
          <w:color w:val="262626"/>
          <w:sz w:val="28"/>
          <w:szCs w:val="28"/>
        </w:rPr>
        <w:t>WeakSet</w:t>
      </w:r>
      <w:r w:rsidRPr="00543C52">
        <w:rPr>
          <w:rFonts w:ascii="PingFang SC" w:eastAsia="PingFang SC" w:hAnsi="Courier" w:cs="PingFang SC" w:hint="eastAsia"/>
          <w:color w:val="262626"/>
          <w:sz w:val="28"/>
          <w:szCs w:val="28"/>
        </w:rPr>
        <w:t>的用例很有限，比如使用</w:t>
      </w:r>
      <w:r w:rsidRPr="00543C52">
        <w:rPr>
          <w:rFonts w:ascii="Arial" w:eastAsia="PingFang SC" w:hAnsi="Arial" w:cs="Arial"/>
          <w:color w:val="262626"/>
          <w:sz w:val="28"/>
          <w:szCs w:val="28"/>
        </w:rPr>
        <w:t>DOM</w:t>
      </w:r>
      <w:r w:rsidRPr="00543C52">
        <w:rPr>
          <w:rFonts w:ascii="PingFang SC" w:eastAsia="PingFang SC" w:hAnsi="Arial" w:cs="PingFang SC" w:hint="eastAsia"/>
          <w:color w:val="262626"/>
          <w:sz w:val="28"/>
          <w:szCs w:val="28"/>
        </w:rPr>
        <w:t>元素作为键来追踪它们而不必担心内存泄漏。</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Courier" w:eastAsia="PingFang SC" w:hAnsi="Courier" w:cs="Courier"/>
          <w:b/>
          <w:bCs/>
          <w:color w:val="262626"/>
          <w:sz w:val="28"/>
          <w:szCs w:val="28"/>
        </w:rPr>
        <w:t>Map</w:t>
      </w:r>
      <w:r w:rsidRPr="00543C52">
        <w:rPr>
          <w:rFonts w:ascii="Songti SC" w:eastAsia="Songti SC" w:hAnsi="Courier" w:cs="Songti SC" w:hint="eastAsia"/>
          <w:b/>
          <w:bCs/>
          <w:color w:val="262626"/>
          <w:sz w:val="28"/>
          <w:szCs w:val="28"/>
        </w:rPr>
        <w:t>的键和</w:t>
      </w:r>
      <w:r w:rsidRPr="00543C52">
        <w:rPr>
          <w:rFonts w:ascii="Courier" w:eastAsia="Songti SC" w:hAnsi="Courier" w:cs="Courier"/>
          <w:b/>
          <w:bCs/>
          <w:color w:val="262626"/>
          <w:sz w:val="28"/>
          <w:szCs w:val="28"/>
        </w:rPr>
        <w:t>Set</w:t>
      </w:r>
      <w:r w:rsidRPr="00543C52">
        <w:rPr>
          <w:rFonts w:ascii="Songti SC" w:eastAsia="Songti SC" w:hAnsi="Courier" w:cs="Songti SC" w:hint="eastAsia"/>
          <w:b/>
          <w:bCs/>
          <w:color w:val="262626"/>
          <w:sz w:val="28"/>
          <w:szCs w:val="28"/>
        </w:rPr>
        <w:t>的值的等值判断</w:t>
      </w:r>
      <w:r w:rsidRPr="00543C52">
        <w:rPr>
          <w:rFonts w:ascii="Songti SC" w:eastAsia="Songti SC" w:hAnsi="Courier" w:cs="Songti SC"/>
          <w:b/>
          <w:bCs/>
          <w:color w:val="262626"/>
          <w:sz w:val="28"/>
          <w:szCs w:val="28"/>
        </w:rPr>
        <w:fldChar w:fldCharType="begin"/>
      </w:r>
      <w:r w:rsidRPr="00543C52">
        <w:rPr>
          <w:rFonts w:ascii="Songti SC" w:eastAsia="Songti SC" w:hAnsi="Courier" w:cs="Songti SC"/>
          <w:b/>
          <w:bCs/>
          <w:color w:val="262626"/>
          <w:sz w:val="28"/>
          <w:szCs w:val="28"/>
        </w:rPr>
        <w:instrText>HYPERLINK "https://developer.mozilla.org/zh-CN/docs/Web/JavaScript/Guide/Keyed_Collections#Map%E7%9A%84%E9%94%AE%E5%92%8CSet%E7%9A%84%E5%80%BC%E7%9A%84%E7%AD%89%E5%80%BC%E5%88%A4%E6%96%AD"</w:instrText>
      </w:r>
      <w:r w:rsidRPr="00543C52">
        <w:rPr>
          <w:rFonts w:ascii="Songti SC" w:eastAsia="Songti SC" w:hAnsi="Courier"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b/>
          <w:bCs/>
          <w:color w:val="262626"/>
          <w:sz w:val="28"/>
          <w:szCs w:val="28"/>
        </w:rPr>
        <w:fldChar w:fldCharType="end"/>
      </w:r>
      <w:r w:rsidRPr="00543C52">
        <w:rPr>
          <w:rFonts w:ascii="Courier" w:eastAsia="Songti SC" w:hAnsi="Courier" w:cs="Courier"/>
          <w:color w:val="262626"/>
          <w:sz w:val="28"/>
          <w:szCs w:val="28"/>
        </w:rPr>
        <w:t>Map</w:t>
      </w:r>
      <w:r w:rsidRPr="00543C52">
        <w:rPr>
          <w:rFonts w:ascii="PingFang SC" w:eastAsia="PingFang SC" w:hAnsi="Courier" w:cs="PingFang SC" w:hint="eastAsia"/>
          <w:color w:val="262626"/>
          <w:sz w:val="28"/>
          <w:szCs w:val="28"/>
        </w:rPr>
        <w:t>的键和</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的值的等值判断都基于</w:t>
      </w:r>
      <w:hyperlink r:id="rId124" w:anchor="sec-samevaluezero" w:history="1">
        <w:r w:rsidRPr="00543C52">
          <w:rPr>
            <w:rFonts w:ascii="Arial" w:eastAsia="PingFang SC" w:hAnsi="Arial" w:cs="Arial"/>
            <w:color w:val="316B88"/>
            <w:sz w:val="28"/>
            <w:szCs w:val="28"/>
          </w:rPr>
          <w:t>same-value-zero algorithm</w:t>
        </w:r>
      </w:hyperlink>
      <w:r w:rsidRPr="00543C52">
        <w:rPr>
          <w:rFonts w:ascii="PingFang SC" w:eastAsia="PingFang SC" w:hAnsi="Courier" w:cs="PingFang SC" w:hint="eastAsia"/>
          <w:color w:val="262626"/>
          <w:sz w:val="28"/>
          <w:szCs w:val="28"/>
        </w:rPr>
        <w:t>：</w:t>
      </w:r>
    </w:p>
    <w:p w:rsidR="00AE4A02" w:rsidRPr="00543C52" w:rsidRDefault="00AE4A02"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判断使用与</w:t>
      </w:r>
      <w:r w:rsidRPr="00543C52">
        <w:rPr>
          <w:rFonts w:ascii="Courier" w:eastAsia="PingFang SC" w:hAnsi="Courier" w:cs="Courier"/>
          <w:color w:val="262626"/>
          <w:sz w:val="28"/>
          <w:szCs w:val="28"/>
        </w:rPr>
        <w:t>===</w:t>
      </w:r>
      <w:r w:rsidRPr="00543C52">
        <w:rPr>
          <w:rFonts w:ascii="PingFang SC" w:eastAsia="PingFang SC" w:hAnsi="Courier" w:cs="PingFang SC" w:hint="eastAsia"/>
          <w:color w:val="262626"/>
          <w:sz w:val="28"/>
          <w:szCs w:val="28"/>
        </w:rPr>
        <w:t>相似的规则。</w:t>
      </w:r>
    </w:p>
    <w:p w:rsidR="00AE4A02" w:rsidRPr="00543C52" w:rsidRDefault="00AE4A02"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Courier" w:eastAsia="PingFang SC" w:hAnsi="Courier" w:cs="Courier"/>
          <w:color w:val="262626"/>
          <w:sz w:val="28"/>
          <w:szCs w:val="28"/>
        </w:rPr>
        <w:t>-0</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+0</w:t>
      </w:r>
      <w:r w:rsidRPr="00543C52">
        <w:rPr>
          <w:rFonts w:ascii="PingFang SC" w:eastAsia="PingFang SC" w:hAnsi="Courier" w:cs="PingFang SC" w:hint="eastAsia"/>
          <w:color w:val="262626"/>
          <w:sz w:val="28"/>
          <w:szCs w:val="28"/>
        </w:rPr>
        <w:t>相等。</w:t>
      </w:r>
    </w:p>
    <w:p w:rsidR="00AE4A02" w:rsidRPr="00543C52" w:rsidRDefault="00C721DF" w:rsidP="00AE4A02">
      <w:pPr>
        <w:numPr>
          <w:ilvl w:val="0"/>
          <w:numId w:val="8"/>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5" w:history="1">
        <w:r w:rsidR="00AE4A02" w:rsidRPr="00543C52">
          <w:rPr>
            <w:rFonts w:ascii="Courier" w:eastAsia="PingFang SC" w:hAnsi="Courier" w:cs="Courier"/>
            <w:color w:val="316B88"/>
            <w:sz w:val="28"/>
            <w:szCs w:val="28"/>
          </w:rPr>
          <w:t>NaN</w:t>
        </w:r>
      </w:hyperlink>
      <w:r w:rsidR="00AE4A02" w:rsidRPr="00543C52">
        <w:rPr>
          <w:rFonts w:ascii="PingFang SC" w:eastAsia="PingFang SC" w:hAnsi="Courier" w:cs="PingFang SC" w:hint="eastAsia"/>
          <w:color w:val="262626"/>
          <w:sz w:val="28"/>
          <w:szCs w:val="28"/>
        </w:rPr>
        <w:t>与自身相等（与</w:t>
      </w:r>
      <w:r w:rsidR="00AE4A02" w:rsidRPr="00543C52">
        <w:rPr>
          <w:rFonts w:ascii="Courier" w:eastAsia="PingFang SC" w:hAnsi="Courier" w:cs="Courier"/>
          <w:color w:val="262626"/>
          <w:sz w:val="28"/>
          <w:szCs w:val="28"/>
        </w:rPr>
        <w:t>===</w:t>
      </w:r>
      <w:r w:rsidR="00AE4A02" w:rsidRPr="00543C52">
        <w:rPr>
          <w:rFonts w:ascii="PingFang SC" w:eastAsia="PingFang SC" w:hAnsi="Courier" w:cs="PingFang SC" w:hint="eastAsia"/>
          <w:color w:val="262626"/>
          <w:sz w:val="28"/>
          <w:szCs w:val="28"/>
        </w:rPr>
        <w:t>有所不同）。</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枚举一个对象的所有属性</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"https://developer.mozilla.org/zh-CN/docs/Web/JavaScript/Guide/Working_with_Objects#%E6%9E%9A%E4%B8%BE%E4%B8%80%E4%B8%AA%E5%AF%B9%E8%B1%A1%E7%9A%84%E6%89%80%E6%9C%89%E5%B1%9E%E6%80%A7"</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b/>
          <w:bCs/>
          <w:color w:val="262626"/>
          <w:sz w:val="28"/>
          <w:szCs w:val="28"/>
        </w:rPr>
        <w:fldChar w:fldCharType="end"/>
      </w:r>
      <w:r w:rsidRPr="00543C52">
        <w:rPr>
          <w:rFonts w:ascii="PingFang SC" w:eastAsia="PingFang SC" w:hAnsi="Arial" w:cs="PingFang SC" w:hint="eastAsia"/>
          <w:color w:val="262626"/>
          <w:sz w:val="28"/>
          <w:szCs w:val="28"/>
        </w:rPr>
        <w:t>从</w:t>
      </w:r>
      <w:r w:rsidRPr="00543C52">
        <w:rPr>
          <w:rFonts w:ascii="Arial" w:eastAsia="PingFang SC" w:hAnsi="Arial" w:cs="Arial"/>
          <w:color w:val="262626"/>
          <w:sz w:val="28"/>
          <w:szCs w:val="28"/>
        </w:rPr>
        <w:t> </w:t>
      </w:r>
      <w:hyperlink r:id="rId126" w:history="1">
        <w:r w:rsidRPr="00543C52">
          <w:rPr>
            <w:rFonts w:ascii="Arial" w:eastAsia="PingFang SC" w:hAnsi="Arial" w:cs="Arial"/>
            <w:color w:val="850002"/>
            <w:sz w:val="28"/>
            <w:szCs w:val="28"/>
          </w:rPr>
          <w:t>ECMAScript 5</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开始，有三种原生的方法用于列出或枚举对象的属性：</w:t>
      </w:r>
    </w:p>
    <w:p w:rsidR="00AE4A02" w:rsidRPr="00543C52" w:rsidRDefault="00C721DF"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7" w:history="1">
        <w:r w:rsidR="00AE4A02" w:rsidRPr="00543C52">
          <w:rPr>
            <w:rFonts w:ascii="Arial" w:eastAsia="PingFang SC" w:hAnsi="Arial" w:cs="Arial"/>
            <w:color w:val="316B88"/>
            <w:sz w:val="28"/>
            <w:szCs w:val="28"/>
          </w:rPr>
          <w:t>for...in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循环</w:t>
      </w:r>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该方法依次访问一个对象及其原型链中所有可枚举的属性。</w:t>
      </w:r>
    </w:p>
    <w:p w:rsidR="00AE4A02" w:rsidRPr="00543C52" w:rsidRDefault="00C721DF"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8" w:history="1">
        <w:r w:rsidR="00AE4A02" w:rsidRPr="00543C52">
          <w:rPr>
            <w:rFonts w:ascii="Arial" w:eastAsia="PingFang SC" w:hAnsi="Arial" w:cs="Arial"/>
            <w:color w:val="316B88"/>
            <w:sz w:val="28"/>
            <w:szCs w:val="28"/>
          </w:rPr>
          <w:t>Object.keys(o)</w:t>
        </w:r>
      </w:hyperlink>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该方法返回一个对象</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o</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自身包含（不包括原型中）的所有属性的名称的数组。</w:t>
      </w:r>
    </w:p>
    <w:p w:rsidR="00AE4A02" w:rsidRPr="00543C52" w:rsidRDefault="00C721DF" w:rsidP="00AE4A02">
      <w:pPr>
        <w:numPr>
          <w:ilvl w:val="0"/>
          <w:numId w:val="9"/>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hyperlink r:id="rId129" w:history="1">
        <w:r w:rsidR="00AE4A02" w:rsidRPr="00543C52">
          <w:rPr>
            <w:rFonts w:ascii="Arial" w:eastAsia="PingFang SC" w:hAnsi="Arial" w:cs="Arial"/>
            <w:color w:val="316B88"/>
            <w:sz w:val="28"/>
            <w:szCs w:val="28"/>
          </w:rPr>
          <w:t>Object.getOwnPropertyNames(o)</w:t>
        </w:r>
      </w:hyperlink>
      <w:r w:rsidR="00AE4A02" w:rsidRPr="00543C52">
        <w:rPr>
          <w:rFonts w:ascii="MS Gothic" w:eastAsia="MS Gothic" w:hAnsi="MS Gothic" w:cs="MS Gothic" w:hint="eastAsia"/>
          <w:color w:val="262626"/>
          <w:sz w:val="28"/>
          <w:szCs w:val="28"/>
        </w:rPr>
        <w:t> </w:t>
      </w:r>
      <w:r w:rsidR="00AE4A02" w:rsidRPr="00543C52">
        <w:rPr>
          <w:rFonts w:ascii="PingFang SC" w:eastAsia="PingFang SC" w:hAnsi="Arial" w:cs="PingFang SC" w:hint="eastAsia"/>
          <w:color w:val="262626"/>
          <w:sz w:val="28"/>
          <w:szCs w:val="28"/>
        </w:rPr>
        <w:t>该方法返回一个数组，它包含了对象</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o</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所有拥有的属性（无论是否可枚举）的名称。</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r w:rsidRPr="00543C52">
        <w:rPr>
          <w:rFonts w:ascii="Helvetica" w:eastAsia="PingFang SC" w:hAnsi="Helvetica" w:cs="Helvetica"/>
          <w:noProof/>
          <w:kern w:val="1"/>
          <w:sz w:val="28"/>
          <w:szCs w:val="28"/>
        </w:rPr>
        <w:drawing>
          <wp:inline distT="0" distB="0" distL="0" distR="0">
            <wp:extent cx="7315200" cy="5344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315200" cy="5344795"/>
                    </a:xfrm>
                    <a:prstGeom prst="rect">
                      <a:avLst/>
                    </a:prstGeom>
                    <a:noFill/>
                    <a:ln>
                      <a:noFill/>
                    </a:ln>
                  </pic:spPr>
                </pic:pic>
              </a:graphicData>
            </a:graphic>
          </wp:inline>
        </w:drawing>
      </w:r>
      <w:r w:rsidRPr="00543C52">
        <w:rPr>
          <w:rFonts w:ascii="Helvetica" w:eastAsia="PingFang SC" w:hAnsi="Helvetica" w:cs="Helvetica"/>
          <w:noProof/>
          <w:kern w:val="1"/>
          <w:sz w:val="28"/>
          <w:szCs w:val="28"/>
        </w:rPr>
        <w:drawing>
          <wp:inline distT="0" distB="0" distL="0" distR="0">
            <wp:extent cx="6476365" cy="16592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476365" cy="1659255"/>
                    </a:xfrm>
                    <a:prstGeom prst="rect">
                      <a:avLst/>
                    </a:prstGeom>
                    <a:noFill/>
                    <a:ln>
                      <a:noFill/>
                    </a:ln>
                  </pic:spPr>
                </pic:pic>
              </a:graphicData>
            </a:graphic>
          </wp:inline>
        </w:drawing>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color w:val="FFFFFF"/>
          <w:sz w:val="28"/>
          <w:szCs w:val="28"/>
        </w:rPr>
        <w:lastRenderedPageBreak/>
        <w:t>使用</w:t>
      </w:r>
      <w:r w:rsidRPr="00543C52">
        <w:rPr>
          <w:rFonts w:ascii="Palatino" w:eastAsia="Songti SC" w:hAnsi="Palatino" w:cs="Palatino"/>
          <w:color w:val="FFFFFF"/>
          <w:sz w:val="28"/>
          <w:szCs w:val="28"/>
        </w:rPr>
        <w:t xml:space="preserve"> Object.create </w:t>
      </w:r>
      <w:r w:rsidRPr="00543C52">
        <w:rPr>
          <w:rFonts w:ascii="Songti SC" w:eastAsia="Songti SC" w:hAnsi="Palatino" w:cs="Songti SC" w:hint="eastAsia"/>
          <w:color w:val="FFFFFF"/>
          <w:sz w:val="28"/>
          <w:szCs w:val="28"/>
        </w:rPr>
        <w:t>方法</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"https://developer.mozilla.org/zh-CN/docs/Web/JavaScript/Guide/Working_with_Objects#%E4%BD%BF%E7%94%A8_Object.create_%E6%96%B9%E6%B3%95"</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对象也可以用</w:t>
      </w:r>
      <w:r w:rsidRPr="00543C52">
        <w:rPr>
          <w:rFonts w:ascii="Arial" w:eastAsia="PingFang SC" w:hAnsi="Arial" w:cs="Arial"/>
          <w:color w:val="262626"/>
          <w:sz w:val="28"/>
          <w:szCs w:val="28"/>
        </w:rPr>
        <w:t> </w:t>
      </w:r>
      <w:hyperlink r:id="rId132" w:history="1">
        <w:r w:rsidRPr="00543C52">
          <w:rPr>
            <w:rFonts w:ascii="Courier" w:eastAsia="PingFang SC" w:hAnsi="Courier" w:cs="Courier"/>
            <w:color w:val="316B88"/>
            <w:sz w:val="28"/>
            <w:szCs w:val="28"/>
          </w:rPr>
          <w:t>Object.create()</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方法创建。该方法非常有用，因为它允许你为创建的对象选择其原型对象，而不用定义一个构造函数。</w:t>
      </w:r>
    </w:p>
    <w:p w:rsidR="00AE4A02" w:rsidRPr="00543C52" w:rsidRDefault="00AE4A02" w:rsidP="00AE4A02">
      <w:pPr>
        <w:autoSpaceDE w:val="0"/>
        <w:autoSpaceDN w:val="0"/>
        <w:adjustRightInd w:val="0"/>
        <w:spacing w:line="360" w:lineRule="atLeast"/>
        <w:rPr>
          <w:rFonts w:ascii="Palatino" w:eastAsia="PingFang SC" w:hAnsi="Palatino" w:cs="Palatino"/>
          <w:b/>
          <w:bCs/>
          <w:color w:val="316B88"/>
          <w:sz w:val="28"/>
          <w:szCs w:val="28"/>
        </w:rPr>
      </w:pPr>
      <w:r w:rsidRPr="00543C52">
        <w:rPr>
          <w:rFonts w:ascii="Courier" w:eastAsia="PingFang SC" w:hAnsi="Courier" w:cs="Courier"/>
          <w:b/>
          <w:bCs/>
          <w:color w:val="262626"/>
          <w:sz w:val="28"/>
          <w:szCs w:val="28"/>
        </w:rPr>
        <w:t>Object.create()</w:t>
      </w:r>
      <w:r w:rsidRPr="00543C52">
        <w:rPr>
          <w:rFonts w:ascii="PingFang SC" w:eastAsia="PingFang SC" w:hAnsi="Courier" w:cs="PingFang SC" w:hint="eastAsia"/>
          <w:color w:val="262626"/>
          <w:sz w:val="28"/>
          <w:szCs w:val="28"/>
        </w:rPr>
        <w:t>方法创建一个新对象，使用现有的对象来提供新创建的对象的</w:t>
      </w:r>
      <w:r w:rsidRPr="00543C52">
        <w:rPr>
          <w:rFonts w:ascii="Arial" w:eastAsia="PingFang SC" w:hAnsi="Arial" w:cs="Arial"/>
          <w:color w:val="262626"/>
          <w:sz w:val="28"/>
          <w:szCs w:val="28"/>
        </w:rPr>
        <w:t>__proto__</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 </w:t>
      </w:r>
      <w:r w:rsidRPr="00543C52">
        <w:rPr>
          <w:rFonts w:ascii="Arial" w:eastAsia="PingFang SC" w:hAnsi="Arial" w:cs="Arial"/>
          <w:color w:val="262626"/>
          <w:sz w:val="28"/>
          <w:szCs w:val="28"/>
        </w:rPr>
        <w:fldChar w:fldCharType="begin"/>
      </w:r>
      <w:r w:rsidRPr="00543C52">
        <w:rPr>
          <w:rFonts w:ascii="Arial" w:eastAsia="PingFang SC" w:hAnsi="Arial" w:cs="Arial"/>
          <w:color w:val="262626"/>
          <w:sz w:val="28"/>
          <w:szCs w:val="28"/>
        </w:rPr>
        <w:instrText>HYPERLINK "https://developer.mozilla.org/zh-CN/docs/Web/JavaScript/Reference/Global_Objects/Object/create#Syntax"</w:instrText>
      </w:r>
      <w:r w:rsidRPr="00543C52">
        <w:rPr>
          <w:rFonts w:ascii="Arial" w:eastAsia="PingFang SC" w:hAnsi="Arial" w:cs="Arial"/>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Arial" w:eastAsia="PingFang SC" w:hAnsi="Arial" w:cs="Arial"/>
          <w:color w:val="262626"/>
          <w:sz w:val="28"/>
          <w:szCs w:val="28"/>
        </w:rPr>
        <w:fldChar w:fldCharType="end"/>
      </w:r>
      <w:r w:rsidRPr="00543C52">
        <w:rPr>
          <w:rFonts w:ascii="Monaco" w:eastAsia="PingFang SC" w:hAnsi="Monaco" w:cs="Monaco"/>
          <w:color w:val="262626"/>
          <w:sz w:val="28"/>
          <w:szCs w:val="28"/>
        </w:rPr>
        <w:t>Object.create(proto, [propertiesObject])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例子</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"https://developer.mozilla.org/zh-CN/docs/Web/JavaScript/Reference/Global_Objects/Object/create#Examples"</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b/>
          <w:bCs/>
          <w:color w:val="262626"/>
          <w:sz w:val="28"/>
          <w:szCs w:val="28"/>
        </w:rPr>
        <w:fldChar w:fldCharType="end"/>
      </w:r>
      <w:r w:rsidRPr="00543C52">
        <w:rPr>
          <w:rFonts w:ascii="Songti SC" w:eastAsia="Songti SC" w:hAnsi="Arial" w:cs="Songti SC" w:hint="eastAsia"/>
          <w:color w:val="FFFFFF"/>
          <w:sz w:val="28"/>
          <w:szCs w:val="28"/>
        </w:rPr>
        <w:t>用</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Object.create</w:t>
      </w:r>
      <w:r w:rsidRPr="00543C52">
        <w:rPr>
          <w:rFonts w:ascii="Songti SC" w:eastAsia="Songti SC" w:hAnsi="Courier" w:cs="Songti SC" w:hint="eastAsia"/>
          <w:color w:val="FFFFFF"/>
          <w:sz w:val="28"/>
          <w:szCs w:val="28"/>
        </w:rPr>
        <w:t>实现类式继承</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"https://developer.mozilla.org/zh-CN/docs/Web/JavaScript/Reference/Global_Objects/Object/create#%E7%94%A8_Object.create%E5%AE%9E%E7%8E%B0%E7%B1%BB%E5%BC%8F%E7%BB%A7%E6%89%BF"</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Courier" w:cs="Songti SC"/>
          <w:color w:val="FFFFFF"/>
          <w:sz w:val="28"/>
          <w:szCs w:val="28"/>
        </w:rPr>
        <w:fldChar w:fldCharType="end"/>
      </w:r>
      <w:r w:rsidRPr="00543C52">
        <w:rPr>
          <w:rFonts w:ascii="PingFang SC" w:eastAsia="PingFang SC" w:hAnsi="Courier" w:cs="PingFang SC" w:hint="eastAsia"/>
          <w:color w:val="262626"/>
          <w:sz w:val="28"/>
          <w:szCs w:val="28"/>
        </w:rPr>
        <w:t>下面的例子演示了如何使用</w:t>
      </w:r>
      <w:r w:rsidRPr="00543C52">
        <w:rPr>
          <w:rFonts w:ascii="Courier" w:eastAsia="PingFang SC" w:hAnsi="Courier" w:cs="Courier"/>
          <w:color w:val="262626"/>
          <w:sz w:val="28"/>
          <w:szCs w:val="28"/>
        </w:rPr>
        <w:t>Object.create()</w:t>
      </w:r>
      <w:r w:rsidRPr="00543C52">
        <w:rPr>
          <w:rFonts w:ascii="PingFang SC" w:eastAsia="PingFang SC" w:hAnsi="Courier" w:cs="PingFang SC" w:hint="eastAsia"/>
          <w:color w:val="262626"/>
          <w:sz w:val="28"/>
          <w:szCs w:val="28"/>
        </w:rPr>
        <w:t>来实现类式继承。这是一个所有版本</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都支持的单继承。</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Shape - </w:t>
      </w:r>
      <w:r w:rsidRPr="00543C52">
        <w:rPr>
          <w:rFonts w:ascii="PingFang SC" w:eastAsia="PingFang SC" w:hAnsi="Monaco" w:cs="PingFang SC" w:hint="eastAsia"/>
          <w:color w:val="5D6C7D"/>
          <w:sz w:val="28"/>
          <w:szCs w:val="28"/>
        </w:rPr>
        <w:t>父类</w:t>
      </w:r>
      <w:r w:rsidRPr="00543C52">
        <w:rPr>
          <w:rFonts w:ascii="Monaco" w:eastAsia="PingFang SC" w:hAnsi="Monaco" w:cs="Monaco"/>
          <w:color w:val="5D6C7D"/>
          <w:sz w:val="28"/>
          <w:szCs w:val="28"/>
        </w:rPr>
        <w:t>(superclass)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父类的方法</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move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y</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info</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'Shape moved.'</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Rectangle - </w:t>
      </w:r>
      <w:r w:rsidRPr="00543C52">
        <w:rPr>
          <w:rFonts w:ascii="PingFang SC" w:eastAsia="PingFang SC" w:hAnsi="Monaco" w:cs="PingFang SC" w:hint="eastAsia"/>
          <w:color w:val="5D6C7D"/>
          <w:sz w:val="28"/>
          <w:szCs w:val="28"/>
        </w:rPr>
        <w:t>子类</w:t>
      </w:r>
      <w:r w:rsidRPr="00543C52">
        <w:rPr>
          <w:rFonts w:ascii="Monaco" w:eastAsia="PingFang SC" w:hAnsi="Monaco" w:cs="Monaco"/>
          <w:color w:val="5D6C7D"/>
          <w:sz w:val="28"/>
          <w:szCs w:val="28"/>
        </w:rPr>
        <w:t>(subclass)</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Shape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call super constructor.</w:t>
      </w:r>
      <w:r w:rsidRPr="00543C52">
        <w:rPr>
          <w:rFonts w:ascii="PingFang SC" w:eastAsia="PingFang SC" w:hAnsi="Monaco" w:cs="PingFang SC" w:hint="eastAsia"/>
          <w:color w:val="5D6C7D"/>
          <w:sz w:val="28"/>
          <w:szCs w:val="28"/>
        </w:rPr>
        <w:t>可写可不写</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子类续承父类</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constructor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r w:rsidRPr="00543C52">
        <w:rPr>
          <w:rFonts w:ascii="PingFang SC" w:eastAsia="PingFang SC" w:hAnsi="Monaco" w:cs="PingFang SC"/>
          <w:color w:val="878787"/>
          <w:sz w:val="28"/>
          <w:szCs w:val="28"/>
        </w:rPr>
        <w:t>//</w:t>
      </w:r>
      <w:r w:rsidRPr="00543C52">
        <w:rPr>
          <w:rFonts w:ascii="PingFang SC" w:eastAsia="PingFang SC" w:hAnsi="Monaco" w:cs="PingFang SC" w:hint="eastAsia"/>
          <w:color w:val="878787"/>
          <w:sz w:val="28"/>
          <w:szCs w:val="28"/>
        </w:rPr>
        <w:t>这句话就算不写也不影响使用，只不过这样让他指向自己好一点</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rect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'Is rect an instance of Rectangle?'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rect </w:t>
      </w:r>
      <w:r w:rsidRPr="00543C52">
        <w:rPr>
          <w:rFonts w:ascii="Monaco" w:eastAsia="PingFang SC" w:hAnsi="Monaco" w:cs="Monaco"/>
          <w:color w:val="0C6399"/>
          <w:sz w:val="28"/>
          <w:szCs w:val="28"/>
        </w:rPr>
        <w:t>instanceof</w:t>
      </w:r>
      <w:r w:rsidRPr="00543C52">
        <w:rPr>
          <w:rFonts w:ascii="Monaco" w:eastAsia="PingFang SC" w:hAnsi="Monaco" w:cs="Monaco"/>
          <w:color w:val="262626"/>
          <w:sz w:val="28"/>
          <w:szCs w:val="28"/>
        </w:rPr>
        <w:t xml:space="preserve"> Rectangle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'Is rect an instance of Shape?'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rect </w:t>
      </w:r>
      <w:r w:rsidRPr="00543C52">
        <w:rPr>
          <w:rFonts w:ascii="Monaco" w:eastAsia="PingFang SC" w:hAnsi="Monaco" w:cs="Monaco"/>
          <w:color w:val="0C6399"/>
          <w:sz w:val="28"/>
          <w:szCs w:val="28"/>
        </w:rPr>
        <w:t>instanceof</w:t>
      </w:r>
      <w:r w:rsidRPr="00543C52">
        <w:rPr>
          <w:rFonts w:ascii="Monaco" w:eastAsia="PingFang SC" w:hAnsi="Monaco" w:cs="Monaco"/>
          <w:color w:val="262626"/>
          <w:sz w:val="28"/>
          <w:szCs w:val="28"/>
        </w:rPr>
        <w:t xml:space="preserve"> Shape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rect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move</w:t>
      </w:r>
      <w:r w:rsidRPr="00543C52">
        <w:rPr>
          <w:rFonts w:ascii="Monaco" w:eastAsia="PingFang SC" w:hAnsi="Monaco" w:cs="Monaco"/>
          <w:color w:val="878787"/>
          <w:sz w:val="28"/>
          <w:szCs w:val="28"/>
        </w:rPr>
        <w:t>(</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Outputs, 'Shape moved.'</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如果你希望能继承到多个对象，则可以使用混入的方式。</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SuperClass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OtherSuperClass</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继承一个类</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SuperClass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混合其它</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OtherSuperClass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重新指定</w:t>
      </w:r>
      <w:r w:rsidRPr="00543C52">
        <w:rPr>
          <w:rFonts w:ascii="Monaco" w:eastAsia="PingFang SC" w:hAnsi="Monaco" w:cs="Monaco"/>
          <w:color w:val="5D6C7D"/>
          <w:sz w:val="28"/>
          <w:szCs w:val="28"/>
        </w:rPr>
        <w:t>constructor</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constructor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myMethod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do a thing</w:t>
      </w:r>
    </w:p>
    <w:p w:rsidR="00AE4A02" w:rsidRPr="00543C52" w:rsidRDefault="00AE4A02" w:rsidP="00AE4A02">
      <w:pPr>
        <w:autoSpaceDE w:val="0"/>
        <w:autoSpaceDN w:val="0"/>
        <w:adjustRightInd w:val="0"/>
        <w:spacing w:line="480" w:lineRule="atLeast"/>
        <w:rPr>
          <w:rFonts w:ascii="Monaco" w:eastAsia="PingFang SC" w:hAnsi="Monaco" w:cs="Monaco"/>
          <w:color w:val="878787"/>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C721DF" w:rsidP="00AE4A02">
      <w:pPr>
        <w:autoSpaceDE w:val="0"/>
        <w:autoSpaceDN w:val="0"/>
        <w:adjustRightInd w:val="0"/>
        <w:spacing w:after="480" w:line="360" w:lineRule="atLeast"/>
        <w:rPr>
          <w:rFonts w:ascii="PingFang SC" w:eastAsia="PingFang SC" w:hAnsi="Arial" w:cs="PingFang SC"/>
          <w:color w:val="262626"/>
          <w:sz w:val="28"/>
          <w:szCs w:val="28"/>
        </w:rPr>
      </w:pPr>
      <w:hyperlink r:id="rId133" w:history="1">
        <w:r w:rsidR="00AE4A02" w:rsidRPr="00543C52">
          <w:rPr>
            <w:rFonts w:ascii="Arial" w:eastAsia="PingFang SC" w:hAnsi="Arial" w:cs="Arial"/>
            <w:color w:val="316B88"/>
            <w:sz w:val="28"/>
            <w:szCs w:val="28"/>
          </w:rPr>
          <w:t>Object.assign</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会把</w:t>
      </w:r>
      <w:r w:rsidR="00AE4A02" w:rsidRPr="00543C52">
        <w:rPr>
          <w:rFonts w:ascii="Arial" w:eastAsia="PingFang SC" w:hAnsi="Arial" w:cs="Arial"/>
          <w:color w:val="262626"/>
          <w:sz w:val="28"/>
          <w:szCs w:val="28"/>
        </w:rPr>
        <w:t xml:space="preserve">  </w:t>
      </w:r>
      <w:r w:rsidR="00AE4A02" w:rsidRPr="00543C52">
        <w:rPr>
          <w:rFonts w:ascii="Courier" w:eastAsia="PingFang SC" w:hAnsi="Courier" w:cs="Courier"/>
          <w:color w:val="262626"/>
          <w:sz w:val="28"/>
          <w:szCs w:val="28"/>
        </w:rPr>
        <w:t>OtherSuperClass</w:t>
      </w:r>
      <w:r w:rsidR="00AE4A02" w:rsidRPr="00543C52">
        <w:rPr>
          <w:rFonts w:ascii="PingFang SC" w:eastAsia="PingFang SC" w:hAnsi="Courier" w:cs="PingFang SC" w:hint="eastAsia"/>
          <w:color w:val="262626"/>
          <w:sz w:val="28"/>
          <w:szCs w:val="28"/>
        </w:rPr>
        <w:t>原型上的函数拷贝到</w:t>
      </w:r>
      <w:r w:rsidR="00AE4A02" w:rsidRPr="00543C52">
        <w:rPr>
          <w:rFonts w:ascii="Arial" w:eastAsia="PingFang SC" w:hAnsi="Arial" w:cs="Arial"/>
          <w:color w:val="262626"/>
          <w:sz w:val="28"/>
          <w:szCs w:val="28"/>
        </w:rPr>
        <w:t> </w:t>
      </w:r>
      <w:r w:rsidR="00AE4A02" w:rsidRPr="00543C52">
        <w:rPr>
          <w:rFonts w:ascii="Courier" w:eastAsia="PingFang SC" w:hAnsi="Courier" w:cs="Courier"/>
          <w:color w:val="262626"/>
          <w:sz w:val="28"/>
          <w:szCs w:val="28"/>
        </w:rPr>
        <w:t>MyClass</w:t>
      </w:r>
      <w:r w:rsidR="00AE4A02" w:rsidRPr="00543C52">
        <w:rPr>
          <w:rFonts w:ascii="PingFang SC" w:eastAsia="PingFang SC" w:hAnsi="Courier" w:cs="PingFang SC" w:hint="eastAsia"/>
          <w:color w:val="262626"/>
          <w:sz w:val="28"/>
          <w:szCs w:val="28"/>
        </w:rPr>
        <w:t>原型上，使</w:t>
      </w:r>
      <w:r w:rsidR="00AE4A02" w:rsidRPr="00543C52">
        <w:rPr>
          <w:rFonts w:ascii="Arial" w:eastAsia="PingFang SC" w:hAnsi="Arial" w:cs="Arial"/>
          <w:color w:val="262626"/>
          <w:sz w:val="28"/>
          <w:szCs w:val="28"/>
        </w:rPr>
        <w:t xml:space="preserve"> MyClass </w:t>
      </w:r>
      <w:r w:rsidR="00AE4A02" w:rsidRPr="00543C52">
        <w:rPr>
          <w:rFonts w:ascii="PingFang SC" w:eastAsia="PingFang SC" w:hAnsi="Arial" w:cs="PingFang SC" w:hint="eastAsia"/>
          <w:color w:val="262626"/>
          <w:sz w:val="28"/>
          <w:szCs w:val="28"/>
        </w:rPr>
        <w:t>的所有实例都可用</w:t>
      </w:r>
      <w:r w:rsidR="00AE4A02" w:rsidRPr="00543C52">
        <w:rPr>
          <w:rFonts w:ascii="Arial" w:eastAsia="PingFang SC" w:hAnsi="Arial" w:cs="Arial"/>
          <w:color w:val="262626"/>
          <w:sz w:val="28"/>
          <w:szCs w:val="28"/>
        </w:rPr>
        <w:t xml:space="preserve"> OtherSuperClass </w:t>
      </w:r>
      <w:r w:rsidR="00AE4A02" w:rsidRPr="00543C52">
        <w:rPr>
          <w:rFonts w:ascii="PingFang SC" w:eastAsia="PingFang SC" w:hAnsi="Arial" w:cs="PingFang SC" w:hint="eastAsia"/>
          <w:color w:val="262626"/>
          <w:sz w:val="28"/>
          <w:szCs w:val="28"/>
        </w:rPr>
        <w:t>的方法。</w:t>
      </w:r>
      <w:r w:rsidR="00AE4A02" w:rsidRPr="00543C52">
        <w:rPr>
          <w:rFonts w:ascii="Arial" w:eastAsia="PingFang SC" w:hAnsi="Arial" w:cs="Arial"/>
          <w:color w:val="262626"/>
          <w:sz w:val="28"/>
          <w:szCs w:val="28"/>
        </w:rPr>
        <w:t xml:space="preserve">Object.assign </w:t>
      </w:r>
      <w:r w:rsidR="00AE4A02" w:rsidRPr="00543C52">
        <w:rPr>
          <w:rFonts w:ascii="PingFang SC" w:eastAsia="PingFang SC" w:hAnsi="Arial" w:cs="PingFang SC" w:hint="eastAsia"/>
          <w:color w:val="262626"/>
          <w:sz w:val="28"/>
          <w:szCs w:val="28"/>
        </w:rPr>
        <w:t>是在</w:t>
      </w:r>
      <w:r w:rsidR="00AE4A02" w:rsidRPr="00543C52">
        <w:rPr>
          <w:rFonts w:ascii="Arial" w:eastAsia="PingFang SC" w:hAnsi="Arial" w:cs="Arial"/>
          <w:color w:val="262626"/>
          <w:sz w:val="28"/>
          <w:szCs w:val="28"/>
        </w:rPr>
        <w:t xml:space="preserve"> ES2015 </w:t>
      </w:r>
      <w:r w:rsidR="00AE4A02" w:rsidRPr="00543C52">
        <w:rPr>
          <w:rFonts w:ascii="PingFang SC" w:eastAsia="PingFang SC" w:hAnsi="Arial" w:cs="PingFang SC" w:hint="eastAsia"/>
          <w:color w:val="262626"/>
          <w:sz w:val="28"/>
          <w:szCs w:val="28"/>
        </w:rPr>
        <w:t>引入的，且可用</w:t>
      </w:r>
      <w:hyperlink r:id="rId134" w:anchor="Polyfill" w:history="1">
        <w:r w:rsidR="00AE4A02" w:rsidRPr="00543C52">
          <w:rPr>
            <w:rFonts w:ascii="Arial" w:eastAsia="PingFang SC" w:hAnsi="Arial" w:cs="Arial"/>
            <w:color w:val="316B88"/>
            <w:sz w:val="28"/>
            <w:szCs w:val="28"/>
          </w:rPr>
          <w:t> polyfilled</w:t>
        </w:r>
      </w:hyperlink>
      <w:r w:rsidR="00AE4A02" w:rsidRPr="00543C52">
        <w:rPr>
          <w:rFonts w:ascii="PingFang SC" w:eastAsia="PingFang SC" w:hAnsi="Arial" w:cs="PingFang SC" w:hint="eastAsia"/>
          <w:color w:val="262626"/>
          <w:sz w:val="28"/>
          <w:szCs w:val="28"/>
        </w:rPr>
        <w:t>。要支持旧浏览器的话，可用使用</w:t>
      </w:r>
      <w:r w:rsidR="00AE4A02" w:rsidRPr="00543C52">
        <w:rPr>
          <w:rFonts w:ascii="Arial" w:eastAsia="PingFang SC" w:hAnsi="Arial" w:cs="Arial"/>
          <w:color w:val="262626"/>
          <w:sz w:val="28"/>
          <w:szCs w:val="28"/>
        </w:rPr>
        <w:t> </w:t>
      </w:r>
      <w:hyperlink r:id="rId135" w:history="1">
        <w:r w:rsidR="00AE4A02" w:rsidRPr="00543C52">
          <w:rPr>
            <w:rFonts w:ascii="Arial" w:eastAsia="PingFang SC" w:hAnsi="Arial" w:cs="Arial"/>
            <w:color w:val="316B88"/>
            <w:sz w:val="28"/>
            <w:szCs w:val="28"/>
          </w:rPr>
          <w:t>jQuery.extend()</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或者</w:t>
      </w:r>
      <w:r w:rsidR="00AE4A02" w:rsidRPr="00543C52">
        <w:rPr>
          <w:rFonts w:ascii="Arial" w:eastAsia="PingFang SC" w:hAnsi="Arial" w:cs="Arial"/>
          <w:color w:val="262626"/>
          <w:sz w:val="28"/>
          <w:szCs w:val="28"/>
        </w:rPr>
        <w:t> </w:t>
      </w:r>
      <w:hyperlink r:id="rId136" w:anchor="assign" w:history="1">
        <w:r w:rsidR="00AE4A02" w:rsidRPr="00543C52">
          <w:rPr>
            <w:rFonts w:ascii="Arial" w:eastAsia="PingFang SC" w:hAnsi="Arial" w:cs="Arial"/>
            <w:color w:val="316B88"/>
            <w:sz w:val="28"/>
            <w:szCs w:val="28"/>
          </w:rPr>
          <w:t>_.assign()</w:t>
        </w:r>
      </w:hyperlink>
      <w:r w:rsidR="00AE4A02"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Object.assign()</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方法用于将所有可枚举属性的值从一个或多个源对象复制到目标对象。它将返回目标对象。</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C721DF" w:rsidP="00AE4A02">
      <w:pPr>
        <w:autoSpaceDE w:val="0"/>
        <w:autoSpaceDN w:val="0"/>
        <w:adjustRightInd w:val="0"/>
        <w:spacing w:after="480" w:line="360" w:lineRule="atLeast"/>
        <w:rPr>
          <w:rFonts w:ascii="PingFang SC" w:eastAsia="PingFang SC" w:hAnsi="Arial" w:cs="PingFang SC"/>
          <w:color w:val="262626"/>
          <w:sz w:val="28"/>
          <w:szCs w:val="28"/>
        </w:rPr>
      </w:pPr>
      <w:hyperlink r:id="rId137" w:history="1">
        <w:r w:rsidR="00AE4A02" w:rsidRPr="00543C52">
          <w:rPr>
            <w:rFonts w:ascii="Courier" w:eastAsia="PingFang SC" w:hAnsi="Courier" w:cs="Courier"/>
            <w:color w:val="316B88"/>
            <w:sz w:val="28"/>
            <w:szCs w:val="28"/>
            <w:u w:val="single" w:color="316B88"/>
          </w:rPr>
          <w:t>String</w:t>
        </w:r>
      </w:hyperlink>
      <w:r w:rsidR="00AE4A02" w:rsidRPr="00543C52">
        <w:rPr>
          <w:rFonts w:ascii="PingFang SC" w:eastAsia="PingFang SC" w:hAnsi="Arial" w:cs="PingFang SC" w:hint="eastAsia"/>
          <w:color w:val="262626"/>
          <w:sz w:val="28"/>
          <w:szCs w:val="28"/>
        </w:rPr>
        <w:t>类型和</w:t>
      </w:r>
      <w:r w:rsidR="00AE4A02" w:rsidRPr="00543C52">
        <w:rPr>
          <w:rFonts w:ascii="Arial" w:eastAsia="PingFang SC" w:hAnsi="Arial" w:cs="Arial"/>
          <w:color w:val="262626"/>
          <w:sz w:val="28"/>
          <w:szCs w:val="28"/>
        </w:rPr>
        <w:t> </w:t>
      </w:r>
      <w:hyperlink r:id="rId138" w:history="1">
        <w:r w:rsidR="00AE4A02" w:rsidRPr="00543C52">
          <w:rPr>
            <w:rFonts w:ascii="Courier" w:eastAsia="PingFang SC" w:hAnsi="Courier" w:cs="Courier"/>
            <w:color w:val="316B88"/>
            <w:sz w:val="28"/>
            <w:szCs w:val="28"/>
          </w:rPr>
          <w:t>Symbol</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类型的属性都会被拷贝。注意，</w:t>
      </w:r>
      <w:r w:rsidR="00AE4A02" w:rsidRPr="00543C52">
        <w:rPr>
          <w:rFonts w:ascii="Courier" w:eastAsia="PingFang SC" w:hAnsi="Courier" w:cs="Courier"/>
          <w:color w:val="262626"/>
          <w:sz w:val="28"/>
          <w:szCs w:val="28"/>
        </w:rPr>
        <w:t>Object.assign</w:t>
      </w:r>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不会跳过那些值为</w:t>
      </w:r>
      <w:r w:rsidR="00AE4A02" w:rsidRPr="00543C52">
        <w:rPr>
          <w:rFonts w:ascii="Arial" w:eastAsia="PingFang SC" w:hAnsi="Arial" w:cs="Arial"/>
          <w:color w:val="262626"/>
          <w:sz w:val="28"/>
          <w:szCs w:val="28"/>
        </w:rPr>
        <w:t> </w:t>
      </w:r>
      <w:hyperlink r:id="rId139" w:history="1">
        <w:r w:rsidR="00AE4A02" w:rsidRPr="00543C52">
          <w:rPr>
            <w:rFonts w:ascii="Courier" w:eastAsia="PingFang SC" w:hAnsi="Courier" w:cs="Courier"/>
            <w:color w:val="316B88"/>
            <w:sz w:val="28"/>
            <w:szCs w:val="28"/>
          </w:rPr>
          <w:t>null</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或</w:t>
      </w:r>
      <w:r w:rsidR="00AE4A02" w:rsidRPr="00543C52">
        <w:rPr>
          <w:rFonts w:ascii="Arial" w:eastAsia="PingFang SC" w:hAnsi="Arial" w:cs="Arial"/>
          <w:color w:val="262626"/>
          <w:sz w:val="28"/>
          <w:szCs w:val="28"/>
        </w:rPr>
        <w:t> </w:t>
      </w:r>
      <w:hyperlink r:id="rId140" w:history="1">
        <w:r w:rsidR="00AE4A02" w:rsidRPr="00543C52">
          <w:rPr>
            <w:rFonts w:ascii="Courier" w:eastAsia="PingFang SC" w:hAnsi="Courier" w:cs="Courier"/>
            <w:color w:val="316B88"/>
            <w:sz w:val="28"/>
            <w:szCs w:val="28"/>
          </w:rPr>
          <w:t>undefined</w:t>
        </w:r>
      </w:hyperlink>
      <w:r w:rsidR="00AE4A02" w:rsidRPr="00543C52">
        <w:rPr>
          <w:rFonts w:ascii="Arial" w:eastAsia="PingFang SC" w:hAnsi="Arial" w:cs="Arial"/>
          <w:color w:val="262626"/>
          <w:sz w:val="28"/>
          <w:szCs w:val="28"/>
        </w:rPr>
        <w:t> </w:t>
      </w:r>
      <w:r w:rsidR="00AE4A02" w:rsidRPr="00543C52">
        <w:rPr>
          <w:rFonts w:ascii="PingFang SC" w:eastAsia="PingFang SC" w:hAnsi="Arial" w:cs="PingFang SC" w:hint="eastAsia"/>
          <w:color w:val="262626"/>
          <w:sz w:val="28"/>
          <w:szCs w:val="28"/>
        </w:rPr>
        <w:t>的源对象。</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深拷贝问题</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"https://developer.mozilla.org/zh-CN/docs/Web/JavaScript/Reference/Global_Objects/Object/assign#Deep_Clone"</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针对深拷贝，需要使用其他办法，因为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Object.assign()</w:t>
      </w:r>
      <w:r w:rsidRPr="00543C52">
        <w:rPr>
          <w:rFonts w:ascii="PingFang SC" w:eastAsia="PingFang SC" w:hAnsi="Courier" w:cs="PingFang SC" w:hint="eastAsia"/>
          <w:color w:val="262626"/>
          <w:sz w:val="28"/>
          <w:szCs w:val="28"/>
        </w:rPr>
        <w:t>拷贝的是属性值。假如源对象的属性值是一个对象的引用，那么它也只指向那个引用</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0, b: { c: 0}}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1, b: { c: 3}}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 a: 2, b: { c: 3}} </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Deep Clone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obj1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c</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0</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obj3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parse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obj1</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c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JSON</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stringify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obj3</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 a: 0, b: { c: 0}}</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合并对象</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"https://developer.mozilla.org/zh-CN/docs/Web/JavaScript/Reference/Global_Objects/Object/assign#Example:_Merging_objects"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o1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o2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b</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o3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c</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3</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assign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o2</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o3</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 a: 1, b: 2, c: 3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xml:space="preserve">// { a: 1, b: 2, c: 3 }, </w:t>
      </w:r>
      <w:r w:rsidRPr="00543C52">
        <w:rPr>
          <w:rFonts w:ascii="PingFang SC" w:eastAsia="PingFang SC" w:hAnsi="Monaco" w:cs="PingFang SC" w:hint="eastAsia"/>
          <w:color w:val="5D6C7D"/>
          <w:sz w:val="28"/>
          <w:szCs w:val="28"/>
        </w:rPr>
        <w:t>注意目标对象自身也会改变。</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拷贝</w:t>
      </w:r>
      <w:r w:rsidRPr="00543C52">
        <w:rPr>
          <w:rFonts w:ascii="Palatino" w:eastAsia="Songti SC" w:hAnsi="Palatino" w:cs="Palatino"/>
          <w:color w:val="FFFFFF"/>
          <w:sz w:val="28"/>
          <w:szCs w:val="28"/>
        </w:rPr>
        <w:t xml:space="preserve"> symbol </w:t>
      </w:r>
      <w:r w:rsidRPr="00543C52">
        <w:rPr>
          <w:rFonts w:ascii="Songti SC" w:eastAsia="Songti SC" w:hAnsi="Palatino" w:cs="Songti SC" w:hint="eastAsia"/>
          <w:color w:val="FFFFFF"/>
          <w:sz w:val="28"/>
          <w:szCs w:val="28"/>
        </w:rPr>
        <w:t>类型的属性</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"https://developer.mozilla.org/zh-CN/docs/Web/JavaScript/Reference/Global_Objects/Object/assign#Example:_Symbol_properties"</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Palatino"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o1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a</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o2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Symbol</w:t>
      </w:r>
      <w:r w:rsidRPr="00543C52">
        <w:rPr>
          <w:rFonts w:ascii="Monaco" w:eastAsia="Songti SC" w:hAnsi="Monaco" w:cs="Monaco"/>
          <w:color w:val="878787"/>
          <w:sz w:val="28"/>
          <w:szCs w:val="28"/>
        </w:rPr>
        <w:t>(</w:t>
      </w:r>
      <w:r w:rsidRPr="00543C52">
        <w:rPr>
          <w:rFonts w:ascii="Monaco" w:eastAsia="Songti SC" w:hAnsi="Monaco" w:cs="Monaco"/>
          <w:color w:val="558A03"/>
          <w:sz w:val="28"/>
          <w:szCs w:val="28"/>
        </w:rPr>
        <w:t>'foo'</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2</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assign</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o2</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t>console</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log</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 a : 1, [Symbol("foo")]: 2 } (cf. bug 1207182 on Firefox)</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Monaco" w:eastAsia="Songti SC" w:hAnsi="Monaco" w:cs="Monaco"/>
          <w:color w:val="262626"/>
          <w:sz w:val="28"/>
          <w:szCs w:val="28"/>
        </w:rPr>
        <w:lastRenderedPageBreak/>
        <w:t>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getOwnPropertySymbols</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obj</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[Symbol(foo)]</w:t>
      </w:r>
    </w:p>
    <w:p w:rsidR="00AE4A02" w:rsidRPr="00543C52" w:rsidRDefault="00AE4A02" w:rsidP="00AE4A02">
      <w:pPr>
        <w:autoSpaceDE w:val="0"/>
        <w:autoSpaceDN w:val="0"/>
        <w:adjustRightInd w:val="0"/>
        <w:spacing w:line="360" w:lineRule="atLeast"/>
        <w:rPr>
          <w:rFonts w:ascii="Arial" w:eastAsia="Songti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继承属性和不可枚举属性是不能拷贝的</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"https://developer.mozilla.org/zh-CN/docs/Web/JavaScript/Reference/Global_Objects/Object/assign#Example:_Only_own_enumerable_properties"</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Songti SC" w:eastAsia="Songti SC" w:hAnsi="Arial" w:cs="Songti SC"/>
          <w:color w:val="FFFFFF"/>
          <w:sz w:val="28"/>
          <w:szCs w:val="28"/>
        </w:rPr>
        <w:fldChar w:fldCharType="end"/>
      </w:r>
      <w:r w:rsidRPr="00543C52">
        <w:rPr>
          <w:rFonts w:ascii="Monaco" w:eastAsia="Songti SC" w:hAnsi="Monaco" w:cs="Monaco"/>
          <w:color w:val="0C6399"/>
          <w:sz w:val="28"/>
          <w:szCs w:val="28"/>
        </w:rPr>
        <w:t>const</w:t>
      </w:r>
      <w:r w:rsidRPr="00543C52">
        <w:rPr>
          <w:rFonts w:ascii="Monaco" w:eastAsia="Songti SC" w:hAnsi="Monaco" w:cs="Monaco"/>
          <w:color w:val="262626"/>
          <w:sz w:val="28"/>
          <w:szCs w:val="28"/>
        </w:rPr>
        <w:t xml:space="preserve"> obj </w:t>
      </w:r>
      <w:r w:rsidRPr="00543C52">
        <w:rPr>
          <w:rFonts w:ascii="Monaco" w:eastAsia="Songti SC" w:hAnsi="Monaco" w:cs="Monaco"/>
          <w:color w:val="946C47"/>
          <w:sz w:val="28"/>
          <w:szCs w:val="28"/>
        </w:rPr>
        <w:t>=</w:t>
      </w:r>
      <w:r w:rsidRPr="00543C52">
        <w:rPr>
          <w:rFonts w:ascii="Monaco" w:eastAsia="Songti SC" w:hAnsi="Monaco" w:cs="Monaco"/>
          <w:color w:val="262626"/>
          <w:sz w:val="28"/>
          <w:szCs w:val="28"/>
        </w:rPr>
        <w:t xml:space="preserve"> Object</w:t>
      </w:r>
      <w:r w:rsidRPr="00543C52">
        <w:rPr>
          <w:rFonts w:ascii="Monaco" w:eastAsia="Songti SC" w:hAnsi="Monaco" w:cs="Monaco"/>
          <w:color w:val="878787"/>
          <w:sz w:val="28"/>
          <w:szCs w:val="28"/>
        </w:rPr>
        <w:t>.</w:t>
      </w:r>
      <w:r w:rsidRPr="00543C52">
        <w:rPr>
          <w:rFonts w:ascii="Monaco" w:eastAsia="Songti SC" w:hAnsi="Monaco" w:cs="Monaco"/>
          <w:color w:val="D23255"/>
          <w:sz w:val="28"/>
          <w:szCs w:val="28"/>
        </w:rPr>
        <w:t>create</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foo</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50043"/>
          <w:sz w:val="28"/>
          <w:szCs w:val="28"/>
        </w:rPr>
        <w:t>1</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878787"/>
          <w:sz w:val="28"/>
          <w:szCs w:val="28"/>
        </w:rPr>
        <w:t>{</w:t>
      </w:r>
      <w:r w:rsidRPr="00543C52">
        <w:rPr>
          <w:rFonts w:ascii="Monaco" w:eastAsia="Songti SC" w:hAnsi="Monaco" w:cs="Monaco"/>
          <w:color w:val="262626"/>
          <w:sz w:val="28"/>
          <w:szCs w:val="28"/>
        </w:rPr>
        <w:t xml:space="preserve"> </w:t>
      </w:r>
      <w:r w:rsidRPr="00543C52">
        <w:rPr>
          <w:rFonts w:ascii="Monaco" w:eastAsia="Songti SC" w:hAnsi="Monaco" w:cs="Monaco"/>
          <w:color w:val="5D6C7D"/>
          <w:sz w:val="28"/>
          <w:szCs w:val="28"/>
        </w:rPr>
        <w:t xml:space="preserve">// foo </w:t>
      </w:r>
      <w:r w:rsidRPr="00543C52">
        <w:rPr>
          <w:rFonts w:ascii="PingFang SC" w:eastAsia="PingFang SC" w:hAnsi="Monaco" w:cs="PingFang SC" w:hint="eastAsia"/>
          <w:color w:val="5D6C7D"/>
          <w:sz w:val="28"/>
          <w:szCs w:val="28"/>
        </w:rPr>
        <w:t>是个继承属性。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bar </w:t>
      </w:r>
      <w:r w:rsidRPr="00543C52">
        <w:rPr>
          <w:rFonts w:ascii="PingFang SC" w:eastAsia="PingFang SC" w:hAnsi="Monaco" w:cs="PingFang SC" w:hint="eastAsia"/>
          <w:color w:val="5D6C7D"/>
          <w:sz w:val="28"/>
          <w:szCs w:val="28"/>
        </w:rPr>
        <w:t>是个不可枚举属性。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baz</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baz </w:t>
      </w:r>
      <w:r w:rsidRPr="00543C52">
        <w:rPr>
          <w:rFonts w:ascii="PingFang SC" w:eastAsia="PingFang SC" w:hAnsi="Monaco" w:cs="PingFang SC" w:hint="eastAsia"/>
          <w:color w:val="5D6C7D"/>
          <w:sz w:val="28"/>
          <w:szCs w:val="28"/>
        </w:rPr>
        <w:t>是个自身可枚举属性。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const</w:t>
      </w:r>
      <w:r w:rsidRPr="00543C52">
        <w:rPr>
          <w:rFonts w:ascii="Monaco" w:eastAsia="PingFang SC" w:hAnsi="Monaco" w:cs="Monaco"/>
          <w:color w:val="262626"/>
          <w:sz w:val="28"/>
          <w:szCs w:val="28"/>
        </w:rPr>
        <w:t xml:space="preserve"> copy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assign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copy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 baz: 3 }</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FFFFFF"/>
          <w:sz w:val="28"/>
          <w:szCs w:val="28"/>
        </w:rPr>
      </w:pPr>
      <w:r w:rsidRPr="00543C52">
        <w:rPr>
          <w:rFonts w:ascii="Songti SC" w:eastAsia="Songti SC" w:hAnsi="Arial" w:cs="Songti SC" w:hint="eastAsia"/>
          <w:color w:val="FFFFFF"/>
          <w:sz w:val="28"/>
          <w:szCs w:val="28"/>
        </w:rPr>
        <w:t>使用</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Object.create</w:t>
      </w:r>
      <w:r w:rsidRPr="00543C52">
        <w:rPr>
          <w:rFonts w:ascii="Palatino" w:eastAsia="Songti SC" w:hAnsi="Palatino" w:cs="Palatino"/>
          <w:color w:val="FFFFFF"/>
          <w:sz w:val="28"/>
          <w:szCs w:val="28"/>
        </w:rPr>
        <w:t> </w:t>
      </w:r>
      <w:r w:rsidRPr="00543C52">
        <w:rPr>
          <w:rFonts w:ascii="Songti SC" w:eastAsia="Songti SC" w:hAnsi="Palatino" w:cs="Songti SC" w:hint="eastAsia"/>
          <w:color w:val="FFFFFF"/>
          <w:sz w:val="28"/>
          <w:szCs w:val="28"/>
        </w:rPr>
        <w:t>的</w:t>
      </w:r>
      <w:r w:rsidRPr="00543C52">
        <w:rPr>
          <w:rFonts w:ascii="Palatino" w:eastAsia="Songti SC" w:hAnsi="Palatino" w:cs="Palatino"/>
          <w:color w:val="FFFFFF"/>
          <w:sz w:val="28"/>
          <w:szCs w:val="28"/>
        </w:rPr>
        <w:t> </w:t>
      </w:r>
      <w:r w:rsidRPr="00543C52">
        <w:rPr>
          <w:rFonts w:ascii="Courier" w:eastAsia="Songti SC" w:hAnsi="Courier" w:cs="Courier"/>
          <w:color w:val="FFFFFF"/>
          <w:sz w:val="28"/>
          <w:szCs w:val="28"/>
        </w:rPr>
        <w:t>propertyObject</w:t>
      </w:r>
      <w:r w:rsidRPr="00543C52">
        <w:rPr>
          <w:rFonts w:ascii="Songti SC" w:eastAsia="Songti SC" w:hAnsi="Courier" w:cs="Songti SC" w:hint="eastAsia"/>
          <w:color w:val="FFFFFF"/>
          <w:sz w:val="28"/>
          <w:szCs w:val="28"/>
        </w:rPr>
        <w:t>参数</w:t>
      </w:r>
      <w:r w:rsidRPr="00543C52">
        <w:rPr>
          <w:rFonts w:ascii="Songti SC" w:eastAsia="Songti SC" w:hAnsi="Courier" w:cs="Songti SC"/>
          <w:color w:val="FFFFFF"/>
          <w:sz w:val="28"/>
          <w:szCs w:val="28"/>
        </w:rPr>
        <w:fldChar w:fldCharType="begin"/>
      </w:r>
      <w:r w:rsidRPr="00543C52">
        <w:rPr>
          <w:rFonts w:ascii="Songti SC" w:eastAsia="Songti SC" w:hAnsi="Courier" w:cs="Songti SC"/>
          <w:color w:val="FFFFFF"/>
          <w:sz w:val="28"/>
          <w:szCs w:val="28"/>
        </w:rPr>
        <w:instrText>HYPERLINK "https://developer.mozilla.org/zh-CN/docs/Web/JavaScript/Reference/Global_Objects/Object/create#%E4%BD%BF%E7%94%A8_Object.create_%E7%9A%84_propertyObject%E5%8F%82%E6%95%B0"</w:instrText>
      </w:r>
      <w:r w:rsidRPr="00543C52">
        <w:rPr>
          <w:rFonts w:ascii="Songti SC" w:eastAsia="Songti SC" w:hAnsi="Courier"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Palatino" w:eastAsia="Songti SC" w:hAnsi="Palatino" w:cs="Palatino"/>
          <w:color w:val="262626"/>
          <w:sz w:val="28"/>
          <w:szCs w:val="28"/>
        </w:rPr>
      </w:pP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Courier" w:cs="Songti SC"/>
          <w:color w:val="FFFFFF"/>
          <w:sz w:val="28"/>
          <w:szCs w:val="28"/>
        </w:rPr>
        <w:fldChar w:fldCharType="end"/>
      </w:r>
      <w:r w:rsidRPr="00543C52">
        <w:rPr>
          <w:rFonts w:ascii="Monaco" w:eastAsia="Songti SC" w:hAnsi="Monaco" w:cs="Monaco"/>
          <w:color w:val="0C6399"/>
          <w:sz w:val="28"/>
          <w:szCs w:val="28"/>
        </w:rPr>
        <w:t>var</w:t>
      </w:r>
      <w:r w:rsidRPr="00543C52">
        <w:rPr>
          <w:rFonts w:ascii="Monaco" w:eastAsia="Songti SC" w:hAnsi="Monaco" w:cs="Monaco"/>
          <w:color w:val="262626"/>
          <w:sz w:val="28"/>
          <w:szCs w:val="28"/>
        </w:rPr>
        <w:t xml:space="preserve"> o</w:t>
      </w:r>
      <w:r w:rsidRPr="00543C52">
        <w:rPr>
          <w:rFonts w:ascii="Monaco" w:eastAsia="Songti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Songti SC" w:hAnsi="Monaco" w:cs="Monaco"/>
          <w:color w:val="5D6C7D"/>
          <w:sz w:val="28"/>
          <w:szCs w:val="28"/>
        </w:rPr>
        <w:t xml:space="preserve">// </w:t>
      </w:r>
      <w:r w:rsidRPr="00543C52">
        <w:rPr>
          <w:rFonts w:ascii="PingFang SC" w:eastAsia="PingFang SC" w:hAnsi="Monaco" w:cs="PingFang SC" w:hint="eastAsia"/>
          <w:color w:val="5D6C7D"/>
          <w:sz w:val="28"/>
          <w:szCs w:val="28"/>
        </w:rPr>
        <w:t>创建一个原型为</w:t>
      </w:r>
      <w:r w:rsidRPr="00543C52">
        <w:rPr>
          <w:rFonts w:ascii="Monaco" w:eastAsia="PingFang SC" w:hAnsi="Monaco" w:cs="Monaco"/>
          <w:color w:val="5D6C7D"/>
          <w:sz w:val="28"/>
          <w:szCs w:val="28"/>
        </w:rPr>
        <w:t>null</w:t>
      </w:r>
      <w:r w:rsidRPr="00543C52">
        <w:rPr>
          <w:rFonts w:ascii="PingFang SC" w:eastAsia="PingFang SC" w:hAnsi="Monaco" w:cs="PingFang SC" w:hint="eastAsia"/>
          <w:color w:val="5D6C7D"/>
          <w:sz w:val="28"/>
          <w:szCs w:val="28"/>
        </w:rPr>
        <w:t>的空对象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null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以字面量方式创建的空对象就相当于</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foo</w:t>
      </w:r>
      <w:r w:rsidRPr="00543C52">
        <w:rPr>
          <w:rFonts w:ascii="PingFang SC" w:eastAsia="PingFang SC" w:hAnsi="Monaco" w:cs="PingFang SC" w:hint="eastAsia"/>
          <w:color w:val="5D6C7D"/>
          <w:sz w:val="28"/>
          <w:szCs w:val="28"/>
        </w:rPr>
        <w:t>会成为所创建对象的数据属性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foo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"hello"</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bar</w:t>
      </w:r>
      <w:r w:rsidRPr="00543C52">
        <w:rPr>
          <w:rFonts w:ascii="PingFang SC" w:eastAsia="PingFang SC" w:hAnsi="Monaco" w:cs="PingFang SC" w:hint="eastAsia"/>
          <w:color w:val="5D6C7D"/>
          <w:sz w:val="28"/>
          <w:szCs w:val="28"/>
        </w:rPr>
        <w:t>会成为所创建对象的访问器属性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bar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false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10</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"Setting `o.bar` 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Constructor</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lastRenderedPageBreak/>
        <w:t xml:space="preserve">// </w:t>
      </w:r>
      <w:r w:rsidRPr="00543C52">
        <w:rPr>
          <w:rFonts w:ascii="PingFang SC" w:eastAsia="PingFang SC" w:hAnsi="Monaco" w:cs="PingFang SC" w:hint="eastAsia"/>
          <w:color w:val="5D6C7D"/>
          <w:sz w:val="28"/>
          <w:szCs w:val="28"/>
        </w:rPr>
        <w:t>上面的一句就相当于</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当然</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如果在</w:t>
      </w:r>
      <w:r w:rsidRPr="00543C52">
        <w:rPr>
          <w:rFonts w:ascii="Monaco" w:eastAsia="PingFang SC" w:hAnsi="Monaco" w:cs="Monaco"/>
          <w:color w:val="5D6C7D"/>
          <w:sz w:val="28"/>
          <w:szCs w:val="28"/>
        </w:rPr>
        <w:t>Constructor</w:t>
      </w:r>
      <w:r w:rsidRPr="00543C52">
        <w:rPr>
          <w:rFonts w:ascii="PingFang SC" w:eastAsia="PingFang SC" w:hAnsi="Monaco" w:cs="PingFang SC" w:hint="eastAsia"/>
          <w:color w:val="5D6C7D"/>
          <w:sz w:val="28"/>
          <w:szCs w:val="28"/>
        </w:rPr>
        <w:t>函数中有一些初始化代码</w:t>
      </w:r>
      <w:r w:rsidRPr="00543C52">
        <w:rPr>
          <w:rFonts w:ascii="Monaco" w:eastAsia="PingFang SC" w:hAnsi="Monaco" w:cs="Monaco"/>
          <w:color w:val="5D6C7D"/>
          <w:sz w:val="28"/>
          <w:szCs w:val="28"/>
        </w:rPr>
        <w:t>,Object.create</w:t>
      </w:r>
      <w:r w:rsidRPr="00543C52">
        <w:rPr>
          <w:rFonts w:ascii="PingFang SC" w:eastAsia="PingFang SC" w:hAnsi="Monaco" w:cs="PingFang SC" w:hint="eastAsia"/>
          <w:color w:val="5D6C7D"/>
          <w:sz w:val="28"/>
          <w:szCs w:val="28"/>
        </w:rPr>
        <w:t>不能执行那些代码</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创建一个以另一个空对象为原型</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且拥有一个属性</w:t>
      </w:r>
      <w:r w:rsidRPr="00543C52">
        <w:rPr>
          <w:rFonts w:ascii="Monaco" w:eastAsia="PingFang SC" w:hAnsi="Monaco" w:cs="Monaco"/>
          <w:color w:val="5D6C7D"/>
          <w:sz w:val="28"/>
          <w:szCs w:val="28"/>
        </w:rPr>
        <w:t>p</w:t>
      </w:r>
      <w:r w:rsidRPr="00543C52">
        <w:rPr>
          <w:rFonts w:ascii="PingFang SC" w:eastAsia="PingFang SC" w:hAnsi="Monaco" w:cs="PingFang SC" w:hint="eastAsia"/>
          <w:color w:val="5D6C7D"/>
          <w:sz w:val="28"/>
          <w:szCs w:val="28"/>
        </w:rPr>
        <w:t>的对象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42</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省略了的属性特性默认为</w:t>
      </w:r>
      <w:r w:rsidRPr="00543C52">
        <w:rPr>
          <w:rFonts w:ascii="Monaco" w:eastAsia="PingFang SC" w:hAnsi="Monaco" w:cs="Monaco"/>
          <w:color w:val="5D6C7D"/>
          <w:sz w:val="28"/>
          <w:szCs w:val="28"/>
        </w:rPr>
        <w:t>false,</w:t>
      </w:r>
      <w:r w:rsidRPr="00543C52">
        <w:rPr>
          <w:rFonts w:ascii="PingFang SC" w:eastAsia="PingFang SC" w:hAnsi="Monaco" w:cs="PingFang SC" w:hint="eastAsia"/>
          <w:color w:val="5D6C7D"/>
          <w:sz w:val="28"/>
          <w:szCs w:val="28"/>
        </w:rPr>
        <w:t>所以属性</w:t>
      </w:r>
      <w:r w:rsidRPr="00543C52">
        <w:rPr>
          <w:rFonts w:ascii="Monaco" w:eastAsia="PingFang SC" w:hAnsi="Monaco" w:cs="Monaco"/>
          <w:color w:val="5D6C7D"/>
          <w:sz w:val="28"/>
          <w:szCs w:val="28"/>
        </w:rPr>
        <w:t>p</w:t>
      </w:r>
      <w:r w:rsidRPr="00543C52">
        <w:rPr>
          <w:rFonts w:ascii="PingFang SC" w:eastAsia="PingFang SC" w:hAnsi="Monaco" w:cs="PingFang SC" w:hint="eastAsia"/>
          <w:color w:val="5D6C7D"/>
          <w:sz w:val="28"/>
          <w:szCs w:val="28"/>
        </w:rPr>
        <w:t>是不可写</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不可枚举</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不可配置的</w:t>
      </w:r>
      <w:r w:rsidRPr="00543C52">
        <w:rPr>
          <w:rFonts w:ascii="Monaco" w:eastAsia="PingFang SC" w:hAnsi="Monaco" w:cs="Monaco"/>
          <w:color w:val="5D6C7D"/>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24</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//42</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q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12</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for</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prop </w:t>
      </w:r>
      <w:r w:rsidRPr="00543C52">
        <w:rPr>
          <w:rFonts w:ascii="Monaco" w:eastAsia="PingFang SC" w:hAnsi="Monaco" w:cs="Monaco"/>
          <w:color w:val="0C6399"/>
          <w:sz w:val="28"/>
          <w:szCs w:val="28"/>
        </w:rPr>
        <w:t>in</w:t>
      </w:r>
      <w:r w:rsidRPr="00543C52">
        <w:rPr>
          <w:rFonts w:ascii="Monaco" w:eastAsia="PingFang SC" w:hAnsi="Monaco" w:cs="Monaco"/>
          <w:color w:val="262626"/>
          <w:sz w:val="28"/>
          <w:szCs w:val="28"/>
        </w:rPr>
        <w:t xml:space="preserve"> 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prop</w:t>
      </w:r>
      <w:r w:rsidRPr="00543C52">
        <w:rPr>
          <w:rFonts w:ascii="Monaco" w:eastAsia="PingFang SC" w:hAnsi="Monaco" w:cs="Monaco"/>
          <w:color w:val="878787"/>
          <w:sz w:val="28"/>
          <w:szCs w:val="28"/>
        </w:rPr>
        <w:t xml:space="preserve">) </w:t>
      </w:r>
      <w:r w:rsidRPr="00543C52">
        <w:rPr>
          <w:rFonts w:ascii="PingFang SC" w:eastAsia="PingFang SC" w:hAnsi="Monaco" w:cs="PingFang SC" w:hint="eastAsia"/>
          <w:color w:val="878787"/>
          <w:sz w:val="28"/>
          <w:szCs w:val="28"/>
        </w:rPr>
        <w:t>从这方面看</w:t>
      </w:r>
      <w:r w:rsidRPr="00543C52">
        <w:rPr>
          <w:rFonts w:ascii="Courier" w:eastAsia="PingFang SC" w:hAnsi="Courier" w:cs="Courier"/>
          <w:color w:val="FFFFFF"/>
          <w:sz w:val="28"/>
          <w:szCs w:val="28"/>
        </w:rPr>
        <w:t>propertyObject</w:t>
      </w:r>
      <w:r w:rsidRPr="00543C52">
        <w:rPr>
          <w:rFonts w:ascii="PingFang SC" w:eastAsia="PingFang SC" w:hAnsi="Courier" w:cs="PingFang SC" w:hint="eastAsia"/>
          <w:color w:val="FFFFFF"/>
          <w:sz w:val="28"/>
          <w:szCs w:val="28"/>
        </w:rPr>
        <w:t>有些鸡肋，因为还要设置属性特性</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//"q"</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delete</w:t>
      </w:r>
      <w:r w:rsidRPr="00543C52">
        <w:rPr>
          <w:rFonts w:ascii="Monaco" w:eastAsia="PingFang SC" w:hAnsi="Monaco" w:cs="Monaco"/>
          <w:color w:val="262626"/>
          <w:sz w:val="28"/>
          <w:szCs w:val="28"/>
        </w:rPr>
        <w:t xml:space="preserve"> 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//false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创建一个可写的</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可枚举的</w:t>
      </w:r>
      <w:r w:rsidRPr="00543C52">
        <w:rPr>
          <w:rFonts w:ascii="Monaco" w:eastAsia="PingFang SC" w:hAnsi="Monaco" w:cs="Monaco"/>
          <w:color w:val="5D6C7D"/>
          <w:sz w:val="28"/>
          <w:szCs w:val="28"/>
        </w:rPr>
        <w:t>,</w:t>
      </w:r>
      <w:r w:rsidRPr="00543C52">
        <w:rPr>
          <w:rFonts w:ascii="PingFang SC" w:eastAsia="PingFang SC" w:hAnsi="Monaco" w:cs="PingFang SC" w:hint="eastAsia"/>
          <w:color w:val="5D6C7D"/>
          <w:sz w:val="28"/>
          <w:szCs w:val="28"/>
        </w:rPr>
        <w:t>可配置的属性</w:t>
      </w:r>
      <w:r w:rsidRPr="00543C52">
        <w:rPr>
          <w:rFonts w:ascii="Monaco" w:eastAsia="PingFang SC" w:hAnsi="Monaco" w:cs="Monaco"/>
          <w:color w:val="5D6C7D"/>
          <w:sz w:val="28"/>
          <w:szCs w:val="28"/>
        </w:rPr>
        <w:t>p</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o2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p</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42</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Helvetica" w:cs="Songti SC" w:hint="eastAsia"/>
          <w:b/>
          <w:bCs/>
          <w:color w:val="FFFFFF"/>
          <w:sz w:val="28"/>
          <w:szCs w:val="28"/>
        </w:rPr>
        <w:t>继承</w:t>
      </w:r>
      <w:r w:rsidRPr="00543C52">
        <w:rPr>
          <w:rFonts w:ascii="Songti SC" w:eastAsia="Songti SC" w:hAnsi="Helvetica" w:cs="Songti SC"/>
          <w:b/>
          <w:bCs/>
          <w:color w:val="FFFFFF"/>
          <w:sz w:val="28"/>
          <w:szCs w:val="28"/>
        </w:rPr>
        <w:fldChar w:fldCharType="begin"/>
      </w:r>
      <w:r w:rsidRPr="00543C52">
        <w:rPr>
          <w:rFonts w:ascii="Songti SC" w:eastAsia="Songti SC" w:hAnsi="Helvetica" w:cs="Songti SC"/>
          <w:b/>
          <w:bCs/>
          <w:color w:val="FFFFFF"/>
          <w:sz w:val="28"/>
          <w:szCs w:val="28"/>
        </w:rPr>
        <w:instrText>HYPERLINK "https://developer.mozilla.org/zh-CN/docs/Web/JavaScript/Guide/Working_with_Objects#%E7%BB%A7%E6%89%BF"</w:instrText>
      </w:r>
      <w:r w:rsidRPr="00543C52">
        <w:rPr>
          <w:rFonts w:ascii="Songti SC" w:eastAsia="Songti SC" w:hAnsi="Helvetica" w:cs="Songti SC"/>
          <w:b/>
          <w:bCs/>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Helvetica" w:cs="Songti SC"/>
          <w:b/>
          <w:bCs/>
          <w:color w:val="FFFFFF"/>
          <w:sz w:val="28"/>
          <w:szCs w:val="28"/>
        </w:rPr>
        <w:fldChar w:fldCharType="end"/>
      </w:r>
      <w:r w:rsidRPr="00543C52">
        <w:rPr>
          <w:rFonts w:ascii="PingFang SC" w:eastAsia="PingFang SC" w:hAnsi="Helvetica" w:cs="PingFang SC" w:hint="eastAsia"/>
          <w:color w:val="262626"/>
          <w:sz w:val="28"/>
          <w:szCs w:val="28"/>
        </w:rPr>
        <w:t>所有的</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对象继承于至少一个对象。被继承的对象被称作原型，并且继承的属性可通过构造函数的</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prototype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对象找到。查看更多详细</w:t>
      </w:r>
      <w:r w:rsidRPr="00543C52">
        <w:rPr>
          <w:rFonts w:ascii="Arial" w:eastAsia="PingFang SC" w:hAnsi="Arial" w:cs="Arial"/>
          <w:color w:val="262626"/>
          <w:sz w:val="28"/>
          <w:szCs w:val="28"/>
        </w:rPr>
        <w:t> </w:t>
      </w:r>
      <w:hyperlink r:id="rId141" w:history="1">
        <w:r w:rsidRPr="00543C52">
          <w:rPr>
            <w:rFonts w:ascii="Arial" w:eastAsia="PingFang SC" w:hAnsi="Arial" w:cs="Arial"/>
            <w:color w:val="316B88"/>
            <w:sz w:val="28"/>
            <w:szCs w:val="28"/>
          </w:rPr>
          <w:t>Inheritance and the prototype chain</w:t>
        </w:r>
      </w:hyperlink>
    </w:p>
    <w:p w:rsidR="00AE4A02" w:rsidRPr="00543C52" w:rsidRDefault="00AE4A02" w:rsidP="00AE4A02">
      <w:pPr>
        <w:autoSpaceDE w:val="0"/>
        <w:autoSpaceDN w:val="0"/>
        <w:adjustRightInd w:val="0"/>
        <w:spacing w:line="660" w:lineRule="atLeast"/>
        <w:rPr>
          <w:rFonts w:ascii="Palatino" w:eastAsia="Songti SC" w:hAnsi="Palatino" w:cs="Palatino"/>
          <w:b/>
          <w:bCs/>
          <w:color w:val="262626"/>
          <w:sz w:val="28"/>
          <w:szCs w:val="28"/>
        </w:rPr>
      </w:pPr>
      <w:r w:rsidRPr="00543C52">
        <w:rPr>
          <w:rFonts w:ascii="Songti SC" w:eastAsia="Songti SC" w:hAnsi="Arial" w:cs="Songti SC" w:hint="eastAsia"/>
          <w:b/>
          <w:bCs/>
          <w:color w:val="262626"/>
          <w:sz w:val="28"/>
          <w:szCs w:val="28"/>
        </w:rPr>
        <w:t>继承与原型链</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r w:rsidRPr="00543C52">
        <w:rPr>
          <w:rFonts w:ascii="Helvetica" w:eastAsia="Songti SC" w:hAnsi="Helvetica" w:cs="Helvetica"/>
          <w:color w:val="262626"/>
          <w:sz w:val="28"/>
          <w:szCs w:val="28"/>
        </w:rPr>
        <w:t>https://developer.mozilla.org/zh-CN/docs/Web/JavaScript/Inheritance_and_the_prototype_chain</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Songti SC" w:hAnsi="Helvetica" w:cs="Helvetica"/>
          <w:kern w:val="1"/>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Helvetica" w:cs="PingFang SC" w:hint="eastAsia"/>
          <w:color w:val="262626"/>
          <w:sz w:val="28"/>
          <w:szCs w:val="28"/>
        </w:rPr>
        <w:t>当谈到继承时，</w:t>
      </w:r>
      <w:r w:rsidRPr="00543C52">
        <w:rPr>
          <w:rFonts w:ascii="Arial" w:eastAsia="PingFang SC" w:hAnsi="Arial" w:cs="Arial"/>
          <w:color w:val="262626"/>
          <w:sz w:val="28"/>
          <w:szCs w:val="28"/>
        </w:rPr>
        <w:t>JavaScript </w:t>
      </w:r>
      <w:r w:rsidRPr="00543C52">
        <w:rPr>
          <w:rFonts w:ascii="PingFang SC" w:eastAsia="PingFang SC" w:hAnsi="Arial" w:cs="PingFang SC" w:hint="eastAsia"/>
          <w:color w:val="262626"/>
          <w:sz w:val="28"/>
          <w:szCs w:val="28"/>
        </w:rPr>
        <w:t>只有一种结构：对象。每个实例对象（</w:t>
      </w:r>
      <w:r w:rsidRPr="00543C52">
        <w:rPr>
          <w:rFonts w:ascii="Arial" w:eastAsia="PingFang SC" w:hAnsi="Arial" w:cs="Arial"/>
          <w:color w:val="262626"/>
          <w:sz w:val="28"/>
          <w:szCs w:val="28"/>
        </w:rPr>
        <w:t>object </w:t>
      </w:r>
      <w:r w:rsidRPr="00543C52">
        <w:rPr>
          <w:rFonts w:ascii="PingFang SC" w:eastAsia="PingFang SC" w:hAnsi="Arial" w:cs="PingFang SC" w:hint="eastAsia"/>
          <w:color w:val="262626"/>
          <w:sz w:val="28"/>
          <w:szCs w:val="28"/>
        </w:rPr>
        <w:t>）都有一个私有属性（称之为</w:t>
      </w:r>
      <w:r w:rsidRPr="00543C52">
        <w:rPr>
          <w:rFonts w:ascii="Arial" w:eastAsia="PingFang SC" w:hAnsi="Arial" w:cs="Arial"/>
          <w:color w:val="262626"/>
          <w:sz w:val="28"/>
          <w:szCs w:val="28"/>
        </w:rPr>
        <w:t>__proto__</w:t>
      </w:r>
      <w:r w:rsidRPr="00543C52">
        <w:rPr>
          <w:rFonts w:ascii="PingFang SC" w:eastAsia="PingFang SC" w:hAnsi="Arial" w:cs="PingFang SC" w:hint="eastAsia"/>
          <w:color w:val="262626"/>
          <w:sz w:val="28"/>
          <w:szCs w:val="28"/>
        </w:rPr>
        <w:t>）指向它的原型对象（</w:t>
      </w:r>
      <w:r w:rsidRPr="00543C52">
        <w:rPr>
          <w:rFonts w:ascii="Arial" w:eastAsia="PingFang SC" w:hAnsi="Arial" w:cs="Arial"/>
          <w:b/>
          <w:bCs/>
          <w:color w:val="262626"/>
          <w:sz w:val="28"/>
          <w:szCs w:val="28"/>
        </w:rPr>
        <w:t>prototype</w:t>
      </w:r>
      <w:r w:rsidRPr="00543C52">
        <w:rPr>
          <w:rFonts w:ascii="PingFang SC" w:eastAsia="PingFang SC" w:hAnsi="Arial" w:cs="PingFang SC" w:hint="eastAsia"/>
          <w:color w:val="262626"/>
          <w:sz w:val="28"/>
          <w:szCs w:val="28"/>
        </w:rPr>
        <w:t>）。该原型对象也有一个自己的原型对象</w:t>
      </w:r>
      <w:r w:rsidRPr="00543C52">
        <w:rPr>
          <w:rFonts w:ascii="Arial" w:eastAsia="PingFang SC" w:hAnsi="Arial" w:cs="Arial"/>
          <w:color w:val="262626"/>
          <w:sz w:val="28"/>
          <w:szCs w:val="28"/>
        </w:rPr>
        <w:t xml:space="preserve">(__proto__) </w:t>
      </w:r>
      <w:r w:rsidRPr="00543C52">
        <w:rPr>
          <w:rFonts w:ascii="PingFang SC" w:eastAsia="PingFang SC" w:hAnsi="Arial" w:cs="PingFang SC" w:hint="eastAsia"/>
          <w:color w:val="262626"/>
          <w:sz w:val="28"/>
          <w:szCs w:val="28"/>
        </w:rPr>
        <w:t>，层层向上直到一个对象的原型对象为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null</w:t>
      </w:r>
      <w:r w:rsidRPr="00543C52">
        <w:rPr>
          <w:rFonts w:ascii="PingFang SC" w:eastAsia="PingFang SC" w:hAnsi="Courier" w:cs="PingFang SC" w:hint="eastAsia"/>
          <w:color w:val="262626"/>
          <w:sz w:val="28"/>
          <w:szCs w:val="28"/>
        </w:rPr>
        <w:t>。根据定义，</w:t>
      </w:r>
      <w:r w:rsidRPr="00543C52">
        <w:rPr>
          <w:rFonts w:ascii="Courier" w:eastAsia="PingFang SC" w:hAnsi="Courier" w:cs="Courier"/>
          <w:color w:val="262626"/>
          <w:sz w:val="28"/>
          <w:szCs w:val="28"/>
        </w:rPr>
        <w:t>null</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没有原型，并作为这个</w:t>
      </w:r>
      <w:r w:rsidRPr="00543C52">
        <w:rPr>
          <w:rFonts w:ascii="PingFang SC" w:eastAsia="PingFang SC" w:hAnsi="Arial" w:cs="PingFang SC" w:hint="eastAsia"/>
          <w:b/>
          <w:bCs/>
          <w:color w:val="262626"/>
          <w:sz w:val="28"/>
          <w:szCs w:val="28"/>
        </w:rPr>
        <w:t>原型链</w:t>
      </w:r>
      <w:r w:rsidRPr="00543C52">
        <w:rPr>
          <w:rFonts w:ascii="PingFang SC" w:eastAsia="PingFang SC" w:hAnsi="Arial" w:cs="PingFang SC" w:hint="eastAsia"/>
          <w:color w:val="262626"/>
          <w:sz w:val="28"/>
          <w:szCs w:val="28"/>
        </w:rPr>
        <w:t>中的最后一个环节。</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几乎所有</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中的对象都是位于原型链顶端的</w:t>
      </w:r>
      <w:hyperlink r:id="rId142" w:history="1">
        <w:r w:rsidRPr="00543C52">
          <w:rPr>
            <w:rFonts w:ascii="Courier" w:eastAsia="PingFang SC" w:hAnsi="Courier" w:cs="Courier"/>
            <w:color w:val="316B88"/>
            <w:sz w:val="28"/>
            <w:szCs w:val="28"/>
          </w:rPr>
          <w:t>Object</w:t>
        </w:r>
      </w:hyperlink>
      <w:r w:rsidRPr="00543C52">
        <w:rPr>
          <w:rFonts w:ascii="PingFang SC" w:eastAsia="PingFang SC" w:hAnsi="Arial" w:cs="PingFang SC" w:hint="eastAsia"/>
          <w:color w:val="262626"/>
          <w:sz w:val="28"/>
          <w:szCs w:val="28"/>
        </w:rPr>
        <w:t>的实例</w:t>
      </w:r>
    </w:p>
    <w:p w:rsidR="00AE4A02" w:rsidRPr="00543C52" w:rsidRDefault="00AE4A02" w:rsidP="00AE4A02">
      <w:pPr>
        <w:autoSpaceDE w:val="0"/>
        <w:autoSpaceDN w:val="0"/>
        <w:adjustRightInd w:val="0"/>
        <w:spacing w:after="480" w:line="340" w:lineRule="atLeast"/>
        <w:rPr>
          <w:rFonts w:ascii="Palatino" w:eastAsia="Songti SC" w:hAnsi="Palatino" w:cs="Palatino"/>
          <w:color w:val="262626"/>
          <w:sz w:val="28"/>
          <w:szCs w:val="28"/>
        </w:rPr>
      </w:pPr>
      <w:r w:rsidRPr="00543C52">
        <w:rPr>
          <w:rFonts w:ascii="Songti SC" w:eastAsia="Songti SC" w:hAnsi="Arial" w:cs="Songti SC" w:hint="eastAsia"/>
          <w:color w:val="262626"/>
          <w:sz w:val="28"/>
          <w:szCs w:val="28"/>
        </w:rPr>
        <w:lastRenderedPageBreak/>
        <w:t>遵循</w:t>
      </w:r>
      <w:r w:rsidRPr="00543C52">
        <w:rPr>
          <w:rFonts w:ascii="Palatino" w:eastAsia="Songti SC" w:hAnsi="Palatino" w:cs="Palatino"/>
          <w:color w:val="262626"/>
          <w:sz w:val="28"/>
          <w:szCs w:val="28"/>
        </w:rPr>
        <w:t>ECMAScript</w:t>
      </w:r>
      <w:r w:rsidRPr="00543C52">
        <w:rPr>
          <w:rFonts w:ascii="Songti SC" w:eastAsia="Songti SC" w:hAnsi="Palatino" w:cs="Songti SC" w:hint="eastAsia"/>
          <w:color w:val="262626"/>
          <w:sz w:val="28"/>
          <w:szCs w:val="28"/>
        </w:rPr>
        <w:t>标准，</w:t>
      </w:r>
      <w:r w:rsidRPr="00543C52">
        <w:rPr>
          <w:rFonts w:ascii="Courier" w:eastAsia="Songti SC" w:hAnsi="Courier" w:cs="Courier"/>
          <w:color w:val="262626"/>
          <w:sz w:val="28"/>
          <w:szCs w:val="28"/>
        </w:rPr>
        <w:t>someObject.[[Prototype]]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符号是用于指向</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someObject</w:t>
      </w:r>
      <w:r w:rsidRPr="00543C52">
        <w:rPr>
          <w:rFonts w:ascii="Songti SC" w:eastAsia="Songti SC" w:hAnsi="Courier" w:cs="Songti SC" w:hint="eastAsia"/>
          <w:color w:val="262626"/>
          <w:sz w:val="28"/>
          <w:szCs w:val="28"/>
        </w:rPr>
        <w:t>的原型。从</w:t>
      </w:r>
      <w:r w:rsidRPr="00543C52">
        <w:rPr>
          <w:rFonts w:ascii="Palatino" w:eastAsia="Songti SC" w:hAnsi="Palatino" w:cs="Palatino"/>
          <w:color w:val="262626"/>
          <w:sz w:val="28"/>
          <w:szCs w:val="28"/>
        </w:rPr>
        <w:t xml:space="preserve"> ECMAScript 6 </w:t>
      </w:r>
      <w:r w:rsidRPr="00543C52">
        <w:rPr>
          <w:rFonts w:ascii="Songti SC" w:eastAsia="Songti SC" w:hAnsi="Palatino" w:cs="Songti SC" w:hint="eastAsia"/>
          <w:color w:val="262626"/>
          <w:sz w:val="28"/>
          <w:szCs w:val="28"/>
        </w:rPr>
        <w:t>开始，</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可以通过</w:t>
      </w:r>
      <w:hyperlink r:id="rId143" w:history="1">
        <w:r w:rsidRPr="00543C52">
          <w:rPr>
            <w:rFonts w:ascii="Courier" w:eastAsia="Songti SC" w:hAnsi="Courier" w:cs="Courier"/>
            <w:color w:val="316B88"/>
            <w:sz w:val="28"/>
            <w:szCs w:val="28"/>
          </w:rPr>
          <w:t>Object.getPrototypeOf()</w:t>
        </w:r>
      </w:hyperlink>
      <w:r w:rsidRPr="00543C52">
        <w:rPr>
          <w:rFonts w:ascii="Songti SC" w:eastAsia="Songti SC" w:hAnsi="Palatino" w:cs="Songti SC" w:hint="eastAsia"/>
          <w:color w:val="262626"/>
          <w:sz w:val="28"/>
          <w:szCs w:val="28"/>
        </w:rPr>
        <w:t>和</w:t>
      </w:r>
      <w:hyperlink r:id="rId144" w:history="1">
        <w:r w:rsidRPr="00543C52">
          <w:rPr>
            <w:rFonts w:ascii="Courier" w:eastAsia="Songti SC" w:hAnsi="Courier" w:cs="Courier"/>
            <w:color w:val="316B88"/>
            <w:sz w:val="28"/>
            <w:szCs w:val="28"/>
          </w:rPr>
          <w:t>Object.setPrototypeOf()</w:t>
        </w:r>
      </w:hyperlink>
      <w:r w:rsidRPr="00543C52">
        <w:rPr>
          <w:rFonts w:ascii="Songti SC" w:eastAsia="Songti SC" w:hAnsi="Palatino" w:cs="Songti SC" w:hint="eastAsia"/>
          <w:color w:val="262626"/>
          <w:sz w:val="28"/>
          <w:szCs w:val="28"/>
        </w:rPr>
        <w:t>访问器来访问。这个等同于</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的非标准但许多浏览器实现的属性</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__proto__</w:t>
      </w:r>
      <w:r w:rsidRPr="00543C52">
        <w:rPr>
          <w:rFonts w:ascii="Songti SC" w:eastAsia="Songti SC" w:hAnsi="Courier" w:cs="Songti SC" w:hint="eastAsia"/>
          <w:color w:val="262626"/>
          <w:sz w:val="28"/>
          <w:szCs w:val="28"/>
        </w:rPr>
        <w:t>。</w:t>
      </w:r>
    </w:p>
    <w:p w:rsidR="00AE4A02" w:rsidRPr="00543C52" w:rsidRDefault="00AE4A02" w:rsidP="00AE4A02">
      <w:pPr>
        <w:autoSpaceDE w:val="0"/>
        <w:autoSpaceDN w:val="0"/>
        <w:adjustRightInd w:val="0"/>
        <w:spacing w:line="340" w:lineRule="atLeast"/>
        <w:rPr>
          <w:rFonts w:ascii="Songti SC" w:eastAsia="Songti SC" w:hAnsi="Palatino" w:cs="Songti SC"/>
          <w:color w:val="262626"/>
          <w:sz w:val="28"/>
          <w:szCs w:val="28"/>
        </w:rPr>
      </w:pPr>
      <w:r w:rsidRPr="00543C52">
        <w:rPr>
          <w:rFonts w:ascii="Songti SC" w:eastAsia="Songti SC" w:hAnsi="Palatino" w:cs="Songti SC" w:hint="eastAsia"/>
          <w:color w:val="262626"/>
          <w:sz w:val="28"/>
          <w:szCs w:val="28"/>
        </w:rPr>
        <w:t>但它不应该与构造函数</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func</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属性相混淆。被构造函数创建的实例对象的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指向</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func</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属性。</w:t>
      </w:r>
      <w:r w:rsidRPr="00543C52">
        <w:rPr>
          <w:rFonts w:ascii="Courier" w:eastAsia="Songti SC" w:hAnsi="Courier" w:cs="Courier"/>
          <w:b/>
          <w:bCs/>
          <w:color w:val="262626"/>
          <w:sz w:val="28"/>
          <w:szCs w:val="28"/>
        </w:rPr>
        <w:t>Object.prototype</w:t>
      </w:r>
      <w:r w:rsidRPr="00543C52">
        <w:rPr>
          <w:rFonts w:ascii="Palatino" w:eastAsia="Songti SC" w:hAnsi="Palatino" w:cs="Palatino"/>
          <w:b/>
          <w:bCs/>
          <w:color w:val="262626"/>
          <w:sz w:val="28"/>
          <w:szCs w:val="28"/>
        </w:rPr>
        <w:t> </w:t>
      </w:r>
      <w:r w:rsidRPr="00543C52">
        <w:rPr>
          <w:rFonts w:ascii="Songti SC" w:eastAsia="Songti SC" w:hAnsi="Palatino" w:cs="Songti SC" w:hint="eastAsia"/>
          <w:color w:val="262626"/>
          <w:sz w:val="28"/>
          <w:szCs w:val="28"/>
        </w:rPr>
        <w:t>属性表示</w:t>
      </w:r>
      <w:hyperlink r:id="rId145" w:history="1">
        <w:r w:rsidRPr="00543C52">
          <w:rPr>
            <w:rFonts w:ascii="Courier" w:eastAsia="Songti SC" w:hAnsi="Courier" w:cs="Courier"/>
            <w:color w:val="316B88"/>
            <w:sz w:val="28"/>
            <w:szCs w:val="28"/>
          </w:rPr>
          <w:t>Object</w:t>
        </w:r>
      </w:hyperlink>
      <w:r w:rsidRPr="00543C52">
        <w:rPr>
          <w:rFonts w:ascii="Songti SC" w:eastAsia="Songti SC" w:hAnsi="Palatino" w:cs="Songti SC" w:hint="eastAsia"/>
          <w:color w:val="262626"/>
          <w:sz w:val="28"/>
          <w:szCs w:val="28"/>
        </w:rPr>
        <w:t>的原型对象。</w:t>
      </w:r>
    </w:p>
    <w:p w:rsidR="00AE4A02" w:rsidRPr="00543C52" w:rsidRDefault="00AE4A02" w:rsidP="00AE4A02">
      <w:pPr>
        <w:autoSpaceDE w:val="0"/>
        <w:autoSpaceDN w:val="0"/>
        <w:adjustRightInd w:val="0"/>
        <w:spacing w:line="340" w:lineRule="atLeast"/>
        <w:rPr>
          <w:rFonts w:ascii="Palatino" w:eastAsia="Songti SC" w:hAnsi="Palatino" w:cs="Palatino"/>
          <w:color w:val="262626"/>
          <w:sz w:val="28"/>
          <w:szCs w:val="28"/>
        </w:rPr>
      </w:pPr>
      <w:r w:rsidRPr="00543C52">
        <w:rPr>
          <w:rFonts w:ascii="Songti SC" w:eastAsia="Songti SC" w:hAnsi="Palatino" w:cs="Songti SC"/>
          <w:color w:val="262626"/>
          <w:sz w:val="28"/>
          <w:szCs w:val="28"/>
        </w:rPr>
        <w:t>var obj = {}</w:t>
      </w:r>
    </w:p>
    <w:p w:rsidR="00AE4A02" w:rsidRPr="00543C52" w:rsidRDefault="00AE4A02" w:rsidP="00AE4A02">
      <w:pPr>
        <w:autoSpaceDE w:val="0"/>
        <w:autoSpaceDN w:val="0"/>
        <w:adjustRightInd w:val="0"/>
        <w:spacing w:line="280" w:lineRule="atLeast"/>
        <w:rPr>
          <w:rFonts w:ascii="Helvetica" w:eastAsia="PingFang SC" w:hAnsi="Helvetica" w:cs="Helvetica"/>
          <w:kern w:val="1"/>
          <w:sz w:val="28"/>
          <w:szCs w:val="28"/>
        </w:rPr>
      </w:pPr>
      <w:r w:rsidRPr="00543C52">
        <w:rPr>
          <w:rFonts w:ascii="Helvetica" w:eastAsia="Songti SC" w:hAnsi="Helvetica" w:cs="Helvetica"/>
          <w:color w:val="262626"/>
          <w:sz w:val="28"/>
          <w:szCs w:val="28"/>
        </w:rPr>
        <w:t>obj.__proto__=== obj.constructor.prototype</w:t>
      </w:r>
      <w:r w:rsidRPr="00543C52">
        <w:rPr>
          <w:rFonts w:ascii="Helvetica" w:eastAsia="Songti SC" w:hAnsi="Helvetica" w:cs="Helvetica"/>
          <w:kern w:val="1"/>
          <w:sz w:val="28"/>
          <w:szCs w:val="28"/>
        </w:rPr>
        <w:t xml:space="preserve">     obj.constructor</w:t>
      </w:r>
      <w:r w:rsidRPr="00543C52">
        <w:rPr>
          <w:rFonts w:ascii="PingFang SC" w:eastAsia="PingFang SC" w:hAnsi="Helvetica" w:cs="PingFang SC" w:hint="eastAsia"/>
          <w:kern w:val="1"/>
          <w:sz w:val="28"/>
          <w:szCs w:val="28"/>
        </w:rPr>
        <w:t>返回</w:t>
      </w:r>
      <w:r w:rsidRPr="00543C52">
        <w:rPr>
          <w:rFonts w:ascii="Helvetica" w:eastAsia="PingFang SC" w:hAnsi="Helvetica" w:cs="Helvetica"/>
          <w:kern w:val="1"/>
          <w:sz w:val="28"/>
          <w:szCs w:val="28"/>
        </w:rPr>
        <w:t>obj</w:t>
      </w:r>
      <w:r w:rsidRPr="00543C52">
        <w:rPr>
          <w:rFonts w:ascii="PingFang SC" w:eastAsia="PingFang SC" w:hAnsi="Helvetica" w:cs="PingFang SC" w:hint="eastAsia"/>
          <w:kern w:val="1"/>
          <w:sz w:val="28"/>
          <w:szCs w:val="28"/>
        </w:rPr>
        <w:t>的构造函数</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PingFang SC" w:hAnsi="Palatino" w:cs="Palatino"/>
          <w:b/>
          <w:bCs/>
          <w:color w:val="316B88"/>
          <w:sz w:val="28"/>
          <w:szCs w:val="28"/>
        </w:rPr>
      </w:pPr>
      <w:r w:rsidRPr="00543C52">
        <w:rPr>
          <w:rFonts w:ascii="PingFang SC" w:eastAsia="PingFang SC" w:hAnsi="Helvetica" w:cs="PingFang SC" w:hint="eastAsia"/>
          <w:b/>
          <w:bCs/>
          <w:color w:val="262626"/>
          <w:sz w:val="28"/>
          <w:szCs w:val="28"/>
        </w:rPr>
        <w:t>示例</w:t>
      </w:r>
      <w:r w:rsidRPr="00543C52">
        <w:rPr>
          <w:rFonts w:ascii="PingFang SC" w:eastAsia="PingFang SC" w:hAnsi="Helvetica" w:cs="PingFang SC"/>
          <w:b/>
          <w:bCs/>
          <w:color w:val="262626"/>
          <w:sz w:val="28"/>
          <w:szCs w:val="28"/>
        </w:rPr>
        <w:fldChar w:fldCharType="begin"/>
      </w:r>
      <w:r w:rsidRPr="00543C52">
        <w:rPr>
          <w:rFonts w:ascii="PingFang SC" w:eastAsia="PingFang SC" w:hAnsi="Helvetica" w:cs="PingFang SC"/>
          <w:b/>
          <w:bCs/>
          <w:color w:val="262626"/>
          <w:sz w:val="28"/>
          <w:szCs w:val="28"/>
        </w:rPr>
        <w:instrText>HYPERLINK "https://developer.mozilla.org/zh-CN/docs/Web/JavaScript/Inheritance_and_the_prototype_chain#%E7%A4%BA%E4%BE%8B"</w:instrText>
      </w:r>
      <w:r w:rsidRPr="00543C52">
        <w:rPr>
          <w:rFonts w:ascii="PingFang SC" w:eastAsia="PingFang SC" w:hAnsi="Helvetica" w:cs="PingFang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Courier" w:eastAsia="PingFang SC" w:hAnsi="Courier" w:cs="Courier"/>
          <w:color w:val="262626"/>
          <w:sz w:val="28"/>
          <w:szCs w:val="28"/>
        </w:rPr>
      </w:pPr>
      <w:r w:rsidRPr="00543C52">
        <w:rPr>
          <w:rFonts w:ascii="PingFang SC" w:eastAsia="PingFang SC" w:hAnsi="Helvetica" w:cs="PingFang SC"/>
          <w:b/>
          <w:bCs/>
          <w:color w:val="262626"/>
          <w:sz w:val="28"/>
          <w:szCs w:val="28"/>
        </w:rPr>
        <w:fldChar w:fldCharType="end"/>
      </w:r>
      <w:r w:rsidRPr="00543C52">
        <w:rPr>
          <w:rFonts w:ascii="Courier" w:eastAsia="PingFang SC" w:hAnsi="Courier" w:cs="Courier"/>
          <w:color w:val="262626"/>
          <w:sz w:val="28"/>
          <w:szCs w:val="28"/>
        </w:rPr>
        <w:t>B </w:t>
      </w:r>
      <w:r w:rsidRPr="00543C52">
        <w:rPr>
          <w:rFonts w:ascii="PingFang SC" w:eastAsia="PingFang SC" w:hAnsi="Courier" w:cs="PingFang SC" w:hint="eastAsia"/>
          <w:color w:val="262626"/>
          <w:sz w:val="28"/>
          <w:szCs w:val="28"/>
        </w:rPr>
        <w:t>继承自</w:t>
      </w:r>
      <w:r w:rsidRPr="00543C52">
        <w:rPr>
          <w:rFonts w:ascii="Courier" w:eastAsia="PingFang SC" w:hAnsi="Courier" w:cs="Courier"/>
          <w:color w:val="262626"/>
          <w:sz w:val="28"/>
          <w:szCs w:val="28"/>
        </w:rPr>
        <w:t> A</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function A(a){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this.varA = 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r w:rsidRPr="00543C52">
        <w:rPr>
          <w:rFonts w:ascii="PingFang SC" w:eastAsia="PingFang SC" w:hAnsi="Courier" w:cs="PingFang SC" w:hint="eastAsia"/>
          <w:color w:val="262626"/>
          <w:sz w:val="28"/>
          <w:szCs w:val="28"/>
        </w:rPr>
        <w:t>以上函数</w:t>
      </w:r>
      <w:r w:rsidRPr="00543C52">
        <w:rPr>
          <w:rFonts w:ascii="Courier" w:eastAsia="PingFang SC" w:hAnsi="Courier" w:cs="Courier"/>
          <w:color w:val="262626"/>
          <w:sz w:val="28"/>
          <w:szCs w:val="28"/>
        </w:rPr>
        <w:t xml:space="preserve"> A </w:t>
      </w:r>
      <w:r w:rsidRPr="00543C52">
        <w:rPr>
          <w:rFonts w:ascii="PingFang SC" w:eastAsia="PingFang SC" w:hAnsi="Courier" w:cs="PingFang SC" w:hint="eastAsia"/>
          <w:color w:val="262626"/>
          <w:sz w:val="28"/>
          <w:szCs w:val="28"/>
        </w:rPr>
        <w:t>的定义中，既然</w:t>
      </w:r>
      <w:r w:rsidRPr="00543C52">
        <w:rPr>
          <w:rFonts w:ascii="Courier" w:eastAsia="PingFang SC" w:hAnsi="Courier" w:cs="Courier"/>
          <w:color w:val="262626"/>
          <w:sz w:val="28"/>
          <w:szCs w:val="28"/>
        </w:rPr>
        <w:t xml:space="preserve"> A.prototype.varA </w:t>
      </w:r>
      <w:r w:rsidRPr="00543C52">
        <w:rPr>
          <w:rFonts w:ascii="PingFang SC" w:eastAsia="PingFang SC" w:hAnsi="Courier" w:cs="PingFang SC" w:hint="eastAsia"/>
          <w:color w:val="262626"/>
          <w:sz w:val="28"/>
          <w:szCs w:val="28"/>
        </w:rPr>
        <w:t>总是会被</w:t>
      </w:r>
      <w:r w:rsidRPr="00543C52">
        <w:rPr>
          <w:rFonts w:ascii="Courier" w:eastAsia="PingFang SC" w:hAnsi="Courier" w:cs="Courier"/>
          <w:color w:val="262626"/>
          <w:sz w:val="28"/>
          <w:szCs w:val="28"/>
        </w:rPr>
        <w:t xml:space="preserve"> this.varA </w:t>
      </w:r>
      <w:r w:rsidRPr="00543C52">
        <w:rPr>
          <w:rFonts w:ascii="PingFang SC" w:eastAsia="PingFang SC" w:hAnsi="Courier" w:cs="PingFang SC" w:hint="eastAsia"/>
          <w:color w:val="262626"/>
          <w:sz w:val="28"/>
          <w:szCs w:val="28"/>
        </w:rPr>
        <w:t>遮蔽，</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r w:rsidRPr="00543C52">
        <w:rPr>
          <w:rFonts w:ascii="PingFang SC" w:eastAsia="PingFang SC" w:hAnsi="Courier" w:cs="PingFang SC" w:hint="eastAsia"/>
          <w:color w:val="262626"/>
          <w:sz w:val="28"/>
          <w:szCs w:val="28"/>
        </w:rPr>
        <w:t>那么将</w:t>
      </w:r>
      <w:r w:rsidRPr="00543C52">
        <w:rPr>
          <w:rFonts w:ascii="Courier" w:eastAsia="PingFang SC" w:hAnsi="Courier" w:cs="Courier"/>
          <w:color w:val="262626"/>
          <w:sz w:val="28"/>
          <w:szCs w:val="28"/>
        </w:rPr>
        <w:t xml:space="preserve"> varA </w:t>
      </w:r>
      <w:r w:rsidRPr="00543C52">
        <w:rPr>
          <w:rFonts w:ascii="PingFang SC" w:eastAsia="PingFang SC" w:hAnsi="Courier" w:cs="PingFang SC" w:hint="eastAsia"/>
          <w:color w:val="262626"/>
          <w:sz w:val="28"/>
          <w:szCs w:val="28"/>
        </w:rPr>
        <w:t>加入到原型（</w:t>
      </w:r>
      <w:r w:rsidRPr="00543C52">
        <w:rPr>
          <w:rFonts w:ascii="Courier" w:eastAsia="PingFang SC" w:hAnsi="Courier" w:cs="Courier"/>
          <w:color w:val="262626"/>
          <w:sz w:val="28"/>
          <w:szCs w:val="28"/>
        </w:rPr>
        <w:t>prototype</w:t>
      </w:r>
      <w:r w:rsidRPr="00543C52">
        <w:rPr>
          <w:rFonts w:ascii="PingFang SC" w:eastAsia="PingFang SC" w:hAnsi="Courier" w:cs="PingFang SC" w:hint="eastAsia"/>
          <w:color w:val="262626"/>
          <w:sz w:val="28"/>
          <w:szCs w:val="28"/>
        </w:rPr>
        <w:t>）中的目的是什么？</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A.prototype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lastRenderedPageBreak/>
        <w:t xml:space="preserve">  varA : null,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既然它没有任何作用，干嘛不将</w:t>
      </w:r>
      <w:r w:rsidRPr="00543C52">
        <w:rPr>
          <w:rFonts w:ascii="Courier" w:eastAsia="PingFang SC" w:hAnsi="Courier" w:cs="Courier"/>
          <w:color w:val="262626"/>
          <w:sz w:val="28"/>
          <w:szCs w:val="28"/>
        </w:rPr>
        <w:t xml:space="preserve"> varA </w:t>
      </w:r>
      <w:r w:rsidRPr="00543C52">
        <w:rPr>
          <w:rFonts w:ascii="PingFang SC" w:eastAsia="PingFang SC" w:hAnsi="Courier" w:cs="PingFang SC" w:hint="eastAsia"/>
          <w:color w:val="262626"/>
          <w:sz w:val="28"/>
          <w:szCs w:val="28"/>
        </w:rPr>
        <w:t>从原型（</w:t>
      </w:r>
      <w:r w:rsidRPr="00543C52">
        <w:rPr>
          <w:rFonts w:ascii="Courier" w:eastAsia="PingFang SC" w:hAnsi="Courier" w:cs="Courier"/>
          <w:color w:val="262626"/>
          <w:sz w:val="28"/>
          <w:szCs w:val="28"/>
        </w:rPr>
        <w:t>prototype</w:t>
      </w:r>
      <w:r w:rsidRPr="00543C52">
        <w:rPr>
          <w:rFonts w:ascii="PingFang SC" w:eastAsia="PingFang SC" w:hAnsi="Courier" w:cs="PingFang SC" w:hint="eastAsia"/>
          <w:color w:val="262626"/>
          <w:sz w:val="28"/>
          <w:szCs w:val="28"/>
        </w:rPr>
        <w:t>）去掉</w:t>
      </w: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也许作为一种在隐藏类中优化分配空间的考虑</w:t>
      </w: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https://developers.google.com/speed/articles/optimizing-javascript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PingFang SC" w:eastAsia="PingFang SC" w:hAnsi="Courier" w:cs="PingFang SC" w:hint="eastAsia"/>
          <w:color w:val="262626"/>
          <w:sz w:val="28"/>
          <w:szCs w:val="28"/>
        </w:rPr>
        <w:t>如果</w:t>
      </w:r>
      <w:r w:rsidRPr="00543C52">
        <w:rPr>
          <w:rFonts w:ascii="Courier" w:eastAsia="PingFang SC" w:hAnsi="Courier" w:cs="Courier"/>
          <w:color w:val="262626"/>
          <w:sz w:val="28"/>
          <w:szCs w:val="28"/>
        </w:rPr>
        <w:t>varA</w:t>
      </w:r>
      <w:r w:rsidRPr="00543C52">
        <w:rPr>
          <w:rFonts w:ascii="PingFang SC" w:eastAsia="PingFang SC" w:hAnsi="Courier" w:cs="PingFang SC" w:hint="eastAsia"/>
          <w:color w:val="262626"/>
          <w:sz w:val="28"/>
          <w:szCs w:val="28"/>
        </w:rPr>
        <w:t>并不是在每个实例中都被初始化，那这样做将是有效果的。</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doSomething : function(){</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function B(a,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A.call(this, a);</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this.varB =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B.prototype = Object.create(A.prototype,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varB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value: null,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enumerable: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configurable: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writable: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doSomething :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lastRenderedPageBreak/>
        <w:t xml:space="preserve">    value: function(){ // override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A.prototype.doSomething.apply(this, arguments);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 call super</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enumerable: true,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configurable: true,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writable: true</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 xml:space="preserve">  }</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B.prototype.constructor = B;</w:t>
      </w: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p>
    <w:p w:rsidR="00AE4A02" w:rsidRPr="00543C52" w:rsidRDefault="00AE4A02" w:rsidP="00AE4A02">
      <w:pPr>
        <w:autoSpaceDE w:val="0"/>
        <w:autoSpaceDN w:val="0"/>
        <w:adjustRightInd w:val="0"/>
        <w:spacing w:line="480" w:lineRule="atLeast"/>
        <w:rPr>
          <w:rFonts w:ascii="Courier" w:eastAsia="PingFang SC" w:hAnsi="Courier" w:cs="Courier"/>
          <w:color w:val="262626"/>
          <w:sz w:val="28"/>
          <w:szCs w:val="28"/>
        </w:rPr>
      </w:pPr>
      <w:r w:rsidRPr="00543C52">
        <w:rPr>
          <w:rFonts w:ascii="Courier" w:eastAsia="PingFang SC" w:hAnsi="Courier" w:cs="Courier"/>
          <w:color w:val="262626"/>
          <w:sz w:val="28"/>
          <w:szCs w:val="28"/>
        </w:rPr>
        <w:t>var b = new B();</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Courier" w:eastAsia="PingFang SC" w:hAnsi="Courier" w:cs="Courier"/>
          <w:color w:val="262626"/>
          <w:sz w:val="28"/>
          <w:szCs w:val="28"/>
        </w:rPr>
        <w:t>b.doSomething();</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最重要的部分是：</w:t>
      </w:r>
    </w:p>
    <w:p w:rsidR="00AE4A02" w:rsidRPr="00543C52" w:rsidRDefault="00AE4A02" w:rsidP="00AE4A02">
      <w:pPr>
        <w:numPr>
          <w:ilvl w:val="0"/>
          <w:numId w:val="10"/>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Courier" w:cs="PingFang SC" w:hint="eastAsia"/>
          <w:color w:val="262626"/>
          <w:sz w:val="28"/>
          <w:szCs w:val="28"/>
        </w:rPr>
        <w:t>类型被定义在</w:t>
      </w:r>
      <w:r w:rsidRPr="00543C52">
        <w:rPr>
          <w:rFonts w:ascii="Courier" w:eastAsia="PingFang SC" w:hAnsi="Courier" w:cs="Courier"/>
          <w:color w:val="262626"/>
          <w:sz w:val="28"/>
          <w:szCs w:val="28"/>
        </w:rPr>
        <w:t> .prototype </w:t>
      </w:r>
      <w:r w:rsidRPr="00543C52">
        <w:rPr>
          <w:rFonts w:ascii="PingFang SC" w:eastAsia="PingFang SC" w:hAnsi="Courier" w:cs="PingFang SC" w:hint="eastAsia"/>
          <w:color w:val="262626"/>
          <w:sz w:val="28"/>
          <w:szCs w:val="28"/>
        </w:rPr>
        <w:t>中</w:t>
      </w:r>
    </w:p>
    <w:p w:rsidR="00AE4A02" w:rsidRPr="00543C52" w:rsidRDefault="00AE4A02" w:rsidP="00AE4A02">
      <w:pPr>
        <w:numPr>
          <w:ilvl w:val="0"/>
          <w:numId w:val="10"/>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Courier" w:cs="PingFang SC" w:hint="eastAsia"/>
          <w:color w:val="262626"/>
          <w:sz w:val="28"/>
          <w:szCs w:val="28"/>
        </w:rPr>
        <w:t>用</w:t>
      </w:r>
      <w:r w:rsidRPr="00543C52">
        <w:rPr>
          <w:rFonts w:ascii="Courier" w:eastAsia="PingFang SC" w:hAnsi="Courier" w:cs="Courier"/>
          <w:color w:val="262626"/>
          <w:sz w:val="28"/>
          <w:szCs w:val="28"/>
        </w:rPr>
        <w:t> Object.create() </w:t>
      </w:r>
      <w:r w:rsidRPr="00543C52">
        <w:rPr>
          <w:rFonts w:ascii="PingFang SC" w:eastAsia="PingFang SC" w:hAnsi="Courier" w:cs="PingFang SC" w:hint="eastAsia"/>
          <w:color w:val="262626"/>
          <w:sz w:val="28"/>
          <w:szCs w:val="28"/>
        </w:rPr>
        <w:t>来继承</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Palatino" w:eastAsia="PingFang SC" w:hAnsi="Palatino" w:cs="Palatino"/>
          <w:b/>
          <w:bCs/>
          <w:color w:val="262626"/>
          <w:sz w:val="28"/>
          <w:szCs w:val="28"/>
        </w:rPr>
        <w:t>prototype</w:t>
      </w:r>
      <w:r w:rsidRPr="00543C52">
        <w:rPr>
          <w:rFonts w:ascii="Songti SC" w:eastAsia="Songti SC" w:hAnsi="Palatino" w:cs="Songti SC" w:hint="eastAsia"/>
          <w:b/>
          <w:bCs/>
          <w:color w:val="262626"/>
          <w:sz w:val="28"/>
          <w:szCs w:val="28"/>
        </w:rPr>
        <w:t>和</w:t>
      </w:r>
      <w:r w:rsidRPr="00543C52">
        <w:rPr>
          <w:rFonts w:ascii="Palatino" w:eastAsia="Songti SC" w:hAnsi="Palatino" w:cs="Palatino"/>
          <w:b/>
          <w:bCs/>
          <w:color w:val="262626"/>
          <w:sz w:val="28"/>
          <w:szCs w:val="28"/>
        </w:rPr>
        <w:t>Object.getPrototypeOf</w:t>
      </w:r>
      <w:r w:rsidRPr="00543C52">
        <w:rPr>
          <w:rFonts w:ascii="Palatino" w:eastAsia="Songti SC" w:hAnsi="Palatino" w:cs="Palatino"/>
          <w:b/>
          <w:bCs/>
          <w:color w:val="262626"/>
          <w:sz w:val="28"/>
          <w:szCs w:val="28"/>
        </w:rPr>
        <w:fldChar w:fldCharType="begin"/>
      </w:r>
      <w:r w:rsidRPr="00543C52">
        <w:rPr>
          <w:rFonts w:ascii="Palatino" w:eastAsia="Songti SC" w:hAnsi="Palatino" w:cs="Palatino"/>
          <w:b/>
          <w:bCs/>
          <w:color w:val="262626"/>
          <w:sz w:val="28"/>
          <w:szCs w:val="28"/>
        </w:rPr>
        <w:instrText>HYPERLINK "https://developer.mozilla.org/zh-CN/docs/Web/JavaScript/Inheritance_and_the_prototype_chain#prototype%E5%92%8CObject.getPrototypeOf"</w:instrText>
      </w:r>
      <w:r w:rsidRPr="00543C52">
        <w:rPr>
          <w:rFonts w:ascii="Palatino" w:eastAsia="Songti SC" w:hAnsi="Palatino" w:cs="Palatino"/>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alatino" w:eastAsia="Songti SC" w:hAnsi="Palatino" w:cs="Palatino"/>
          <w:b/>
          <w:bCs/>
          <w:color w:val="262626"/>
          <w:sz w:val="28"/>
          <w:szCs w:val="28"/>
        </w:rPr>
        <w:fldChar w:fldCharType="end"/>
      </w:r>
      <w:r w:rsidRPr="00543C52">
        <w:rPr>
          <w:rFonts w:ascii="PingFang SC" w:eastAsia="PingFang SC" w:hAnsi="Palatino" w:cs="PingFang SC" w:hint="eastAsia"/>
          <w:color w:val="262626"/>
          <w:sz w:val="28"/>
          <w:szCs w:val="28"/>
        </w:rPr>
        <w:t>对于从</w:t>
      </w:r>
      <w:r w:rsidRPr="00543C52">
        <w:rPr>
          <w:rFonts w:ascii="Arial" w:eastAsia="PingFang SC" w:hAnsi="Arial" w:cs="Arial"/>
          <w:color w:val="262626"/>
          <w:sz w:val="28"/>
          <w:szCs w:val="28"/>
        </w:rPr>
        <w:t xml:space="preserve"> Java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xml:space="preserve"> C++ </w:t>
      </w:r>
      <w:r w:rsidRPr="00543C52">
        <w:rPr>
          <w:rFonts w:ascii="PingFang SC" w:eastAsia="PingFang SC" w:hAnsi="Arial" w:cs="PingFang SC" w:hint="eastAsia"/>
          <w:color w:val="262626"/>
          <w:sz w:val="28"/>
          <w:szCs w:val="28"/>
        </w:rPr>
        <w:t>转过来的开发人员来说</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会有点让人困惑，因为它全部都是动态的，都是运行时，而且不存在类（</w:t>
      </w:r>
      <w:r w:rsidRPr="00543C52">
        <w:rPr>
          <w:rFonts w:ascii="Arial" w:eastAsia="PingFang SC" w:hAnsi="Arial" w:cs="Arial"/>
          <w:color w:val="262626"/>
          <w:sz w:val="28"/>
          <w:szCs w:val="28"/>
        </w:rPr>
        <w:t>classes</w:t>
      </w:r>
      <w:r w:rsidRPr="00543C52">
        <w:rPr>
          <w:rFonts w:ascii="PingFang SC" w:eastAsia="PingFang SC" w:hAnsi="Arial" w:cs="PingFang SC" w:hint="eastAsia"/>
          <w:color w:val="262626"/>
          <w:sz w:val="28"/>
          <w:szCs w:val="28"/>
        </w:rPr>
        <w:t>）。所有的都是实例（对象）。即使我们模拟出的</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类（</w:t>
      </w:r>
      <w:r w:rsidRPr="00543C52">
        <w:rPr>
          <w:rFonts w:ascii="Arial" w:eastAsia="PingFang SC" w:hAnsi="Arial" w:cs="Arial"/>
          <w:color w:val="262626"/>
          <w:sz w:val="28"/>
          <w:szCs w:val="28"/>
        </w:rPr>
        <w:t>classes</w:t>
      </w:r>
      <w:r w:rsidRPr="00543C52">
        <w:rPr>
          <w:rFonts w:ascii="PingFang SC" w:eastAsia="PingFang SC" w:hAnsi="Arial" w:cs="PingFang SC" w:hint="eastAsia"/>
          <w:color w:val="262626"/>
          <w:sz w:val="28"/>
          <w:szCs w:val="28"/>
        </w:rPr>
        <w:t>）</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，也只是一个函数对象。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你可能已经注意到我们的</w:t>
      </w:r>
      <w:r w:rsidRPr="00543C52">
        <w:rPr>
          <w:rFonts w:ascii="Arial" w:eastAsia="PingFang SC" w:hAnsi="Arial" w:cs="Arial"/>
          <w:color w:val="262626"/>
          <w:sz w:val="28"/>
          <w:szCs w:val="28"/>
        </w:rPr>
        <w:t> function A </w:t>
      </w:r>
      <w:r w:rsidRPr="00543C52">
        <w:rPr>
          <w:rFonts w:ascii="PingFang SC" w:eastAsia="PingFang SC" w:hAnsi="Arial" w:cs="PingFang SC" w:hint="eastAsia"/>
          <w:color w:val="262626"/>
          <w:sz w:val="28"/>
          <w:szCs w:val="28"/>
        </w:rPr>
        <w:t>有一个叫做</w:t>
      </w:r>
      <w:r w:rsidRPr="00543C52">
        <w:rPr>
          <w:rFonts w:ascii="Arial" w:eastAsia="PingFang SC" w:hAnsi="Arial" w:cs="Arial"/>
          <w:color w:val="262626"/>
          <w:sz w:val="28"/>
          <w:szCs w:val="28"/>
        </w:rPr>
        <w:t> prototype </w:t>
      </w:r>
      <w:r w:rsidRPr="00543C52">
        <w:rPr>
          <w:rFonts w:ascii="PingFang SC" w:eastAsia="PingFang SC" w:hAnsi="Arial" w:cs="PingFang SC" w:hint="eastAsia"/>
          <w:color w:val="262626"/>
          <w:sz w:val="28"/>
          <w:szCs w:val="28"/>
        </w:rPr>
        <w:t>的特殊属性。该特殊属性可与</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的</w:t>
      </w:r>
      <w:r w:rsidRPr="00543C52">
        <w:rPr>
          <w:rFonts w:ascii="Arial" w:eastAsia="PingFang SC" w:hAnsi="Arial" w:cs="Arial"/>
          <w:color w:val="262626"/>
          <w:sz w:val="28"/>
          <w:szCs w:val="28"/>
        </w:rPr>
        <w:t xml:space="preserve"> new </w:t>
      </w:r>
      <w:r w:rsidRPr="00543C52">
        <w:rPr>
          <w:rFonts w:ascii="PingFang SC" w:eastAsia="PingFang SC" w:hAnsi="Arial" w:cs="PingFang SC" w:hint="eastAsia"/>
          <w:color w:val="262626"/>
          <w:sz w:val="28"/>
          <w:szCs w:val="28"/>
        </w:rPr>
        <w:t>操作符一起使用。对原型对象的引用被复制到新实例的内部</w:t>
      </w:r>
      <w:r w:rsidRPr="00543C52">
        <w:rPr>
          <w:rFonts w:ascii="Arial" w:eastAsia="PingFang SC" w:hAnsi="Arial" w:cs="Arial"/>
          <w:color w:val="262626"/>
          <w:sz w:val="28"/>
          <w:szCs w:val="28"/>
        </w:rPr>
        <w:t> [[Prototype]] </w:t>
      </w:r>
      <w:r w:rsidRPr="00543C52">
        <w:rPr>
          <w:rFonts w:ascii="PingFang SC" w:eastAsia="PingFang SC" w:hAnsi="Arial" w:cs="PingFang SC" w:hint="eastAsia"/>
          <w:color w:val="262626"/>
          <w:sz w:val="28"/>
          <w:szCs w:val="28"/>
        </w:rPr>
        <w:t>属性。例如，当执行</w:t>
      </w:r>
      <w:r w:rsidRPr="00543C52">
        <w:rPr>
          <w:rFonts w:ascii="Arial" w:eastAsia="PingFang SC" w:hAnsi="Arial" w:cs="Arial"/>
          <w:color w:val="262626"/>
          <w:sz w:val="28"/>
          <w:szCs w:val="28"/>
        </w:rPr>
        <w:t>var a1 = new A()</w:t>
      </w:r>
      <w:r w:rsidRPr="00543C52">
        <w:rPr>
          <w:rFonts w:ascii="PingFang SC" w:eastAsia="PingFang SC" w:hAnsi="Arial" w:cs="PingFang SC" w:hint="eastAsia"/>
          <w:color w:val="262626"/>
          <w:sz w:val="28"/>
          <w:szCs w:val="28"/>
        </w:rPr>
        <w:t>时，</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（在内存中创建对象之后，和在运行函数</w:t>
      </w:r>
      <w:r w:rsidRPr="00543C52">
        <w:rPr>
          <w:rFonts w:ascii="Arial" w:eastAsia="PingFang SC" w:hAnsi="Arial" w:cs="Arial"/>
          <w:color w:val="262626"/>
          <w:sz w:val="28"/>
          <w:szCs w:val="28"/>
        </w:rPr>
        <w:t> A() </w:t>
      </w:r>
      <w:r w:rsidRPr="00543C52">
        <w:rPr>
          <w:rFonts w:ascii="PingFang SC" w:eastAsia="PingFang SC" w:hAnsi="Arial" w:cs="PingFang SC" w:hint="eastAsia"/>
          <w:color w:val="262626"/>
          <w:sz w:val="28"/>
          <w:szCs w:val="28"/>
        </w:rPr>
        <w:t>把</w:t>
      </w:r>
      <w:r w:rsidRPr="00543C52">
        <w:rPr>
          <w:rFonts w:ascii="Arial" w:eastAsia="PingFang SC" w:hAnsi="Arial" w:cs="Arial"/>
          <w:color w:val="262626"/>
          <w:sz w:val="28"/>
          <w:szCs w:val="28"/>
        </w:rPr>
        <w:t xml:space="preserve"> this </w:t>
      </w:r>
      <w:r w:rsidRPr="00543C52">
        <w:rPr>
          <w:rFonts w:ascii="PingFang SC" w:eastAsia="PingFang SC" w:hAnsi="Arial" w:cs="PingFang SC" w:hint="eastAsia"/>
          <w:color w:val="262626"/>
          <w:sz w:val="28"/>
          <w:szCs w:val="28"/>
        </w:rPr>
        <w:t>指向对象之前）设置</w:t>
      </w:r>
      <w:r w:rsidRPr="00543C52">
        <w:rPr>
          <w:rFonts w:ascii="Arial" w:eastAsia="PingFang SC" w:hAnsi="Arial" w:cs="Arial"/>
          <w:color w:val="262626"/>
          <w:sz w:val="28"/>
          <w:szCs w:val="28"/>
        </w:rPr>
        <w:t>a1.[[Prototype]] = A.prototype</w:t>
      </w:r>
      <w:r w:rsidRPr="00543C52">
        <w:rPr>
          <w:rFonts w:ascii="PingFang SC" w:eastAsia="PingFang SC" w:hAnsi="Arial" w:cs="PingFang SC" w:hint="eastAsia"/>
          <w:color w:val="262626"/>
          <w:sz w:val="28"/>
          <w:szCs w:val="28"/>
        </w:rPr>
        <w:t>。然后当您访问实例的属性时，</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首先会检查它们是否直接存在于该对象上，如果不存在，则会</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中查找。这意味着你在</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中定义的所有内容都可以由所有实例有效共享，你甚至可以稍后更改部分</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，并在所有现有实例中显示更改（如果需要）。</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像上面的例子中，如果你执行</w:t>
      </w:r>
      <w:r w:rsidRPr="00543C52">
        <w:rPr>
          <w:rFonts w:ascii="Arial" w:eastAsia="PingFang SC" w:hAnsi="Arial" w:cs="Arial"/>
          <w:color w:val="262626"/>
          <w:sz w:val="28"/>
          <w:szCs w:val="28"/>
        </w:rPr>
        <w:t xml:space="preserve">var a1 = new A(); var a2 = new A(); </w:t>
      </w:r>
      <w:r w:rsidRPr="00543C52">
        <w:rPr>
          <w:rFonts w:ascii="PingFang SC" w:eastAsia="PingFang SC" w:hAnsi="Arial" w:cs="PingFang SC" w:hint="eastAsia"/>
          <w:color w:val="262626"/>
          <w:sz w:val="28"/>
          <w:szCs w:val="28"/>
        </w:rPr>
        <w:t>那么</w:t>
      </w:r>
      <w:r w:rsidRPr="00543C52">
        <w:rPr>
          <w:rFonts w:ascii="Arial" w:eastAsia="PingFang SC" w:hAnsi="Arial" w:cs="Arial"/>
          <w:color w:val="262626"/>
          <w:sz w:val="28"/>
          <w:szCs w:val="28"/>
        </w:rPr>
        <w:t xml:space="preserve"> a1.doSomething</w:t>
      </w:r>
      <w:r w:rsidRPr="00543C52">
        <w:rPr>
          <w:rFonts w:ascii="PingFang SC" w:eastAsia="PingFang SC" w:hAnsi="Arial" w:cs="PingFang SC" w:hint="eastAsia"/>
          <w:color w:val="262626"/>
          <w:sz w:val="28"/>
          <w:szCs w:val="28"/>
        </w:rPr>
        <w:t>事实上会指向</w:t>
      </w:r>
      <w:r w:rsidRPr="00543C52">
        <w:rPr>
          <w:rFonts w:ascii="Arial" w:eastAsia="PingFang SC" w:hAnsi="Arial" w:cs="Arial"/>
          <w:color w:val="262626"/>
          <w:sz w:val="28"/>
          <w:szCs w:val="28"/>
        </w:rPr>
        <w:t>Object.getPrototypeOf(a1).doSomething</w:t>
      </w:r>
      <w:r w:rsidRPr="00543C52">
        <w:rPr>
          <w:rFonts w:ascii="PingFang SC" w:eastAsia="PingFang SC" w:hAnsi="Arial" w:cs="PingFang SC" w:hint="eastAsia"/>
          <w:color w:val="262626"/>
          <w:sz w:val="28"/>
          <w:szCs w:val="28"/>
        </w:rPr>
        <w:t>，它就是你在</w:t>
      </w:r>
      <w:r w:rsidRPr="00543C52">
        <w:rPr>
          <w:rFonts w:ascii="Arial" w:eastAsia="PingFang SC" w:hAnsi="Arial" w:cs="Arial"/>
          <w:color w:val="262626"/>
          <w:sz w:val="28"/>
          <w:szCs w:val="28"/>
        </w:rPr>
        <w:t xml:space="preserve"> A.prototype.doSomething </w:t>
      </w:r>
      <w:r w:rsidRPr="00543C52">
        <w:rPr>
          <w:rFonts w:ascii="PingFang SC" w:eastAsia="PingFang SC" w:hAnsi="Arial" w:cs="PingFang SC" w:hint="eastAsia"/>
          <w:color w:val="262626"/>
          <w:sz w:val="28"/>
          <w:szCs w:val="28"/>
        </w:rPr>
        <w:t>中定义的内容。也就是说：</w:t>
      </w:r>
      <w:r w:rsidRPr="00543C52">
        <w:rPr>
          <w:rFonts w:ascii="Arial" w:eastAsia="PingFang SC" w:hAnsi="Arial" w:cs="Arial"/>
          <w:color w:val="262626"/>
          <w:sz w:val="28"/>
          <w:szCs w:val="28"/>
        </w:rPr>
        <w:t>Object.getPrototypeOf(a1).doSomething == Object.getPrototypeOf(a2).doSomething == A.prototype.doSomething</w:t>
      </w:r>
      <w:r w:rsidRPr="00543C52">
        <w:rPr>
          <w:rFonts w:ascii="PingFang SC" w:eastAsia="PingFang SC" w:hAnsi="Arial" w:cs="PingFang SC" w:hint="eastAsia"/>
          <w:color w:val="262626"/>
          <w:sz w:val="28"/>
          <w:szCs w:val="28"/>
        </w:rPr>
        <w:t>。【补充：实际上当执行</w:t>
      </w:r>
      <w:r w:rsidRPr="00543C52">
        <w:rPr>
          <w:rFonts w:ascii="Arial" w:eastAsia="PingFang SC" w:hAnsi="Arial" w:cs="Arial"/>
          <w:color w:val="262626"/>
          <w:sz w:val="28"/>
          <w:szCs w:val="28"/>
        </w:rPr>
        <w:t>a1.doSomething()</w:t>
      </w:r>
      <w:r w:rsidRPr="00543C52">
        <w:rPr>
          <w:rFonts w:ascii="PingFang SC" w:eastAsia="PingFang SC" w:hAnsi="Arial" w:cs="PingFang SC" w:hint="eastAsia"/>
          <w:color w:val="262626"/>
          <w:sz w:val="28"/>
          <w:szCs w:val="28"/>
        </w:rPr>
        <w:t>相当于执行</w:t>
      </w:r>
      <w:r w:rsidRPr="00543C52">
        <w:rPr>
          <w:rFonts w:ascii="Arial" w:eastAsia="PingFang SC" w:hAnsi="Arial" w:cs="Arial"/>
          <w:color w:val="262626"/>
          <w:sz w:val="28"/>
          <w:szCs w:val="28"/>
        </w:rPr>
        <w:t>Object.getPrototypeOf(a1).doSomething.call(a1)==A.prototype.doSomething.call(a1)</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简而言之，</w:t>
      </w:r>
      <w:r w:rsidRPr="00543C52">
        <w:rPr>
          <w:rFonts w:ascii="Arial" w:eastAsia="PingFang SC" w:hAnsi="Arial" w:cs="Arial"/>
          <w:color w:val="262626"/>
          <w:sz w:val="28"/>
          <w:szCs w:val="28"/>
        </w:rPr>
        <w:t> prototype</w:t>
      </w:r>
      <w:r w:rsidRPr="00543C52">
        <w:rPr>
          <w:rFonts w:ascii="PingFang SC" w:eastAsia="PingFang SC" w:hAnsi="Arial" w:cs="PingFang SC" w:hint="eastAsia"/>
          <w:color w:val="262626"/>
          <w:sz w:val="28"/>
          <w:szCs w:val="28"/>
        </w:rPr>
        <w:t>是用于类的，而</w:t>
      </w:r>
      <w:r w:rsidRPr="00543C52">
        <w:rPr>
          <w:rFonts w:ascii="Arial" w:eastAsia="PingFang SC" w:hAnsi="Arial" w:cs="Arial"/>
          <w:color w:val="262626"/>
          <w:sz w:val="28"/>
          <w:szCs w:val="28"/>
        </w:rPr>
        <w:t> Object.getPrototypeOf() </w:t>
      </w:r>
      <w:r w:rsidRPr="00543C52">
        <w:rPr>
          <w:rFonts w:ascii="PingFang SC" w:eastAsia="PingFang SC" w:hAnsi="Arial" w:cs="PingFang SC" w:hint="eastAsia"/>
          <w:color w:val="262626"/>
          <w:sz w:val="28"/>
          <w:szCs w:val="28"/>
        </w:rPr>
        <w:t>是用于实例的（</w:t>
      </w:r>
      <w:r w:rsidRPr="00543C52">
        <w:rPr>
          <w:rFonts w:ascii="Arial" w:eastAsia="PingFang SC" w:hAnsi="Arial" w:cs="Arial"/>
          <w:color w:val="262626"/>
          <w:sz w:val="28"/>
          <w:szCs w:val="28"/>
        </w:rPr>
        <w:t>instances</w:t>
      </w:r>
      <w:r w:rsidRPr="00543C52">
        <w:rPr>
          <w:rFonts w:ascii="PingFang SC" w:eastAsia="PingFang SC" w:hAnsi="Arial" w:cs="PingFang SC" w:hint="eastAsia"/>
          <w:color w:val="262626"/>
          <w:sz w:val="28"/>
          <w:szCs w:val="28"/>
        </w:rPr>
        <w:t>），两者功能一致。</w:t>
      </w:r>
    </w:p>
    <w:p w:rsidR="00AE4A02" w:rsidRPr="00543C52" w:rsidRDefault="00C721DF" w:rsidP="00AE4A02">
      <w:pPr>
        <w:autoSpaceDE w:val="0"/>
        <w:autoSpaceDN w:val="0"/>
        <w:adjustRightInd w:val="0"/>
        <w:spacing w:after="400" w:line="660" w:lineRule="atLeast"/>
        <w:rPr>
          <w:rFonts w:ascii="Palatino" w:eastAsia="PingFang SC" w:hAnsi="Palatino" w:cs="Palatino"/>
          <w:b/>
          <w:bCs/>
          <w:color w:val="262626"/>
          <w:sz w:val="28"/>
          <w:szCs w:val="28"/>
        </w:rPr>
      </w:pPr>
      <w:hyperlink r:id="rId146" w:anchor="%E5%88%9B%E5%BB%BA%E5%B1%82%E7%BA%A7%E7%BB%93%E6%9E%84" w:history="1">
        <w:r w:rsidR="00AE4A02" w:rsidRPr="00543C52">
          <w:rPr>
            <w:rFonts w:ascii="Songti SC" w:eastAsia="Songti SC" w:hAnsi="Arial" w:cs="Songti SC" w:hint="eastAsia"/>
            <w:b/>
            <w:bCs/>
            <w:color w:val="316B88"/>
            <w:sz w:val="28"/>
            <w:szCs w:val="28"/>
          </w:rPr>
          <w:t>创建层级结构</w:t>
        </w:r>
      </w:hyperlink>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lastRenderedPageBreak/>
        <w:t>function</w:t>
      </w:r>
      <w:r w:rsidRPr="00543C52">
        <w:rPr>
          <w:rFonts w:ascii="Monaco" w:eastAsia="PingFang SC" w:hAnsi="Monaco" w:cs="Monaco"/>
          <w:color w:val="262626"/>
          <w:sz w:val="28"/>
          <w:szCs w:val="28"/>
        </w:rPr>
        <w:t xml:space="preserve"> Employee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dept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"general"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Manager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Employee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reports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Manager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Employee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WorkerBee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Employee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call</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projects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WorkerBee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prototype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create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Employee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p>
    <w:p w:rsidR="00AE4A02" w:rsidRPr="00543C52" w:rsidRDefault="00AE4A02" w:rsidP="00AE4A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kern w:val="1"/>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Courier" w:eastAsia="PingFang SC" w:hAnsi="Courier" w:cs="Courier"/>
          <w:b/>
          <w:bCs/>
          <w:color w:val="262626"/>
          <w:sz w:val="28"/>
          <w:szCs w:val="28"/>
        </w:rPr>
        <w:t>Object.defineProperty()</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方法会直接在一个对象上定义一个新属性，或者修改一个对象的现有属性，</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并返回这个对象。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数据描述符和存取描述符均具有</w:t>
      </w:r>
      <w:r w:rsidRPr="00543C52">
        <w:rPr>
          <w:rFonts w:ascii="PingFang SC" w:eastAsia="PingFang SC" w:hAnsi="Arial" w:cs="PingFang SC" w:hint="eastAsia"/>
          <w:color w:val="262626"/>
          <w:sz w:val="28"/>
          <w:szCs w:val="28"/>
        </w:rPr>
        <w:t>以下可选键值：</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configurable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当且仅当该属性的</w:t>
      </w:r>
      <w:r w:rsidRPr="00543C52">
        <w:rPr>
          <w:rFonts w:ascii="Arial" w:eastAsia="PingFang SC" w:hAnsi="Arial" w:cs="Arial"/>
          <w:color w:val="262626"/>
          <w:sz w:val="28"/>
          <w:szCs w:val="28"/>
        </w:rPr>
        <w:t xml:space="preserve"> configurable </w:t>
      </w:r>
      <w:r w:rsidRPr="00543C52">
        <w:rPr>
          <w:rFonts w:ascii="PingFang SC" w:eastAsia="PingFang SC" w:hAnsi="Arial" w:cs="PingFang SC" w:hint="eastAsia"/>
          <w:color w:val="262626"/>
          <w:sz w:val="28"/>
          <w:szCs w:val="28"/>
        </w:rPr>
        <w:t>为</w:t>
      </w:r>
      <w:r w:rsidRPr="00543C52">
        <w:rPr>
          <w:rFonts w:ascii="Arial" w:eastAsia="PingFang SC" w:hAnsi="Arial" w:cs="Arial"/>
          <w:color w:val="262626"/>
          <w:sz w:val="28"/>
          <w:szCs w:val="28"/>
        </w:rPr>
        <w:t xml:space="preserve"> true </w:t>
      </w:r>
      <w:r w:rsidRPr="00543C52">
        <w:rPr>
          <w:rFonts w:ascii="PingFang SC" w:eastAsia="PingFang SC" w:hAnsi="Arial" w:cs="PingFang SC" w:hint="eastAsia"/>
          <w:color w:val="262626"/>
          <w:sz w:val="28"/>
          <w:szCs w:val="28"/>
        </w:rPr>
        <w:t>时，该属性描述符才能够被改变，同时该属性也能从对应的对象上被删除。</w:t>
      </w: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xml:space="preserve"> false</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enumerable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lastRenderedPageBreak/>
        <w:t>当且仅当该属性的</w:t>
      </w:r>
      <w:r w:rsidRPr="00543C52">
        <w:rPr>
          <w:rFonts w:ascii="Courier" w:eastAsia="PingFang SC" w:hAnsi="Courier" w:cs="Courier"/>
          <w:color w:val="262626"/>
          <w:sz w:val="28"/>
          <w:szCs w:val="28"/>
        </w:rPr>
        <w:t>enumerable</w:t>
      </w:r>
      <w:r w:rsidRPr="00543C52">
        <w:rPr>
          <w:rFonts w:ascii="PingFang SC" w:eastAsia="PingFang SC" w:hAnsi="Courier" w:cs="PingFang SC" w:hint="eastAsia"/>
          <w:color w:val="262626"/>
          <w:sz w:val="28"/>
          <w:szCs w:val="28"/>
        </w:rPr>
        <w:t>为</w:t>
      </w:r>
      <w:r w:rsidRPr="00543C52">
        <w:rPr>
          <w:rFonts w:ascii="Courier" w:eastAsia="PingFang SC" w:hAnsi="Courier" w:cs="Courier"/>
          <w:color w:val="262626"/>
          <w:sz w:val="28"/>
          <w:szCs w:val="28"/>
        </w:rPr>
        <w:t>true</w:t>
      </w:r>
      <w:r w:rsidRPr="00543C52">
        <w:rPr>
          <w:rFonts w:ascii="PingFang SC" w:eastAsia="PingFang SC" w:hAnsi="Courier" w:cs="PingFang SC" w:hint="eastAsia"/>
          <w:color w:val="262626"/>
          <w:sz w:val="28"/>
          <w:szCs w:val="28"/>
        </w:rPr>
        <w:t>时，该属性才能够出现在对象的枚举属性中。</w:t>
      </w:r>
      <w:r w:rsidRPr="00543C52">
        <w:rPr>
          <w:rFonts w:ascii="PingFang SC" w:eastAsia="PingFang SC" w:hAnsi="Courier" w:cs="PingFang SC" w:hint="eastAsia"/>
          <w:b/>
          <w:bCs/>
          <w:color w:val="262626"/>
          <w:sz w:val="28"/>
          <w:szCs w:val="28"/>
        </w:rPr>
        <w:t>默认为</w:t>
      </w:r>
      <w:r w:rsidRPr="00543C52">
        <w:rPr>
          <w:rFonts w:ascii="Arial" w:eastAsia="PingFang SC" w:hAnsi="Arial" w:cs="Arial"/>
          <w:b/>
          <w:bCs/>
          <w:color w:val="262626"/>
          <w:sz w:val="28"/>
          <w:szCs w:val="28"/>
        </w:rPr>
        <w:t xml:space="preserve"> false</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数据描述符同时具有以下可选键值</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value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该属性对应的值。可以是任何有效的</w:t>
      </w:r>
      <w:r w:rsidRPr="00543C52">
        <w:rPr>
          <w:rFonts w:ascii="Arial" w:eastAsia="PingFang SC" w:hAnsi="Arial" w:cs="Arial"/>
          <w:color w:val="262626"/>
          <w:sz w:val="28"/>
          <w:szCs w:val="28"/>
        </w:rPr>
        <w:t xml:space="preserve"> JavaScript </w:t>
      </w:r>
      <w:r w:rsidRPr="00543C52">
        <w:rPr>
          <w:rFonts w:ascii="PingFang SC" w:eastAsia="PingFang SC" w:hAnsi="Arial" w:cs="PingFang SC" w:hint="eastAsia"/>
          <w:color w:val="262626"/>
          <w:sz w:val="28"/>
          <w:szCs w:val="28"/>
        </w:rPr>
        <w:t>值（数值，对象，函数等）。</w:t>
      </w: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47"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writable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当且仅当该属性的</w:t>
      </w:r>
      <w:r w:rsidRPr="00543C52">
        <w:rPr>
          <w:rFonts w:ascii="Courier" w:eastAsia="PingFang SC" w:hAnsi="Courier" w:cs="Courier"/>
          <w:color w:val="262626"/>
          <w:sz w:val="28"/>
          <w:szCs w:val="28"/>
        </w:rPr>
        <w:t>writable</w:t>
      </w:r>
      <w:r w:rsidRPr="00543C52">
        <w:rPr>
          <w:rFonts w:ascii="PingFang SC" w:eastAsia="PingFang SC" w:hAnsi="Courier" w:cs="PingFang SC" w:hint="eastAsia"/>
          <w:color w:val="262626"/>
          <w:sz w:val="28"/>
          <w:szCs w:val="28"/>
        </w:rPr>
        <w:t>为</w:t>
      </w:r>
      <w:r w:rsidRPr="00543C52">
        <w:rPr>
          <w:rFonts w:ascii="Courier" w:eastAsia="PingFang SC" w:hAnsi="Courier" w:cs="Courier"/>
          <w:color w:val="262626"/>
          <w:sz w:val="28"/>
          <w:szCs w:val="28"/>
        </w:rPr>
        <w:t>true</w:t>
      </w:r>
      <w:r w:rsidRPr="00543C52">
        <w:rPr>
          <w:rFonts w:ascii="PingFang SC" w:eastAsia="PingFang SC" w:hAnsi="Courier" w:cs="PingFang SC" w:hint="eastAsia"/>
          <w:color w:val="262626"/>
          <w:sz w:val="28"/>
          <w:szCs w:val="28"/>
        </w:rPr>
        <w:t>时，</w:t>
      </w:r>
      <w:r w:rsidRPr="00543C52">
        <w:rPr>
          <w:rFonts w:ascii="Courier" w:eastAsia="PingFang SC" w:hAnsi="Courier" w:cs="Courier"/>
          <w:color w:val="262626"/>
          <w:sz w:val="28"/>
          <w:szCs w:val="28"/>
        </w:rPr>
        <w:t>value</w:t>
      </w:r>
      <w:r w:rsidRPr="00543C52">
        <w:rPr>
          <w:rFonts w:ascii="PingFang SC" w:eastAsia="PingFang SC" w:hAnsi="Courier" w:cs="PingFang SC" w:hint="eastAsia"/>
          <w:color w:val="262626"/>
          <w:sz w:val="28"/>
          <w:szCs w:val="28"/>
        </w:rPr>
        <w:t>才能被</w:t>
      </w:r>
      <w:hyperlink r:id="rId148" w:history="1">
        <w:r w:rsidRPr="00543C52">
          <w:rPr>
            <w:rFonts w:ascii="PingFang SC" w:eastAsia="PingFang SC" w:hAnsi="Courier" w:cs="PingFang SC" w:hint="eastAsia"/>
            <w:color w:val="316B88"/>
            <w:sz w:val="28"/>
            <w:szCs w:val="28"/>
          </w:rPr>
          <w:t>赋值运算符</w:t>
        </w:r>
      </w:hyperlink>
      <w:r w:rsidRPr="00543C52">
        <w:rPr>
          <w:rFonts w:ascii="PingFang SC" w:eastAsia="PingFang SC" w:hAnsi="Courier" w:cs="PingFang SC" w:hint="eastAsia"/>
          <w:color w:val="262626"/>
          <w:sz w:val="28"/>
          <w:szCs w:val="28"/>
        </w:rPr>
        <w:t>改变。</w:t>
      </w:r>
      <w:r w:rsidRPr="00543C52">
        <w:rPr>
          <w:rFonts w:ascii="PingFang SC" w:eastAsia="PingFang SC" w:hAnsi="Courier" w:cs="PingFang SC" w:hint="eastAsia"/>
          <w:b/>
          <w:bCs/>
          <w:color w:val="262626"/>
          <w:sz w:val="28"/>
          <w:szCs w:val="28"/>
        </w:rPr>
        <w:t>默认为</w:t>
      </w:r>
      <w:r w:rsidRPr="00543C52">
        <w:rPr>
          <w:rFonts w:ascii="Arial" w:eastAsia="PingFang SC" w:hAnsi="Arial" w:cs="Arial"/>
          <w:b/>
          <w:bCs/>
          <w:color w:val="262626"/>
          <w:sz w:val="28"/>
          <w:szCs w:val="28"/>
        </w:rPr>
        <w:t> </w:t>
      </w:r>
      <w:r w:rsidRPr="00543C52">
        <w:rPr>
          <w:rFonts w:ascii="Courier" w:eastAsia="PingFang SC" w:hAnsi="Courier" w:cs="Courier"/>
          <w:b/>
          <w:bCs/>
          <w:color w:val="262626"/>
          <w:sz w:val="28"/>
          <w:szCs w:val="28"/>
        </w:rPr>
        <w:t>false</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存取描述符同时具有以下可选键值</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get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一个给属性提供</w:t>
      </w:r>
      <w:r w:rsidRPr="00543C52">
        <w:rPr>
          <w:rFonts w:ascii="Arial" w:eastAsia="PingFang SC" w:hAnsi="Arial" w:cs="Arial"/>
          <w:color w:val="262626"/>
          <w:sz w:val="28"/>
          <w:szCs w:val="28"/>
        </w:rPr>
        <w:t xml:space="preserve"> getter </w:t>
      </w:r>
      <w:r w:rsidRPr="00543C52">
        <w:rPr>
          <w:rFonts w:ascii="PingFang SC" w:eastAsia="PingFang SC" w:hAnsi="Arial" w:cs="PingFang SC" w:hint="eastAsia"/>
          <w:color w:val="262626"/>
          <w:sz w:val="28"/>
          <w:szCs w:val="28"/>
        </w:rPr>
        <w:t>的方法，如果没有</w:t>
      </w:r>
      <w:r w:rsidRPr="00543C52">
        <w:rPr>
          <w:rFonts w:ascii="Arial" w:eastAsia="PingFang SC" w:hAnsi="Arial" w:cs="Arial"/>
          <w:color w:val="262626"/>
          <w:sz w:val="28"/>
          <w:szCs w:val="28"/>
        </w:rPr>
        <w:t xml:space="preserve"> getter </w:t>
      </w:r>
      <w:r w:rsidRPr="00543C52">
        <w:rPr>
          <w:rFonts w:ascii="PingFang SC" w:eastAsia="PingFang SC" w:hAnsi="Arial" w:cs="PingFang SC" w:hint="eastAsia"/>
          <w:color w:val="262626"/>
          <w:sz w:val="28"/>
          <w:szCs w:val="28"/>
        </w:rPr>
        <w:t>则为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。当访问该属性时，该方法会被执行，方法执行时没有参数传入，但是会传入</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对象（由于继承关系，这里的</w:t>
      </w:r>
      <w:r w:rsidRPr="00543C52">
        <w:rPr>
          <w:rFonts w:ascii="Courier" w:eastAsia="PingFang SC" w:hAnsi="Courier" w:cs="Courier"/>
          <w:color w:val="262626"/>
          <w:sz w:val="28"/>
          <w:szCs w:val="28"/>
        </w:rPr>
        <w:t>this</w:t>
      </w:r>
      <w:r w:rsidRPr="00543C52">
        <w:rPr>
          <w:rFonts w:ascii="PingFang SC" w:eastAsia="PingFang SC" w:hAnsi="Courier" w:cs="PingFang SC" w:hint="eastAsia"/>
          <w:color w:val="262626"/>
          <w:sz w:val="28"/>
          <w:szCs w:val="28"/>
        </w:rPr>
        <w:t>并不一定是定义该属性的对象）。</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49"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Courier" w:eastAsia="PingFang SC" w:hAnsi="Courier" w:cs="Courier"/>
          <w:b/>
          <w:bCs/>
          <w:color w:val="262626"/>
          <w:sz w:val="28"/>
          <w:szCs w:val="28"/>
        </w:rPr>
        <w:t>set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一个给属性提供</w:t>
      </w:r>
      <w:r w:rsidRPr="00543C52">
        <w:rPr>
          <w:rFonts w:ascii="Arial" w:eastAsia="PingFang SC" w:hAnsi="Arial" w:cs="Arial"/>
          <w:color w:val="262626"/>
          <w:sz w:val="28"/>
          <w:szCs w:val="28"/>
        </w:rPr>
        <w:t xml:space="preserve"> setter </w:t>
      </w:r>
      <w:r w:rsidRPr="00543C52">
        <w:rPr>
          <w:rFonts w:ascii="PingFang SC" w:eastAsia="PingFang SC" w:hAnsi="Arial" w:cs="PingFang SC" w:hint="eastAsia"/>
          <w:color w:val="262626"/>
          <w:sz w:val="28"/>
          <w:szCs w:val="28"/>
        </w:rPr>
        <w:t>的方法，如果没有</w:t>
      </w:r>
      <w:r w:rsidRPr="00543C52">
        <w:rPr>
          <w:rFonts w:ascii="Arial" w:eastAsia="PingFang SC" w:hAnsi="Arial" w:cs="Arial"/>
          <w:color w:val="262626"/>
          <w:sz w:val="28"/>
          <w:szCs w:val="28"/>
        </w:rPr>
        <w:t xml:space="preserve"> setter </w:t>
      </w:r>
      <w:r w:rsidRPr="00543C52">
        <w:rPr>
          <w:rFonts w:ascii="PingFang SC" w:eastAsia="PingFang SC" w:hAnsi="Arial" w:cs="PingFang SC" w:hint="eastAsia"/>
          <w:color w:val="262626"/>
          <w:sz w:val="28"/>
          <w:szCs w:val="28"/>
        </w:rPr>
        <w:t>则为</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。当属性值修改时，触发执行该方法。该方法将接受唯一参数，即该属性新的参数值。</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b/>
          <w:bCs/>
          <w:color w:val="262626"/>
          <w:sz w:val="28"/>
          <w:szCs w:val="28"/>
        </w:rPr>
        <w:t>默认为</w:t>
      </w:r>
      <w:r w:rsidRPr="00543C52">
        <w:rPr>
          <w:rFonts w:ascii="Arial" w:eastAsia="PingFang SC" w:hAnsi="Arial" w:cs="Arial"/>
          <w:b/>
          <w:bCs/>
          <w:color w:val="262626"/>
          <w:sz w:val="28"/>
          <w:szCs w:val="28"/>
        </w:rPr>
        <w:t> </w:t>
      </w:r>
      <w:hyperlink r:id="rId150" w:history="1">
        <w:r w:rsidRPr="00543C52">
          <w:rPr>
            <w:rFonts w:ascii="Courier" w:eastAsia="PingFang SC" w:hAnsi="Courier" w:cs="Courier"/>
            <w:b/>
            <w:bCs/>
            <w:color w:val="316B88"/>
            <w:sz w:val="28"/>
            <w:szCs w:val="28"/>
          </w:rPr>
          <w:t>undefined</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创建属性</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"https://developer.mozilla.org/zh-CN/docs/Web/JavaScript/Reference/Global_Objects/Object/defineProperty#Creating_a_property"</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lastRenderedPageBreak/>
        <w:fldChar w:fldCharType="end"/>
      </w:r>
      <w:r w:rsidRPr="00543C52">
        <w:rPr>
          <w:rFonts w:ascii="PingFang SC" w:eastAsia="PingFang SC" w:hAnsi="Arial" w:cs="PingFang SC" w:hint="eastAsia"/>
          <w:color w:val="262626"/>
          <w:sz w:val="28"/>
          <w:szCs w:val="28"/>
        </w:rPr>
        <w:t>如果对象中不存在指定的属性，</w:t>
      </w:r>
      <w:r w:rsidRPr="00543C52">
        <w:rPr>
          <w:rFonts w:ascii="Courier" w:eastAsia="PingFang SC" w:hAnsi="Courier" w:cs="Courier"/>
          <w:color w:val="262626"/>
          <w:sz w:val="28"/>
          <w:szCs w:val="28"/>
        </w:rPr>
        <w:t>Object.defineProperty()</w:t>
      </w:r>
      <w:r w:rsidRPr="00543C52">
        <w:rPr>
          <w:rFonts w:ascii="PingFang SC" w:eastAsia="PingFang SC" w:hAnsi="Courier" w:cs="PingFang SC" w:hint="eastAsia"/>
          <w:color w:val="262626"/>
          <w:sz w:val="28"/>
          <w:szCs w:val="28"/>
        </w:rPr>
        <w:t>就创建这个属性。当描述符中省略某些字段时，这些字段将使用它们的默认值。拥有布尔值的字段的默认值都是</w:t>
      </w:r>
      <w:r w:rsidRPr="00543C52">
        <w:rPr>
          <w:rFonts w:ascii="Courier" w:eastAsia="PingFang SC" w:hAnsi="Courier" w:cs="Courier"/>
          <w:color w:val="262626"/>
          <w:sz w:val="28"/>
          <w:szCs w:val="28"/>
        </w:rPr>
        <w:t>false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value</w:t>
      </w:r>
      <w:r w:rsidRPr="00543C52">
        <w:rPr>
          <w:rFonts w:ascii="PingFang SC" w:eastAsia="PingFang SC" w:hAnsi="Courier" w:cs="PingFang SC" w:hint="eastAsia"/>
          <w:color w:val="262626"/>
          <w:sz w:val="28"/>
          <w:szCs w:val="28"/>
        </w:rPr>
        <w:t>，</w:t>
      </w:r>
      <w:r w:rsidRPr="00543C52">
        <w:rPr>
          <w:rFonts w:ascii="Courier" w:eastAsia="PingFang SC" w:hAnsi="Courier" w:cs="Courier"/>
          <w:color w:val="262626"/>
          <w:sz w:val="28"/>
          <w:szCs w:val="28"/>
        </w:rPr>
        <w:t>get</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set</w:t>
      </w:r>
      <w:r w:rsidRPr="00543C52">
        <w:rPr>
          <w:rFonts w:ascii="PingFang SC" w:eastAsia="PingFang SC" w:hAnsi="Courier" w:cs="PingFang SC" w:hint="eastAsia"/>
          <w:color w:val="262626"/>
          <w:sz w:val="28"/>
          <w:szCs w:val="28"/>
        </w:rPr>
        <w:t>字段的默认值为</w:t>
      </w:r>
      <w:r w:rsidRPr="00543C52">
        <w:rPr>
          <w:rFonts w:ascii="Courier" w:eastAsia="PingFang SC" w:hAnsi="Courier" w:cs="Courier"/>
          <w:color w:val="262626"/>
          <w:sz w:val="28"/>
          <w:szCs w:val="28"/>
        </w:rPr>
        <w:t>undefined</w:t>
      </w:r>
      <w:r w:rsidRPr="00543C52">
        <w:rPr>
          <w:rFonts w:ascii="PingFang SC" w:eastAsia="PingFang SC" w:hAnsi="Courier" w:cs="PingFang SC" w:hint="eastAsia"/>
          <w:color w:val="262626"/>
          <w:sz w:val="28"/>
          <w:szCs w:val="28"/>
        </w:rPr>
        <w:t>。一个没有</w:t>
      </w:r>
      <w:r w:rsidRPr="00543C52">
        <w:rPr>
          <w:rFonts w:ascii="Courier" w:eastAsia="PingFang SC" w:hAnsi="Courier" w:cs="Courier"/>
          <w:color w:val="262626"/>
          <w:sz w:val="28"/>
          <w:szCs w:val="28"/>
        </w:rPr>
        <w:t>get/set/value/writable</w:t>
      </w:r>
      <w:r w:rsidRPr="00543C52">
        <w:rPr>
          <w:rFonts w:ascii="PingFang SC" w:eastAsia="PingFang SC" w:hAnsi="Courier" w:cs="PingFang SC" w:hint="eastAsia"/>
          <w:color w:val="262626"/>
          <w:sz w:val="28"/>
          <w:szCs w:val="28"/>
        </w:rPr>
        <w:t>定义的属性被称为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通用的</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，并被</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键入</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为一个数据描述符。</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o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创建一个新对象</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在对象中添加一个属性与数据描述符的示例</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37</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writable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对象</w:t>
      </w:r>
      <w:r w:rsidRPr="00543C52">
        <w:rPr>
          <w:rFonts w:ascii="Monaco" w:eastAsia="PingFang SC" w:hAnsi="Monaco" w:cs="Monaco"/>
          <w:color w:val="5D6C7D"/>
          <w:sz w:val="28"/>
          <w:szCs w:val="28"/>
        </w:rPr>
        <w:t>o</w:t>
      </w:r>
      <w:r w:rsidRPr="00543C52">
        <w:rPr>
          <w:rFonts w:ascii="PingFang SC" w:eastAsia="PingFang SC" w:hAnsi="Monaco" w:cs="PingFang SC" w:hint="eastAsia"/>
          <w:color w:val="5D6C7D"/>
          <w:sz w:val="28"/>
          <w:szCs w:val="28"/>
        </w:rPr>
        <w:t>拥有了属性</w:t>
      </w:r>
      <w:r w:rsidRPr="00543C52">
        <w:rPr>
          <w:rFonts w:ascii="Monaco" w:eastAsia="PingFang SC" w:hAnsi="Monaco" w:cs="Monaco"/>
          <w:color w:val="5D6C7D"/>
          <w:sz w:val="28"/>
          <w:szCs w:val="28"/>
        </w:rPr>
        <w:t>a</w:t>
      </w:r>
      <w:r w:rsidRPr="00543C52">
        <w:rPr>
          <w:rFonts w:ascii="PingFang SC" w:eastAsia="PingFang SC" w:hAnsi="Monaco" w:cs="PingFang SC" w:hint="eastAsia"/>
          <w:color w:val="5D6C7D"/>
          <w:sz w:val="28"/>
          <w:szCs w:val="28"/>
        </w:rPr>
        <w:t>，值为</w:t>
      </w:r>
      <w:r w:rsidRPr="00543C52">
        <w:rPr>
          <w:rFonts w:ascii="Monaco" w:eastAsia="PingFang SC" w:hAnsi="Monaco" w:cs="Monaco"/>
          <w:color w:val="5D6C7D"/>
          <w:sz w:val="28"/>
          <w:szCs w:val="28"/>
        </w:rPr>
        <w:t>37</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5D6C7D"/>
          <w:sz w:val="28"/>
          <w:szCs w:val="28"/>
        </w:rPr>
        <w:t xml:space="preserve">// </w:t>
      </w:r>
      <w:r w:rsidRPr="00543C52">
        <w:rPr>
          <w:rFonts w:ascii="PingFang SC" w:eastAsia="PingFang SC" w:hAnsi="Monaco" w:cs="PingFang SC" w:hint="eastAsia"/>
          <w:color w:val="5D6C7D"/>
          <w:sz w:val="28"/>
          <w:szCs w:val="28"/>
        </w:rPr>
        <w:t>在对象中添加一个属性与存取描述符的示例</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o</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bValue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newValue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bValue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newValue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enumerable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configurable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true</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继承属性</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"https://developer.mozilla.org/zh-CN/docs/Web/JavaScript/Reference/Global_Objects/Object/defineProperty#%E7%BB%A7%E6%89%BF%E5%B1%9E%E6%80%A7"</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Monaco" w:cs="Songti SC"/>
          <w:color w:val="FFFFFF"/>
          <w:sz w:val="28"/>
          <w:szCs w:val="28"/>
        </w:rPr>
        <w:fldChar w:fldCharType="end"/>
      </w:r>
      <w:r w:rsidRPr="00543C52">
        <w:rPr>
          <w:rFonts w:ascii="PingFang SC" w:eastAsia="PingFang SC" w:hAnsi="Monaco" w:cs="PingFang SC" w:hint="eastAsia"/>
          <w:color w:val="262626"/>
          <w:sz w:val="28"/>
          <w:szCs w:val="28"/>
        </w:rPr>
        <w:t>如果访问者的属性是被继承的，它的</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get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Courier" w:eastAsia="PingFang SC" w:hAnsi="Courier" w:cs="Courier"/>
          <w:color w:val="262626"/>
          <w:sz w:val="28"/>
          <w:szCs w:val="28"/>
        </w:rPr>
        <w:t>set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方法会在子对象的属性被访问或者修改时被调用。如果这些方法用一个变量存值，该值会被所有对象共享。</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value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value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1</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Monaco" w:cs="PingFang SC" w:hint="eastAsia"/>
          <w:color w:val="262626"/>
          <w:sz w:val="28"/>
          <w:szCs w:val="28"/>
        </w:rPr>
        <w:t>这可以通过将值存储在另一个属性中解决。在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get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和</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set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方法中，</w:t>
      </w:r>
      <w:r w:rsidRPr="00543C52">
        <w:rPr>
          <w:rFonts w:ascii="Courier" w:eastAsia="PingFang SC" w:hAnsi="Courier" w:cs="Courier"/>
          <w:color w:val="262626"/>
          <w:sz w:val="28"/>
          <w:szCs w:val="28"/>
        </w:rPr>
        <w:t>this</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指向某个被访问和修改属性的对象。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defineProperty</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myclass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get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stored_x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set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stored_x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x</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b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myclass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x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50043"/>
          <w:sz w:val="28"/>
          <w:szCs w:val="28"/>
        </w:rPr>
        <w:t>1</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5D6C7D"/>
          <w:sz w:val="28"/>
          <w:szCs w:val="28"/>
        </w:rPr>
      </w:pPr>
      <w:r w:rsidRPr="00543C52">
        <w:rPr>
          <w:rFonts w:ascii="Monaco" w:eastAsia="PingFang SC" w:hAnsi="Monaco" w:cs="Monaco"/>
          <w:color w:val="262626"/>
          <w:sz w:val="28"/>
          <w:szCs w:val="28"/>
        </w:rPr>
        <w:t>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b</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x</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Monaco" w:cs="PingFang SC"/>
          <w:color w:val="262626"/>
          <w:sz w:val="28"/>
          <w:szCs w:val="28"/>
        </w:rPr>
      </w:pPr>
      <w:r w:rsidRPr="00543C52">
        <w:rPr>
          <w:rFonts w:ascii="PingFang SC" w:eastAsia="PingFang SC" w:hAnsi="Monaco" w:cs="PingFang SC" w:hint="eastAsia"/>
          <w:color w:val="262626"/>
          <w:sz w:val="28"/>
          <w:szCs w:val="28"/>
        </w:rPr>
        <w:t>不像访问者属性，值属性始终在对象自身上设置，而不是一个原型。然而，如果一个不可写的属性被继承，它仍然可以防止修改对象的属性</w:t>
      </w: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Monaco" w:cs="PingFang SC"/>
          <w:color w:val="262626"/>
          <w:sz w:val="28"/>
          <w:szCs w:val="28"/>
        </w:rPr>
      </w:pPr>
    </w:p>
    <w:p w:rsidR="00AE4A02" w:rsidRPr="00543C52" w:rsidRDefault="00AE4A02" w:rsidP="00AE4A02">
      <w:pPr>
        <w:autoSpaceDE w:val="0"/>
        <w:autoSpaceDN w:val="0"/>
        <w:adjustRightInd w:val="0"/>
        <w:spacing w:line="360" w:lineRule="atLeast"/>
        <w:rPr>
          <w:rFonts w:ascii="Helvetica" w:eastAsia="PingFang SC" w:hAnsi="Helvetica" w:cs="Helvetica"/>
          <w:kern w:val="1"/>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Helvetica" w:cs="Songti SC" w:hint="eastAsia"/>
          <w:b/>
          <w:bCs/>
          <w:color w:val="262626"/>
          <w:sz w:val="28"/>
          <w:szCs w:val="28"/>
        </w:rPr>
        <w:t>定义类</w:t>
      </w:r>
      <w:r w:rsidRPr="00543C52">
        <w:rPr>
          <w:rFonts w:ascii="Songti SC" w:eastAsia="Songti SC" w:hAnsi="Helvetica" w:cs="Songti SC"/>
          <w:b/>
          <w:bCs/>
          <w:color w:val="262626"/>
          <w:sz w:val="28"/>
          <w:szCs w:val="28"/>
        </w:rPr>
        <w:fldChar w:fldCharType="begin"/>
      </w:r>
      <w:r w:rsidRPr="00543C52">
        <w:rPr>
          <w:rFonts w:ascii="Songti SC" w:eastAsia="Songti SC" w:hAnsi="Helvetica" w:cs="Songti SC"/>
          <w:b/>
          <w:bCs/>
          <w:color w:val="262626"/>
          <w:sz w:val="28"/>
          <w:szCs w:val="28"/>
        </w:rPr>
        <w:instrText>HYPERLINK "https://developer.mozilla.org/zh-CN/docs/Web/JavaScript/Reference/Classes#%E5%AE%9A%E4%B9%89%E7%B1%BB"</w:instrText>
      </w:r>
      <w:r w:rsidRPr="00543C52">
        <w:rPr>
          <w:rFonts w:ascii="Songti SC" w:eastAsia="Songti SC" w:hAnsi="Helvetica"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Songti SC" w:eastAsia="Songti SC" w:hAnsi="Helvetica" w:cs="Songti SC"/>
          <w:b/>
          <w:bCs/>
          <w:color w:val="262626"/>
          <w:sz w:val="28"/>
          <w:szCs w:val="28"/>
        </w:rPr>
        <w:fldChar w:fldCharType="end"/>
      </w:r>
      <w:r w:rsidRPr="00543C52">
        <w:rPr>
          <w:rFonts w:ascii="PingFang SC" w:eastAsia="PingFang SC" w:hAnsi="Helvetica" w:cs="PingFang SC" w:hint="eastAsia"/>
          <w:color w:val="262626"/>
          <w:sz w:val="28"/>
          <w:szCs w:val="28"/>
        </w:rPr>
        <w:t>类实际上是个</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特殊的</w:t>
      </w:r>
      <w:hyperlink r:id="rId151" w:history="1">
        <w:r w:rsidRPr="00543C52">
          <w:rPr>
            <w:rFonts w:ascii="PingFang SC" w:eastAsia="PingFang SC" w:hAnsi="Arial" w:cs="PingFang SC" w:hint="eastAsia"/>
            <w:color w:val="316B88"/>
            <w:sz w:val="28"/>
            <w:szCs w:val="28"/>
          </w:rPr>
          <w:t>函数</w:t>
        </w:r>
      </w:hyperlink>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，就像你能够定义的</w:t>
      </w:r>
      <w:hyperlink r:id="rId152" w:history="1">
        <w:r w:rsidRPr="00543C52">
          <w:rPr>
            <w:rFonts w:ascii="PingFang SC" w:eastAsia="PingFang SC" w:hAnsi="Arial" w:cs="PingFang SC" w:hint="eastAsia"/>
            <w:color w:val="316B88"/>
            <w:sz w:val="28"/>
            <w:szCs w:val="28"/>
          </w:rPr>
          <w:t>函数表达式</w:t>
        </w:r>
      </w:hyperlink>
      <w:r w:rsidRPr="00543C52">
        <w:rPr>
          <w:rFonts w:ascii="PingFang SC" w:eastAsia="PingFang SC" w:hAnsi="Arial" w:cs="PingFang SC" w:hint="eastAsia"/>
          <w:color w:val="262626"/>
          <w:sz w:val="28"/>
          <w:szCs w:val="28"/>
        </w:rPr>
        <w:t>和</w:t>
      </w:r>
      <w:hyperlink r:id="rId153" w:history="1">
        <w:r w:rsidRPr="00543C52">
          <w:rPr>
            <w:rFonts w:ascii="PingFang SC" w:eastAsia="PingFang SC" w:hAnsi="Arial" w:cs="PingFang SC" w:hint="eastAsia"/>
            <w:color w:val="316B88"/>
            <w:sz w:val="28"/>
            <w:szCs w:val="28"/>
          </w:rPr>
          <w:t>函数声明</w:t>
        </w:r>
      </w:hyperlink>
      <w:r w:rsidRPr="00543C52">
        <w:rPr>
          <w:rFonts w:ascii="PingFang SC" w:eastAsia="PingFang SC" w:hAnsi="Arial" w:cs="PingFang SC" w:hint="eastAsia"/>
          <w:color w:val="262626"/>
          <w:sz w:val="28"/>
          <w:szCs w:val="28"/>
        </w:rPr>
        <w:t>一样，类语法有两个组成部分：</w:t>
      </w:r>
      <w:hyperlink r:id="rId154" w:history="1">
        <w:r w:rsidRPr="00543C52">
          <w:rPr>
            <w:rFonts w:ascii="PingFang SC" w:eastAsia="PingFang SC" w:hAnsi="Arial" w:cs="PingFang SC" w:hint="eastAsia"/>
            <w:color w:val="316B88"/>
            <w:sz w:val="28"/>
            <w:szCs w:val="28"/>
          </w:rPr>
          <w:t>类表达式</w:t>
        </w:r>
      </w:hyperlink>
      <w:r w:rsidRPr="00543C52">
        <w:rPr>
          <w:rFonts w:ascii="PingFang SC" w:eastAsia="PingFang SC" w:hAnsi="Arial" w:cs="PingFang SC" w:hint="eastAsia"/>
          <w:color w:val="262626"/>
          <w:sz w:val="28"/>
          <w:szCs w:val="28"/>
        </w:rPr>
        <w:t>和</w:t>
      </w:r>
      <w:hyperlink r:id="rId155" w:history="1">
        <w:r w:rsidRPr="00543C52">
          <w:rPr>
            <w:rFonts w:ascii="PingFang SC" w:eastAsia="PingFang SC" w:hAnsi="Arial" w:cs="PingFang SC" w:hint="eastAsia"/>
            <w:color w:val="316B88"/>
            <w:sz w:val="28"/>
            <w:szCs w:val="28"/>
          </w:rPr>
          <w:t>类声明</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静态方法</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"https://developer.mozilla.org/zh-CN/docs/Web/JavaScript/Reference/Classes#%E9%9D%99%E6%80%81%E6%96%B9%E6%B3%95"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hyperlink r:id="rId156" w:history="1">
        <w:r w:rsidRPr="00543C52">
          <w:rPr>
            <w:rFonts w:ascii="Courier" w:eastAsia="Songti SC" w:hAnsi="Courier" w:cs="Courier"/>
            <w:color w:val="204963"/>
            <w:sz w:val="28"/>
            <w:szCs w:val="28"/>
          </w:rPr>
          <w:t>static</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关键字用来定义一个类的一个静态方法。调用静态方法不需要</w:t>
      </w:r>
      <w:hyperlink r:id="rId157" w:anchor="The_object_(class_instance)" w:history="1">
        <w:r w:rsidRPr="00543C52">
          <w:rPr>
            <w:rFonts w:ascii="PingFang SC" w:eastAsia="PingFang SC" w:hAnsi="Arial" w:cs="PingFang SC" w:hint="eastAsia"/>
            <w:color w:val="316B88"/>
            <w:sz w:val="28"/>
            <w:szCs w:val="28"/>
          </w:rPr>
          <w:t>实例化</w:t>
        </w:r>
      </w:hyperlink>
      <w:r w:rsidRPr="00543C52">
        <w:rPr>
          <w:rFonts w:ascii="PingFang SC" w:eastAsia="PingFang SC" w:hAnsi="Arial" w:cs="PingFang SC" w:hint="eastAsia"/>
          <w:color w:val="262626"/>
          <w:sz w:val="28"/>
          <w:szCs w:val="28"/>
        </w:rPr>
        <w:t>该类，但不能通过一个类实例调用静态方法。静态方法通常用于为一个应用程序创建工具函数。</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用原型和静态方法包装</w:t>
      </w:r>
      <w:r w:rsidRPr="00543C52">
        <w:rPr>
          <w:rFonts w:ascii="Songti SC" w:eastAsia="Songti SC" w:hAnsi="Arial" w:cs="Songti SC"/>
          <w:color w:val="FFFFFF"/>
          <w:sz w:val="28"/>
          <w:szCs w:val="28"/>
        </w:rPr>
        <w:fldChar w:fldCharType="begin"/>
      </w:r>
      <w:r w:rsidRPr="00543C52">
        <w:rPr>
          <w:rFonts w:ascii="Songti SC" w:eastAsia="Songti SC" w:hAnsi="Arial" w:cs="Songti SC"/>
          <w:color w:val="FFFFFF"/>
          <w:sz w:val="28"/>
          <w:szCs w:val="28"/>
        </w:rPr>
        <w:instrText>HYPERLINK "https://developer.mozilla.org/zh-CN/docs/Web/JavaScript/Reference/Classes#%E7%94%A8%E5%8E%9F%E5%9E%8B%E5%92%8C%E9%9D%99%E6%80%81%E6%96%B9%E6%B3%95%E5%8C%85%E8%A3%85"</w:instrText>
      </w:r>
      <w:r w:rsidRPr="00543C52">
        <w:rPr>
          <w:rFonts w:ascii="Songti SC" w:eastAsia="Songti SC" w:hAnsi="Arial"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color w:val="FFFFFF"/>
          <w:sz w:val="28"/>
          <w:szCs w:val="28"/>
        </w:rPr>
        <w:fldChar w:fldCharType="end"/>
      </w:r>
      <w:r w:rsidRPr="00543C52">
        <w:rPr>
          <w:rFonts w:ascii="PingFang SC" w:eastAsia="PingFang SC" w:hAnsi="Arial" w:cs="PingFang SC" w:hint="eastAsia"/>
          <w:color w:val="262626"/>
          <w:sz w:val="28"/>
          <w:szCs w:val="28"/>
        </w:rPr>
        <w:t>当一个对象调用静态或原型方法时，如果该对象没有</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值（或</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作为布尔，字符串，数字，未定义或</w:t>
      </w:r>
      <w:r w:rsidRPr="00543C52">
        <w:rPr>
          <w:rFonts w:ascii="Arial" w:eastAsia="PingFang SC" w:hAnsi="Arial" w:cs="Arial"/>
          <w:color w:val="262626"/>
          <w:sz w:val="28"/>
          <w:szCs w:val="28"/>
        </w:rPr>
        <w:t>null) </w:t>
      </w:r>
      <w:r w:rsidRPr="00543C52">
        <w:rPr>
          <w:rFonts w:ascii="PingFang SC" w:eastAsia="PingFang SC" w:hAnsi="Arial" w:cs="PingFang SC" w:hint="eastAsia"/>
          <w:color w:val="262626"/>
          <w:sz w:val="28"/>
          <w:szCs w:val="28"/>
        </w:rPr>
        <w:t>，那么</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值在被调用的函数内部将为</w:t>
      </w:r>
      <w:r w:rsidRPr="00543C52">
        <w:rPr>
          <w:rFonts w:ascii="Arial" w:eastAsia="PingFang SC" w:hAnsi="Arial" w:cs="Arial"/>
          <w:color w:val="262626"/>
          <w:sz w:val="28"/>
          <w:szCs w:val="28"/>
        </w:rPr>
        <w:t> </w:t>
      </w:r>
      <w:r w:rsidRPr="00543C52">
        <w:rPr>
          <w:rFonts w:ascii="Courier" w:eastAsia="PingFang SC" w:hAnsi="Courier" w:cs="Courier"/>
          <w:b/>
          <w:bCs/>
          <w:color w:val="262626"/>
          <w:sz w:val="28"/>
          <w:szCs w:val="28"/>
        </w:rPr>
        <w:t>undefined</w:t>
      </w:r>
      <w:r w:rsidRPr="00543C52">
        <w:rPr>
          <w:rFonts w:ascii="PingFang SC" w:eastAsia="PingFang SC" w:hAnsi="Courier" w:cs="PingFang SC" w:hint="eastAsia"/>
          <w:color w:val="262626"/>
          <w:sz w:val="28"/>
          <w:szCs w:val="28"/>
        </w:rPr>
        <w:t>。不会发生自动包装。即使我们以非严格模式编写代码，它的行为也是一样的，因为所有的函数、方法、构造函</w:t>
      </w:r>
      <w:r w:rsidRPr="00543C52">
        <w:rPr>
          <w:rFonts w:ascii="PingFang SC" w:eastAsia="PingFang SC" w:hAnsi="Courier" w:cs="PingFang SC" w:hint="eastAsia"/>
          <w:color w:val="262626"/>
          <w:sz w:val="28"/>
          <w:szCs w:val="28"/>
        </w:rPr>
        <w:lastRenderedPageBreak/>
        <w:t>数、</w:t>
      </w:r>
      <w:r w:rsidRPr="00543C52">
        <w:rPr>
          <w:rFonts w:ascii="Arial" w:eastAsia="PingFang SC" w:hAnsi="Arial" w:cs="Arial"/>
          <w:color w:val="262626"/>
          <w:sz w:val="28"/>
          <w:szCs w:val="28"/>
        </w:rPr>
        <w:t>getters</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setters</w:t>
      </w:r>
      <w:r w:rsidRPr="00543C52">
        <w:rPr>
          <w:rFonts w:ascii="PingFang SC" w:eastAsia="PingFang SC" w:hAnsi="Arial" w:cs="PingFang SC" w:hint="eastAsia"/>
          <w:color w:val="262626"/>
          <w:sz w:val="28"/>
          <w:szCs w:val="28"/>
        </w:rPr>
        <w:t>都在严格模式下执行。因此如果我们没有指定</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的值，</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值将为</w:t>
      </w:r>
      <w:r w:rsidRPr="00543C52">
        <w:rPr>
          <w:rFonts w:ascii="Courier" w:eastAsia="PingFang SC" w:hAnsi="Courier" w:cs="Courier"/>
          <w:b/>
          <w:bCs/>
          <w:color w:val="262626"/>
          <w:sz w:val="28"/>
          <w:szCs w:val="28"/>
        </w:rPr>
        <w:t>undefined</w:t>
      </w:r>
      <w:r w:rsidRPr="00543C52">
        <w:rPr>
          <w:rFonts w:ascii="PingFang SC" w:eastAsia="PingFang SC" w:hAnsi="Courier" w:cs="PingFang SC" w:hint="eastAsia"/>
          <w:color w:val="262626"/>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Animal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static</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obj</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Animal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class Animal</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eat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undefined</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如果我们使用传统的基于函数的类来编写上述代码，那么基于调用该函数的</w:t>
      </w:r>
      <w:r w:rsidRPr="00543C52">
        <w:rPr>
          <w:rFonts w:ascii="Arial" w:eastAsia="PingFang SC" w:hAnsi="Arial" w:cs="Arial"/>
          <w:color w:val="262626"/>
          <w:sz w:val="28"/>
          <w:szCs w:val="28"/>
        </w:rPr>
        <w:t>“this”</w:t>
      </w:r>
      <w:r w:rsidRPr="00543C52">
        <w:rPr>
          <w:rFonts w:ascii="PingFang SC" w:eastAsia="PingFang SC" w:hAnsi="Arial" w:cs="PingFang SC" w:hint="eastAsia"/>
          <w:color w:val="262626"/>
          <w:sz w:val="28"/>
          <w:szCs w:val="28"/>
        </w:rPr>
        <w:t>值将发生自动装箱。</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function</w:t>
      </w: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function</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return</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obj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speak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obj</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global object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let</w:t>
      </w:r>
      <w:r w:rsidRPr="00543C52">
        <w:rPr>
          <w:rFonts w:ascii="Monaco" w:eastAsia="PingFang SC" w:hAnsi="Monaco" w:cs="Monaco"/>
          <w:color w:val="262626"/>
          <w:sz w:val="28"/>
          <w:szCs w:val="28"/>
        </w:rPr>
        <w:t xml:space="preserve"> eat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eat</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D23255"/>
          <w:sz w:val="28"/>
          <w:szCs w:val="28"/>
        </w:rPr>
        <w:t>eat</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global object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请注意，类不能继承常规（非可构造）对象。如果要继承常规对象，可以改用</w:t>
      </w:r>
      <w:hyperlink r:id="rId158" w:history="1">
        <w:r w:rsidRPr="00543C52">
          <w:rPr>
            <w:rFonts w:ascii="Courier" w:eastAsia="PingFang SC" w:hAnsi="Courier" w:cs="Courier"/>
            <w:color w:val="316B88"/>
            <w:sz w:val="28"/>
            <w:szCs w:val="28"/>
          </w:rPr>
          <w:t>Object.setPrototypeOf()</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Arial" w:eastAsia="PingFang SC" w:hAnsi="Arial" w:cs="Arial"/>
          <w:b/>
          <w:bCs/>
          <w:color w:val="262626"/>
          <w:sz w:val="28"/>
          <w:szCs w:val="28"/>
        </w:rPr>
        <w:t>Object.setPrototypeOf() </w:t>
      </w:r>
      <w:r w:rsidRPr="00543C52">
        <w:rPr>
          <w:rFonts w:ascii="PingFang SC" w:eastAsia="PingFang SC" w:hAnsi="Arial" w:cs="PingFang SC" w:hint="eastAsia"/>
          <w:color w:val="262626"/>
          <w:sz w:val="28"/>
          <w:szCs w:val="28"/>
        </w:rPr>
        <w:t>方法设置一个指定的对象的原型</w:t>
      </w:r>
      <w:r w:rsidRPr="00543C52">
        <w:rPr>
          <w:rFonts w:ascii="Arial" w:eastAsia="PingFang SC" w:hAnsi="Arial" w:cs="Arial"/>
          <w:color w:val="262626"/>
          <w:sz w:val="28"/>
          <w:szCs w:val="28"/>
        </w:rPr>
        <w:t xml:space="preserve"> ( </w:t>
      </w:r>
      <w:r w:rsidRPr="00543C52">
        <w:rPr>
          <w:rFonts w:ascii="PingFang SC" w:eastAsia="PingFang SC" w:hAnsi="Arial" w:cs="PingFang SC" w:hint="eastAsia"/>
          <w:color w:val="262626"/>
          <w:sz w:val="28"/>
          <w:szCs w:val="28"/>
        </w:rPr>
        <w:t>即</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内部</w:t>
      </w:r>
      <w:r w:rsidRPr="00543C52">
        <w:rPr>
          <w:rFonts w:ascii="Arial" w:eastAsia="PingFang SC" w:hAnsi="Arial" w:cs="Arial"/>
          <w:color w:val="262626"/>
          <w:sz w:val="28"/>
          <w:szCs w:val="28"/>
        </w:rPr>
        <w:t>[[Prototype]]</w:t>
      </w:r>
      <w:r w:rsidRPr="00543C52">
        <w:rPr>
          <w:rFonts w:ascii="PingFang SC" w:eastAsia="PingFang SC" w:hAnsi="Arial" w:cs="PingFang SC" w:hint="eastAsia"/>
          <w:color w:val="262626"/>
          <w:sz w:val="28"/>
          <w:szCs w:val="28"/>
        </w:rPr>
        <w:t>属性）到另一个对象或</w:t>
      </w:r>
      <w:r w:rsidRPr="00543C52">
        <w:rPr>
          <w:rFonts w:ascii="Arial" w:eastAsia="PingFang SC" w:hAnsi="Arial" w:cs="Arial"/>
          <w:color w:val="262626"/>
          <w:sz w:val="28"/>
          <w:szCs w:val="28"/>
        </w:rPr>
        <w:t xml:space="preserve">  </w:t>
      </w:r>
      <w:hyperlink r:id="rId159" w:history="1">
        <w:r w:rsidRPr="00543C52">
          <w:rPr>
            <w:rFonts w:ascii="Courier" w:eastAsia="PingFang SC" w:hAnsi="Courier" w:cs="Courier"/>
            <w:color w:val="316B88"/>
            <w:sz w:val="28"/>
            <w:szCs w:val="28"/>
          </w:rPr>
          <w:t>null</w:t>
        </w:r>
      </w:hyperlink>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line="340" w:lineRule="atLeast"/>
        <w:rPr>
          <w:rFonts w:ascii="Songti SC" w:eastAsia="Songti SC" w:hAnsi="Courier" w:cs="Songti SC"/>
          <w:color w:val="262626"/>
          <w:sz w:val="28"/>
          <w:szCs w:val="28"/>
        </w:rPr>
      </w:pPr>
      <w:r w:rsidRPr="00543C52">
        <w:rPr>
          <w:rFonts w:ascii="Songti SC" w:eastAsia="Songti SC" w:hAnsi="Arial" w:cs="Songti SC" w:hint="eastAsia"/>
          <w:b/>
          <w:bCs/>
          <w:color w:val="262626"/>
          <w:sz w:val="28"/>
          <w:szCs w:val="28"/>
        </w:rPr>
        <w:t>警告</w:t>
      </w:r>
      <w:r w:rsidRPr="00543C52">
        <w:rPr>
          <w:rFonts w:ascii="Palatino" w:eastAsia="Songti SC" w:hAnsi="Palatino" w:cs="Palatino"/>
          <w:b/>
          <w:bCs/>
          <w:color w:val="262626"/>
          <w:sz w:val="28"/>
          <w:szCs w:val="28"/>
        </w:rPr>
        <w:t>:</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由于现代</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引擎优化属性访问所带来的特性的关系，更改对象的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在</w:t>
      </w:r>
      <w:r w:rsidRPr="00543C52">
        <w:rPr>
          <w:rFonts w:ascii="Songti SC" w:eastAsia="Songti SC" w:hAnsi="Courier" w:cs="Songti SC" w:hint="eastAsia"/>
          <w:b/>
          <w:bCs/>
          <w:color w:val="262626"/>
          <w:sz w:val="28"/>
          <w:szCs w:val="28"/>
        </w:rPr>
        <w:t>各个</w:t>
      </w:r>
      <w:r w:rsidRPr="00543C52">
        <w:rPr>
          <w:rFonts w:ascii="Songti SC" w:eastAsia="Songti SC" w:hAnsi="Courier" w:cs="Songti SC" w:hint="eastAsia"/>
          <w:color w:val="262626"/>
          <w:sz w:val="28"/>
          <w:szCs w:val="28"/>
        </w:rPr>
        <w:t>浏览器和</w:t>
      </w:r>
      <w:r w:rsidRPr="00543C52">
        <w:rPr>
          <w:rFonts w:ascii="Palatino" w:eastAsia="Songti SC" w:hAnsi="Palatino" w:cs="Palatino"/>
          <w:color w:val="262626"/>
          <w:sz w:val="28"/>
          <w:szCs w:val="28"/>
        </w:rPr>
        <w:t xml:space="preserve"> JavaScript </w:t>
      </w:r>
      <w:r w:rsidRPr="00543C52">
        <w:rPr>
          <w:rFonts w:ascii="Songti SC" w:eastAsia="Songti SC" w:hAnsi="Palatino" w:cs="Songti SC" w:hint="eastAsia"/>
          <w:color w:val="262626"/>
          <w:sz w:val="28"/>
          <w:szCs w:val="28"/>
        </w:rPr>
        <w:t>引擎上都是一个很慢的操作。其在更改继承的性能上的影响是微妙而又广泛的，这不仅仅限于</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obj.__proto__ = ...</w:t>
      </w:r>
      <w:r w:rsidRPr="00543C52">
        <w:rPr>
          <w:rFonts w:ascii="Palatino" w:eastAsia="Songti SC" w:hAnsi="Palatino" w:cs="Palatino"/>
          <w:color w:val="262626"/>
          <w:sz w:val="28"/>
          <w:szCs w:val="28"/>
        </w:rPr>
        <w:t> </w:t>
      </w:r>
      <w:r w:rsidRPr="00543C52">
        <w:rPr>
          <w:rFonts w:ascii="Songti SC" w:eastAsia="Songti SC" w:hAnsi="Palatino" w:cs="Songti SC" w:hint="eastAsia"/>
          <w:color w:val="262626"/>
          <w:sz w:val="28"/>
          <w:szCs w:val="28"/>
        </w:rPr>
        <w:t>语句上的时间花费，而且可能会延伸到</w:t>
      </w:r>
      <w:r w:rsidRPr="00543C52">
        <w:rPr>
          <w:rFonts w:ascii="Songti SC" w:eastAsia="Songti SC" w:hAnsi="Palatino" w:cs="Songti SC" w:hint="eastAsia"/>
          <w:b/>
          <w:bCs/>
          <w:color w:val="262626"/>
          <w:sz w:val="28"/>
          <w:szCs w:val="28"/>
        </w:rPr>
        <w:t>任何</w:t>
      </w:r>
      <w:r w:rsidRPr="00543C52">
        <w:rPr>
          <w:rFonts w:ascii="Songti SC" w:eastAsia="Songti SC" w:hAnsi="Palatino" w:cs="Songti SC" w:hint="eastAsia"/>
          <w:color w:val="262626"/>
          <w:sz w:val="28"/>
          <w:szCs w:val="28"/>
        </w:rPr>
        <w:t>代码，那些可以访问</w:t>
      </w:r>
      <w:r w:rsidRPr="00543C52">
        <w:rPr>
          <w:rFonts w:ascii="Songti SC" w:eastAsia="Songti SC" w:hAnsi="Palatino" w:cs="Songti SC" w:hint="eastAsia"/>
          <w:b/>
          <w:bCs/>
          <w:color w:val="262626"/>
          <w:sz w:val="28"/>
          <w:szCs w:val="28"/>
        </w:rPr>
        <w:t>任何</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已被更改的对象的代码。如果你关心性能，你应该避免设置一个对象</w:t>
      </w:r>
      <w:r w:rsidRPr="00543C52">
        <w:rPr>
          <w:rFonts w:ascii="Songti SC" w:eastAsia="Songti SC" w:hAnsi="Courier" w:cs="Songti SC" w:hint="eastAsia"/>
          <w:color w:val="262626"/>
          <w:sz w:val="28"/>
          <w:szCs w:val="28"/>
        </w:rPr>
        <w:lastRenderedPageBreak/>
        <w:t>的</w:t>
      </w:r>
      <w:r w:rsidRPr="00543C52">
        <w:rPr>
          <w:rFonts w:ascii="Palatino" w:eastAsia="Songti SC" w:hAnsi="Palatino" w:cs="Palatino"/>
          <w:color w:val="262626"/>
          <w:sz w:val="28"/>
          <w:szCs w:val="28"/>
        </w:rPr>
        <w:t> </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。相反，你应该使用</w:t>
      </w:r>
      <w:r w:rsidRPr="00543C52">
        <w:rPr>
          <w:rFonts w:ascii="Palatino" w:eastAsia="Songti SC" w:hAnsi="Palatino" w:cs="Palatino"/>
          <w:color w:val="262626"/>
          <w:sz w:val="28"/>
          <w:szCs w:val="28"/>
        </w:rPr>
        <w:t> </w:t>
      </w:r>
      <w:hyperlink r:id="rId160" w:history="1">
        <w:r w:rsidRPr="00543C52">
          <w:rPr>
            <w:rFonts w:ascii="Courier" w:eastAsia="Songti SC" w:hAnsi="Courier" w:cs="Courier"/>
            <w:color w:val="316B88"/>
            <w:sz w:val="28"/>
            <w:szCs w:val="28"/>
          </w:rPr>
          <w:t>Object.create()</w:t>
        </w:r>
      </w:hyperlink>
      <w:r w:rsidRPr="00543C52">
        <w:rPr>
          <w:rFonts w:ascii="Songti SC" w:eastAsia="Songti SC" w:hAnsi="Palatino" w:cs="Songti SC" w:hint="eastAsia"/>
          <w:color w:val="262626"/>
          <w:sz w:val="28"/>
          <w:szCs w:val="28"/>
        </w:rPr>
        <w:t>来创建带有你想要的</w:t>
      </w:r>
      <w:r w:rsidRPr="00543C52">
        <w:rPr>
          <w:rFonts w:ascii="Courier" w:eastAsia="Songti SC" w:hAnsi="Courier" w:cs="Courier"/>
          <w:color w:val="262626"/>
          <w:sz w:val="28"/>
          <w:szCs w:val="28"/>
        </w:rPr>
        <w:t>[[Prototype]]</w:t>
      </w:r>
      <w:r w:rsidRPr="00543C52">
        <w:rPr>
          <w:rFonts w:ascii="Songti SC" w:eastAsia="Songti SC" w:hAnsi="Courier" w:cs="Songti SC" w:hint="eastAsia"/>
          <w:color w:val="262626"/>
          <w:sz w:val="28"/>
          <w:szCs w:val="28"/>
        </w:rPr>
        <w:t>的新对象。</w:t>
      </w: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Courier" w:cs="Songti SC" w:hint="eastAsia"/>
          <w:b/>
          <w:bCs/>
          <w:color w:val="262626"/>
          <w:sz w:val="28"/>
          <w:szCs w:val="28"/>
        </w:rPr>
        <w:t>语法</w:t>
      </w:r>
      <w:r w:rsidRPr="00543C52">
        <w:rPr>
          <w:rFonts w:ascii="Songti SC" w:eastAsia="Songti SC" w:hAnsi="Courier" w:cs="Songti SC"/>
          <w:b/>
          <w:bCs/>
          <w:color w:val="262626"/>
          <w:sz w:val="28"/>
          <w:szCs w:val="28"/>
        </w:rPr>
        <w:fldChar w:fldCharType="begin"/>
      </w:r>
      <w:r w:rsidRPr="00543C52">
        <w:rPr>
          <w:rFonts w:ascii="Songti SC" w:eastAsia="Songti SC" w:hAnsi="Courier" w:cs="Songti SC"/>
          <w:b/>
          <w:bCs/>
          <w:color w:val="262626"/>
          <w:sz w:val="28"/>
          <w:szCs w:val="28"/>
        </w:rPr>
        <w:instrText>HYPERLINK "https://developer.mozilla.org/zh-CN/docs/Web/JavaScript/Reference/Global_Objects/Object/setPrototypeOf#Syntax"</w:instrText>
      </w:r>
      <w:r w:rsidRPr="00543C52">
        <w:rPr>
          <w:rFonts w:ascii="Songti SC" w:eastAsia="Songti SC" w:hAnsi="Courier" w:cs="Songti SC"/>
          <w:b/>
          <w:bCs/>
          <w:color w:val="262626"/>
          <w:sz w:val="28"/>
          <w:szCs w:val="28"/>
        </w:rPr>
        <w:fldChar w:fldCharType="separate"/>
      </w:r>
    </w:p>
    <w:p w:rsidR="00AE4A02" w:rsidRPr="00543C52" w:rsidRDefault="00AE4A02" w:rsidP="00AE4A02">
      <w:pPr>
        <w:autoSpaceDE w:val="0"/>
        <w:autoSpaceDN w:val="0"/>
        <w:adjustRightInd w:val="0"/>
        <w:spacing w:line="480" w:lineRule="atLeast"/>
        <w:rPr>
          <w:rFonts w:ascii="Monaco" w:eastAsia="Songti SC" w:hAnsi="Monaco" w:cs="Monaco"/>
          <w:color w:val="262626"/>
          <w:sz w:val="28"/>
          <w:szCs w:val="28"/>
        </w:rPr>
      </w:pPr>
      <w:r w:rsidRPr="00543C52">
        <w:rPr>
          <w:rFonts w:ascii="Songti SC" w:eastAsia="Songti SC" w:hAnsi="Courier" w:cs="Songti SC"/>
          <w:b/>
          <w:bCs/>
          <w:color w:val="262626"/>
          <w:sz w:val="28"/>
          <w:szCs w:val="28"/>
        </w:rPr>
        <w:fldChar w:fldCharType="end"/>
      </w:r>
      <w:r w:rsidRPr="00543C52">
        <w:rPr>
          <w:rFonts w:ascii="Courier" w:eastAsia="Songti SC" w:hAnsi="Courier" w:cs="Courier"/>
          <w:color w:val="262626"/>
          <w:sz w:val="28"/>
          <w:szCs w:val="28"/>
        </w:rPr>
        <w:t>Object.setPrototypeOf(</w:t>
      </w:r>
      <w:r w:rsidRPr="00543C52">
        <w:rPr>
          <w:rFonts w:ascii="Courier" w:eastAsia="Songti SC" w:hAnsi="Courier" w:cs="Courier"/>
          <w:i/>
          <w:iCs/>
          <w:color w:val="262626"/>
          <w:sz w:val="28"/>
          <w:szCs w:val="28"/>
        </w:rPr>
        <w:t>obj, prototype</w:t>
      </w:r>
      <w:r w:rsidRPr="00543C52">
        <w:rPr>
          <w:rFonts w:ascii="Courier" w:eastAsia="Songti SC" w:hAnsi="Courier" w:cs="Courier"/>
          <w:color w:val="262626"/>
          <w:sz w:val="28"/>
          <w:szCs w:val="28"/>
        </w:rPr>
        <w:t>)</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Monaco" w:cs="Songti SC" w:hint="eastAsia"/>
          <w:color w:val="FFFFFF"/>
          <w:sz w:val="28"/>
          <w:szCs w:val="28"/>
        </w:rPr>
        <w:t>参数</w:t>
      </w:r>
      <w:r w:rsidRPr="00543C52">
        <w:rPr>
          <w:rFonts w:ascii="Songti SC" w:eastAsia="Songti SC" w:hAnsi="Monaco" w:cs="Songti SC"/>
          <w:color w:val="FFFFFF"/>
          <w:sz w:val="28"/>
          <w:szCs w:val="28"/>
        </w:rPr>
        <w:fldChar w:fldCharType="begin"/>
      </w:r>
      <w:r w:rsidRPr="00543C52">
        <w:rPr>
          <w:rFonts w:ascii="Songti SC" w:eastAsia="Songti SC" w:hAnsi="Monaco" w:cs="Songti SC"/>
          <w:color w:val="FFFFFF"/>
          <w:sz w:val="28"/>
          <w:szCs w:val="28"/>
        </w:rPr>
        <w:instrText>HYPERLINK "https://developer.mozilla.org/zh-CN/docs/Web/JavaScript/Reference/Global_Objects/Object/setPrototypeOf#Parameters"</w:instrText>
      </w:r>
      <w:r w:rsidRPr="00543C52">
        <w:rPr>
          <w:rFonts w:ascii="Songti SC" w:eastAsia="Songti SC" w:hAnsi="Monaco" w:cs="Songti SC"/>
          <w:color w:val="FFFFFF"/>
          <w:sz w:val="28"/>
          <w:szCs w:val="28"/>
        </w:rPr>
        <w:fldChar w:fldCharType="separate"/>
      </w:r>
    </w:p>
    <w:p w:rsidR="00AE4A02" w:rsidRPr="00543C52" w:rsidRDefault="00AE4A02" w:rsidP="00AE4A02">
      <w:pPr>
        <w:autoSpaceDE w:val="0"/>
        <w:autoSpaceDN w:val="0"/>
        <w:adjustRightInd w:val="0"/>
        <w:spacing w:line="360" w:lineRule="atLeast"/>
        <w:rPr>
          <w:rFonts w:ascii="Arial" w:eastAsia="Songti SC" w:hAnsi="Arial" w:cs="Arial"/>
          <w:b/>
          <w:bCs/>
          <w:color w:val="262626"/>
          <w:sz w:val="28"/>
          <w:szCs w:val="28"/>
        </w:rPr>
      </w:pPr>
      <w:r w:rsidRPr="00543C52">
        <w:rPr>
          <w:rFonts w:ascii="Songti SC" w:eastAsia="Songti SC" w:hAnsi="Monaco" w:cs="Songti SC"/>
          <w:color w:val="FFFFFF"/>
          <w:sz w:val="28"/>
          <w:szCs w:val="28"/>
        </w:rPr>
        <w:fldChar w:fldCharType="end"/>
      </w:r>
      <w:r w:rsidRPr="00543C52">
        <w:rPr>
          <w:rFonts w:ascii="Arial" w:eastAsia="Songti SC" w:hAnsi="Arial" w:cs="Arial"/>
          <w:b/>
          <w:bCs/>
          <w:color w:val="262626"/>
          <w:sz w:val="28"/>
          <w:szCs w:val="28"/>
        </w:rPr>
        <w:t>obj</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要设置其原型的对象。</w:t>
      </w:r>
      <w:r w:rsidRPr="00543C52">
        <w:rPr>
          <w:rFonts w:ascii="Arial" w:eastAsia="PingFang SC" w:hAnsi="Arial" w:cs="Arial"/>
          <w:color w:val="262626"/>
          <w:sz w:val="28"/>
          <w:szCs w:val="28"/>
        </w:rPr>
        <w:t>.</w:t>
      </w:r>
    </w:p>
    <w:p w:rsidR="00AE4A02" w:rsidRPr="00543C52" w:rsidRDefault="00AE4A02" w:rsidP="00AE4A02">
      <w:pPr>
        <w:autoSpaceDE w:val="0"/>
        <w:autoSpaceDN w:val="0"/>
        <w:adjustRightInd w:val="0"/>
        <w:spacing w:line="360" w:lineRule="atLeast"/>
        <w:rPr>
          <w:rFonts w:ascii="Arial" w:eastAsia="PingFang SC" w:hAnsi="Arial" w:cs="Arial"/>
          <w:b/>
          <w:bCs/>
          <w:color w:val="262626"/>
          <w:sz w:val="28"/>
          <w:szCs w:val="28"/>
        </w:rPr>
      </w:pPr>
      <w:r w:rsidRPr="00543C52">
        <w:rPr>
          <w:rFonts w:ascii="Arial" w:eastAsia="PingFang SC" w:hAnsi="Arial" w:cs="Arial"/>
          <w:b/>
          <w:bCs/>
          <w:color w:val="262626"/>
          <w:sz w:val="28"/>
          <w:szCs w:val="28"/>
        </w:rPr>
        <w:t>prototype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该对象的新原型</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一个对象</w:t>
      </w:r>
      <w:r w:rsidRPr="00543C52">
        <w:rPr>
          <w:rFonts w:ascii="Arial" w:eastAsia="PingFang SC" w:hAnsi="Arial" w:cs="Arial"/>
          <w:color w:val="262626"/>
          <w:sz w:val="28"/>
          <w:szCs w:val="28"/>
        </w:rPr>
        <w:t xml:space="preserve"> </w:t>
      </w:r>
      <w:r w:rsidRPr="00543C52">
        <w:rPr>
          <w:rFonts w:ascii="PingFang SC" w:eastAsia="PingFang SC" w:hAnsi="Arial" w:cs="PingFang SC" w:hint="eastAsia"/>
          <w:color w:val="262626"/>
          <w:sz w:val="28"/>
          <w:szCs w:val="28"/>
        </w:rPr>
        <w:t>或</w:t>
      </w:r>
      <w:r w:rsidRPr="00543C52">
        <w:rPr>
          <w:rFonts w:ascii="Arial" w:eastAsia="PingFang SC" w:hAnsi="Arial" w:cs="Arial"/>
          <w:color w:val="262626"/>
          <w:sz w:val="28"/>
          <w:szCs w:val="28"/>
        </w:rPr>
        <w:t> </w:t>
      </w:r>
      <w:hyperlink r:id="rId161" w:history="1">
        <w:r w:rsidRPr="00543C52">
          <w:rPr>
            <w:rFonts w:ascii="Courier" w:eastAsia="PingFang SC" w:hAnsi="Courier" w:cs="Courier"/>
            <w:color w:val="316B88"/>
            <w:sz w:val="28"/>
            <w:szCs w:val="28"/>
          </w:rPr>
          <w:t>null</w:t>
        </w:r>
      </w:hyperlink>
      <w:r w:rsidRPr="00543C52">
        <w:rPr>
          <w:rFonts w:ascii="Arial" w:eastAsia="PingFang SC" w:hAnsi="Arial" w:cs="Arial"/>
          <w:color w:val="262626"/>
          <w:sz w:val="28"/>
          <w:szCs w:val="28"/>
        </w:rPr>
        <w:t>).</w:t>
      </w: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340" w:lineRule="atLeast"/>
        <w:rPr>
          <w:rFonts w:ascii="PingFang SC" w:eastAsia="PingFang SC" w:hAnsi="Arial" w:cs="PingFang SC"/>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Animal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makes a noise.'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Dog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lastRenderedPageBreak/>
        <w:t>Object</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setPrototypeOf</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Dog</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prototype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Animal</w:t>
      </w:r>
      <w:r w:rsidRPr="00543C52">
        <w:rPr>
          <w:rFonts w:ascii="Monaco" w:eastAsia="PingFang SC" w:hAnsi="Monaco" w:cs="Monaco"/>
          <w:color w:val="878787"/>
          <w:sz w:val="28"/>
          <w:szCs w:val="28"/>
        </w:rPr>
        <w:t>);</w:t>
      </w:r>
      <w:r w:rsidRPr="00543C52">
        <w:rPr>
          <w:rFonts w:ascii="Monaco" w:eastAsia="PingFang SC" w:hAnsi="Monaco" w:cs="Monaco"/>
          <w:color w:val="5D6C7D"/>
          <w:sz w:val="28"/>
          <w:szCs w:val="28"/>
        </w:rPr>
        <w:t>// If you do not do this you will get a TypeError when you invoke speak</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var</w:t>
      </w:r>
      <w:r w:rsidRPr="00543C52">
        <w:rPr>
          <w:rFonts w:ascii="Monaco" w:eastAsia="PingFang SC" w:hAnsi="Monaco" w:cs="Monaco"/>
          <w:color w:val="262626"/>
          <w:sz w:val="28"/>
          <w:szCs w:val="28"/>
        </w:rPr>
        <w:t xml:space="preserve"> d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new</w:t>
      </w:r>
      <w:r w:rsidRPr="00543C52">
        <w:rPr>
          <w:rFonts w:ascii="Monaco" w:eastAsia="PingFang SC" w:hAnsi="Monaco" w:cs="Monaco"/>
          <w:color w:val="262626"/>
          <w:sz w:val="28"/>
          <w:szCs w:val="28"/>
        </w:rPr>
        <w:t xml:space="preserve"> Dog</w:t>
      </w:r>
      <w:r w:rsidRPr="00543C52">
        <w:rPr>
          <w:rFonts w:ascii="Monaco" w:eastAsia="PingFang SC" w:hAnsi="Monaco" w:cs="Monaco"/>
          <w:color w:val="878787"/>
          <w:sz w:val="28"/>
          <w:szCs w:val="28"/>
        </w:rPr>
        <w:t>(</w:t>
      </w:r>
      <w:r w:rsidRPr="00543C52">
        <w:rPr>
          <w:rFonts w:ascii="Monaco" w:eastAsia="PingFang SC" w:hAnsi="Monaco" w:cs="Monaco"/>
          <w:color w:val="558A03"/>
          <w:sz w:val="28"/>
          <w:szCs w:val="28"/>
        </w:rPr>
        <w:t>'Mitzie'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d</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D6C7D"/>
          <w:sz w:val="28"/>
          <w:szCs w:val="28"/>
        </w:rPr>
        <w:t>// Mitzie makes a noise.</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使用</w:t>
      </w:r>
      <w:r w:rsidRPr="00543C52">
        <w:rPr>
          <w:rFonts w:ascii="Palatino" w:eastAsia="Songti SC" w:hAnsi="Palatino" w:cs="Palatino"/>
          <w:b/>
          <w:bCs/>
          <w:color w:val="262626"/>
          <w:sz w:val="28"/>
          <w:szCs w:val="28"/>
        </w:rPr>
        <w:t> </w:t>
      </w:r>
      <w:r w:rsidRPr="00543C52">
        <w:rPr>
          <w:rFonts w:ascii="Courier" w:eastAsia="Songti SC" w:hAnsi="Courier" w:cs="Courier"/>
          <w:b/>
          <w:bCs/>
          <w:color w:val="262626"/>
          <w:sz w:val="28"/>
          <w:szCs w:val="28"/>
        </w:rPr>
        <w:t>super</w:t>
      </w:r>
      <w:r w:rsidRPr="00543C52">
        <w:rPr>
          <w:rFonts w:ascii="Palatino" w:eastAsia="Songti SC" w:hAnsi="Palatino" w:cs="Palatino"/>
          <w:b/>
          <w:bCs/>
          <w:color w:val="262626"/>
          <w:sz w:val="28"/>
          <w:szCs w:val="28"/>
        </w:rPr>
        <w:t> </w:t>
      </w:r>
      <w:r w:rsidRPr="00543C52">
        <w:rPr>
          <w:rFonts w:ascii="Songti SC" w:eastAsia="Songti SC" w:hAnsi="Palatino" w:cs="Songti SC" w:hint="eastAsia"/>
          <w:b/>
          <w:bCs/>
          <w:color w:val="262626"/>
          <w:sz w:val="28"/>
          <w:szCs w:val="28"/>
        </w:rPr>
        <w:t>调用超类</w:t>
      </w:r>
      <w:r w:rsidRPr="00543C52">
        <w:rPr>
          <w:rFonts w:ascii="Songti SC" w:eastAsia="Songti SC" w:hAnsi="Palatino" w:cs="Songti SC"/>
          <w:b/>
          <w:bCs/>
          <w:color w:val="262626"/>
          <w:sz w:val="28"/>
          <w:szCs w:val="28"/>
        </w:rPr>
        <w:fldChar w:fldCharType="begin"/>
      </w:r>
      <w:r w:rsidRPr="00543C52">
        <w:rPr>
          <w:rFonts w:ascii="Songti SC" w:eastAsia="Songti SC" w:hAnsi="Palatino" w:cs="Songti SC"/>
          <w:b/>
          <w:bCs/>
          <w:color w:val="262626"/>
          <w:sz w:val="28"/>
          <w:szCs w:val="28"/>
        </w:rPr>
        <w:instrText>HYPERLINK "https://developer.mozilla.org/zh-CN/docs/Web/JavaScript/Reference/Classes#%E4%BD%BF%E7%94%A8_super_%E8%B0%83%E7%94%A8%E8%B6%85%E7%B1%BB"</w:instrText>
      </w:r>
      <w:r w:rsidRPr="00543C52">
        <w:rPr>
          <w:rFonts w:ascii="Songti SC" w:eastAsia="Songti SC" w:hAnsi="Palatino"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b/>
          <w:bCs/>
          <w:color w:val="262626"/>
          <w:sz w:val="28"/>
          <w:szCs w:val="28"/>
        </w:rPr>
        <w:fldChar w:fldCharType="end"/>
      </w:r>
      <w:hyperlink r:id="rId162" w:history="1">
        <w:r w:rsidRPr="00543C52">
          <w:rPr>
            <w:rFonts w:ascii="Courier" w:eastAsia="Songti SC" w:hAnsi="Courier" w:cs="Courier"/>
            <w:color w:val="204963"/>
            <w:sz w:val="28"/>
            <w:szCs w:val="28"/>
          </w:rPr>
          <w:t>super</w:t>
        </w:r>
      </w:hyperlink>
      <w:r w:rsidRPr="00543C52">
        <w:rPr>
          <w:rFonts w:ascii="Arial" w:eastAsia="Songti SC" w:hAnsi="Arial" w:cs="Arial"/>
          <w:color w:val="262626"/>
          <w:sz w:val="28"/>
          <w:szCs w:val="28"/>
        </w:rPr>
        <w:t> </w:t>
      </w:r>
      <w:r w:rsidRPr="00543C52">
        <w:rPr>
          <w:rFonts w:ascii="PingFang SC" w:eastAsia="PingFang SC" w:hAnsi="Arial" w:cs="PingFang SC" w:hint="eastAsia"/>
          <w:color w:val="262626"/>
          <w:sz w:val="28"/>
          <w:szCs w:val="28"/>
        </w:rPr>
        <w:t>关键字用于调用对象的父对象上的函数。</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Cat </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constructor</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name</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name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makes a noise.'</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0C6399"/>
          <w:sz w:val="28"/>
          <w:szCs w:val="28"/>
        </w:rPr>
        <w:t>class</w:t>
      </w:r>
      <w:r w:rsidRPr="00543C52">
        <w:rPr>
          <w:rFonts w:ascii="Monaco" w:eastAsia="PingFang SC" w:hAnsi="Monaco" w:cs="Monaco"/>
          <w:color w:val="262626"/>
          <w:sz w:val="28"/>
          <w:szCs w:val="28"/>
        </w:rPr>
        <w:t xml:space="preserve"> Lion </w:t>
      </w:r>
      <w:r w:rsidRPr="00543C52">
        <w:rPr>
          <w:rFonts w:ascii="Monaco" w:eastAsia="PingFang SC" w:hAnsi="Monaco" w:cs="Monaco"/>
          <w:color w:val="0C6399"/>
          <w:sz w:val="28"/>
          <w:szCs w:val="28"/>
        </w:rPr>
        <w:t>extends</w:t>
      </w:r>
      <w:r w:rsidRPr="00543C52">
        <w:rPr>
          <w:rFonts w:ascii="Monaco" w:eastAsia="PingFang SC" w:hAnsi="Monaco" w:cs="Monaco"/>
          <w:color w:val="262626"/>
          <w:sz w:val="28"/>
          <w:szCs w:val="28"/>
        </w:rPr>
        <w:t xml:space="preserve"> Cat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0C6399"/>
          <w:sz w:val="28"/>
          <w:szCs w:val="28"/>
        </w:rPr>
        <w:t>super</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speak</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console</w:t>
      </w:r>
      <w:r w:rsidRPr="00543C52">
        <w:rPr>
          <w:rFonts w:ascii="Monaco" w:eastAsia="PingFang SC" w:hAnsi="Monaco" w:cs="Monaco"/>
          <w:color w:val="878787"/>
          <w:sz w:val="28"/>
          <w:szCs w:val="28"/>
        </w:rPr>
        <w:t>.</w:t>
      </w:r>
      <w:r w:rsidRPr="00543C52">
        <w:rPr>
          <w:rFonts w:ascii="Monaco" w:eastAsia="PingFang SC" w:hAnsi="Monaco" w:cs="Monaco"/>
          <w:color w:val="D23255"/>
          <w:sz w:val="28"/>
          <w:szCs w:val="28"/>
        </w:rPr>
        <w:t>log</w:t>
      </w:r>
      <w:r w:rsidRPr="00543C52">
        <w:rPr>
          <w:rFonts w:ascii="Monaco" w:eastAsia="PingFang SC" w:hAnsi="Monaco" w:cs="Monaco"/>
          <w:color w:val="878787"/>
          <w:sz w:val="28"/>
          <w:szCs w:val="28"/>
        </w:rPr>
        <w:t>(</w:t>
      </w:r>
      <w:r w:rsidRPr="00543C52">
        <w:rPr>
          <w:rFonts w:ascii="Monaco" w:eastAsia="PingFang SC" w:hAnsi="Monaco" w:cs="Monaco"/>
          <w:color w:val="0C6399"/>
          <w:sz w:val="28"/>
          <w:szCs w:val="28"/>
        </w:rPr>
        <w:t>this</w:t>
      </w:r>
      <w:r w:rsidRPr="00543C52">
        <w:rPr>
          <w:rFonts w:ascii="Monaco" w:eastAsia="PingFang SC" w:hAnsi="Monaco" w:cs="Monaco"/>
          <w:color w:val="878787"/>
          <w:sz w:val="28"/>
          <w:szCs w:val="28"/>
        </w:rPr>
        <w:t>.</w:t>
      </w:r>
      <w:r w:rsidRPr="00543C52">
        <w:rPr>
          <w:rFonts w:ascii="Monaco" w:eastAsia="PingFang SC" w:hAnsi="Monaco" w:cs="Monaco"/>
          <w:color w:val="262626"/>
          <w:sz w:val="28"/>
          <w:szCs w:val="28"/>
        </w:rPr>
        <w:t xml:space="preserve">name </w:t>
      </w:r>
      <w:r w:rsidRPr="00543C52">
        <w:rPr>
          <w:rFonts w:ascii="Monaco" w:eastAsia="PingFang SC" w:hAnsi="Monaco" w:cs="Monaco"/>
          <w:color w:val="946C47"/>
          <w:sz w:val="28"/>
          <w:szCs w:val="28"/>
        </w:rPr>
        <w:t>+</w:t>
      </w:r>
      <w:r w:rsidRPr="00543C52">
        <w:rPr>
          <w:rFonts w:ascii="Monaco" w:eastAsia="PingFang SC" w:hAnsi="Monaco" w:cs="Monaco"/>
          <w:color w:val="262626"/>
          <w:sz w:val="28"/>
          <w:szCs w:val="28"/>
        </w:rPr>
        <w:t xml:space="preserve"> </w:t>
      </w:r>
      <w:r w:rsidRPr="00543C52">
        <w:rPr>
          <w:rFonts w:ascii="Monaco" w:eastAsia="PingFang SC" w:hAnsi="Monaco" w:cs="Monaco"/>
          <w:color w:val="558A03"/>
          <w:sz w:val="28"/>
          <w:szCs w:val="28"/>
        </w:rPr>
        <w:t>' roars.'</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262626"/>
          <w:sz w:val="28"/>
          <w:szCs w:val="28"/>
        </w:rPr>
        <w:t xml:space="preserve">  </w:t>
      </w:r>
      <w:r w:rsidRPr="00543C52">
        <w:rPr>
          <w:rFonts w:ascii="Monaco" w:eastAsia="PingFang SC" w:hAnsi="Monaco" w:cs="Monaco"/>
          <w:color w:val="878787"/>
          <w:sz w:val="28"/>
          <w:szCs w:val="28"/>
        </w:rPr>
        <w:t>}</w:t>
      </w:r>
    </w:p>
    <w:p w:rsidR="00AE4A02" w:rsidRPr="00543C52" w:rsidRDefault="00AE4A02" w:rsidP="00AE4A02">
      <w:pPr>
        <w:autoSpaceDE w:val="0"/>
        <w:autoSpaceDN w:val="0"/>
        <w:adjustRightInd w:val="0"/>
        <w:spacing w:line="480" w:lineRule="atLeast"/>
        <w:rPr>
          <w:rFonts w:ascii="Monaco" w:eastAsia="PingFang SC" w:hAnsi="Monaco" w:cs="Monaco"/>
          <w:color w:val="262626"/>
          <w:sz w:val="28"/>
          <w:szCs w:val="28"/>
        </w:rPr>
      </w:pPr>
      <w:r w:rsidRPr="00543C52">
        <w:rPr>
          <w:rFonts w:ascii="Monaco" w:eastAsia="PingFang SC" w:hAnsi="Monaco" w:cs="Monaco"/>
          <w:color w:val="878787"/>
          <w:sz w:val="28"/>
          <w:szCs w:val="28"/>
        </w:rPr>
        <w:lastRenderedPageBreak/>
        <w:t>}</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严格模式：</w:t>
      </w:r>
    </w:p>
    <w:p w:rsidR="00AE4A02" w:rsidRPr="00543C52" w:rsidRDefault="00AE4A02" w:rsidP="00AE4A02">
      <w:pPr>
        <w:autoSpaceDE w:val="0"/>
        <w:autoSpaceDN w:val="0"/>
        <w:adjustRightInd w:val="0"/>
        <w:spacing w:after="480" w:line="360" w:lineRule="atLeast"/>
        <w:rPr>
          <w:rFonts w:ascii="PingFang SC" w:eastAsia="PingFang SC" w:hAnsi="Courier" w:cs="PingFang SC"/>
          <w:color w:val="262626"/>
          <w:sz w:val="28"/>
          <w:szCs w:val="28"/>
        </w:rPr>
      </w:pPr>
      <w:r w:rsidRPr="00543C52">
        <w:rPr>
          <w:rFonts w:ascii="Courier" w:eastAsia="PingFang SC" w:hAnsi="Courier" w:cs="Courier"/>
          <w:color w:val="262626"/>
          <w:sz w:val="28"/>
          <w:szCs w:val="28"/>
        </w:rPr>
        <w:t>fun.caller</w:t>
      </w:r>
      <w:r w:rsidRPr="00543C52">
        <w:rPr>
          <w:rFonts w:ascii="PingFang SC" w:eastAsia="PingFang SC" w:hAnsi="Courier" w:cs="PingFang SC" w:hint="eastAsia"/>
          <w:color w:val="262626"/>
          <w:sz w:val="28"/>
          <w:szCs w:val="28"/>
        </w:rPr>
        <w:t>和</w:t>
      </w:r>
      <w:r w:rsidRPr="00543C52">
        <w:rPr>
          <w:rFonts w:ascii="Courier" w:eastAsia="PingFang SC" w:hAnsi="Courier" w:cs="Courier"/>
          <w:color w:val="262626"/>
          <w:sz w:val="28"/>
          <w:szCs w:val="28"/>
        </w:rPr>
        <w:t>fun.arguments</w:t>
      </w:r>
      <w:r w:rsidRPr="00543C52">
        <w:rPr>
          <w:rFonts w:ascii="PingFang SC" w:eastAsia="PingFang SC" w:hAnsi="Courier" w:cs="PingFang SC" w:hint="eastAsia"/>
          <w:color w:val="262626"/>
          <w:sz w:val="28"/>
          <w:szCs w:val="28"/>
        </w:rPr>
        <w:t>都是不可删除的属性而且在存值、取值时都会报错：</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r w:rsidRPr="00543C52">
        <w:rPr>
          <w:rFonts w:ascii="Courier" w:eastAsia="PingFang SC" w:hAnsi="Courier" w:cs="Courier"/>
          <w:color w:val="262626"/>
          <w:sz w:val="28"/>
          <w:szCs w:val="28"/>
        </w:rPr>
        <w:t>arguments.callee</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是一个不可删除属性，而且赋值和读取时都会抛出异常：</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00" w:line="660" w:lineRule="atLeast"/>
        <w:rPr>
          <w:rFonts w:ascii="Palatino" w:eastAsia="Songti SC" w:hAnsi="Palatino" w:cs="Palatino"/>
          <w:b/>
          <w:bCs/>
          <w:color w:val="316B88"/>
          <w:sz w:val="28"/>
          <w:szCs w:val="28"/>
        </w:rPr>
      </w:pPr>
      <w:r w:rsidRPr="00543C52">
        <w:rPr>
          <w:rFonts w:ascii="Songti SC" w:eastAsia="Songti SC" w:hAnsi="Arial" w:cs="Songti SC" w:hint="eastAsia"/>
          <w:b/>
          <w:bCs/>
          <w:color w:val="262626"/>
          <w:sz w:val="28"/>
          <w:szCs w:val="28"/>
        </w:rPr>
        <w:t>内存生命周期</w:t>
      </w:r>
      <w:r w:rsidRPr="00543C52">
        <w:rPr>
          <w:rFonts w:ascii="Songti SC" w:eastAsia="Songti SC" w:hAnsi="Arial" w:cs="Songti SC"/>
          <w:b/>
          <w:bCs/>
          <w:color w:val="262626"/>
          <w:sz w:val="28"/>
          <w:szCs w:val="28"/>
        </w:rPr>
        <w:fldChar w:fldCharType="begin"/>
      </w:r>
      <w:r w:rsidRPr="00543C52">
        <w:rPr>
          <w:rFonts w:ascii="Songti SC" w:eastAsia="Songti SC" w:hAnsi="Arial" w:cs="Songti SC"/>
          <w:b/>
          <w:bCs/>
          <w:color w:val="262626"/>
          <w:sz w:val="28"/>
          <w:szCs w:val="28"/>
        </w:rPr>
        <w:instrText>HYPERLINK "https://developer.mozilla.org/zh-CN/docs/Web/JavaScript/Memory_Management#%E5%86%85%E5%AD%98%E7%94%9F%E5%91%BD%E5%91%A8%E6%9C%9F"</w:instrText>
      </w:r>
      <w:r w:rsidRPr="00543C52">
        <w:rPr>
          <w:rFonts w:ascii="Songti SC" w:eastAsia="Songti SC" w:hAnsi="Arial" w:cs="Songti SC"/>
          <w:b/>
          <w:bCs/>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Arial" w:cs="Songti SC"/>
          <w:b/>
          <w:bCs/>
          <w:color w:val="262626"/>
          <w:sz w:val="28"/>
          <w:szCs w:val="28"/>
        </w:rPr>
        <w:fldChar w:fldCharType="end"/>
      </w:r>
      <w:r w:rsidRPr="00543C52">
        <w:rPr>
          <w:rFonts w:ascii="PingFang SC" w:eastAsia="PingFang SC" w:hAnsi="Arial" w:cs="PingFang SC" w:hint="eastAsia"/>
          <w:color w:val="262626"/>
          <w:sz w:val="28"/>
          <w:szCs w:val="28"/>
        </w:rPr>
        <w:t>不管什么程序语言，内存生命周期基本是一致的：</w:t>
      </w:r>
      <w:r w:rsidRPr="00543C52">
        <w:rPr>
          <w:rFonts w:ascii="Arial" w:eastAsia="PingFang SC" w:hAnsi="Arial" w:cs="Arial"/>
          <w:color w:val="262626"/>
          <w:sz w:val="28"/>
          <w:szCs w:val="28"/>
        </w:rPr>
        <w:t>   </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分配你所需要的内存</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使用分配到的内存（读、写）</w:t>
      </w:r>
    </w:p>
    <w:p w:rsidR="00AE4A02" w:rsidRPr="00543C52" w:rsidRDefault="00AE4A02" w:rsidP="00AE4A02">
      <w:pPr>
        <w:numPr>
          <w:ilvl w:val="0"/>
          <w:numId w:val="11"/>
        </w:numPr>
        <w:tabs>
          <w:tab w:val="left" w:pos="220"/>
          <w:tab w:val="left" w:pos="720"/>
        </w:tabs>
        <w:autoSpaceDE w:val="0"/>
        <w:autoSpaceDN w:val="0"/>
        <w:adjustRightInd w:val="0"/>
        <w:spacing w:after="120" w:line="360" w:lineRule="atLeast"/>
        <w:ind w:hanging="720"/>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不需要时将其释放</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归还</w:t>
      </w:r>
    </w:p>
    <w:p w:rsidR="00AE4A02" w:rsidRPr="00543C52" w:rsidRDefault="00AE4A02" w:rsidP="00AE4A02">
      <w:pPr>
        <w:autoSpaceDE w:val="0"/>
        <w:autoSpaceDN w:val="0"/>
        <w:adjustRightInd w:val="0"/>
        <w:spacing w:after="400" w:line="420" w:lineRule="atLeast"/>
        <w:rPr>
          <w:rFonts w:ascii="Palatino" w:eastAsia="Songti SC" w:hAnsi="Palatino" w:cs="Palatino"/>
          <w:color w:val="262626"/>
          <w:sz w:val="28"/>
          <w:szCs w:val="28"/>
        </w:rPr>
      </w:pPr>
      <w:r w:rsidRPr="00543C52">
        <w:rPr>
          <w:rFonts w:ascii="Songti SC" w:eastAsia="Songti SC" w:hAnsi="Arial" w:cs="Songti SC" w:hint="eastAsia"/>
          <w:color w:val="FFFFFF"/>
          <w:sz w:val="28"/>
          <w:szCs w:val="28"/>
        </w:rPr>
        <w:t>标记</w:t>
      </w:r>
      <w:r w:rsidRPr="00543C52">
        <w:rPr>
          <w:rFonts w:ascii="Palatino" w:eastAsia="Songti SC" w:hAnsi="Palatino" w:cs="Palatino"/>
          <w:color w:val="FFFFFF"/>
          <w:sz w:val="28"/>
          <w:szCs w:val="28"/>
        </w:rPr>
        <w:t>-</w:t>
      </w:r>
      <w:r w:rsidRPr="00543C52">
        <w:rPr>
          <w:rFonts w:ascii="Songti SC" w:eastAsia="Songti SC" w:hAnsi="Palatino" w:cs="Songti SC" w:hint="eastAsia"/>
          <w:color w:val="FFFFFF"/>
          <w:sz w:val="28"/>
          <w:szCs w:val="28"/>
        </w:rPr>
        <w:t>清除算法</w:t>
      </w:r>
      <w:r w:rsidRPr="00543C52">
        <w:rPr>
          <w:rFonts w:ascii="Songti SC" w:eastAsia="Songti SC" w:hAnsi="Palatino" w:cs="Songti SC"/>
          <w:color w:val="FFFFFF"/>
          <w:sz w:val="28"/>
          <w:szCs w:val="28"/>
        </w:rPr>
        <w:fldChar w:fldCharType="begin"/>
      </w:r>
      <w:r w:rsidRPr="00543C52">
        <w:rPr>
          <w:rFonts w:ascii="Songti SC" w:eastAsia="Songti SC" w:hAnsi="Palatino" w:cs="Songti SC"/>
          <w:color w:val="FFFFFF"/>
          <w:sz w:val="28"/>
          <w:szCs w:val="28"/>
        </w:rPr>
        <w:instrText>HYPERLINK "https://developer.mozilla.org/zh-CN/docs/Web/JavaScript/Memory_Management#%E6%A0%87%E8%AE%B0-%E6%B8%85%E9%99%A4%E7%AE%97%E6%B3%95"</w:instrText>
      </w:r>
      <w:r w:rsidRPr="00543C52">
        <w:rPr>
          <w:rFonts w:ascii="Songti SC" w:eastAsia="Songti SC" w:hAnsi="Palatino" w:cs="Songti SC"/>
          <w:color w:val="FFFFFF"/>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Songti SC" w:eastAsia="Songti SC" w:hAnsi="Palatino" w:cs="Songti SC"/>
          <w:color w:val="FFFFFF"/>
          <w:sz w:val="28"/>
          <w:szCs w:val="28"/>
        </w:rPr>
        <w:fldChar w:fldCharType="end"/>
      </w:r>
      <w:r w:rsidRPr="00543C52">
        <w:rPr>
          <w:rFonts w:ascii="PingFang SC" w:eastAsia="PingFang SC" w:hAnsi="Palatino" w:cs="PingFang SC" w:hint="eastAsia"/>
          <w:color w:val="262626"/>
          <w:sz w:val="28"/>
          <w:szCs w:val="28"/>
        </w:rPr>
        <w:t>这个算法把</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对象是否不再需要</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简化定义为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对象是否可以获得</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这个算法假定设置一个叫做根（</w:t>
      </w:r>
      <w:r w:rsidRPr="00543C52">
        <w:rPr>
          <w:rFonts w:ascii="Arial" w:eastAsia="PingFang SC" w:hAnsi="Arial" w:cs="Arial"/>
          <w:color w:val="262626"/>
          <w:sz w:val="28"/>
          <w:szCs w:val="28"/>
        </w:rPr>
        <w:t>root</w:t>
      </w:r>
      <w:r w:rsidRPr="00543C52">
        <w:rPr>
          <w:rFonts w:ascii="PingFang SC" w:eastAsia="PingFang SC" w:hAnsi="Arial" w:cs="PingFang SC" w:hint="eastAsia"/>
          <w:color w:val="262626"/>
          <w:sz w:val="28"/>
          <w:szCs w:val="28"/>
        </w:rPr>
        <w:t>）的对象（在</w:t>
      </w:r>
      <w:r w:rsidRPr="00543C52">
        <w:rPr>
          <w:rFonts w:ascii="Arial" w:eastAsia="PingFang SC" w:hAnsi="Arial" w:cs="Arial"/>
          <w:color w:val="262626"/>
          <w:sz w:val="28"/>
          <w:szCs w:val="28"/>
        </w:rPr>
        <w:t>Javascript</w:t>
      </w:r>
      <w:r w:rsidRPr="00543C52">
        <w:rPr>
          <w:rFonts w:ascii="PingFang SC" w:eastAsia="PingFang SC" w:hAnsi="Arial" w:cs="PingFang SC" w:hint="eastAsia"/>
          <w:color w:val="262626"/>
          <w:sz w:val="28"/>
          <w:szCs w:val="28"/>
        </w:rPr>
        <w:t>里，根是全局对象）。垃圾回收器将定期从根开始，找所有从根开始引用的对</w:t>
      </w:r>
      <w:r w:rsidRPr="00543C52">
        <w:rPr>
          <w:rFonts w:ascii="PingFang SC" w:eastAsia="PingFang SC" w:hAnsi="Arial" w:cs="PingFang SC" w:hint="eastAsia"/>
          <w:color w:val="262626"/>
          <w:sz w:val="28"/>
          <w:szCs w:val="28"/>
        </w:rPr>
        <w:lastRenderedPageBreak/>
        <w:t>象，然后找这些对象引用的对象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从根开始，垃圾回收器将找到所有可以获得的对象和收集所有不能获得的对象。</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hint="eastAsia"/>
          <w:color w:val="262626"/>
          <w:sz w:val="28"/>
          <w:szCs w:val="28"/>
        </w:rPr>
        <w:t>这个算法比前一个要好，因为</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有零引用的对象</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总是不可获得的，但是相反却不一定，参考</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循环引用</w:t>
      </w:r>
      <w:r w:rsidRPr="00543C52">
        <w:rPr>
          <w:rFonts w:ascii="Arial" w:eastAsia="PingFang SC" w:hAnsi="Arial" w:cs="Arial"/>
          <w:color w:val="262626"/>
          <w:sz w:val="28"/>
          <w:szCs w:val="28"/>
        </w:rPr>
        <w:t>”</w:t>
      </w:r>
      <w:r w:rsidRPr="00543C52">
        <w:rPr>
          <w:rFonts w:ascii="PingFang SC" w:eastAsia="PingFang SC" w:hAnsi="Arial" w:cs="PingFang SC" w:hint="eastAsia"/>
          <w:color w:val="262626"/>
          <w:sz w:val="28"/>
          <w:szCs w:val="28"/>
        </w:rPr>
        <w:t>。</w:t>
      </w:r>
    </w:p>
    <w:p w:rsidR="00AE4A02" w:rsidRPr="00543C52" w:rsidRDefault="00AE4A02" w:rsidP="00AE4A02">
      <w:pPr>
        <w:tabs>
          <w:tab w:val="left" w:pos="566"/>
        </w:tabs>
        <w:autoSpaceDE w:val="0"/>
        <w:autoSpaceDN w:val="0"/>
        <w:adjustRightInd w:val="0"/>
        <w:spacing w:after="120" w:line="360" w:lineRule="atLeast"/>
        <w:rPr>
          <w:rFonts w:ascii="Arial" w:eastAsia="PingFang SC" w:hAnsi="Arial" w:cs="Arial"/>
          <w:color w:val="262626"/>
          <w:sz w:val="28"/>
          <w:szCs w:val="28"/>
        </w:rPr>
      </w:pP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https://developer.mozilla.org/zh-CN/docs/Web/JavaScript/EventLoop</w:t>
      </w:r>
    </w:p>
    <w:p w:rsidR="00AE4A02" w:rsidRPr="00543C52" w:rsidRDefault="00AE4A02" w:rsidP="00AE4A02">
      <w:pPr>
        <w:autoSpaceDE w:val="0"/>
        <w:autoSpaceDN w:val="0"/>
        <w:adjustRightInd w:val="0"/>
        <w:spacing w:line="360" w:lineRule="atLeast"/>
        <w:rPr>
          <w:rFonts w:ascii="PingFang SC" w:eastAsia="PingFang SC" w:hAnsi="Arial" w:cs="PingFang SC"/>
          <w:color w:val="262626"/>
          <w:sz w:val="28"/>
          <w:szCs w:val="28"/>
        </w:rPr>
      </w:pPr>
      <w:r w:rsidRPr="00543C52">
        <w:rPr>
          <w:rFonts w:ascii="PingFang SC" w:eastAsia="PingFang SC" w:hAnsi="Arial" w:cs="PingFang SC" w:hint="eastAsia"/>
          <w:color w:val="262626"/>
          <w:sz w:val="28"/>
          <w:szCs w:val="28"/>
        </w:rPr>
        <w:t>函数</w:t>
      </w:r>
      <w:r w:rsidRPr="00543C52">
        <w:rPr>
          <w:rFonts w:ascii="Arial" w:eastAsia="PingFang SC" w:hAnsi="Arial" w:cs="Arial"/>
          <w:color w:val="262626"/>
          <w:sz w:val="28"/>
          <w:szCs w:val="28"/>
        </w:rPr>
        <w:t> </w:t>
      </w:r>
      <w:hyperlink r:id="rId163" w:history="1">
        <w:r w:rsidRPr="00543C52">
          <w:rPr>
            <w:rFonts w:ascii="Courier" w:eastAsia="PingFang SC" w:hAnsi="Courier" w:cs="Courier"/>
            <w:color w:val="850002"/>
            <w:sz w:val="28"/>
            <w:szCs w:val="28"/>
          </w:rPr>
          <w:t>setTimeout</w:t>
        </w:r>
      </w:hyperlink>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接受两个参数：待加入队列的消息和一个延迟（可选，默认为</w:t>
      </w:r>
      <w:r w:rsidRPr="00543C52">
        <w:rPr>
          <w:rFonts w:ascii="Arial" w:eastAsia="PingFang SC" w:hAnsi="Arial" w:cs="Arial"/>
          <w:color w:val="262626"/>
          <w:sz w:val="28"/>
          <w:szCs w:val="28"/>
        </w:rPr>
        <w:t xml:space="preserve"> 0</w:t>
      </w:r>
      <w:r w:rsidRPr="00543C52">
        <w:rPr>
          <w:rFonts w:ascii="PingFang SC" w:eastAsia="PingFang SC" w:hAnsi="Arial" w:cs="PingFang SC" w:hint="eastAsia"/>
          <w:color w:val="262626"/>
          <w:sz w:val="28"/>
          <w:szCs w:val="28"/>
        </w:rPr>
        <w:t>）。这个延迟代表了消息被实际加入到队列的最小延迟时间。如果队列中没有其它消息，在这段延迟时间过去之后，消息会被马上处理。但是，如果有其它消息，</w:t>
      </w:r>
      <w:r w:rsidRPr="00543C52">
        <w:rPr>
          <w:rFonts w:ascii="Courier" w:eastAsia="PingFang SC" w:hAnsi="Courier" w:cs="Courier"/>
          <w:color w:val="262626"/>
          <w:sz w:val="28"/>
          <w:szCs w:val="28"/>
        </w:rPr>
        <w:t>setTimeout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消息必须等待其它消息处理完。因此第二个参数仅仅表示最少延迟时间，而非确切的等待时间。</w:t>
      </w:r>
    </w:p>
    <w:p w:rsidR="00AE4A02" w:rsidRPr="00543C52" w:rsidRDefault="00AE4A02" w:rsidP="00AE4A02">
      <w:pPr>
        <w:autoSpaceDE w:val="0"/>
        <w:autoSpaceDN w:val="0"/>
        <w:adjustRightInd w:val="0"/>
        <w:spacing w:line="420" w:lineRule="atLeast"/>
        <w:rPr>
          <w:rFonts w:ascii="Palatino" w:eastAsia="PingFang SC" w:hAnsi="Palatino" w:cs="Palatino"/>
          <w:color w:val="262626"/>
          <w:sz w:val="28"/>
          <w:szCs w:val="28"/>
        </w:rPr>
      </w:pPr>
      <w:r w:rsidRPr="00543C52">
        <w:rPr>
          <w:rFonts w:ascii="PingFang SC" w:eastAsia="PingFang SC" w:hAnsi="Arial" w:cs="PingFang SC"/>
          <w:color w:val="262626"/>
          <w:sz w:val="28"/>
          <w:szCs w:val="28"/>
        </w:rPr>
        <w:fldChar w:fldCharType="begin"/>
      </w:r>
      <w:r w:rsidRPr="00543C52">
        <w:rPr>
          <w:rFonts w:ascii="PingFang SC" w:eastAsia="PingFang SC" w:hAnsi="Arial" w:cs="PingFang SC"/>
          <w:color w:val="262626"/>
          <w:sz w:val="28"/>
          <w:szCs w:val="28"/>
        </w:rPr>
        <w:instrText>HYPERLINK "https://developer.mozilla.org/zh-CN/docs/Web/JavaScript/EventLoop#%E9%9B%B6%E5%BB%B6%E8%BF%9F"</w:instrText>
      </w:r>
      <w:r w:rsidRPr="00543C52">
        <w:rPr>
          <w:rFonts w:ascii="PingFang SC" w:eastAsia="PingFang SC" w:hAnsi="Arial" w:cs="PingFang SC"/>
          <w:color w:val="262626"/>
          <w:sz w:val="28"/>
          <w:szCs w:val="28"/>
        </w:rPr>
        <w:fldChar w:fldCharType="separate"/>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PingFang SC" w:eastAsia="PingFang SC" w:hAnsi="Arial" w:cs="PingFang SC"/>
          <w:color w:val="262626"/>
          <w:sz w:val="28"/>
          <w:szCs w:val="28"/>
        </w:rPr>
        <w:fldChar w:fldCharType="end"/>
      </w:r>
      <w:r w:rsidRPr="00543C52">
        <w:rPr>
          <w:rFonts w:ascii="PingFang SC" w:eastAsia="PingFang SC" w:hAnsi="Arial" w:cs="PingFang SC" w:hint="eastAsia"/>
          <w:color w:val="262626"/>
          <w:sz w:val="28"/>
          <w:szCs w:val="28"/>
        </w:rPr>
        <w:t>零延迟并不意味着回调会立即执行。以</w:t>
      </w:r>
      <w:r w:rsidRPr="00543C52">
        <w:rPr>
          <w:rFonts w:ascii="Arial" w:eastAsia="PingFang SC" w:hAnsi="Arial" w:cs="Arial"/>
          <w:color w:val="262626"/>
          <w:sz w:val="28"/>
          <w:szCs w:val="28"/>
        </w:rPr>
        <w:t xml:space="preserve"> 0 </w:t>
      </w:r>
      <w:r w:rsidRPr="00543C52">
        <w:rPr>
          <w:rFonts w:ascii="PingFang SC" w:eastAsia="PingFang SC" w:hAnsi="Arial" w:cs="PingFang SC" w:hint="eastAsia"/>
          <w:color w:val="262626"/>
          <w:sz w:val="28"/>
          <w:szCs w:val="28"/>
        </w:rPr>
        <w:t>为第二参数调用</w:t>
      </w:r>
      <w:r w:rsidRPr="00543C52">
        <w:rPr>
          <w:rFonts w:ascii="Arial" w:eastAsia="PingFang SC" w:hAnsi="Arial" w:cs="Arial"/>
          <w:color w:val="262626"/>
          <w:sz w:val="28"/>
          <w:szCs w:val="28"/>
        </w:rPr>
        <w:t> </w:t>
      </w:r>
      <w:r w:rsidRPr="00543C52">
        <w:rPr>
          <w:rFonts w:ascii="Courier" w:eastAsia="PingFang SC" w:hAnsi="Courier" w:cs="Courier"/>
          <w:color w:val="262626"/>
          <w:sz w:val="28"/>
          <w:szCs w:val="28"/>
        </w:rPr>
        <w:t>setTimeout</w:t>
      </w:r>
      <w:r w:rsidRPr="00543C52">
        <w:rPr>
          <w:rFonts w:ascii="Arial" w:eastAsia="PingFang SC" w:hAnsi="Arial" w:cs="Arial"/>
          <w:color w:val="262626"/>
          <w:sz w:val="28"/>
          <w:szCs w:val="28"/>
        </w:rPr>
        <w:t> </w:t>
      </w:r>
      <w:r w:rsidRPr="00543C52">
        <w:rPr>
          <w:rFonts w:ascii="PingFang SC" w:eastAsia="PingFang SC" w:hAnsi="Arial" w:cs="PingFang SC" w:hint="eastAsia"/>
          <w:color w:val="262626"/>
          <w:sz w:val="28"/>
          <w:szCs w:val="28"/>
        </w:rPr>
        <w:t>并不表示在</w:t>
      </w:r>
      <w:r w:rsidRPr="00543C52">
        <w:rPr>
          <w:rFonts w:ascii="Arial" w:eastAsia="PingFang SC" w:hAnsi="Arial" w:cs="Arial"/>
          <w:color w:val="262626"/>
          <w:sz w:val="28"/>
          <w:szCs w:val="28"/>
        </w:rPr>
        <w:t xml:space="preserve"> 0 </w:t>
      </w:r>
      <w:r w:rsidRPr="00543C52">
        <w:rPr>
          <w:rFonts w:ascii="PingFang SC" w:eastAsia="PingFang SC" w:hAnsi="Arial" w:cs="PingFang SC" w:hint="eastAsia"/>
          <w:color w:val="262626"/>
          <w:sz w:val="28"/>
          <w:szCs w:val="28"/>
        </w:rPr>
        <w:t>毫秒后就立即调用回调函数。</w:t>
      </w:r>
    </w:p>
    <w:p w:rsidR="00AE4A02" w:rsidRPr="00543C52" w:rsidRDefault="00AE4A02" w:rsidP="00AE4A02">
      <w:pPr>
        <w:autoSpaceDE w:val="0"/>
        <w:autoSpaceDN w:val="0"/>
        <w:adjustRightInd w:val="0"/>
        <w:spacing w:line="360" w:lineRule="atLeast"/>
        <w:rPr>
          <w:rFonts w:ascii="Arial" w:eastAsia="PingFang SC" w:hAnsi="Arial" w:cs="Arial"/>
          <w:color w:val="262626"/>
          <w:sz w:val="28"/>
          <w:szCs w:val="28"/>
        </w:rPr>
      </w:pPr>
    </w:p>
    <w:p w:rsidR="00AE4A02" w:rsidRPr="00543C52" w:rsidRDefault="00D66E1B" w:rsidP="00AE4A02">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hint="eastAsia"/>
          <w:color w:val="262626"/>
          <w:sz w:val="28"/>
          <w:szCs w:val="28"/>
        </w:rPr>
        <w:t>EC6:</w:t>
      </w:r>
    </w:p>
    <w:p w:rsidR="005E5BE5" w:rsidRPr="00543C52" w:rsidRDefault="005E5BE5" w:rsidP="005E5BE5">
      <w:pPr>
        <w:autoSpaceDE w:val="0"/>
        <w:autoSpaceDN w:val="0"/>
        <w:adjustRightInd w:val="0"/>
        <w:spacing w:after="480" w:line="360" w:lineRule="atLeast"/>
        <w:rPr>
          <w:rFonts w:ascii="Arial" w:eastAsia="PingFang SC" w:hAnsi="Arial" w:cs="Arial"/>
          <w:color w:val="262626"/>
          <w:sz w:val="28"/>
          <w:szCs w:val="28"/>
        </w:rPr>
      </w:pPr>
      <w:r w:rsidRPr="00543C52">
        <w:rPr>
          <w:rFonts w:ascii="Arial" w:eastAsia="PingFang SC" w:hAnsi="Arial" w:cs="Arial"/>
          <w:color w:val="262626"/>
          <w:sz w:val="28"/>
          <w:szCs w:val="28"/>
        </w:rPr>
        <w:t xml:space="preserve">JavaScript </w:t>
      </w:r>
      <w:r w:rsidRPr="00543C52">
        <w:rPr>
          <w:rFonts w:ascii="Arial" w:eastAsia="PingFang SC" w:hAnsi="Arial" w:cs="Arial"/>
          <w:color w:val="262626"/>
          <w:sz w:val="28"/>
          <w:szCs w:val="28"/>
        </w:rPr>
        <w:t>内部，字符以</w:t>
      </w:r>
      <w:r w:rsidRPr="00543C52">
        <w:rPr>
          <w:rFonts w:ascii="Arial" w:eastAsia="PingFang SC" w:hAnsi="Arial" w:cs="Arial"/>
          <w:color w:val="262626"/>
          <w:sz w:val="28"/>
          <w:szCs w:val="28"/>
        </w:rPr>
        <w:t xml:space="preserve"> UTF-16 </w:t>
      </w:r>
      <w:r w:rsidRPr="00543C52">
        <w:rPr>
          <w:rFonts w:ascii="Arial" w:eastAsia="PingFang SC" w:hAnsi="Arial" w:cs="Arial"/>
          <w:color w:val="262626"/>
          <w:sz w:val="28"/>
          <w:szCs w:val="28"/>
        </w:rPr>
        <w:t>的格式储存，每个字符固定为</w:t>
      </w:r>
      <w:r w:rsidRPr="00543C52">
        <w:rPr>
          <w:rFonts w:ascii="Arial" w:eastAsia="PingFang SC" w:hAnsi="Arial" w:cs="Arial"/>
          <w:color w:val="262626"/>
          <w:sz w:val="28"/>
          <w:szCs w:val="28"/>
        </w:rPr>
        <w:t>2</w:t>
      </w:r>
      <w:r w:rsidRPr="00543C52">
        <w:rPr>
          <w:rFonts w:ascii="Arial" w:eastAsia="PingFang SC" w:hAnsi="Arial" w:cs="Arial"/>
          <w:color w:val="262626"/>
          <w:sz w:val="28"/>
          <w:szCs w:val="28"/>
        </w:rPr>
        <w:t>个字节。对于那些需要</w:t>
      </w:r>
      <w:r w:rsidRPr="00543C52">
        <w:rPr>
          <w:rFonts w:ascii="Arial" w:eastAsia="PingFang SC" w:hAnsi="Arial" w:cs="Arial"/>
          <w:color w:val="262626"/>
          <w:sz w:val="28"/>
          <w:szCs w:val="28"/>
        </w:rPr>
        <w:t>4</w:t>
      </w:r>
      <w:r w:rsidRPr="00543C52">
        <w:rPr>
          <w:rFonts w:ascii="Arial" w:eastAsia="PingFang SC" w:hAnsi="Arial" w:cs="Arial"/>
          <w:color w:val="262626"/>
          <w:sz w:val="28"/>
          <w:szCs w:val="28"/>
        </w:rPr>
        <w:t>个字节储存的字符（</w:t>
      </w:r>
      <w:r w:rsidRPr="00543C52">
        <w:rPr>
          <w:rFonts w:ascii="Arial" w:eastAsia="PingFang SC" w:hAnsi="Arial" w:cs="Arial"/>
          <w:color w:val="262626"/>
          <w:sz w:val="28"/>
          <w:szCs w:val="28"/>
        </w:rPr>
        <w:t xml:space="preserve">Unicode </w:t>
      </w:r>
      <w:r w:rsidRPr="00543C52">
        <w:rPr>
          <w:rFonts w:ascii="Arial" w:eastAsia="PingFang SC" w:hAnsi="Arial" w:cs="Arial"/>
          <w:color w:val="262626"/>
          <w:sz w:val="28"/>
          <w:szCs w:val="28"/>
        </w:rPr>
        <w:t>码点大于</w:t>
      </w:r>
      <w:r w:rsidRPr="00543C52">
        <w:rPr>
          <w:rFonts w:ascii="Arial" w:eastAsia="PingFang SC" w:hAnsi="Arial" w:cs="Arial"/>
          <w:color w:val="262626"/>
          <w:sz w:val="28"/>
          <w:szCs w:val="28"/>
        </w:rPr>
        <w:t>0xFFFF</w:t>
      </w:r>
      <w:r w:rsidRPr="00543C52">
        <w:rPr>
          <w:rFonts w:ascii="Arial" w:eastAsia="PingFang SC" w:hAnsi="Arial" w:cs="Arial"/>
          <w:color w:val="262626"/>
          <w:sz w:val="28"/>
          <w:szCs w:val="28"/>
        </w:rPr>
        <w:t>的字符），</w:t>
      </w:r>
      <w:r w:rsidRPr="00543C52">
        <w:rPr>
          <w:rFonts w:ascii="Arial" w:eastAsia="PingFang SC" w:hAnsi="Arial" w:cs="Arial"/>
          <w:color w:val="262626"/>
          <w:sz w:val="28"/>
          <w:szCs w:val="28"/>
        </w:rPr>
        <w:t xml:space="preserve">JavaScript </w:t>
      </w:r>
      <w:r w:rsidRPr="00543C52">
        <w:rPr>
          <w:rFonts w:ascii="Arial" w:eastAsia="PingFang SC" w:hAnsi="Arial" w:cs="Arial"/>
          <w:color w:val="262626"/>
          <w:sz w:val="28"/>
          <w:szCs w:val="28"/>
        </w:rPr>
        <w:t>会认为它们是两个字符。</w:t>
      </w:r>
    </w:p>
    <w:p w:rsidR="00D66E1B" w:rsidRPr="00543C52" w:rsidRDefault="00D66E1B" w:rsidP="00D66E1B">
      <w:pPr>
        <w:pBdr>
          <w:top w:val="single" w:sz="12" w:space="15" w:color="666666"/>
        </w:pBdr>
        <w:spacing w:before="750"/>
        <w:outlineLvl w:val="1"/>
        <w:rPr>
          <w:rFonts w:ascii="Verdana" w:hAnsi="Verdana"/>
          <w:b/>
          <w:bCs/>
          <w:color w:val="ED1C24"/>
          <w:sz w:val="28"/>
          <w:szCs w:val="28"/>
        </w:rPr>
      </w:pPr>
      <w:r w:rsidRPr="00543C52">
        <w:rPr>
          <w:rFonts w:ascii="Verdana" w:hAnsi="Verdana"/>
          <w:b/>
          <w:bCs/>
          <w:color w:val="ED1C24"/>
          <w:sz w:val="28"/>
          <w:szCs w:val="28"/>
        </w:rPr>
        <w:lastRenderedPageBreak/>
        <w:t>codePointAt() </w:t>
      </w:r>
      <w:hyperlink r:id="rId164" w:anchor="docs/string#codePointAt" w:history="1">
        <w:r w:rsidRPr="00543C52">
          <w:rPr>
            <w:rFonts w:ascii="Verdana" w:hAnsi="Verdana"/>
            <w:b/>
            <w:bCs/>
            <w:color w:val="4682BE"/>
            <w:sz w:val="28"/>
            <w:szCs w:val="28"/>
            <w:u w:val="single"/>
          </w:rPr>
          <w:t>§</w:t>
        </w:r>
      </w:hyperlink>
      <w:r w:rsidRPr="00543C52">
        <w:rPr>
          <w:rFonts w:ascii="Verdana" w:hAnsi="Verdana"/>
          <w:b/>
          <w:bCs/>
          <w:color w:val="ED1C24"/>
          <w:sz w:val="28"/>
          <w:szCs w:val="28"/>
        </w:rPr>
        <w:t> </w:t>
      </w:r>
      <w:hyperlink r:id="rId165" w:anchor="docs/string" w:history="1">
        <w:r w:rsidRPr="00543C52">
          <w:rPr>
            <w:rFonts w:ascii="Cambria Math" w:hAnsi="Cambria Math" w:cs="Cambria Math"/>
            <w:b/>
            <w:bCs/>
            <w:color w:val="4682BE"/>
            <w:sz w:val="28"/>
            <w:szCs w:val="28"/>
            <w:u w:val="single"/>
          </w:rPr>
          <w:t>⇧</w:t>
        </w:r>
      </w:hyperlink>
    </w:p>
    <w:p w:rsidR="00D66E1B"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 xml:space="preserve">JavaScript </w:t>
      </w:r>
      <w:r w:rsidRPr="00543C52">
        <w:rPr>
          <w:rFonts w:ascii="Verdana" w:hAnsi="Verdana"/>
          <w:color w:val="333333"/>
          <w:sz w:val="28"/>
          <w:szCs w:val="28"/>
        </w:rPr>
        <w:t>内部，字符以</w:t>
      </w:r>
      <w:r w:rsidRPr="00543C52">
        <w:rPr>
          <w:rFonts w:ascii="Verdana" w:hAnsi="Verdana"/>
          <w:color w:val="333333"/>
          <w:sz w:val="28"/>
          <w:szCs w:val="28"/>
        </w:rPr>
        <w:t xml:space="preserve"> UTF-16 </w:t>
      </w:r>
      <w:r w:rsidRPr="00543C52">
        <w:rPr>
          <w:rFonts w:ascii="Verdana" w:hAnsi="Verdana"/>
          <w:color w:val="333333"/>
          <w:sz w:val="28"/>
          <w:szCs w:val="28"/>
        </w:rPr>
        <w:t>的格式储存，每个字符固定为</w:t>
      </w:r>
      <w:r w:rsidRPr="00543C52">
        <w:rPr>
          <w:rFonts w:ascii="Consolas" w:hAnsi="Consolas" w:cs="Consolas"/>
          <w:color w:val="C7254E"/>
          <w:sz w:val="28"/>
          <w:szCs w:val="28"/>
          <w:shd w:val="clear" w:color="auto" w:fill="F9F2F4"/>
        </w:rPr>
        <w:t>2</w:t>
      </w:r>
      <w:r w:rsidRPr="00543C52">
        <w:rPr>
          <w:rFonts w:ascii="Verdana" w:hAnsi="Verdana"/>
          <w:color w:val="333333"/>
          <w:sz w:val="28"/>
          <w:szCs w:val="28"/>
        </w:rPr>
        <w:t>个字节。对于那些需要</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个字节储存的字符（</w:t>
      </w:r>
      <w:r w:rsidRPr="00543C52">
        <w:rPr>
          <w:rFonts w:ascii="Verdana" w:hAnsi="Verdana"/>
          <w:color w:val="333333"/>
          <w:sz w:val="28"/>
          <w:szCs w:val="28"/>
        </w:rPr>
        <w:t xml:space="preserve">Unicode </w:t>
      </w:r>
      <w:r w:rsidRPr="00543C52">
        <w:rPr>
          <w:rFonts w:ascii="Verdana" w:hAnsi="Verdana"/>
          <w:color w:val="333333"/>
          <w:sz w:val="28"/>
          <w:szCs w:val="28"/>
        </w:rPr>
        <w:t>码点大于</w:t>
      </w:r>
      <w:r w:rsidRPr="00543C52">
        <w:rPr>
          <w:rFonts w:ascii="Consolas" w:hAnsi="Consolas" w:cs="Consolas"/>
          <w:color w:val="C7254E"/>
          <w:sz w:val="28"/>
          <w:szCs w:val="28"/>
          <w:shd w:val="clear" w:color="auto" w:fill="F9F2F4"/>
        </w:rPr>
        <w:t>0xFFFF</w:t>
      </w:r>
      <w:r w:rsidRPr="00543C52">
        <w:rPr>
          <w:rFonts w:ascii="Verdana" w:hAnsi="Verdana"/>
          <w:color w:val="333333"/>
          <w:sz w:val="28"/>
          <w:szCs w:val="28"/>
        </w:rPr>
        <w:t>的字符），</w:t>
      </w:r>
      <w:r w:rsidRPr="00543C52">
        <w:rPr>
          <w:rFonts w:ascii="Verdana" w:hAnsi="Verdana"/>
          <w:color w:val="333333"/>
          <w:sz w:val="28"/>
          <w:szCs w:val="28"/>
        </w:rPr>
        <w:t xml:space="preserve">JavaScript </w:t>
      </w:r>
      <w:r w:rsidRPr="00543C52">
        <w:rPr>
          <w:rFonts w:ascii="Verdana" w:hAnsi="Verdana"/>
          <w:color w:val="333333"/>
          <w:sz w:val="28"/>
          <w:szCs w:val="28"/>
        </w:rPr>
        <w:t>会认为它们是两个字符。</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r w:rsidRPr="00543C52">
        <w:rPr>
          <w:rFonts w:ascii="Consolas" w:hAnsi="Consolas" w:cs="Consolas"/>
          <w:color w:val="66D9EF"/>
          <w:sz w:val="28"/>
          <w:szCs w:val="28"/>
          <w:shd w:val="clear" w:color="auto" w:fill="111111"/>
        </w:rPr>
        <w:t>var</w:t>
      </w:r>
      <w:r w:rsidRPr="00543C52">
        <w:rPr>
          <w:rFonts w:ascii="Consolas" w:hAnsi="Consolas" w:cs="Consolas"/>
          <w:color w:val="A6E22E"/>
          <w:sz w:val="28"/>
          <w:szCs w:val="28"/>
          <w:shd w:val="clear" w:color="auto" w:fill="111111"/>
        </w:rPr>
        <w:t xml:space="preserve"> s </w:t>
      </w:r>
      <w:r w:rsidRPr="00543C52">
        <w:rPr>
          <w:rFonts w:ascii="Consolas" w:hAnsi="Consolas" w:cs="Consolas"/>
          <w:color w:val="F92672"/>
          <w:sz w:val="28"/>
          <w:szCs w:val="28"/>
          <w:shd w:val="clear" w:color="auto" w:fill="111111"/>
        </w:rPr>
        <w:t>=</w:t>
      </w:r>
      <w:r w:rsidRPr="00543C52">
        <w:rPr>
          <w:rFonts w:ascii="Consolas" w:hAnsi="Consolas" w:cs="Consolas"/>
          <w:color w:val="A6E22E"/>
          <w:sz w:val="28"/>
          <w:szCs w:val="28"/>
          <w:shd w:val="clear" w:color="auto" w:fill="111111"/>
        </w:rPr>
        <w:t xml:space="preserve"> "</w:t>
      </w:r>
      <w:r w:rsidRPr="00543C52">
        <w:rPr>
          <w:rFonts w:ascii="SimSun-ExtB" w:eastAsia="SimSun-ExtB" w:hAnsi="SimSun-ExtB" w:cs="SimSun-ExtB" w:hint="eastAsia"/>
          <w:color w:val="A6E22E"/>
          <w:sz w:val="28"/>
          <w:szCs w:val="28"/>
          <w:shd w:val="clear" w:color="auto" w:fill="111111"/>
        </w:rPr>
        <w:t>𠮷</w:t>
      </w:r>
      <w:r w:rsidRPr="00543C52">
        <w:rPr>
          <w:rFonts w:ascii="Consolas" w:hAnsi="Consolas" w:cs="Consolas"/>
          <w:color w:val="A6E22E"/>
          <w:sz w:val="28"/>
          <w:szCs w:val="28"/>
          <w:shd w:val="clear" w:color="auto" w:fill="111111"/>
        </w:rPr>
        <w:t>"</w:t>
      </w:r>
      <w:r w:rsidRPr="00543C52">
        <w:rPr>
          <w:rFonts w:ascii="Consolas" w:hAnsi="Consolas" w:cs="Consolas"/>
          <w:color w:val="F8F8F2"/>
          <w:sz w:val="28"/>
          <w:szCs w:val="28"/>
          <w:shd w:val="clear" w:color="auto" w:fill="111111"/>
        </w:rPr>
        <w:t>;</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z w:val="28"/>
          <w:szCs w:val="28"/>
          <w:shd w:val="clear" w:color="auto" w:fill="111111"/>
        </w:rPr>
      </w:pP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length</w:t>
      </w:r>
      <w:r w:rsidRPr="00543C52">
        <w:rPr>
          <w:rFonts w:ascii="Consolas" w:hAnsi="Consolas" w:cs="Consolas"/>
          <w:color w:val="75715E"/>
          <w:sz w:val="28"/>
          <w:szCs w:val="28"/>
          <w:shd w:val="clear" w:color="auto" w:fill="111111"/>
        </w:rPr>
        <w:t xml:space="preserve"> // 2</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0</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charCodeAt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0</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55362</w:t>
      </w:r>
    </w:p>
    <w:p w:rsidR="00D66E1B" w:rsidRPr="00543C52" w:rsidRDefault="00D66E1B" w:rsidP="00D66E1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z w:val="28"/>
          <w:szCs w:val="28"/>
          <w:shd w:val="clear" w:color="auto" w:fill="111111"/>
        </w:rPr>
      </w:pPr>
      <w:r w:rsidRPr="00543C52">
        <w:rPr>
          <w:rFonts w:ascii="Consolas" w:hAnsi="Consolas" w:cs="Consolas"/>
          <w:color w:val="A6E22E"/>
          <w:sz w:val="28"/>
          <w:szCs w:val="28"/>
          <w:shd w:val="clear" w:color="auto" w:fill="111111"/>
        </w:rPr>
        <w:t>s</w:t>
      </w:r>
      <w:r w:rsidRPr="00543C52">
        <w:rPr>
          <w:rFonts w:ascii="Consolas" w:hAnsi="Consolas" w:cs="Consolas"/>
          <w:color w:val="F8F8F2"/>
          <w:sz w:val="28"/>
          <w:szCs w:val="28"/>
          <w:shd w:val="clear" w:color="auto" w:fill="111111"/>
        </w:rPr>
        <w:t>.</w:t>
      </w:r>
      <w:r w:rsidRPr="00543C52">
        <w:rPr>
          <w:rFonts w:ascii="Consolas" w:hAnsi="Consolas" w:cs="Consolas"/>
          <w:color w:val="A6E22E"/>
          <w:sz w:val="28"/>
          <w:szCs w:val="28"/>
          <w:shd w:val="clear" w:color="auto" w:fill="111111"/>
        </w:rPr>
        <w:t>charCodeAt</w:t>
      </w:r>
      <w:r w:rsidRPr="00543C52">
        <w:rPr>
          <w:rFonts w:ascii="Consolas" w:hAnsi="Consolas" w:cs="Consolas"/>
          <w:color w:val="F8F8F2"/>
          <w:sz w:val="28"/>
          <w:szCs w:val="28"/>
          <w:shd w:val="clear" w:color="auto" w:fill="111111"/>
        </w:rPr>
        <w:t>(</w:t>
      </w:r>
      <w:r w:rsidRPr="00543C52">
        <w:rPr>
          <w:rFonts w:ascii="Consolas" w:hAnsi="Consolas" w:cs="Consolas"/>
          <w:color w:val="AE81FF"/>
          <w:sz w:val="28"/>
          <w:szCs w:val="28"/>
          <w:shd w:val="clear" w:color="auto" w:fill="111111"/>
        </w:rPr>
        <w:t>1</w:t>
      </w:r>
      <w:r w:rsidRPr="00543C52">
        <w:rPr>
          <w:rFonts w:ascii="Consolas" w:hAnsi="Consolas" w:cs="Consolas"/>
          <w:color w:val="F8F8F2"/>
          <w:sz w:val="28"/>
          <w:szCs w:val="28"/>
          <w:shd w:val="clear" w:color="auto" w:fill="111111"/>
        </w:rPr>
        <w:t>)</w:t>
      </w:r>
      <w:r w:rsidRPr="00543C52">
        <w:rPr>
          <w:rFonts w:ascii="Consolas" w:hAnsi="Consolas" w:cs="Consolas"/>
          <w:color w:val="75715E"/>
          <w:sz w:val="28"/>
          <w:szCs w:val="28"/>
          <w:shd w:val="clear" w:color="auto" w:fill="111111"/>
        </w:rPr>
        <w:t xml:space="preserve"> // 57271</w:t>
      </w:r>
    </w:p>
    <w:p w:rsidR="00D66E1B"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上面代码中，汉字</w:t>
      </w:r>
      <w:r w:rsidRPr="00543C52">
        <w:rPr>
          <w:rFonts w:ascii="Verdana" w:hAnsi="Verdana"/>
          <w:color w:val="333333"/>
          <w:sz w:val="28"/>
          <w:szCs w:val="28"/>
        </w:rPr>
        <w:t>“</w:t>
      </w:r>
      <w:r w:rsidRPr="00543C52">
        <w:rPr>
          <w:rFonts w:ascii="SimSun-ExtB" w:eastAsia="SimSun-ExtB" w:hAnsi="SimSun-ExtB" w:cs="SimSun-ExtB" w:hint="eastAsia"/>
          <w:color w:val="333333"/>
          <w:sz w:val="28"/>
          <w:szCs w:val="28"/>
        </w:rPr>
        <w:t>𠮷</w:t>
      </w:r>
      <w:r w:rsidRPr="00543C52">
        <w:rPr>
          <w:rFonts w:ascii="Verdana" w:hAnsi="Verdana"/>
          <w:color w:val="333333"/>
          <w:sz w:val="28"/>
          <w:szCs w:val="28"/>
        </w:rPr>
        <w:t>”</w:t>
      </w:r>
      <w:r w:rsidRPr="00543C52">
        <w:rPr>
          <w:rFonts w:ascii="Verdana" w:hAnsi="Verdana"/>
          <w:color w:val="333333"/>
          <w:sz w:val="28"/>
          <w:szCs w:val="28"/>
        </w:rPr>
        <w:t>（注意，这个字不是</w:t>
      </w:r>
      <w:r w:rsidRPr="00543C52">
        <w:rPr>
          <w:rFonts w:ascii="Verdana" w:hAnsi="Verdana"/>
          <w:color w:val="333333"/>
          <w:sz w:val="28"/>
          <w:szCs w:val="28"/>
        </w:rPr>
        <w:t>“</w:t>
      </w:r>
      <w:r w:rsidRPr="00543C52">
        <w:rPr>
          <w:rFonts w:ascii="Verdana" w:hAnsi="Verdana"/>
          <w:color w:val="333333"/>
          <w:sz w:val="28"/>
          <w:szCs w:val="28"/>
        </w:rPr>
        <w:t>吉祥</w:t>
      </w:r>
      <w:r w:rsidRPr="00543C52">
        <w:rPr>
          <w:rFonts w:ascii="Verdana" w:hAnsi="Verdana"/>
          <w:color w:val="333333"/>
          <w:sz w:val="28"/>
          <w:szCs w:val="28"/>
        </w:rPr>
        <w:t>”</w:t>
      </w:r>
      <w:r w:rsidRPr="00543C52">
        <w:rPr>
          <w:rFonts w:ascii="Verdana" w:hAnsi="Verdana"/>
          <w:color w:val="333333"/>
          <w:sz w:val="28"/>
          <w:szCs w:val="28"/>
        </w:rPr>
        <w:t>的</w:t>
      </w:r>
      <w:r w:rsidRPr="00543C52">
        <w:rPr>
          <w:rFonts w:ascii="Verdana" w:hAnsi="Verdana"/>
          <w:color w:val="333333"/>
          <w:sz w:val="28"/>
          <w:szCs w:val="28"/>
        </w:rPr>
        <w:t>“</w:t>
      </w:r>
      <w:r w:rsidRPr="00543C52">
        <w:rPr>
          <w:rFonts w:ascii="Verdana" w:hAnsi="Verdana"/>
          <w:color w:val="333333"/>
          <w:sz w:val="28"/>
          <w:szCs w:val="28"/>
        </w:rPr>
        <w:t>吉</w:t>
      </w:r>
      <w:r w:rsidRPr="00543C52">
        <w:rPr>
          <w:rFonts w:ascii="Verdana" w:hAnsi="Verdana"/>
          <w:color w:val="333333"/>
          <w:sz w:val="28"/>
          <w:szCs w:val="28"/>
        </w:rPr>
        <w:t>”</w:t>
      </w:r>
      <w:r w:rsidRPr="00543C52">
        <w:rPr>
          <w:rFonts w:ascii="Verdana" w:hAnsi="Verdana"/>
          <w:color w:val="333333"/>
          <w:sz w:val="28"/>
          <w:szCs w:val="28"/>
        </w:rPr>
        <w:t>）的码点是</w:t>
      </w:r>
      <w:r w:rsidRPr="00543C52">
        <w:rPr>
          <w:rFonts w:ascii="Consolas" w:hAnsi="Consolas" w:cs="Consolas"/>
          <w:color w:val="C7254E"/>
          <w:sz w:val="28"/>
          <w:szCs w:val="28"/>
          <w:shd w:val="clear" w:color="auto" w:fill="F9F2F4"/>
        </w:rPr>
        <w:t>0x20BB7</w:t>
      </w:r>
      <w:r w:rsidRPr="00543C52">
        <w:rPr>
          <w:rFonts w:ascii="Verdana" w:hAnsi="Verdana"/>
          <w:color w:val="333333"/>
          <w:sz w:val="28"/>
          <w:szCs w:val="28"/>
        </w:rPr>
        <w:t>，</w:t>
      </w:r>
      <w:r w:rsidRPr="00543C52">
        <w:rPr>
          <w:rFonts w:ascii="Verdana" w:hAnsi="Verdana"/>
          <w:color w:val="333333"/>
          <w:sz w:val="28"/>
          <w:szCs w:val="28"/>
        </w:rPr>
        <w:t xml:space="preserve">UTF-16 </w:t>
      </w:r>
      <w:r w:rsidRPr="00543C52">
        <w:rPr>
          <w:rFonts w:ascii="Verdana" w:hAnsi="Verdana"/>
          <w:color w:val="333333"/>
          <w:sz w:val="28"/>
          <w:szCs w:val="28"/>
        </w:rPr>
        <w:t>编码为</w:t>
      </w:r>
      <w:r w:rsidRPr="00543C52">
        <w:rPr>
          <w:rFonts w:ascii="Consolas" w:hAnsi="Consolas" w:cs="Consolas"/>
          <w:color w:val="C7254E"/>
          <w:sz w:val="28"/>
          <w:szCs w:val="28"/>
          <w:shd w:val="clear" w:color="auto" w:fill="F9F2F4"/>
        </w:rPr>
        <w:t>0xD842 0xDFB7</w:t>
      </w:r>
      <w:r w:rsidRPr="00543C52">
        <w:rPr>
          <w:rFonts w:ascii="Verdana" w:hAnsi="Verdana"/>
          <w:color w:val="333333"/>
          <w:sz w:val="28"/>
          <w:szCs w:val="28"/>
        </w:rPr>
        <w:t>（十进制为</w:t>
      </w:r>
      <w:r w:rsidRPr="00543C52">
        <w:rPr>
          <w:rFonts w:ascii="Consolas" w:hAnsi="Consolas" w:cs="Consolas"/>
          <w:color w:val="C7254E"/>
          <w:sz w:val="28"/>
          <w:szCs w:val="28"/>
          <w:shd w:val="clear" w:color="auto" w:fill="F9F2F4"/>
        </w:rPr>
        <w:t>55362 57271</w:t>
      </w:r>
      <w:r w:rsidRPr="00543C52">
        <w:rPr>
          <w:rFonts w:ascii="Verdana" w:hAnsi="Verdana"/>
          <w:color w:val="333333"/>
          <w:sz w:val="28"/>
          <w:szCs w:val="28"/>
        </w:rPr>
        <w:t>），需要</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个字节储存。对于这种</w:t>
      </w:r>
      <w:r w:rsidRPr="00543C52">
        <w:rPr>
          <w:rFonts w:ascii="Consolas" w:hAnsi="Consolas" w:cs="Consolas"/>
          <w:color w:val="C7254E"/>
          <w:sz w:val="28"/>
          <w:szCs w:val="28"/>
          <w:shd w:val="clear" w:color="auto" w:fill="F9F2F4"/>
        </w:rPr>
        <w:t>4</w:t>
      </w:r>
      <w:r w:rsidRPr="00543C52">
        <w:rPr>
          <w:rFonts w:ascii="Verdana" w:hAnsi="Verdana"/>
          <w:color w:val="333333"/>
          <w:sz w:val="28"/>
          <w:szCs w:val="28"/>
        </w:rPr>
        <w:t>个字节的字符，</w:t>
      </w:r>
      <w:r w:rsidRPr="00543C52">
        <w:rPr>
          <w:rFonts w:ascii="Verdana" w:hAnsi="Verdana"/>
          <w:color w:val="333333"/>
          <w:sz w:val="28"/>
          <w:szCs w:val="28"/>
        </w:rPr>
        <w:t xml:space="preserve">JavaScript </w:t>
      </w:r>
      <w:r w:rsidRPr="00543C52">
        <w:rPr>
          <w:rFonts w:ascii="Verdana" w:hAnsi="Verdana"/>
          <w:color w:val="333333"/>
          <w:sz w:val="28"/>
          <w:szCs w:val="28"/>
        </w:rPr>
        <w:t>不能正确处理，字符串长度会误判为</w:t>
      </w:r>
      <w:r w:rsidRPr="00543C52">
        <w:rPr>
          <w:rFonts w:ascii="Consolas" w:hAnsi="Consolas" w:cs="Consolas"/>
          <w:color w:val="C7254E"/>
          <w:sz w:val="28"/>
          <w:szCs w:val="28"/>
          <w:shd w:val="clear" w:color="auto" w:fill="F9F2F4"/>
        </w:rPr>
        <w:t>2</w:t>
      </w:r>
      <w:r w:rsidRPr="00543C52">
        <w:rPr>
          <w:rFonts w:ascii="Verdana" w:hAnsi="Verdana"/>
          <w:color w:val="333333"/>
          <w:sz w:val="28"/>
          <w:szCs w:val="28"/>
        </w:rPr>
        <w:t>，而且</w:t>
      </w:r>
      <w:r w:rsidRPr="00543C52">
        <w:rPr>
          <w:rFonts w:ascii="Consolas" w:hAnsi="Consolas" w:cs="Consolas"/>
          <w:color w:val="C7254E"/>
          <w:sz w:val="28"/>
          <w:szCs w:val="28"/>
          <w:shd w:val="clear" w:color="auto" w:fill="F9F2F4"/>
        </w:rPr>
        <w:t>charAt</w:t>
      </w:r>
      <w:r w:rsidRPr="00543C52">
        <w:rPr>
          <w:rFonts w:ascii="Verdana" w:hAnsi="Verdana"/>
          <w:color w:val="333333"/>
          <w:sz w:val="28"/>
          <w:szCs w:val="28"/>
        </w:rPr>
        <w:t>方法无法读取整个字符，</w:t>
      </w:r>
      <w:r w:rsidRPr="00543C52">
        <w:rPr>
          <w:rFonts w:ascii="Consolas" w:hAnsi="Consolas" w:cs="Consolas"/>
          <w:color w:val="C7254E"/>
          <w:sz w:val="28"/>
          <w:szCs w:val="28"/>
          <w:shd w:val="clear" w:color="auto" w:fill="F9F2F4"/>
        </w:rPr>
        <w:t>charCodeAt</w:t>
      </w:r>
      <w:r w:rsidRPr="00543C52">
        <w:rPr>
          <w:rFonts w:ascii="Verdana" w:hAnsi="Verdana"/>
          <w:color w:val="333333"/>
          <w:sz w:val="28"/>
          <w:szCs w:val="28"/>
        </w:rPr>
        <w:t>方法只能分别返回前两个字节和后两个字节的值。</w:t>
      </w:r>
    </w:p>
    <w:p w:rsidR="0057422A" w:rsidRPr="00543C52" w:rsidRDefault="00D66E1B" w:rsidP="00D66E1B">
      <w:pPr>
        <w:spacing w:before="100" w:beforeAutospacing="1" w:after="100" w:afterAutospacing="1"/>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提供了</w:t>
      </w:r>
      <w:r w:rsidRPr="00543C52">
        <w:rPr>
          <w:rFonts w:ascii="Consolas" w:hAnsi="Consolas" w:cs="Consolas"/>
          <w:color w:val="C7254E"/>
          <w:sz w:val="28"/>
          <w:szCs w:val="28"/>
          <w:shd w:val="clear" w:color="auto" w:fill="F9F2F4"/>
        </w:rPr>
        <w:t>codePointAt</w:t>
      </w:r>
      <w:r w:rsidRPr="00543C52">
        <w:rPr>
          <w:rFonts w:ascii="Verdana" w:hAnsi="Verdana"/>
          <w:color w:val="333333"/>
          <w:sz w:val="28"/>
          <w:szCs w:val="28"/>
        </w:rPr>
        <w:t>方法，能够正确处理</w:t>
      </w:r>
      <w:r w:rsidRPr="00543C52">
        <w:rPr>
          <w:rFonts w:ascii="Verdana" w:hAnsi="Verdana"/>
          <w:color w:val="333333"/>
          <w:sz w:val="28"/>
          <w:szCs w:val="28"/>
        </w:rPr>
        <w:t xml:space="preserve"> 4 </w:t>
      </w:r>
      <w:r w:rsidRPr="00543C52">
        <w:rPr>
          <w:rFonts w:ascii="Verdana" w:hAnsi="Verdana"/>
          <w:color w:val="333333"/>
          <w:sz w:val="28"/>
          <w:szCs w:val="28"/>
        </w:rPr>
        <w:t>个字节储存的字符，返回一个字符的码点</w:t>
      </w:r>
    </w:p>
    <w:p w:rsidR="0057422A" w:rsidRPr="00543C52" w:rsidRDefault="0057422A" w:rsidP="0057422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s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p>
    <w:p w:rsidR="000C27EB" w:rsidRPr="00543C52" w:rsidRDefault="0057422A" w:rsidP="0057422A">
      <w:pPr>
        <w:spacing w:before="100" w:beforeAutospacing="1" w:after="100" w:afterAutospacing="1"/>
        <w:rPr>
          <w:rFonts w:ascii="Arial" w:eastAsia="PingFang SC" w:hAnsi="Arial" w:cs="Arial"/>
          <w:color w:val="262626"/>
          <w:sz w:val="28"/>
          <w:szCs w:val="28"/>
        </w:rPr>
      </w:pPr>
      <w:r w:rsidRPr="00543C52">
        <w:rPr>
          <w:rFonts w:ascii="Verdana" w:hAnsi="Verdana" w:hint="eastAsia"/>
          <w:color w:val="333333"/>
          <w:sz w:val="28"/>
          <w:szCs w:val="28"/>
        </w:rPr>
        <w:t>s.length</w:t>
      </w:r>
      <w:r w:rsidRPr="00543C52">
        <w:rPr>
          <w:rFonts w:ascii="Verdana" w:hAnsi="Verdana"/>
          <w:color w:val="333333"/>
          <w:sz w:val="28"/>
          <w:szCs w:val="28"/>
        </w:rPr>
        <w:t>= 3</w:t>
      </w:r>
      <w:r w:rsidR="000C27EB" w:rsidRPr="00543C52">
        <w:rPr>
          <w:rFonts w:ascii="Arial" w:eastAsia="PingFang SC" w:hAnsi="Arial" w:cs="Arial" w:hint="eastAsia"/>
          <w:color w:val="262626"/>
          <w:sz w:val="28"/>
          <w:szCs w:val="28"/>
        </w:rPr>
        <w:t>也是</w:t>
      </w:r>
      <w:r w:rsidRPr="00543C52">
        <w:rPr>
          <w:rFonts w:ascii="Arial" w:eastAsia="PingFang SC" w:hAnsi="Arial" w:cs="Arial" w:hint="eastAsia"/>
          <w:color w:val="262626"/>
          <w:sz w:val="28"/>
          <w:szCs w:val="28"/>
        </w:rPr>
        <w:t>鸡肋，需要借助</w:t>
      </w:r>
      <w:r w:rsidRPr="00543C52">
        <w:rPr>
          <w:rFonts w:ascii="Arial" w:eastAsia="PingFang SC" w:hAnsi="Arial" w:cs="Arial" w:hint="eastAsia"/>
          <w:color w:val="262626"/>
          <w:sz w:val="28"/>
          <w:szCs w:val="28"/>
        </w:rPr>
        <w:t>for</w:t>
      </w:r>
      <w:r w:rsidR="00C900CE" w:rsidRPr="00543C52">
        <w:rPr>
          <w:rFonts w:ascii="Arial" w:eastAsia="PingFang SC" w:hAnsi="Arial" w:cs="Arial"/>
          <w:color w:val="262626"/>
          <w:sz w:val="28"/>
          <w:szCs w:val="28"/>
        </w:rPr>
        <w:t>—</w:t>
      </w:r>
      <w:r w:rsidRPr="00543C52">
        <w:rPr>
          <w:rFonts w:ascii="Arial" w:eastAsia="PingFang SC" w:hAnsi="Arial" w:cs="Arial"/>
          <w:color w:val="262626"/>
          <w:sz w:val="28"/>
          <w:szCs w:val="28"/>
        </w:rPr>
        <w:t>of</w:t>
      </w:r>
    </w:p>
    <w:p w:rsidR="00C900CE" w:rsidRPr="00543C52" w:rsidRDefault="00C900CE" w:rsidP="00C900CE">
      <w:pPr>
        <w:pStyle w:val="a4"/>
        <w:rPr>
          <w:rFonts w:ascii="Verdana" w:hAnsi="Verdana"/>
          <w:color w:val="333333"/>
          <w:sz w:val="28"/>
          <w:szCs w:val="28"/>
        </w:rPr>
      </w:pPr>
      <w:r w:rsidRPr="00543C52">
        <w:rPr>
          <w:rFonts w:ascii="Verdana" w:hAnsi="Verdana"/>
          <w:color w:val="333333"/>
          <w:sz w:val="28"/>
          <w:szCs w:val="28"/>
        </w:rPr>
        <w:t xml:space="preserve">ES2017 </w:t>
      </w:r>
      <w:r w:rsidRPr="00543C52">
        <w:rPr>
          <w:rFonts w:ascii="Verdana" w:hAnsi="Verdana"/>
          <w:color w:val="333333"/>
          <w:sz w:val="28"/>
          <w:szCs w:val="28"/>
        </w:rPr>
        <w:t>引入了字符串补全长度的功能。如果某个字符串不够指定长度，会在头部或尾部补全。</w:t>
      </w:r>
      <w:r w:rsidRPr="00543C52">
        <w:rPr>
          <w:rStyle w:val="HTML"/>
          <w:rFonts w:ascii="Consolas" w:hAnsi="Consolas" w:cs="Consolas"/>
          <w:color w:val="C7254E"/>
          <w:sz w:val="28"/>
          <w:szCs w:val="28"/>
          <w:shd w:val="clear" w:color="auto" w:fill="F9F2F4"/>
        </w:rPr>
        <w:t>padStart()</w:t>
      </w:r>
      <w:r w:rsidRPr="00543C52">
        <w:rPr>
          <w:rFonts w:ascii="Verdana" w:hAnsi="Verdana"/>
          <w:color w:val="333333"/>
          <w:sz w:val="28"/>
          <w:szCs w:val="28"/>
        </w:rPr>
        <w:t>用于头部补全，</w:t>
      </w:r>
      <w:r w:rsidRPr="00543C52">
        <w:rPr>
          <w:rStyle w:val="HTML"/>
          <w:rFonts w:ascii="Consolas" w:hAnsi="Consolas" w:cs="Consolas"/>
          <w:color w:val="C7254E"/>
          <w:sz w:val="28"/>
          <w:szCs w:val="28"/>
          <w:shd w:val="clear" w:color="auto" w:fill="F9F2F4"/>
        </w:rPr>
        <w:t>padEnd()</w:t>
      </w:r>
      <w:r w:rsidRPr="00543C52">
        <w:rPr>
          <w:rFonts w:ascii="Verdana" w:hAnsi="Verdana"/>
          <w:color w:val="333333"/>
          <w:sz w:val="28"/>
          <w:szCs w:val="28"/>
        </w:rPr>
        <w:t>用于尾部补全。</w:t>
      </w: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'ababx'</w:t>
      </w: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'abax'</w:t>
      </w:r>
    </w:p>
    <w:p w:rsidR="00C900CE" w:rsidRPr="00543C52" w:rsidRDefault="00C900CE" w:rsidP="00C900CE">
      <w:pPr>
        <w:pStyle w:val="HTML0"/>
        <w:shd w:val="clear" w:color="auto" w:fill="111111"/>
        <w:spacing w:before="120" w:after="120"/>
        <w:rPr>
          <w:rStyle w:val="HTML"/>
          <w:rFonts w:ascii="Consolas" w:hAnsi="Consolas" w:cs="Consolas"/>
          <w:color w:val="A6E22E"/>
          <w:sz w:val="28"/>
          <w:szCs w:val="28"/>
          <w:shd w:val="clear" w:color="auto" w:fill="111111"/>
        </w:rPr>
      </w:pPr>
    </w:p>
    <w:p w:rsidR="00C900CE" w:rsidRPr="00543C52" w:rsidRDefault="00C900CE" w:rsidP="00C900CE">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5</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'xabab'</w:t>
      </w:r>
    </w:p>
    <w:p w:rsidR="00C900CE" w:rsidRPr="00543C52" w:rsidRDefault="00C900CE" w:rsidP="00C900CE">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4</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'xaba'</w:t>
      </w:r>
    </w:p>
    <w:p w:rsidR="00A23088" w:rsidRPr="00543C52" w:rsidRDefault="00A23088" w:rsidP="00A23088">
      <w:pPr>
        <w:pStyle w:val="a4"/>
        <w:rPr>
          <w:rFonts w:ascii="Verdana" w:hAnsi="Verdana"/>
          <w:color w:val="333333"/>
          <w:sz w:val="28"/>
          <w:szCs w:val="28"/>
        </w:rPr>
      </w:pPr>
      <w:r w:rsidRPr="00543C52">
        <w:rPr>
          <w:rFonts w:ascii="Verdana" w:hAnsi="Verdana"/>
          <w:color w:val="333333"/>
          <w:sz w:val="28"/>
          <w:szCs w:val="28"/>
        </w:rPr>
        <w:t>如果原字符串的长度，等于或大于最大长度，则字符串补全不生效，返回原字符串。</w:t>
      </w:r>
    </w:p>
    <w:p w:rsidR="00A23088" w:rsidRPr="00543C52" w:rsidRDefault="00A23088" w:rsidP="00A23088">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6E22E"/>
          <w:sz w:val="28"/>
          <w:szCs w:val="28"/>
          <w:shd w:val="clear" w:color="auto" w:fill="111111"/>
        </w:rPr>
        <w:t>'xxx'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padStart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'xxx'</w:t>
      </w:r>
    </w:p>
    <w:p w:rsidR="00A23088" w:rsidRPr="00543C52" w:rsidRDefault="00A23088" w:rsidP="00A23088">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6E22E"/>
          <w:sz w:val="28"/>
          <w:szCs w:val="28"/>
          <w:shd w:val="clear" w:color="auto" w:fill="111111"/>
        </w:rPr>
        <w:t>'xxx'</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padEnd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'ab'</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'xxx'</w:t>
      </w:r>
    </w:p>
    <w:p w:rsidR="00C900CE" w:rsidRPr="00543C52" w:rsidRDefault="00C900CE" w:rsidP="0057422A">
      <w:pPr>
        <w:spacing w:before="100" w:beforeAutospacing="1" w:after="100" w:afterAutospacing="1"/>
        <w:rPr>
          <w:rFonts w:ascii="Verdana" w:hAnsi="Verdana"/>
          <w:color w:val="333333"/>
          <w:sz w:val="28"/>
          <w:szCs w:val="28"/>
        </w:rPr>
      </w:pPr>
    </w:p>
    <w:p w:rsidR="00D85C80" w:rsidRPr="00543C52" w:rsidRDefault="00D85C80" w:rsidP="00D85C80">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 xml:space="preserve">u </w:t>
      </w:r>
      <w:r w:rsidRPr="00543C52">
        <w:rPr>
          <w:rFonts w:ascii="Verdana" w:hAnsi="Verdana"/>
          <w:color w:val="333333"/>
          <w:sz w:val="28"/>
          <w:szCs w:val="28"/>
        </w:rPr>
        <w:t>修饰符</w:t>
      </w:r>
    </w:p>
    <w:p w:rsidR="00D85C80" w:rsidRPr="00543C52" w:rsidRDefault="00D85C80" w:rsidP="00D85C80">
      <w:pPr>
        <w:pStyle w:val="a4"/>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对正则表达式添加了</w:t>
      </w:r>
      <w:r w:rsidRPr="00543C52">
        <w:rPr>
          <w:rStyle w:val="HTML"/>
          <w:rFonts w:ascii="Consolas" w:hAnsi="Consolas" w:cs="Consolas"/>
          <w:color w:val="C7254E"/>
          <w:sz w:val="28"/>
          <w:szCs w:val="28"/>
          <w:shd w:val="clear" w:color="auto" w:fill="F9F2F4"/>
        </w:rPr>
        <w:t>u</w:t>
      </w:r>
      <w:r w:rsidRPr="00543C52">
        <w:rPr>
          <w:rFonts w:ascii="Verdana" w:hAnsi="Verdana"/>
          <w:color w:val="333333"/>
          <w:sz w:val="28"/>
          <w:szCs w:val="28"/>
        </w:rPr>
        <w:t>修饰符，含义为</w:t>
      </w:r>
      <w:r w:rsidRPr="00543C52">
        <w:rPr>
          <w:rFonts w:ascii="Verdana" w:hAnsi="Verdana"/>
          <w:color w:val="333333"/>
          <w:sz w:val="28"/>
          <w:szCs w:val="28"/>
        </w:rPr>
        <w:t xml:space="preserve">“Unicode </w:t>
      </w:r>
      <w:r w:rsidRPr="00543C52">
        <w:rPr>
          <w:rFonts w:ascii="Verdana" w:hAnsi="Verdana"/>
          <w:color w:val="333333"/>
          <w:sz w:val="28"/>
          <w:szCs w:val="28"/>
        </w:rPr>
        <w:t>模式</w:t>
      </w:r>
      <w:r w:rsidRPr="00543C52">
        <w:rPr>
          <w:rFonts w:ascii="Verdana" w:hAnsi="Verdana"/>
          <w:color w:val="333333"/>
          <w:sz w:val="28"/>
          <w:szCs w:val="28"/>
        </w:rPr>
        <w:t>”</w:t>
      </w:r>
      <w:r w:rsidRPr="00543C52">
        <w:rPr>
          <w:rFonts w:ascii="Verdana" w:hAnsi="Verdana"/>
          <w:color w:val="333333"/>
          <w:sz w:val="28"/>
          <w:szCs w:val="28"/>
        </w:rPr>
        <w:t>，用来正确处理大于</w:t>
      </w:r>
      <w:r w:rsidRPr="00543C52">
        <w:rPr>
          <w:rStyle w:val="HTML"/>
          <w:rFonts w:ascii="Consolas" w:hAnsi="Consolas" w:cs="Consolas"/>
          <w:color w:val="C7254E"/>
          <w:sz w:val="28"/>
          <w:szCs w:val="28"/>
          <w:shd w:val="clear" w:color="auto" w:fill="F9F2F4"/>
        </w:rPr>
        <w:t>\uFFFF</w:t>
      </w:r>
      <w:r w:rsidRPr="00543C52">
        <w:rPr>
          <w:rFonts w:ascii="Verdana" w:hAnsi="Verdana"/>
          <w:color w:val="333333"/>
          <w:sz w:val="28"/>
          <w:szCs w:val="28"/>
        </w:rPr>
        <w:t>的</w:t>
      </w:r>
      <w:r w:rsidRPr="00543C52">
        <w:rPr>
          <w:rFonts w:ascii="Verdana" w:hAnsi="Verdana"/>
          <w:color w:val="333333"/>
          <w:sz w:val="28"/>
          <w:szCs w:val="28"/>
        </w:rPr>
        <w:t xml:space="preserve"> Unicode </w:t>
      </w:r>
      <w:r w:rsidRPr="00543C52">
        <w:rPr>
          <w:rFonts w:ascii="Verdana" w:hAnsi="Verdana"/>
          <w:color w:val="333333"/>
          <w:sz w:val="28"/>
          <w:szCs w:val="28"/>
        </w:rPr>
        <w:t>字符。也就是说，会正确处理四个字节的</w:t>
      </w:r>
      <w:r w:rsidRPr="00543C52">
        <w:rPr>
          <w:rFonts w:ascii="Verdana" w:hAnsi="Verdana"/>
          <w:color w:val="333333"/>
          <w:sz w:val="28"/>
          <w:szCs w:val="28"/>
        </w:rPr>
        <w:t xml:space="preserve"> UTF-16 </w:t>
      </w:r>
      <w:r w:rsidRPr="00543C52">
        <w:rPr>
          <w:rFonts w:ascii="Verdana" w:hAnsi="Verdana"/>
          <w:color w:val="333333"/>
          <w:sz w:val="28"/>
          <w:szCs w:val="28"/>
        </w:rPr>
        <w:t>编码。</w:t>
      </w:r>
    </w:p>
    <w:p w:rsidR="000A324D" w:rsidRPr="00543C52" w:rsidRDefault="000A324D" w:rsidP="000A324D">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D971F"/>
          <w:sz w:val="28"/>
          <w:szCs w:val="28"/>
          <w:shd w:val="clear" w:color="auto" w:fill="111111"/>
        </w:rPr>
        <w:t>/</w:t>
      </w:r>
      <w:r w:rsidRPr="00543C52">
        <w:rPr>
          <w:rStyle w:val="token"/>
          <w:rFonts w:ascii="SimSun-ExtB" w:eastAsia="SimSun-ExtB" w:hAnsi="SimSun-ExtB" w:cs="SimSun-ExtB" w:hint="eastAsia"/>
          <w:color w:val="FD971F"/>
          <w:sz w:val="28"/>
          <w:szCs w:val="28"/>
          <w:shd w:val="clear" w:color="auto" w:fill="111111"/>
        </w:rPr>
        <w:t>𠮷</w:t>
      </w:r>
      <w:r w:rsidRPr="00543C52">
        <w:rPr>
          <w:rStyle w:val="token"/>
          <w:rFonts w:ascii="Consolas" w:hAnsi="Consolas" w:cs="Consolas"/>
          <w:color w:val="FD971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test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𠮷𠮷</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false</w:t>
      </w:r>
    </w:p>
    <w:p w:rsidR="000A324D" w:rsidRPr="00543C52" w:rsidRDefault="000A324D" w:rsidP="000A324D">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92672"/>
          <w:sz w:val="28"/>
          <w:szCs w:val="28"/>
          <w:shd w:val="clear" w:color="auto" w:fill="111111"/>
        </w:rPr>
        <w:t>/</w:t>
      </w:r>
      <w:r w:rsidRPr="00543C52">
        <w:rPr>
          <w:rStyle w:val="HTML"/>
          <w:rFonts w:ascii="SimSun-ExtB" w:eastAsia="SimSun-ExtB" w:hAnsi="SimSun-ExtB" w:cs="SimSun-ExtB" w:hint="eastAsia"/>
          <w:color w:val="A6E22E"/>
          <w:sz w:val="28"/>
          <w:szCs w:val="28"/>
          <w:shd w:val="clear" w:color="auto" w:fill="111111"/>
        </w:rPr>
        <w:t>𠮷</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u</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test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w:t>
      </w:r>
      <w:r w:rsidRPr="00543C52">
        <w:rPr>
          <w:rStyle w:val="token"/>
          <w:rFonts w:ascii="SimSun-ExtB" w:eastAsia="SimSun-ExtB" w:hAnsi="SimSun-ExtB" w:cs="SimSun-ExtB" w:hint="eastAsia"/>
          <w:color w:val="A6E22E"/>
          <w:sz w:val="28"/>
          <w:szCs w:val="28"/>
          <w:shd w:val="clear" w:color="auto" w:fill="111111"/>
        </w:rPr>
        <w:t>𠮷𠮷</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tr</w:t>
      </w:r>
      <w:r w:rsidRPr="00543C52">
        <w:rPr>
          <w:rStyle w:val="token"/>
          <w:rFonts w:ascii="Consolas" w:hAnsi="Consolas" w:cs="Consolas" w:hint="eastAsia"/>
          <w:color w:val="75715E"/>
          <w:sz w:val="28"/>
          <w:szCs w:val="28"/>
          <w:shd w:val="clear" w:color="auto" w:fill="111111"/>
        </w:rPr>
        <w:t>ue</w:t>
      </w:r>
    </w:p>
    <w:p w:rsidR="00D85C80" w:rsidRPr="00543C52" w:rsidRDefault="00D85C80" w:rsidP="0057422A">
      <w:pPr>
        <w:spacing w:before="100" w:beforeAutospacing="1" w:after="100" w:afterAutospacing="1"/>
        <w:rPr>
          <w:rFonts w:ascii="Verdana" w:hAnsi="Verdana"/>
          <w:color w:val="333333"/>
          <w:sz w:val="28"/>
          <w:szCs w:val="28"/>
        </w:rPr>
      </w:pPr>
    </w:p>
    <w:p w:rsidR="00117AF6" w:rsidRPr="00543C52" w:rsidRDefault="00117AF6" w:rsidP="00117AF6">
      <w:pPr>
        <w:pBdr>
          <w:top w:val="single" w:sz="12" w:space="15" w:color="666666"/>
        </w:pBdr>
        <w:spacing w:before="750"/>
        <w:outlineLvl w:val="1"/>
        <w:rPr>
          <w:rFonts w:ascii="Verdana" w:hAnsi="Verdana"/>
          <w:b/>
          <w:bCs/>
          <w:color w:val="333333"/>
          <w:sz w:val="28"/>
          <w:szCs w:val="28"/>
        </w:rPr>
      </w:pPr>
      <w:r w:rsidRPr="00543C52">
        <w:rPr>
          <w:rFonts w:ascii="Verdana" w:hAnsi="Verdana"/>
          <w:b/>
          <w:bCs/>
          <w:color w:val="333333"/>
          <w:sz w:val="28"/>
          <w:szCs w:val="28"/>
        </w:rPr>
        <w:t xml:space="preserve">s </w:t>
      </w:r>
      <w:r w:rsidRPr="00543C52">
        <w:rPr>
          <w:rFonts w:ascii="Verdana" w:hAnsi="Verdana"/>
          <w:b/>
          <w:bCs/>
          <w:color w:val="333333"/>
          <w:sz w:val="28"/>
          <w:szCs w:val="28"/>
        </w:rPr>
        <w:t>修饰符：</w:t>
      </w:r>
      <w:r w:rsidRPr="00543C52">
        <w:rPr>
          <w:rFonts w:ascii="Verdana" w:hAnsi="Verdana"/>
          <w:b/>
          <w:bCs/>
          <w:color w:val="333333"/>
          <w:sz w:val="28"/>
          <w:szCs w:val="28"/>
        </w:rPr>
        <w:t xml:space="preserve">dotAll </w:t>
      </w:r>
      <w:r w:rsidRPr="00543C52">
        <w:rPr>
          <w:rFonts w:ascii="Verdana" w:hAnsi="Verdana"/>
          <w:b/>
          <w:bCs/>
          <w:color w:val="333333"/>
          <w:sz w:val="28"/>
          <w:szCs w:val="28"/>
        </w:rPr>
        <w:t>模式</w:t>
      </w:r>
    </w:p>
    <w:p w:rsidR="00117AF6" w:rsidRPr="00543C52" w:rsidRDefault="00117AF6" w:rsidP="00117AF6">
      <w:pPr>
        <w:rPr>
          <w:sz w:val="28"/>
          <w:szCs w:val="28"/>
        </w:rPr>
      </w:pPr>
    </w:p>
    <w:p w:rsidR="00835DCB" w:rsidRPr="00543C52" w:rsidRDefault="00835DCB" w:rsidP="00835DCB">
      <w:pPr>
        <w:pStyle w:val="a4"/>
        <w:rPr>
          <w:rFonts w:ascii="Verdana" w:hAnsi="Verdana"/>
          <w:color w:val="333333"/>
          <w:sz w:val="28"/>
          <w:szCs w:val="28"/>
        </w:rPr>
      </w:pPr>
      <w:r w:rsidRPr="00543C52">
        <w:rPr>
          <w:rFonts w:ascii="Verdana" w:hAnsi="Verdana"/>
          <w:color w:val="333333"/>
          <w:sz w:val="28"/>
          <w:szCs w:val="28"/>
        </w:rPr>
        <w:t xml:space="preserve">ES2018 </w:t>
      </w:r>
      <w:r w:rsidRPr="00543C52">
        <w:rPr>
          <w:rFonts w:ascii="Verdana" w:hAnsi="Verdana"/>
          <w:color w:val="333333"/>
          <w:sz w:val="28"/>
          <w:szCs w:val="28"/>
        </w:rPr>
        <w:t>引入了</w:t>
      </w:r>
      <w:hyperlink r:id="rId166" w:history="1">
        <w:r w:rsidRPr="00543C52">
          <w:rPr>
            <w:rStyle w:val="a3"/>
            <w:rFonts w:ascii="Verdana" w:hAnsi="Verdana"/>
            <w:color w:val="4682BE"/>
            <w:sz w:val="28"/>
            <w:szCs w:val="28"/>
          </w:rPr>
          <w:t>具名组匹配</w:t>
        </w:r>
      </w:hyperlink>
      <w:r w:rsidRPr="00543C52">
        <w:rPr>
          <w:rFonts w:ascii="Verdana" w:hAnsi="Verdana"/>
          <w:color w:val="333333"/>
          <w:sz w:val="28"/>
          <w:szCs w:val="28"/>
        </w:rPr>
        <w:t>（</w:t>
      </w:r>
      <w:r w:rsidRPr="00543C52">
        <w:rPr>
          <w:rFonts w:ascii="Verdana" w:hAnsi="Verdana"/>
          <w:color w:val="333333"/>
          <w:sz w:val="28"/>
          <w:szCs w:val="28"/>
        </w:rPr>
        <w:t>Named Capture Groups</w:t>
      </w:r>
      <w:r w:rsidRPr="00543C52">
        <w:rPr>
          <w:rFonts w:ascii="Verdana" w:hAnsi="Verdana"/>
          <w:color w:val="333333"/>
          <w:sz w:val="28"/>
          <w:szCs w:val="28"/>
        </w:rPr>
        <w:t>），允许为每一个组匹配指定一个名字，既便于阅读代码，又便于引用。</w:t>
      </w: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RE_DATE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D971F"/>
          <w:sz w:val="28"/>
          <w:szCs w:val="28"/>
          <w:shd w:val="clear" w:color="auto" w:fill="111111"/>
        </w:rPr>
        <w:t>/(?&lt;year&gt;\d{4})-(?&lt;month&gt;\d{2})-(?&lt;day&gt;\d{2})/</w:t>
      </w:r>
      <w:r w:rsidRPr="00543C52">
        <w:rPr>
          <w:rStyle w:val="token"/>
          <w:rFonts w:ascii="Consolas" w:hAnsi="Consolas" w:cs="Consolas"/>
          <w:color w:val="F8F8F2"/>
          <w:sz w:val="28"/>
          <w:szCs w:val="28"/>
          <w:shd w:val="clear" w:color="auto" w:fill="111111"/>
        </w:rPr>
        <w:t>;</w:t>
      </w: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p>
    <w:p w:rsidR="00835DCB" w:rsidRPr="00543C52" w:rsidRDefault="00835DCB" w:rsidP="00835DCB">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lastRenderedPageBreak/>
        <w:t xml:space="preserve">const matchObj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RE_DATE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exec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'1999-12-31'</w:t>
      </w:r>
      <w:r w:rsidRPr="00543C52">
        <w:rPr>
          <w:rStyle w:val="token"/>
          <w:rFonts w:ascii="Consolas" w:hAnsi="Consolas" w:cs="Consolas"/>
          <w:color w:val="F8F8F2"/>
          <w:sz w:val="28"/>
          <w:szCs w:val="28"/>
          <w:shd w:val="clear" w:color="auto" w:fill="111111"/>
        </w:rPr>
        <w:t>);</w:t>
      </w:r>
    </w:p>
    <w:p w:rsidR="00835DCB" w:rsidRPr="00543C52" w:rsidRDefault="00835DCB" w:rsidP="00835DCB">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const year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year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1999</w:t>
      </w:r>
    </w:p>
    <w:p w:rsidR="00835DCB" w:rsidRPr="00543C52" w:rsidRDefault="00835DCB" w:rsidP="00835DCB">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const month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month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12</w:t>
      </w:r>
    </w:p>
    <w:p w:rsidR="00835DCB" w:rsidRPr="00543C52" w:rsidRDefault="00835DCB" w:rsidP="00835DCB">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 xml:space="preserve">const day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matchObj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day</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31</w:t>
      </w:r>
    </w:p>
    <w:p w:rsidR="009851EE" w:rsidRPr="00543C52" w:rsidRDefault="009851EE" w:rsidP="009851EE">
      <w:pPr>
        <w:rPr>
          <w:sz w:val="28"/>
          <w:szCs w:val="28"/>
        </w:rPr>
      </w:pPr>
      <w:r w:rsidRPr="00543C52">
        <w:rPr>
          <w:rFonts w:ascii="Verdana" w:hAnsi="Verdana"/>
          <w:color w:val="333333"/>
          <w:sz w:val="28"/>
          <w:szCs w:val="28"/>
        </w:rPr>
        <w:t>如果具名组没有匹配，那么对应的</w:t>
      </w:r>
      <w:r w:rsidRPr="00543C52">
        <w:rPr>
          <w:rFonts w:ascii="Consolas" w:hAnsi="Consolas" w:cs="Consolas"/>
          <w:color w:val="C7254E"/>
          <w:sz w:val="28"/>
          <w:szCs w:val="28"/>
          <w:shd w:val="clear" w:color="auto" w:fill="F9F2F4"/>
        </w:rPr>
        <w:t>groups</w:t>
      </w:r>
      <w:r w:rsidRPr="00543C52">
        <w:rPr>
          <w:rFonts w:ascii="Verdana" w:hAnsi="Verdana"/>
          <w:color w:val="333333"/>
          <w:sz w:val="28"/>
          <w:szCs w:val="28"/>
        </w:rPr>
        <w:t>对象属性会是</w:t>
      </w:r>
      <w:r w:rsidRPr="00543C52">
        <w:rPr>
          <w:rFonts w:ascii="Consolas" w:hAnsi="Consolas" w:cs="Consolas"/>
          <w:color w:val="C7254E"/>
          <w:sz w:val="28"/>
          <w:szCs w:val="28"/>
          <w:shd w:val="clear" w:color="auto" w:fill="F9F2F4"/>
        </w:rPr>
        <w:t>undefined</w:t>
      </w:r>
      <w:r w:rsidRPr="00543C52">
        <w:rPr>
          <w:rFonts w:ascii="Verdana" w:hAnsi="Verdana"/>
          <w:color w:val="333333"/>
          <w:sz w:val="28"/>
          <w:szCs w:val="28"/>
        </w:rPr>
        <w:t>。</w:t>
      </w:r>
    </w:p>
    <w:p w:rsidR="006A6E6A" w:rsidRPr="00543C52" w:rsidRDefault="006A6E6A" w:rsidP="006A6E6A">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groups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one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two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one</w:t>
      </w:r>
      <w:r w:rsidRPr="00543C52">
        <w:rPr>
          <w:rStyle w:val="token"/>
          <w:rFonts w:ascii="Consolas" w:hAnsi="Consolas" w:cs="Consolas"/>
          <w:color w:val="F92672"/>
          <w:sz w:val="28"/>
          <w:szCs w:val="28"/>
          <w:shd w:val="clear" w:color="auto" w:fill="111111"/>
        </w:rPr>
        <w:t>&gt;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?&lt;</w:t>
      </w:r>
      <w:r w:rsidRPr="00543C52">
        <w:rPr>
          <w:rStyle w:val="HTML"/>
          <w:rFonts w:ascii="Consolas" w:hAnsi="Consolas" w:cs="Consolas"/>
          <w:color w:val="A6E22E"/>
          <w:sz w:val="28"/>
          <w:szCs w:val="28"/>
          <w:shd w:val="clear" w:color="auto" w:fill="111111"/>
        </w:rPr>
        <w:t>two</w:t>
      </w:r>
      <w:r w:rsidRPr="00543C52">
        <w:rPr>
          <w:rStyle w:val="token"/>
          <w:rFonts w:ascii="Consolas" w:hAnsi="Consolas" w:cs="Consolas"/>
          <w:color w:val="F92672"/>
          <w:sz w:val="28"/>
          <w:szCs w:val="28"/>
          <w:shd w:val="clear" w:color="auto" w:fill="111111"/>
        </w:rPr>
        <w:t>&gt;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u</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exec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'foo:bar'</w:t>
      </w:r>
      <w:r w:rsidRPr="00543C52">
        <w:rPr>
          <w:rStyle w:val="token"/>
          <w:rFonts w:ascii="Consolas" w:hAnsi="Consolas" w:cs="Consolas"/>
          <w:color w:val="F8F8F2"/>
          <w:sz w:val="28"/>
          <w:szCs w:val="28"/>
          <w:shd w:val="clear" w:color="auto" w:fill="111111"/>
        </w:rPr>
        <w:t>);</w:t>
      </w:r>
    </w:p>
    <w:p w:rsidR="006A6E6A" w:rsidRPr="00543C52" w:rsidRDefault="006A6E6A" w:rsidP="006A6E6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one </w:t>
      </w:r>
      <w:r w:rsidRPr="00543C52">
        <w:rPr>
          <w:rStyle w:val="token"/>
          <w:rFonts w:ascii="Consolas" w:hAnsi="Consolas" w:cs="Consolas"/>
          <w:color w:val="75715E"/>
          <w:sz w:val="28"/>
          <w:szCs w:val="28"/>
          <w:shd w:val="clear" w:color="auto" w:fill="111111"/>
        </w:rPr>
        <w:t xml:space="preserve"> // foo</w:t>
      </w:r>
    </w:p>
    <w:p w:rsidR="006A6E6A" w:rsidRPr="00543C52" w:rsidRDefault="006A6E6A" w:rsidP="006A6E6A">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 xml:space="preserve">two </w:t>
      </w:r>
      <w:r w:rsidRPr="00543C52">
        <w:rPr>
          <w:rStyle w:val="token"/>
          <w:rFonts w:ascii="Consolas" w:hAnsi="Consolas" w:cs="Consolas"/>
          <w:color w:val="75715E"/>
          <w:sz w:val="28"/>
          <w:szCs w:val="28"/>
          <w:shd w:val="clear" w:color="auto" w:fill="111111"/>
        </w:rPr>
        <w:t xml:space="preserve"> // bar</w:t>
      </w:r>
    </w:p>
    <w:p w:rsidR="00974C08" w:rsidRPr="00543C52" w:rsidRDefault="00974C08" w:rsidP="00974C08">
      <w:pPr>
        <w:spacing w:before="100" w:beforeAutospacing="1" w:after="100" w:afterAutospacing="1"/>
        <w:rPr>
          <w:rFonts w:ascii="Verdana" w:hAnsi="Verdana"/>
          <w:b/>
          <w:bCs/>
          <w:color w:val="333333"/>
          <w:sz w:val="28"/>
          <w:szCs w:val="28"/>
        </w:rPr>
      </w:pPr>
      <w:r w:rsidRPr="00543C52">
        <w:rPr>
          <w:rFonts w:ascii="Verdana" w:hAnsi="Verdana"/>
          <w:b/>
          <w:bCs/>
          <w:color w:val="333333"/>
          <w:sz w:val="28"/>
          <w:szCs w:val="28"/>
        </w:rPr>
        <w:t>Math.trunc()</w:t>
      </w:r>
    </w:p>
    <w:p w:rsidR="00974C08" w:rsidRPr="00543C52" w:rsidRDefault="00974C08" w:rsidP="00974C08">
      <w:pPr>
        <w:spacing w:before="100" w:beforeAutospacing="1" w:after="100" w:afterAutospacing="1"/>
        <w:rPr>
          <w:rFonts w:ascii="Verdana" w:hAnsi="Verdana"/>
          <w:color w:val="333333"/>
          <w:sz w:val="28"/>
          <w:szCs w:val="28"/>
        </w:rPr>
      </w:pPr>
      <w:r w:rsidRPr="00543C52">
        <w:rPr>
          <w:rFonts w:ascii="Verdana" w:hAnsi="Verdana"/>
          <w:color w:val="333333"/>
          <w:sz w:val="28"/>
          <w:szCs w:val="28"/>
        </w:rPr>
        <w:t>Math.trunc</w:t>
      </w:r>
      <w:r w:rsidRPr="00543C52">
        <w:rPr>
          <w:rFonts w:ascii="Verdana" w:hAnsi="Verdana"/>
          <w:color w:val="333333"/>
          <w:sz w:val="28"/>
          <w:szCs w:val="28"/>
        </w:rPr>
        <w:t>方法用于去除一个数的小数部分，返回整数部分。</w:t>
      </w:r>
    </w:p>
    <w:p w:rsidR="000E7E27" w:rsidRPr="00543C52" w:rsidRDefault="000E7E27" w:rsidP="000E7E27">
      <w:pPr>
        <w:pStyle w:val="a4"/>
        <w:rPr>
          <w:rFonts w:ascii="Verdana" w:hAnsi="Verdana"/>
          <w:color w:val="333333"/>
          <w:sz w:val="28"/>
          <w:szCs w:val="28"/>
        </w:rPr>
      </w:pPr>
      <w:r w:rsidRPr="00543C52">
        <w:rPr>
          <w:rFonts w:ascii="Verdana" w:hAnsi="Verdana"/>
          <w:color w:val="333333"/>
          <w:sz w:val="28"/>
          <w:szCs w:val="28"/>
        </w:rPr>
        <w:t>对于非数值，</w:t>
      </w:r>
      <w:r w:rsidRPr="00543C52">
        <w:rPr>
          <w:rStyle w:val="HTML"/>
          <w:rFonts w:ascii="Consolas" w:hAnsi="Consolas" w:cs="Consolas"/>
          <w:color w:val="C7254E"/>
          <w:sz w:val="28"/>
          <w:szCs w:val="28"/>
          <w:shd w:val="clear" w:color="auto" w:fill="F9F2F4"/>
        </w:rPr>
        <w:t>Math.trunc</w:t>
      </w:r>
      <w:r w:rsidRPr="00543C52">
        <w:rPr>
          <w:rFonts w:ascii="Verdana" w:hAnsi="Verdana"/>
          <w:color w:val="333333"/>
          <w:sz w:val="28"/>
          <w:szCs w:val="28"/>
        </w:rPr>
        <w:t>内部使用</w:t>
      </w:r>
      <w:r w:rsidRPr="00543C52">
        <w:rPr>
          <w:rStyle w:val="HTML"/>
          <w:rFonts w:ascii="Consolas" w:hAnsi="Consolas" w:cs="Consolas"/>
          <w:color w:val="C7254E"/>
          <w:sz w:val="28"/>
          <w:szCs w:val="28"/>
          <w:shd w:val="clear" w:color="auto" w:fill="F9F2F4"/>
        </w:rPr>
        <w:t>Number</w:t>
      </w:r>
      <w:r w:rsidRPr="00543C52">
        <w:rPr>
          <w:rFonts w:ascii="Verdana" w:hAnsi="Verdana"/>
          <w:color w:val="333333"/>
          <w:sz w:val="28"/>
          <w:szCs w:val="28"/>
        </w:rPr>
        <w:t>方法将其先转为数值。</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'123.456'</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123</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true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//1</w:t>
      </w:r>
    </w:p>
    <w:p w:rsidR="000E7E27" w:rsidRPr="00543C52" w:rsidRDefault="000E7E27" w:rsidP="000E7E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false</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0</w:t>
      </w:r>
    </w:p>
    <w:p w:rsidR="000E7E27" w:rsidRPr="00543C52" w:rsidRDefault="000E7E27" w:rsidP="000E7E27">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Math</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trunc</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null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0</w:t>
      </w:r>
    </w:p>
    <w:p w:rsidR="00C26005" w:rsidRPr="00543C52" w:rsidRDefault="00C26005" w:rsidP="00C26005">
      <w:pPr>
        <w:spacing w:before="100" w:beforeAutospacing="1" w:after="100" w:afterAutospacing="1"/>
        <w:rPr>
          <w:rFonts w:ascii="Verdana" w:hAnsi="Verdana"/>
          <w:b/>
          <w:bCs/>
          <w:color w:val="333333"/>
          <w:sz w:val="28"/>
          <w:szCs w:val="28"/>
        </w:rPr>
      </w:pPr>
      <w:r w:rsidRPr="00543C52">
        <w:rPr>
          <w:rFonts w:ascii="Verdana" w:hAnsi="Verdana"/>
          <w:b/>
          <w:bCs/>
          <w:color w:val="333333"/>
          <w:sz w:val="28"/>
          <w:szCs w:val="28"/>
        </w:rPr>
        <w:t>Math.sign()</w:t>
      </w:r>
    </w:p>
    <w:p w:rsidR="00C26005" w:rsidRPr="00543C52" w:rsidRDefault="00C26005" w:rsidP="00C26005">
      <w:pPr>
        <w:spacing w:before="100" w:beforeAutospacing="1" w:after="100" w:afterAutospacing="1"/>
        <w:rPr>
          <w:rFonts w:ascii="Verdana" w:hAnsi="Verdana"/>
          <w:color w:val="333333"/>
          <w:sz w:val="28"/>
          <w:szCs w:val="28"/>
        </w:rPr>
      </w:pPr>
      <w:r w:rsidRPr="00543C52">
        <w:rPr>
          <w:rFonts w:ascii="Verdana" w:hAnsi="Verdana"/>
          <w:color w:val="333333"/>
          <w:sz w:val="28"/>
          <w:szCs w:val="28"/>
        </w:rPr>
        <w:t>Math.sign</w:t>
      </w:r>
      <w:r w:rsidRPr="00543C52">
        <w:rPr>
          <w:rFonts w:ascii="Verdana" w:hAnsi="Verdana"/>
          <w:color w:val="333333"/>
          <w:sz w:val="28"/>
          <w:szCs w:val="28"/>
        </w:rPr>
        <w:t>方法用来判断一个数到底是正数、负数、还是零。对于非数值，会先将其转换为数值。</w:t>
      </w:r>
    </w:p>
    <w:p w:rsidR="00C26005" w:rsidRPr="00543C52" w:rsidRDefault="00C26005" w:rsidP="00C26005">
      <w:pPr>
        <w:spacing w:before="100" w:beforeAutospacing="1" w:after="100" w:afterAutospacing="1"/>
        <w:rPr>
          <w:rFonts w:ascii="Verdana" w:hAnsi="Verdana"/>
          <w:color w:val="333333"/>
          <w:sz w:val="28"/>
          <w:szCs w:val="28"/>
        </w:rPr>
      </w:pPr>
      <w:r w:rsidRPr="00543C52">
        <w:rPr>
          <w:rFonts w:ascii="Verdana" w:hAnsi="Verdana"/>
          <w:color w:val="333333"/>
          <w:sz w:val="28"/>
          <w:szCs w:val="28"/>
        </w:rPr>
        <w:t>它会返回五种值。</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参数为正数，返回</w:t>
      </w:r>
      <w:r w:rsidRPr="00543C52">
        <w:rPr>
          <w:rFonts w:ascii="Verdana" w:hAnsi="Verdana"/>
          <w:color w:val="333333"/>
          <w:sz w:val="28"/>
          <w:szCs w:val="28"/>
        </w:rPr>
        <w:t>+1</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参数为负数，返回</w:t>
      </w:r>
      <w:r w:rsidRPr="00543C52">
        <w:rPr>
          <w:rFonts w:ascii="Verdana" w:hAnsi="Verdana"/>
          <w:color w:val="333333"/>
          <w:sz w:val="28"/>
          <w:szCs w:val="28"/>
        </w:rPr>
        <w:t>-1</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w:t>
      </w:r>
      <w:r w:rsidRPr="00543C52">
        <w:rPr>
          <w:rFonts w:ascii="Verdana" w:hAnsi="Verdana"/>
          <w:color w:val="333333"/>
          <w:sz w:val="28"/>
          <w:szCs w:val="28"/>
        </w:rPr>
        <w:t xml:space="preserve"> 0</w:t>
      </w:r>
      <w:r w:rsidRPr="00543C52">
        <w:rPr>
          <w:rFonts w:ascii="Verdana" w:hAnsi="Verdana"/>
          <w:color w:val="333333"/>
          <w:sz w:val="28"/>
          <w:szCs w:val="28"/>
        </w:rPr>
        <w:t>，返回</w:t>
      </w:r>
      <w:r w:rsidRPr="00543C52">
        <w:rPr>
          <w:rFonts w:ascii="Verdana" w:hAnsi="Verdana"/>
          <w:color w:val="333333"/>
          <w:sz w:val="28"/>
          <w:szCs w:val="28"/>
        </w:rPr>
        <w:t>0</w:t>
      </w:r>
      <w:r w:rsidRPr="00543C52">
        <w:rPr>
          <w:rFonts w:ascii="Verdana" w:hAnsi="Verdana"/>
          <w:color w:val="333333"/>
          <w:sz w:val="28"/>
          <w:szCs w:val="28"/>
        </w:rPr>
        <w:t>；</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参数为</w:t>
      </w:r>
      <w:r w:rsidRPr="00543C52">
        <w:rPr>
          <w:rFonts w:ascii="Verdana" w:hAnsi="Verdana"/>
          <w:color w:val="333333"/>
          <w:sz w:val="28"/>
          <w:szCs w:val="28"/>
        </w:rPr>
        <w:t>-0</w:t>
      </w:r>
      <w:r w:rsidRPr="00543C52">
        <w:rPr>
          <w:rFonts w:ascii="Verdana" w:hAnsi="Verdana"/>
          <w:color w:val="333333"/>
          <w:sz w:val="28"/>
          <w:szCs w:val="28"/>
        </w:rPr>
        <w:t>，返回</w:t>
      </w:r>
      <w:r w:rsidRPr="00543C52">
        <w:rPr>
          <w:rFonts w:ascii="Verdana" w:hAnsi="Verdana"/>
          <w:color w:val="333333"/>
          <w:sz w:val="28"/>
          <w:szCs w:val="28"/>
        </w:rPr>
        <w:t>-0;</w:t>
      </w:r>
    </w:p>
    <w:p w:rsidR="00C26005" w:rsidRPr="00543C52" w:rsidRDefault="00C26005" w:rsidP="00C26005">
      <w:pPr>
        <w:numPr>
          <w:ilvl w:val="0"/>
          <w:numId w:val="12"/>
        </w:numPr>
        <w:spacing w:before="100" w:beforeAutospacing="1" w:after="100" w:afterAutospacing="1"/>
        <w:rPr>
          <w:rFonts w:ascii="Verdana" w:hAnsi="Verdana"/>
          <w:color w:val="333333"/>
          <w:sz w:val="28"/>
          <w:szCs w:val="28"/>
        </w:rPr>
      </w:pPr>
      <w:r w:rsidRPr="00543C52">
        <w:rPr>
          <w:rFonts w:ascii="Verdana" w:hAnsi="Verdana"/>
          <w:color w:val="333333"/>
          <w:sz w:val="28"/>
          <w:szCs w:val="28"/>
        </w:rPr>
        <w:t>其他值，返回</w:t>
      </w:r>
      <w:r w:rsidRPr="00543C52">
        <w:rPr>
          <w:rFonts w:ascii="Verdana" w:hAnsi="Verdana"/>
          <w:color w:val="333333"/>
          <w:sz w:val="28"/>
          <w:szCs w:val="28"/>
        </w:rPr>
        <w:t>NaN</w:t>
      </w:r>
      <w:r w:rsidRPr="00543C52">
        <w:rPr>
          <w:rFonts w:ascii="Verdana" w:hAnsi="Verdana"/>
          <w:color w:val="333333"/>
          <w:sz w:val="28"/>
          <w:szCs w:val="28"/>
        </w:rPr>
        <w:t>。</w:t>
      </w:r>
    </w:p>
    <w:p w:rsidR="0031092A" w:rsidRPr="00543C52" w:rsidRDefault="0031092A" w:rsidP="0031092A">
      <w:pPr>
        <w:pStyle w:val="3"/>
        <w:pBdr>
          <w:top w:val="dotted" w:sz="6" w:space="15" w:color="777777"/>
        </w:pBdr>
        <w:spacing w:before="750" w:after="0"/>
        <w:rPr>
          <w:rFonts w:ascii="Verdana" w:hAnsi="Verdana"/>
          <w:color w:val="ED1C24"/>
          <w:sz w:val="28"/>
          <w:szCs w:val="28"/>
        </w:rPr>
      </w:pPr>
      <w:r w:rsidRPr="00543C52">
        <w:rPr>
          <w:rFonts w:ascii="Verdana" w:hAnsi="Verdana"/>
          <w:color w:val="ED1C24"/>
          <w:sz w:val="28"/>
          <w:szCs w:val="28"/>
        </w:rPr>
        <w:lastRenderedPageBreak/>
        <w:t>Math.cbrt() </w:t>
      </w:r>
    </w:p>
    <w:p w:rsidR="00C855A1" w:rsidRPr="00543C52" w:rsidRDefault="0031092A" w:rsidP="00C855A1">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Math.cbrt</w:t>
      </w:r>
      <w:r w:rsidRPr="00543C52">
        <w:rPr>
          <w:rFonts w:ascii="Verdana" w:hAnsi="Verdana"/>
          <w:color w:val="333333"/>
          <w:sz w:val="28"/>
          <w:szCs w:val="28"/>
        </w:rPr>
        <w:t>方法用于计算一个数的立方根。</w:t>
      </w:r>
    </w:p>
    <w:p w:rsidR="00C855A1" w:rsidRPr="00543C52" w:rsidRDefault="00C855A1" w:rsidP="00C855A1">
      <w:pPr>
        <w:pStyle w:val="a4"/>
        <w:rPr>
          <w:rFonts w:ascii="Verdana" w:hAnsi="Verdana"/>
          <w:color w:val="333333"/>
          <w:sz w:val="28"/>
          <w:szCs w:val="28"/>
        </w:rPr>
      </w:pPr>
    </w:p>
    <w:p w:rsidR="00C855A1" w:rsidRPr="00543C52" w:rsidRDefault="00C855A1" w:rsidP="00C855A1">
      <w:pPr>
        <w:pStyle w:val="a4"/>
        <w:rPr>
          <w:rFonts w:ascii="Verdana" w:hAnsi="Verdana"/>
          <w:color w:val="333333"/>
          <w:sz w:val="28"/>
          <w:szCs w:val="28"/>
        </w:rPr>
      </w:pPr>
      <w:r w:rsidRPr="00543C52">
        <w:rPr>
          <w:rFonts w:ascii="Verdana" w:hAnsi="Verdana"/>
          <w:color w:val="ED1C24"/>
          <w:sz w:val="28"/>
          <w:szCs w:val="28"/>
        </w:rPr>
        <w:t>Math.hypot() </w:t>
      </w:r>
      <w:hyperlink r:id="rId167" w:anchor="docs/number#Math-hypot" w:history="1">
        <w:r w:rsidRPr="00543C52">
          <w:rPr>
            <w:rStyle w:val="a3"/>
            <w:rFonts w:ascii="Verdana" w:hAnsi="Verdana"/>
            <w:color w:val="4682BE"/>
            <w:sz w:val="28"/>
            <w:szCs w:val="28"/>
          </w:rPr>
          <w:t>§</w:t>
        </w:r>
      </w:hyperlink>
      <w:r w:rsidRPr="00543C52">
        <w:rPr>
          <w:rFonts w:ascii="Verdana" w:hAnsi="Verdana"/>
          <w:color w:val="ED1C24"/>
          <w:sz w:val="28"/>
          <w:szCs w:val="28"/>
        </w:rPr>
        <w:t> </w:t>
      </w:r>
      <w:hyperlink r:id="rId168" w:anchor="docs/number" w:history="1">
        <w:r w:rsidRPr="00543C52">
          <w:rPr>
            <w:rStyle w:val="a3"/>
            <w:rFonts w:ascii="Cambria Math" w:hAnsi="Cambria Math" w:cs="Cambria Math"/>
            <w:color w:val="4682BE"/>
            <w:sz w:val="28"/>
            <w:szCs w:val="28"/>
          </w:rPr>
          <w:t>⇧</w:t>
        </w:r>
      </w:hyperlink>
    </w:p>
    <w:p w:rsidR="00C855A1" w:rsidRPr="00543C52" w:rsidRDefault="00C855A1" w:rsidP="00C855A1">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Math.hypot</w:t>
      </w:r>
      <w:r w:rsidRPr="00543C52">
        <w:rPr>
          <w:rFonts w:ascii="Verdana" w:hAnsi="Verdana"/>
          <w:color w:val="333333"/>
          <w:sz w:val="28"/>
          <w:szCs w:val="28"/>
        </w:rPr>
        <w:t>方法返回所有参数的平方和的平方根。</w:t>
      </w:r>
    </w:p>
    <w:p w:rsidR="0031092A" w:rsidRPr="00543C52" w:rsidRDefault="0031092A" w:rsidP="0031092A">
      <w:pPr>
        <w:pStyle w:val="a4"/>
        <w:rPr>
          <w:rFonts w:ascii="Verdana" w:hAnsi="Verdana"/>
          <w:color w:val="333333"/>
          <w:sz w:val="28"/>
          <w:szCs w:val="28"/>
        </w:rPr>
      </w:pPr>
    </w:p>
    <w:p w:rsidR="00617A40" w:rsidRPr="00543C52" w:rsidRDefault="00617A40" w:rsidP="00617A40">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指数运算符</w:t>
      </w:r>
    </w:p>
    <w:p w:rsidR="00617A40" w:rsidRPr="00543C52" w:rsidRDefault="00617A40" w:rsidP="00617A40">
      <w:pPr>
        <w:pStyle w:val="a4"/>
        <w:rPr>
          <w:rFonts w:ascii="Verdana" w:hAnsi="Verdana"/>
          <w:color w:val="333333"/>
          <w:sz w:val="28"/>
          <w:szCs w:val="28"/>
        </w:rPr>
      </w:pPr>
      <w:r w:rsidRPr="00543C52">
        <w:rPr>
          <w:rFonts w:ascii="Verdana" w:hAnsi="Verdana"/>
          <w:color w:val="333333"/>
          <w:sz w:val="28"/>
          <w:szCs w:val="28"/>
        </w:rPr>
        <w:t xml:space="preserve">ES2016 </w:t>
      </w:r>
      <w:r w:rsidRPr="00543C52">
        <w:rPr>
          <w:rFonts w:ascii="Verdana" w:hAnsi="Verdana"/>
          <w:color w:val="333333"/>
          <w:sz w:val="28"/>
          <w:szCs w:val="28"/>
        </w:rPr>
        <w:t>新增了一个指数运算符（</w:t>
      </w:r>
      <w:r w:rsidRPr="00543C52">
        <w:rPr>
          <w:rStyle w:val="HTML"/>
          <w:rFonts w:ascii="Consolas" w:hAnsi="Consolas" w:cs="Consolas"/>
          <w:color w:val="C7254E"/>
          <w:sz w:val="28"/>
          <w:szCs w:val="28"/>
          <w:shd w:val="clear" w:color="auto" w:fill="F9F2F4"/>
        </w:rPr>
        <w:t>**</w:t>
      </w:r>
      <w:r w:rsidRPr="00543C52">
        <w:rPr>
          <w:rFonts w:ascii="Verdana" w:hAnsi="Verdana"/>
          <w:color w:val="333333"/>
          <w:sz w:val="28"/>
          <w:szCs w:val="28"/>
        </w:rPr>
        <w:t>）。</w:t>
      </w:r>
    </w:p>
    <w:p w:rsidR="00617A40" w:rsidRPr="00543C52" w:rsidRDefault="00617A40" w:rsidP="00617A40">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AE81FF"/>
          <w:sz w:val="28"/>
          <w:szCs w:val="28"/>
          <w:shd w:val="clear" w:color="auto" w:fill="111111"/>
        </w:rPr>
        <w:t>2</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2</w:t>
      </w:r>
      <w:r w:rsidRPr="00543C52">
        <w:rPr>
          <w:rStyle w:val="token"/>
          <w:rFonts w:ascii="Consolas" w:hAnsi="Consolas" w:cs="Consolas"/>
          <w:color w:val="75715E"/>
          <w:sz w:val="28"/>
          <w:szCs w:val="28"/>
          <w:shd w:val="clear" w:color="auto" w:fill="111111"/>
        </w:rPr>
        <w:t xml:space="preserve"> // 4</w:t>
      </w:r>
    </w:p>
    <w:p w:rsidR="00617A40" w:rsidRPr="00543C52" w:rsidRDefault="00617A40" w:rsidP="00617A40">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AE81FF"/>
          <w:sz w:val="28"/>
          <w:szCs w:val="28"/>
          <w:shd w:val="clear" w:color="auto" w:fill="111111"/>
        </w:rPr>
        <w:t>2</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E81FF"/>
          <w:sz w:val="28"/>
          <w:szCs w:val="28"/>
          <w:shd w:val="clear" w:color="auto" w:fill="111111"/>
        </w:rPr>
        <w:t>3</w:t>
      </w:r>
      <w:r w:rsidRPr="00543C52">
        <w:rPr>
          <w:rStyle w:val="token"/>
          <w:rFonts w:ascii="Consolas" w:hAnsi="Consolas" w:cs="Consolas"/>
          <w:color w:val="75715E"/>
          <w:sz w:val="28"/>
          <w:szCs w:val="28"/>
          <w:shd w:val="clear" w:color="auto" w:fill="111111"/>
        </w:rPr>
        <w:t xml:space="preserve"> // 8</w:t>
      </w:r>
    </w:p>
    <w:p w:rsidR="00C855A1" w:rsidRPr="00543C52" w:rsidRDefault="00C855A1" w:rsidP="0031092A">
      <w:pPr>
        <w:pStyle w:val="a4"/>
        <w:rPr>
          <w:rFonts w:ascii="Verdana" w:hAnsi="Verdana"/>
          <w:color w:val="333333"/>
          <w:sz w:val="28"/>
          <w:szCs w:val="28"/>
        </w:rPr>
      </w:pPr>
    </w:p>
    <w:p w:rsidR="002B04DB" w:rsidRPr="00543C52" w:rsidRDefault="002B04DB" w:rsidP="002B04DB">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方法的</w:t>
      </w:r>
      <w:r w:rsidRPr="00543C52">
        <w:rPr>
          <w:rFonts w:ascii="Verdana" w:hAnsi="Verdana"/>
          <w:color w:val="ED1C24"/>
          <w:sz w:val="28"/>
          <w:szCs w:val="28"/>
        </w:rPr>
        <w:t xml:space="preserve"> name </w:t>
      </w:r>
      <w:r w:rsidRPr="00543C52">
        <w:rPr>
          <w:rFonts w:ascii="Verdana" w:hAnsi="Verdana"/>
          <w:color w:val="ED1C24"/>
          <w:sz w:val="28"/>
          <w:szCs w:val="28"/>
        </w:rPr>
        <w:t>属性</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get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set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x</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TypeError: Cannot read property 'name' of undefined</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lastRenderedPageBreak/>
        <w:t xml:space="preserve">const descriptor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getOwnPropertyDescriptor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p>
    <w:p w:rsidR="00485927" w:rsidRPr="00543C52" w:rsidRDefault="00485927" w:rsidP="00485927">
      <w:pPr>
        <w:pStyle w:val="HTML0"/>
        <w:shd w:val="clear" w:color="auto" w:fill="111111"/>
        <w:spacing w:before="120" w:after="120"/>
        <w:rPr>
          <w:rStyle w:val="HTML"/>
          <w:rFonts w:ascii="Consolas" w:hAnsi="Consolas" w:cs="Consolas"/>
          <w:color w:val="A6E22E"/>
          <w:sz w:val="28"/>
          <w:szCs w:val="28"/>
          <w:shd w:val="clear" w:color="auto" w:fill="111111"/>
        </w:rPr>
      </w:pPr>
    </w:p>
    <w:p w:rsidR="00485927" w:rsidRPr="00543C52" w:rsidRDefault="00485927" w:rsidP="0048592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descriptor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get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"get foo"</w:t>
      </w:r>
    </w:p>
    <w:p w:rsidR="00485927" w:rsidRPr="00543C52" w:rsidRDefault="00485927" w:rsidP="00485927">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descriptor</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set</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"set foo"</w:t>
      </w:r>
    </w:p>
    <w:p w:rsidR="0031092A" w:rsidRPr="00543C52" w:rsidRDefault="0031092A" w:rsidP="0031092A">
      <w:pPr>
        <w:spacing w:before="100" w:beforeAutospacing="1" w:after="100" w:afterAutospacing="1"/>
        <w:ind w:left="720"/>
        <w:rPr>
          <w:rFonts w:ascii="Verdana" w:hAnsi="Verdana"/>
          <w:color w:val="333333"/>
          <w:sz w:val="28"/>
          <w:szCs w:val="28"/>
        </w:rPr>
      </w:pPr>
    </w:p>
    <w:p w:rsidR="00ED4DA9" w:rsidRPr="00543C52" w:rsidRDefault="00ED4DA9" w:rsidP="00ED4DA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"anonymous"</w:t>
      </w: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var</w:t>
      </w:r>
      <w:r w:rsidRPr="00543C52">
        <w:rPr>
          <w:rStyle w:val="HTML"/>
          <w:rFonts w:ascii="Consolas" w:hAnsi="Consolas" w:cs="Consolas"/>
          <w:color w:val="A6E22E"/>
          <w:sz w:val="28"/>
          <w:szCs w:val="28"/>
          <w:shd w:val="clear" w:color="auto" w:fill="111111"/>
        </w:rPr>
        <w:t xml:space="preserve"> doSomething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function</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ED4DA9" w:rsidRPr="00543C52" w:rsidRDefault="00ED4DA9" w:rsidP="00ED4DA9">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75715E"/>
          <w:sz w:val="28"/>
          <w:szCs w:val="28"/>
          <w:shd w:val="clear" w:color="auto" w:fill="111111"/>
        </w:rPr>
        <w:t xml:space="preserve"> // ...</w:t>
      </w:r>
    </w:p>
    <w:p w:rsidR="00ED4DA9" w:rsidRPr="00543C52" w:rsidRDefault="00ED4DA9" w:rsidP="00ED4DA9">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ED4DA9" w:rsidRPr="00543C52" w:rsidRDefault="00ED4DA9" w:rsidP="00ED4DA9">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doSomething</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bind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"bound doSomething"</w:t>
      </w:r>
    </w:p>
    <w:p w:rsidR="00ED4DA9" w:rsidRPr="00543C52" w:rsidRDefault="00ED4DA9" w:rsidP="0031092A">
      <w:pPr>
        <w:spacing w:before="100" w:beforeAutospacing="1" w:after="100" w:afterAutospacing="1"/>
        <w:ind w:left="720"/>
        <w:rPr>
          <w:rFonts w:ascii="Verdana" w:hAnsi="Verdana"/>
          <w:color w:val="333333"/>
          <w:sz w:val="28"/>
          <w:szCs w:val="28"/>
        </w:rPr>
      </w:pP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key1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Symbol</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'description'</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key2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Symbol</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AF4540" w:rsidRPr="00543C52" w:rsidRDefault="00AF4540" w:rsidP="00AF4540">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key1</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"[description]"</w:t>
      </w:r>
    </w:p>
    <w:p w:rsidR="00AF4540" w:rsidRPr="00543C52" w:rsidRDefault="00AF4540" w:rsidP="00AF4540">
      <w:pPr>
        <w:pStyle w:val="HTML0"/>
        <w:shd w:val="clear" w:color="auto" w:fill="111111"/>
        <w:spacing w:before="120" w:after="120"/>
        <w:rPr>
          <w:rFonts w:ascii="Consolas" w:hAnsi="Consolas" w:cs="Consolas"/>
          <w:color w:val="FFFFFF"/>
          <w:sz w:val="28"/>
          <w:szCs w:val="28"/>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key2</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name</w:t>
      </w:r>
      <w:r w:rsidRPr="00543C52">
        <w:rPr>
          <w:rStyle w:val="token"/>
          <w:rFonts w:ascii="Consolas" w:hAnsi="Consolas" w:cs="Consolas"/>
          <w:color w:val="75715E"/>
          <w:sz w:val="28"/>
          <w:szCs w:val="28"/>
          <w:shd w:val="clear" w:color="auto" w:fill="111111"/>
        </w:rPr>
        <w:t xml:space="preserve"> // ""</w:t>
      </w:r>
    </w:p>
    <w:p w:rsidR="004645BB" w:rsidRPr="00543C52" w:rsidRDefault="004645BB" w:rsidP="004645BB">
      <w:pPr>
        <w:pStyle w:val="3"/>
        <w:pBdr>
          <w:top w:val="dotted" w:sz="6" w:space="15" w:color="777777"/>
        </w:pBdr>
        <w:spacing w:before="750" w:after="0"/>
        <w:rPr>
          <w:rFonts w:ascii="Verdana" w:hAnsi="Verdana"/>
          <w:color w:val="333333"/>
          <w:sz w:val="28"/>
          <w:szCs w:val="28"/>
        </w:rPr>
      </w:pPr>
      <w:r w:rsidRPr="00543C52">
        <w:rPr>
          <w:rFonts w:ascii="Verdana" w:hAnsi="Verdana"/>
          <w:color w:val="333333"/>
          <w:sz w:val="28"/>
          <w:szCs w:val="28"/>
        </w:rPr>
        <w:t>属性的遍历</w:t>
      </w:r>
    </w:p>
    <w:p w:rsidR="004645BB" w:rsidRPr="00543C52" w:rsidRDefault="004645BB" w:rsidP="004645BB">
      <w:pPr>
        <w:pStyle w:val="a4"/>
        <w:rPr>
          <w:rFonts w:ascii="Verdana" w:hAnsi="Verdana"/>
          <w:color w:val="333333"/>
          <w:sz w:val="28"/>
          <w:szCs w:val="28"/>
        </w:rPr>
      </w:pPr>
      <w:r w:rsidRPr="00543C52">
        <w:rPr>
          <w:rFonts w:ascii="Verdana" w:hAnsi="Verdana"/>
          <w:color w:val="333333"/>
          <w:sz w:val="28"/>
          <w:szCs w:val="28"/>
        </w:rPr>
        <w:t xml:space="preserve">ES6 </w:t>
      </w:r>
      <w:r w:rsidRPr="00543C52">
        <w:rPr>
          <w:rFonts w:ascii="Verdana" w:hAnsi="Verdana"/>
          <w:color w:val="333333"/>
          <w:sz w:val="28"/>
          <w:szCs w:val="28"/>
        </w:rPr>
        <w:t>一共有</w:t>
      </w:r>
      <w:r w:rsidRPr="00543C52">
        <w:rPr>
          <w:rFonts w:ascii="Verdana" w:hAnsi="Verdana"/>
          <w:color w:val="333333"/>
          <w:sz w:val="28"/>
          <w:szCs w:val="28"/>
        </w:rPr>
        <w:t xml:space="preserve"> 5 </w:t>
      </w:r>
      <w:r w:rsidRPr="00543C52">
        <w:rPr>
          <w:rFonts w:ascii="Verdana" w:hAnsi="Verdana"/>
          <w:color w:val="333333"/>
          <w:sz w:val="28"/>
          <w:szCs w:val="28"/>
        </w:rPr>
        <w:t>种方法可以遍历对象的属性。</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1</w:t>
      </w:r>
      <w:r w:rsidRPr="00543C52">
        <w:rPr>
          <w:rStyle w:val="a5"/>
          <w:rFonts w:ascii="Verdana" w:hAnsi="Verdana"/>
          <w:color w:val="333333"/>
          <w:sz w:val="28"/>
          <w:szCs w:val="28"/>
        </w:rPr>
        <w:t>）</w:t>
      </w:r>
      <w:r w:rsidRPr="00543C52">
        <w:rPr>
          <w:rStyle w:val="a5"/>
          <w:rFonts w:ascii="Verdana" w:hAnsi="Verdana"/>
          <w:color w:val="333333"/>
          <w:sz w:val="28"/>
          <w:szCs w:val="28"/>
        </w:rPr>
        <w:t>for...in</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lastRenderedPageBreak/>
        <w:t>for...in</w:t>
      </w:r>
      <w:r w:rsidRPr="00543C52">
        <w:rPr>
          <w:rFonts w:ascii="Verdana" w:hAnsi="Verdana"/>
          <w:color w:val="333333"/>
          <w:sz w:val="28"/>
          <w:szCs w:val="28"/>
        </w:rPr>
        <w:t>循环遍历对象自身的和继承的可枚举属性（不含</w:t>
      </w:r>
      <w:r w:rsidRPr="00543C52">
        <w:rPr>
          <w:rFonts w:ascii="Verdana" w:hAnsi="Verdana"/>
          <w:color w:val="333333"/>
          <w:sz w:val="28"/>
          <w:szCs w:val="28"/>
        </w:rPr>
        <w:t xml:space="preserve"> Symbol </w:t>
      </w:r>
      <w:r w:rsidRPr="00543C52">
        <w:rPr>
          <w:rFonts w:ascii="Verdana" w:hAnsi="Verdana"/>
          <w:color w:val="333333"/>
          <w:sz w:val="28"/>
          <w:szCs w:val="28"/>
        </w:rPr>
        <w:t>属性）。</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2</w:t>
      </w:r>
      <w:r w:rsidRPr="00543C52">
        <w:rPr>
          <w:rStyle w:val="a5"/>
          <w:rFonts w:ascii="Verdana" w:hAnsi="Verdana"/>
          <w:color w:val="333333"/>
          <w:sz w:val="28"/>
          <w:szCs w:val="28"/>
        </w:rPr>
        <w:t>）</w:t>
      </w:r>
      <w:r w:rsidRPr="00543C52">
        <w:rPr>
          <w:rStyle w:val="a5"/>
          <w:rFonts w:ascii="Verdana" w:hAnsi="Verdana"/>
          <w:color w:val="333333"/>
          <w:sz w:val="28"/>
          <w:szCs w:val="28"/>
        </w:rPr>
        <w:t>Object.keys(obj)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Object.keys</w:t>
      </w:r>
      <w:r w:rsidRPr="00543C52">
        <w:rPr>
          <w:rFonts w:ascii="Verdana" w:hAnsi="Verdana"/>
          <w:color w:val="333333"/>
          <w:sz w:val="28"/>
          <w:szCs w:val="28"/>
        </w:rPr>
        <w:t>返回一个数组，包括对象自身的（不含继承的）所有可枚举属性（不含</w:t>
      </w:r>
      <w:r w:rsidRPr="00543C52">
        <w:rPr>
          <w:rFonts w:ascii="Verdana" w:hAnsi="Verdana"/>
          <w:color w:val="333333"/>
          <w:sz w:val="28"/>
          <w:szCs w:val="28"/>
        </w:rPr>
        <w:t xml:space="preserve"> Symbol </w:t>
      </w:r>
      <w:r w:rsidRPr="00543C52">
        <w:rPr>
          <w:rFonts w:ascii="Verdana" w:hAnsi="Verdana"/>
          <w:color w:val="333333"/>
          <w:sz w:val="28"/>
          <w:szCs w:val="28"/>
        </w:rPr>
        <w:t>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3</w:t>
      </w:r>
      <w:r w:rsidRPr="00543C52">
        <w:rPr>
          <w:rStyle w:val="a5"/>
          <w:rFonts w:ascii="Verdana" w:hAnsi="Verdana"/>
          <w:color w:val="333333"/>
          <w:sz w:val="28"/>
          <w:szCs w:val="28"/>
        </w:rPr>
        <w:t>）</w:t>
      </w:r>
      <w:r w:rsidRPr="00543C52">
        <w:rPr>
          <w:rStyle w:val="a5"/>
          <w:rFonts w:ascii="Verdana" w:hAnsi="Verdana"/>
          <w:color w:val="333333"/>
          <w:sz w:val="28"/>
          <w:szCs w:val="28"/>
        </w:rPr>
        <w:t>Object.getOwnPropertyNames(obj)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Object.getOwnPropertyNames</w:t>
      </w:r>
      <w:r w:rsidRPr="00543C52">
        <w:rPr>
          <w:rFonts w:ascii="Verdana" w:hAnsi="Verdana"/>
          <w:color w:val="333333"/>
          <w:sz w:val="28"/>
          <w:szCs w:val="28"/>
        </w:rPr>
        <w:t>返回一个数组，包含对象自身的所有属性（不含</w:t>
      </w:r>
      <w:r w:rsidRPr="00543C52">
        <w:rPr>
          <w:rFonts w:ascii="Verdana" w:hAnsi="Verdana"/>
          <w:color w:val="333333"/>
          <w:sz w:val="28"/>
          <w:szCs w:val="28"/>
        </w:rPr>
        <w:t xml:space="preserve"> Symbol </w:t>
      </w:r>
      <w:r w:rsidRPr="00543C52">
        <w:rPr>
          <w:rFonts w:ascii="Verdana" w:hAnsi="Verdana"/>
          <w:color w:val="333333"/>
          <w:sz w:val="28"/>
          <w:szCs w:val="28"/>
        </w:rPr>
        <w:t>属性，但是包括不可枚举属性）的键名。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4</w:t>
      </w:r>
      <w:r w:rsidRPr="00543C52">
        <w:rPr>
          <w:rStyle w:val="a5"/>
          <w:rFonts w:ascii="Verdana" w:hAnsi="Verdana"/>
          <w:color w:val="333333"/>
          <w:sz w:val="28"/>
          <w:szCs w:val="28"/>
        </w:rPr>
        <w:t>）</w:t>
      </w:r>
      <w:r w:rsidRPr="00543C52">
        <w:rPr>
          <w:rStyle w:val="a5"/>
          <w:rFonts w:ascii="Verdana" w:hAnsi="Verdana"/>
          <w:color w:val="333333"/>
          <w:sz w:val="28"/>
          <w:szCs w:val="28"/>
        </w:rPr>
        <w:t>Object.getOwnPropertySymbols(obj)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Object.getOwnPropertySymbols</w:t>
      </w:r>
      <w:r w:rsidRPr="00543C52">
        <w:rPr>
          <w:rFonts w:ascii="Verdana" w:hAnsi="Verdana"/>
          <w:color w:val="333333"/>
          <w:sz w:val="28"/>
          <w:szCs w:val="28"/>
        </w:rPr>
        <w:t>返回一个数组，包含对象自身的所有</w:t>
      </w:r>
      <w:r w:rsidRPr="00543C52">
        <w:rPr>
          <w:rFonts w:ascii="Verdana" w:hAnsi="Verdana"/>
          <w:color w:val="333333"/>
          <w:sz w:val="28"/>
          <w:szCs w:val="28"/>
        </w:rPr>
        <w:t xml:space="preserve"> Symbol </w:t>
      </w:r>
      <w:r w:rsidRPr="00543C52">
        <w:rPr>
          <w:rFonts w:ascii="Verdana" w:hAnsi="Verdana"/>
          <w:color w:val="333333"/>
          <w:sz w:val="28"/>
          <w:szCs w:val="28"/>
        </w:rPr>
        <w:t>属性的键名。</w:t>
      </w:r>
    </w:p>
    <w:p w:rsidR="004645BB" w:rsidRPr="00543C52" w:rsidRDefault="004645BB" w:rsidP="004645BB">
      <w:pPr>
        <w:pStyle w:val="a4"/>
        <w:rPr>
          <w:rFonts w:ascii="Verdana" w:hAnsi="Verdana"/>
          <w:color w:val="333333"/>
          <w:sz w:val="28"/>
          <w:szCs w:val="28"/>
        </w:rPr>
      </w:pPr>
      <w:r w:rsidRPr="00543C52">
        <w:rPr>
          <w:rStyle w:val="a5"/>
          <w:rFonts w:ascii="Verdana" w:hAnsi="Verdana"/>
          <w:color w:val="333333"/>
          <w:sz w:val="28"/>
          <w:szCs w:val="28"/>
        </w:rPr>
        <w:t>（</w:t>
      </w:r>
      <w:r w:rsidRPr="00543C52">
        <w:rPr>
          <w:rStyle w:val="a5"/>
          <w:rFonts w:ascii="Verdana" w:hAnsi="Verdana"/>
          <w:color w:val="333333"/>
          <w:sz w:val="28"/>
          <w:szCs w:val="28"/>
        </w:rPr>
        <w:t>5</w:t>
      </w:r>
      <w:r w:rsidRPr="00543C52">
        <w:rPr>
          <w:rStyle w:val="a5"/>
          <w:rFonts w:ascii="Verdana" w:hAnsi="Verdana"/>
          <w:color w:val="333333"/>
          <w:sz w:val="28"/>
          <w:szCs w:val="28"/>
        </w:rPr>
        <w:t>）</w:t>
      </w:r>
      <w:r w:rsidRPr="00543C52">
        <w:rPr>
          <w:rStyle w:val="a5"/>
          <w:rFonts w:ascii="Verdana" w:hAnsi="Verdana"/>
          <w:color w:val="333333"/>
          <w:sz w:val="28"/>
          <w:szCs w:val="28"/>
        </w:rPr>
        <w:t>Reflect.ownKeys(obj)</w:t>
      </w:r>
    </w:p>
    <w:p w:rsidR="004645BB" w:rsidRPr="00543C52" w:rsidRDefault="004645BB" w:rsidP="004645BB">
      <w:pPr>
        <w:pStyle w:val="a4"/>
        <w:rPr>
          <w:rFonts w:ascii="Verdana" w:hAnsi="Verdana"/>
          <w:color w:val="333333"/>
          <w:sz w:val="28"/>
          <w:szCs w:val="28"/>
        </w:rPr>
      </w:pPr>
      <w:r w:rsidRPr="00543C52">
        <w:rPr>
          <w:rStyle w:val="HTML"/>
          <w:rFonts w:ascii="Consolas" w:hAnsi="Consolas" w:cs="Consolas"/>
          <w:color w:val="C7254E"/>
          <w:sz w:val="28"/>
          <w:szCs w:val="28"/>
          <w:shd w:val="clear" w:color="auto" w:fill="F9F2F4"/>
        </w:rPr>
        <w:t>Reflect.ownKeys</w:t>
      </w:r>
      <w:r w:rsidRPr="00543C52">
        <w:rPr>
          <w:rFonts w:ascii="Verdana" w:hAnsi="Verdana"/>
          <w:color w:val="333333"/>
          <w:sz w:val="28"/>
          <w:szCs w:val="28"/>
        </w:rPr>
        <w:t>返回一个数组，包含对象自身的所有键名，不管键名是</w:t>
      </w:r>
      <w:r w:rsidRPr="00543C52">
        <w:rPr>
          <w:rFonts w:ascii="Verdana" w:hAnsi="Verdana"/>
          <w:color w:val="333333"/>
          <w:sz w:val="28"/>
          <w:szCs w:val="28"/>
        </w:rPr>
        <w:t xml:space="preserve"> Symbol </w:t>
      </w:r>
      <w:r w:rsidRPr="00543C52">
        <w:rPr>
          <w:rFonts w:ascii="Verdana" w:hAnsi="Verdana"/>
          <w:color w:val="333333"/>
          <w:sz w:val="28"/>
          <w:szCs w:val="28"/>
        </w:rPr>
        <w:t>或字符串，也不管是否可枚举。</w:t>
      </w:r>
    </w:p>
    <w:p w:rsidR="004645BB" w:rsidRPr="00543C52" w:rsidRDefault="004645BB" w:rsidP="004645BB">
      <w:pPr>
        <w:pStyle w:val="a4"/>
        <w:rPr>
          <w:rFonts w:ascii="Verdana" w:hAnsi="Verdana"/>
          <w:color w:val="333333"/>
          <w:sz w:val="28"/>
          <w:szCs w:val="28"/>
        </w:rPr>
      </w:pPr>
      <w:r w:rsidRPr="00543C52">
        <w:rPr>
          <w:rFonts w:ascii="Verdana" w:hAnsi="Verdana"/>
          <w:color w:val="333333"/>
          <w:sz w:val="28"/>
          <w:szCs w:val="28"/>
        </w:rPr>
        <w:t>以上的</w:t>
      </w:r>
      <w:r w:rsidRPr="00543C52">
        <w:rPr>
          <w:rFonts w:ascii="Verdana" w:hAnsi="Verdana"/>
          <w:color w:val="333333"/>
          <w:sz w:val="28"/>
          <w:szCs w:val="28"/>
        </w:rPr>
        <w:t xml:space="preserve"> 5 </w:t>
      </w:r>
      <w:r w:rsidRPr="00543C52">
        <w:rPr>
          <w:rFonts w:ascii="Verdana" w:hAnsi="Verdana"/>
          <w:color w:val="333333"/>
          <w:sz w:val="28"/>
          <w:szCs w:val="28"/>
        </w:rPr>
        <w:t>种方法遍历对象的键名，都遵守同样的属性遍历的次序规则。</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首先遍历所有数值键，按照数值升序排列。</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其次遍历所有字符串键，按照加入时间升序排列。</w:t>
      </w:r>
    </w:p>
    <w:p w:rsidR="004645BB" w:rsidRPr="00543C52" w:rsidRDefault="004645BB" w:rsidP="004645BB">
      <w:pPr>
        <w:numPr>
          <w:ilvl w:val="0"/>
          <w:numId w:val="14"/>
        </w:numPr>
        <w:spacing w:before="100" w:beforeAutospacing="1" w:after="100" w:afterAutospacing="1"/>
        <w:ind w:hanging="75"/>
        <w:rPr>
          <w:rFonts w:ascii="Verdana" w:hAnsi="Verdana"/>
          <w:color w:val="333333"/>
          <w:sz w:val="28"/>
          <w:szCs w:val="28"/>
        </w:rPr>
      </w:pPr>
      <w:r w:rsidRPr="00543C52">
        <w:rPr>
          <w:rFonts w:ascii="Verdana" w:hAnsi="Verdana"/>
          <w:color w:val="333333"/>
          <w:sz w:val="28"/>
          <w:szCs w:val="28"/>
        </w:rPr>
        <w:t>最后遍历所有</w:t>
      </w:r>
      <w:r w:rsidRPr="00543C52">
        <w:rPr>
          <w:rFonts w:ascii="Verdana" w:hAnsi="Verdana"/>
          <w:color w:val="333333"/>
          <w:sz w:val="28"/>
          <w:szCs w:val="28"/>
        </w:rPr>
        <w:t xml:space="preserve"> Symbol </w:t>
      </w:r>
      <w:r w:rsidRPr="00543C52">
        <w:rPr>
          <w:rFonts w:ascii="Verdana" w:hAnsi="Verdana"/>
          <w:color w:val="333333"/>
          <w:sz w:val="28"/>
          <w:szCs w:val="28"/>
        </w:rPr>
        <w:t>键，按照加入时间升序排列。</w:t>
      </w:r>
    </w:p>
    <w:p w:rsidR="00D35C77" w:rsidRPr="00543C52" w:rsidRDefault="00D35C77" w:rsidP="0031092A">
      <w:pPr>
        <w:spacing w:before="100" w:beforeAutospacing="1" w:after="100" w:afterAutospacing="1"/>
        <w:ind w:left="720"/>
        <w:rPr>
          <w:rFonts w:ascii="Verdana" w:hAnsi="Verdana"/>
          <w:color w:val="333333"/>
          <w:sz w:val="28"/>
          <w:szCs w:val="28"/>
        </w:rPr>
      </w:pPr>
    </w:p>
    <w:p w:rsidR="000A324D" w:rsidRPr="00543C52" w:rsidRDefault="000A324D" w:rsidP="0057422A">
      <w:pPr>
        <w:spacing w:before="100" w:beforeAutospacing="1" w:after="100" w:afterAutospacing="1"/>
        <w:rPr>
          <w:rFonts w:ascii="Verdana" w:hAnsi="Verdana"/>
          <w:color w:val="333333"/>
          <w:sz w:val="28"/>
          <w:szCs w:val="28"/>
        </w:rPr>
      </w:pPr>
    </w:p>
    <w:p w:rsidR="00D35C77" w:rsidRPr="00543C52" w:rsidRDefault="00D35C77" w:rsidP="00D35C77">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 xml:space="preserve">super </w:t>
      </w:r>
      <w:r w:rsidRPr="00543C52">
        <w:rPr>
          <w:rFonts w:ascii="Verdana" w:hAnsi="Verdana"/>
          <w:color w:val="333333"/>
          <w:sz w:val="28"/>
          <w:szCs w:val="28"/>
        </w:rPr>
        <w:t>关键字</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lastRenderedPageBreak/>
        <w:t>我们知道，</w:t>
      </w:r>
      <w:r w:rsidRPr="00543C52">
        <w:rPr>
          <w:rStyle w:val="HTML"/>
          <w:rFonts w:ascii="Consolas" w:hAnsi="Consolas" w:cs="Consolas"/>
          <w:color w:val="C7254E"/>
          <w:sz w:val="28"/>
          <w:szCs w:val="28"/>
          <w:shd w:val="clear" w:color="auto" w:fill="F9F2F4"/>
        </w:rPr>
        <w:t>this</w:t>
      </w:r>
      <w:r w:rsidRPr="00543C52">
        <w:rPr>
          <w:rFonts w:ascii="Verdana" w:hAnsi="Verdana"/>
          <w:color w:val="333333"/>
          <w:sz w:val="28"/>
          <w:szCs w:val="28"/>
        </w:rPr>
        <w:t>关键字总是指向函数所在的当前对象，</w:t>
      </w:r>
      <w:r w:rsidRPr="00543C52">
        <w:rPr>
          <w:rFonts w:ascii="Verdana" w:hAnsi="Verdana"/>
          <w:color w:val="333333"/>
          <w:sz w:val="28"/>
          <w:szCs w:val="28"/>
        </w:rPr>
        <w:t xml:space="preserve">ES6 </w:t>
      </w:r>
      <w:r w:rsidRPr="00543C52">
        <w:rPr>
          <w:rFonts w:ascii="Verdana" w:hAnsi="Verdana"/>
          <w:color w:val="333333"/>
          <w:sz w:val="28"/>
          <w:szCs w:val="28"/>
        </w:rPr>
        <w:t>又新增了另一个类似的关键字</w:t>
      </w:r>
      <w:r w:rsidRPr="00543C52">
        <w:rPr>
          <w:rStyle w:val="HTML"/>
          <w:rFonts w:ascii="Consolas" w:hAnsi="Consolas" w:cs="Consolas"/>
          <w:color w:val="C7254E"/>
          <w:sz w:val="28"/>
          <w:szCs w:val="28"/>
          <w:shd w:val="clear" w:color="auto" w:fill="F9F2F4"/>
        </w:rPr>
        <w:t>super</w:t>
      </w:r>
      <w:r w:rsidRPr="00543C52">
        <w:rPr>
          <w:rFonts w:ascii="Verdana" w:hAnsi="Verdana"/>
          <w:color w:val="333333"/>
          <w:sz w:val="28"/>
          <w:szCs w:val="28"/>
        </w:rPr>
        <w:t>，指向当前对象的原型对象。</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proto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'hello'</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obj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foo</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'world'</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return</w:t>
      </w:r>
      <w:r w:rsidRPr="00543C52">
        <w:rPr>
          <w:rStyle w:val="HTML"/>
          <w:rFonts w:ascii="Consolas" w:hAnsi="Consolas" w:cs="Consolas"/>
          <w:color w:val="A6E22E"/>
          <w:sz w:val="28"/>
          <w:szCs w:val="28"/>
          <w:shd w:val="clear" w:color="auto" w:fill="111111"/>
        </w:rPr>
        <w:t xml:space="preserve"> super</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foo</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p>
    <w:p w:rsidR="00D35C77" w:rsidRPr="00543C52" w:rsidRDefault="00D35C77" w:rsidP="00D35C7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setPrototypeOf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proto</w:t>
      </w:r>
      <w:r w:rsidRPr="00543C52">
        <w:rPr>
          <w:rStyle w:val="token"/>
          <w:rFonts w:ascii="Consolas" w:hAnsi="Consolas" w:cs="Consolas"/>
          <w:color w:val="F8F8F2"/>
          <w:sz w:val="28"/>
          <w:szCs w:val="28"/>
          <w:shd w:val="clear" w:color="auto" w:fill="111111"/>
        </w:rPr>
        <w:t>);</w:t>
      </w:r>
    </w:p>
    <w:p w:rsidR="00D35C77" w:rsidRPr="00543C52" w:rsidRDefault="00D35C77" w:rsidP="00D35C77">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find</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"hello"</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t>上面代码中，对象</w:t>
      </w:r>
      <w:r w:rsidRPr="00543C52">
        <w:rPr>
          <w:rStyle w:val="HTML"/>
          <w:rFonts w:ascii="Consolas" w:hAnsi="Consolas" w:cs="Consolas"/>
          <w:color w:val="C7254E"/>
          <w:sz w:val="28"/>
          <w:szCs w:val="28"/>
          <w:shd w:val="clear" w:color="auto" w:fill="F9F2F4"/>
        </w:rPr>
        <w:t>obj.find()</w:t>
      </w:r>
      <w:r w:rsidRPr="00543C52">
        <w:rPr>
          <w:rFonts w:ascii="Verdana" w:hAnsi="Verdana"/>
          <w:color w:val="333333"/>
          <w:sz w:val="28"/>
          <w:szCs w:val="28"/>
        </w:rPr>
        <w:t>方法之中，通过</w:t>
      </w:r>
      <w:r w:rsidRPr="00543C52">
        <w:rPr>
          <w:rStyle w:val="HTML"/>
          <w:rFonts w:ascii="Consolas" w:hAnsi="Consolas" w:cs="Consolas"/>
          <w:color w:val="C7254E"/>
          <w:sz w:val="28"/>
          <w:szCs w:val="28"/>
          <w:shd w:val="clear" w:color="auto" w:fill="F9F2F4"/>
        </w:rPr>
        <w:t>super.foo</w:t>
      </w:r>
      <w:r w:rsidRPr="00543C52">
        <w:rPr>
          <w:rFonts w:ascii="Verdana" w:hAnsi="Verdana"/>
          <w:color w:val="333333"/>
          <w:sz w:val="28"/>
          <w:szCs w:val="28"/>
        </w:rPr>
        <w:t>引用了原型对象</w:t>
      </w:r>
      <w:r w:rsidRPr="00543C52">
        <w:rPr>
          <w:rStyle w:val="HTML"/>
          <w:rFonts w:ascii="Consolas" w:hAnsi="Consolas" w:cs="Consolas"/>
          <w:color w:val="C7254E"/>
          <w:sz w:val="28"/>
          <w:szCs w:val="28"/>
          <w:shd w:val="clear" w:color="auto" w:fill="F9F2F4"/>
        </w:rPr>
        <w:t>proto</w:t>
      </w:r>
      <w:r w:rsidRPr="00543C52">
        <w:rPr>
          <w:rFonts w:ascii="Verdana" w:hAnsi="Verdana"/>
          <w:color w:val="333333"/>
          <w:sz w:val="28"/>
          <w:szCs w:val="28"/>
        </w:rPr>
        <w:t>的</w:t>
      </w:r>
      <w:r w:rsidRPr="00543C52">
        <w:rPr>
          <w:rStyle w:val="HTML"/>
          <w:rFonts w:ascii="Consolas" w:hAnsi="Consolas" w:cs="Consolas"/>
          <w:color w:val="C7254E"/>
          <w:sz w:val="28"/>
          <w:szCs w:val="28"/>
          <w:shd w:val="clear" w:color="auto" w:fill="F9F2F4"/>
        </w:rPr>
        <w:t>foo</w:t>
      </w:r>
      <w:r w:rsidRPr="00543C52">
        <w:rPr>
          <w:rFonts w:ascii="Verdana" w:hAnsi="Verdana"/>
          <w:color w:val="333333"/>
          <w:sz w:val="28"/>
          <w:szCs w:val="28"/>
        </w:rPr>
        <w:t>属性。</w:t>
      </w:r>
    </w:p>
    <w:p w:rsidR="00D35C77" w:rsidRPr="00543C52" w:rsidRDefault="00D35C77" w:rsidP="00D35C77">
      <w:pPr>
        <w:pStyle w:val="a4"/>
        <w:rPr>
          <w:rFonts w:ascii="Verdana" w:hAnsi="Verdana"/>
          <w:color w:val="333333"/>
          <w:sz w:val="28"/>
          <w:szCs w:val="28"/>
        </w:rPr>
      </w:pPr>
      <w:r w:rsidRPr="00543C52">
        <w:rPr>
          <w:rFonts w:ascii="Verdana" w:hAnsi="Verdana"/>
          <w:color w:val="333333"/>
          <w:sz w:val="28"/>
          <w:szCs w:val="28"/>
        </w:rPr>
        <w:t>注意，</w:t>
      </w:r>
      <w:r w:rsidRPr="00543C52">
        <w:rPr>
          <w:rStyle w:val="HTML"/>
          <w:rFonts w:ascii="Consolas" w:hAnsi="Consolas" w:cs="Consolas"/>
          <w:color w:val="C7254E"/>
          <w:sz w:val="28"/>
          <w:szCs w:val="28"/>
          <w:shd w:val="clear" w:color="auto" w:fill="F9F2F4"/>
        </w:rPr>
        <w:t>super</w:t>
      </w:r>
      <w:r w:rsidRPr="00543C52">
        <w:rPr>
          <w:rFonts w:ascii="Verdana" w:hAnsi="Verdana"/>
          <w:color w:val="333333"/>
          <w:sz w:val="28"/>
          <w:szCs w:val="28"/>
        </w:rPr>
        <w:t>关键字表示原型对象时，只能用在对象的方法之中，用在其他地方都会报错。</w:t>
      </w:r>
    </w:p>
    <w:p w:rsidR="003412C0" w:rsidRPr="00543C52" w:rsidRDefault="003412C0" w:rsidP="003412C0">
      <w:pPr>
        <w:rPr>
          <w:sz w:val="28"/>
          <w:szCs w:val="28"/>
        </w:rPr>
      </w:pPr>
      <w:r w:rsidRPr="00543C52">
        <w:rPr>
          <w:rFonts w:ascii="Verdana" w:hAnsi="Verdana"/>
          <w:color w:val="333333"/>
          <w:sz w:val="28"/>
          <w:szCs w:val="28"/>
        </w:rPr>
        <w:t xml:space="preserve">JavaScript </w:t>
      </w:r>
      <w:r w:rsidRPr="00543C52">
        <w:rPr>
          <w:rFonts w:ascii="Verdana" w:hAnsi="Verdana"/>
          <w:color w:val="333333"/>
          <w:sz w:val="28"/>
          <w:szCs w:val="28"/>
        </w:rPr>
        <w:t>引擎内部，</w:t>
      </w:r>
      <w:r w:rsidRPr="00543C52">
        <w:rPr>
          <w:rFonts w:ascii="Consolas" w:hAnsi="Consolas" w:cs="Consolas"/>
          <w:color w:val="C7254E"/>
          <w:sz w:val="28"/>
          <w:szCs w:val="28"/>
          <w:shd w:val="clear" w:color="auto" w:fill="F9F2F4"/>
        </w:rPr>
        <w:t>super.foo</w:t>
      </w:r>
      <w:r w:rsidRPr="00543C52">
        <w:rPr>
          <w:rFonts w:ascii="Verdana" w:hAnsi="Verdana"/>
          <w:color w:val="333333"/>
          <w:sz w:val="28"/>
          <w:szCs w:val="28"/>
        </w:rPr>
        <w:t>等同于</w:t>
      </w:r>
      <w:r w:rsidRPr="00543C52">
        <w:rPr>
          <w:rFonts w:ascii="Consolas" w:hAnsi="Consolas" w:cs="Consolas"/>
          <w:color w:val="C7254E"/>
          <w:sz w:val="28"/>
          <w:szCs w:val="28"/>
          <w:shd w:val="clear" w:color="auto" w:fill="F9F2F4"/>
        </w:rPr>
        <w:t>Object.getPrototypeOf(this).foo</w:t>
      </w:r>
      <w:r w:rsidRPr="00543C52">
        <w:rPr>
          <w:rFonts w:ascii="Verdana" w:hAnsi="Verdana"/>
          <w:color w:val="333333"/>
          <w:sz w:val="28"/>
          <w:szCs w:val="28"/>
        </w:rPr>
        <w:t>（属性）或</w:t>
      </w:r>
      <w:r w:rsidRPr="00543C52">
        <w:rPr>
          <w:rFonts w:ascii="Consolas" w:hAnsi="Consolas" w:cs="Consolas"/>
          <w:color w:val="C7254E"/>
          <w:sz w:val="28"/>
          <w:szCs w:val="28"/>
          <w:shd w:val="clear" w:color="auto" w:fill="F9F2F4"/>
        </w:rPr>
        <w:t>Object.getPrototypeOf(this).foo.call(this)</w:t>
      </w:r>
      <w:r w:rsidRPr="00543C52">
        <w:rPr>
          <w:rFonts w:ascii="Verdana" w:hAnsi="Verdana"/>
          <w:color w:val="333333"/>
          <w:sz w:val="28"/>
          <w:szCs w:val="28"/>
        </w:rPr>
        <w:t>（方法）。</w:t>
      </w:r>
    </w:p>
    <w:p w:rsidR="00AE4A02" w:rsidRPr="00543C52" w:rsidRDefault="00AE4A02" w:rsidP="00AE4A02">
      <w:pPr>
        <w:autoSpaceDE w:val="0"/>
        <w:autoSpaceDN w:val="0"/>
        <w:adjustRightInd w:val="0"/>
        <w:spacing w:after="480" w:line="360" w:lineRule="atLeast"/>
        <w:rPr>
          <w:rFonts w:ascii="Arial" w:eastAsia="PingFang SC" w:hAnsi="Arial" w:cs="Arial"/>
          <w:color w:val="262626"/>
          <w:sz w:val="28"/>
          <w:szCs w:val="28"/>
        </w:rPr>
      </w:pPr>
    </w:p>
    <w:p w:rsidR="00D117D5" w:rsidRPr="00543C52" w:rsidRDefault="00D117D5" w:rsidP="00D117D5">
      <w:pPr>
        <w:rPr>
          <w:sz w:val="28"/>
          <w:szCs w:val="28"/>
        </w:rPr>
      </w:pPr>
      <w:r w:rsidRPr="00543C52">
        <w:rPr>
          <w:rFonts w:ascii="Verdana" w:hAnsi="Verdana"/>
          <w:color w:val="333333"/>
          <w:sz w:val="28"/>
          <w:szCs w:val="28"/>
        </w:rPr>
        <w:t>解构赋值的拷贝是浅拷贝，即如果一个键的值是复合类型的值（数组、对象、函数）、那么解构赋值拷贝的是这个值的引用，而不是这个值的副本。</w:t>
      </w:r>
    </w:p>
    <w:p w:rsidR="004A00F3" w:rsidRPr="00543C52" w:rsidRDefault="004A00F3" w:rsidP="004A00F3">
      <w:pPr>
        <w:rPr>
          <w:rFonts w:ascii="Verdana" w:hAnsi="Verdana"/>
          <w:color w:val="333333"/>
          <w:sz w:val="28"/>
          <w:szCs w:val="28"/>
        </w:rPr>
      </w:pPr>
      <w:r w:rsidRPr="00543C52">
        <w:rPr>
          <w:rFonts w:ascii="Verdana" w:hAnsi="Verdana"/>
          <w:color w:val="333333"/>
          <w:sz w:val="28"/>
          <w:szCs w:val="28"/>
        </w:rPr>
        <w:t>扩展运算符的解构赋值，不能复制继承自原型对象的属性。</w:t>
      </w:r>
    </w:p>
    <w:p w:rsidR="00BA5806" w:rsidRPr="00543C52" w:rsidRDefault="00BA5806" w:rsidP="004A00F3">
      <w:pPr>
        <w:rPr>
          <w:rFonts w:ascii="Verdana" w:hAnsi="Verdana"/>
          <w:color w:val="333333"/>
          <w:sz w:val="28"/>
          <w:szCs w:val="28"/>
        </w:rPr>
      </w:pPr>
    </w:p>
    <w:p w:rsidR="00BA5806" w:rsidRPr="00543C52" w:rsidRDefault="00BA5806" w:rsidP="004A00F3">
      <w:pPr>
        <w:rPr>
          <w:rFonts w:ascii="Verdana" w:hAnsi="Verdana"/>
          <w:color w:val="333333"/>
          <w:sz w:val="28"/>
          <w:szCs w:val="28"/>
        </w:rPr>
      </w:pPr>
    </w:p>
    <w:p w:rsidR="00BA5806" w:rsidRPr="00543C52" w:rsidRDefault="00BA5806" w:rsidP="00BA5806">
      <w:pPr>
        <w:pStyle w:val="3"/>
        <w:pBdr>
          <w:top w:val="dotted" w:sz="6" w:space="15" w:color="777777"/>
        </w:pBdr>
        <w:spacing w:before="750" w:after="0"/>
        <w:rPr>
          <w:rFonts w:ascii="Verdana" w:hAnsi="Verdana"/>
          <w:color w:val="333333"/>
          <w:sz w:val="28"/>
          <w:szCs w:val="28"/>
        </w:rPr>
      </w:pPr>
      <w:r w:rsidRPr="00543C52">
        <w:rPr>
          <w:rFonts w:ascii="Verdana" w:hAnsi="Verdana"/>
          <w:color w:val="333333"/>
          <w:sz w:val="28"/>
          <w:szCs w:val="28"/>
        </w:rPr>
        <w:t>扩展运算符</w:t>
      </w:r>
    </w:p>
    <w:p w:rsidR="007C4F9D" w:rsidRPr="00543C52" w:rsidRDefault="00BA5806" w:rsidP="00A01B8D">
      <w:pPr>
        <w:pStyle w:val="a4"/>
        <w:rPr>
          <w:rFonts w:ascii="Verdana" w:hAnsi="Verdana"/>
          <w:color w:val="333333"/>
          <w:sz w:val="28"/>
          <w:szCs w:val="28"/>
        </w:rPr>
      </w:pPr>
      <w:r w:rsidRPr="00543C52">
        <w:rPr>
          <w:rFonts w:ascii="Verdana" w:hAnsi="Verdana"/>
          <w:color w:val="333333"/>
          <w:sz w:val="28"/>
          <w:szCs w:val="28"/>
        </w:rPr>
        <w:t>对象的扩展运算符（</w:t>
      </w:r>
      <w:r w:rsidRPr="00543C52">
        <w:rPr>
          <w:rStyle w:val="HTML"/>
          <w:rFonts w:ascii="Consolas" w:hAnsi="Consolas" w:cs="Consolas"/>
          <w:color w:val="C7254E"/>
          <w:sz w:val="28"/>
          <w:szCs w:val="28"/>
          <w:shd w:val="clear" w:color="auto" w:fill="F9F2F4"/>
        </w:rPr>
        <w:t>...</w:t>
      </w:r>
      <w:r w:rsidRPr="00543C52">
        <w:rPr>
          <w:rFonts w:ascii="Verdana" w:hAnsi="Verdana"/>
          <w:color w:val="333333"/>
          <w:sz w:val="28"/>
          <w:szCs w:val="28"/>
        </w:rPr>
        <w:t>）用于取出参数对象的所有可遍历属性，拷贝到当前对象之中。</w:t>
      </w:r>
    </w:p>
    <w:p w:rsidR="00A01B8D" w:rsidRPr="00543C52" w:rsidRDefault="00A01B8D" w:rsidP="00A01B8D">
      <w:pPr>
        <w:pStyle w:val="a4"/>
        <w:rPr>
          <w:rFonts w:ascii="Verdana" w:hAnsi="Verdana"/>
          <w:color w:val="333333"/>
          <w:sz w:val="28"/>
          <w:szCs w:val="28"/>
        </w:rPr>
      </w:pPr>
      <w:r w:rsidRPr="00543C52">
        <w:rPr>
          <w:rFonts w:ascii="Verdana" w:hAnsi="Verdana"/>
          <w:color w:val="333333"/>
          <w:sz w:val="28"/>
          <w:szCs w:val="28"/>
        </w:rPr>
        <w:t>由于数组是特殊的对象，所以对象的扩展运算符也可以用于数组。</w:t>
      </w:r>
    </w:p>
    <w:p w:rsidR="00A01B8D" w:rsidRPr="00543C52" w:rsidRDefault="00A01B8D" w:rsidP="00A01B8D">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66D9EF"/>
          <w:sz w:val="28"/>
          <w:szCs w:val="28"/>
          <w:shd w:val="clear" w:color="auto" w:fill="111111"/>
        </w:rPr>
        <w:t>let</w:t>
      </w:r>
      <w:r w:rsidRPr="00543C52">
        <w:rPr>
          <w:rStyle w:val="HTML"/>
          <w:rFonts w:ascii="Consolas" w:hAnsi="Consolas" w:cs="Consolas"/>
          <w:color w:val="A6E22E"/>
          <w:sz w:val="28"/>
          <w:szCs w:val="28"/>
          <w:shd w:val="clear" w:color="auto" w:fill="111111"/>
        </w:rPr>
        <w:t xml:space="preserve"> foo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'b'</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'c'</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A01B8D" w:rsidRPr="00543C52" w:rsidRDefault="00A01B8D" w:rsidP="00A01B8D">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HTML"/>
          <w:rFonts w:ascii="Consolas" w:hAnsi="Consolas" w:cs="Consolas"/>
          <w:color w:val="A6E22E"/>
          <w:sz w:val="28"/>
          <w:szCs w:val="28"/>
          <w:shd w:val="clear" w:color="auto" w:fill="111111"/>
        </w:rPr>
        <w:t>foo</w:t>
      </w:r>
    </w:p>
    <w:p w:rsidR="00A01B8D" w:rsidRPr="00543C52" w:rsidRDefault="00A01B8D" w:rsidP="00A01B8D">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{0: "a", 1: "b", 2: "c"}</w:t>
      </w:r>
    </w:p>
    <w:p w:rsidR="007C4F9D" w:rsidRPr="00543C52" w:rsidRDefault="007C4F9D" w:rsidP="004A00F3">
      <w:pPr>
        <w:rPr>
          <w:sz w:val="28"/>
          <w:szCs w:val="28"/>
        </w:rPr>
      </w:pPr>
    </w:p>
    <w:p w:rsidR="000B000A" w:rsidRPr="00543C52" w:rsidRDefault="000B000A" w:rsidP="000B000A">
      <w:pPr>
        <w:pStyle w:val="a4"/>
        <w:rPr>
          <w:rFonts w:ascii="Verdana" w:hAnsi="Verdana"/>
          <w:color w:val="333333"/>
          <w:sz w:val="28"/>
          <w:szCs w:val="28"/>
        </w:rPr>
      </w:pPr>
      <w:r w:rsidRPr="00543C52">
        <w:rPr>
          <w:rFonts w:ascii="Verdana" w:hAnsi="Verdana"/>
          <w:color w:val="333333"/>
          <w:sz w:val="28"/>
          <w:szCs w:val="28"/>
        </w:rPr>
        <w:t>如果扩展运算符后面不是对象，则会自动将其转为对象。</w:t>
      </w:r>
    </w:p>
    <w:p w:rsidR="000B000A" w:rsidRPr="00543C52" w:rsidRDefault="000B000A" w:rsidP="000B000A">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等同于</w:t>
      </w:r>
      <w:r w:rsidRPr="00543C52">
        <w:rPr>
          <w:rStyle w:val="token"/>
          <w:rFonts w:ascii="Consolas" w:hAnsi="Consolas" w:cs="Consolas"/>
          <w:color w:val="75715E"/>
          <w:sz w:val="28"/>
          <w:szCs w:val="28"/>
          <w:shd w:val="clear" w:color="auto" w:fill="111111"/>
        </w:rPr>
        <w:t xml:space="preserve"> {...Object(1)}</w:t>
      </w:r>
    </w:p>
    <w:p w:rsidR="000B000A" w:rsidRPr="00543C52" w:rsidRDefault="000B000A" w:rsidP="000B000A">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E81FF"/>
          <w:sz w:val="28"/>
          <w:szCs w:val="28"/>
          <w:shd w:val="clear" w:color="auto" w:fill="111111"/>
        </w:rPr>
        <w:t>1</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75715E"/>
          <w:sz w:val="28"/>
          <w:szCs w:val="28"/>
          <w:shd w:val="clear" w:color="auto" w:fill="111111"/>
        </w:rPr>
        <w:t xml:space="preserve"> // {}</w:t>
      </w:r>
    </w:p>
    <w:p w:rsidR="00D117D5" w:rsidRPr="00543C52" w:rsidRDefault="00D117D5" w:rsidP="00AE4A02">
      <w:pPr>
        <w:autoSpaceDE w:val="0"/>
        <w:autoSpaceDN w:val="0"/>
        <w:adjustRightInd w:val="0"/>
        <w:spacing w:after="480" w:line="360" w:lineRule="atLeast"/>
        <w:rPr>
          <w:rFonts w:ascii="Arial" w:eastAsia="PingFang SC" w:hAnsi="Arial" w:cs="Arial"/>
          <w:color w:val="262626"/>
          <w:sz w:val="28"/>
          <w:szCs w:val="28"/>
        </w:rPr>
      </w:pPr>
    </w:p>
    <w:p w:rsidR="00EF1843" w:rsidRPr="00543C52" w:rsidRDefault="00EF1843" w:rsidP="00EF1843">
      <w:pPr>
        <w:pStyle w:val="a4"/>
        <w:rPr>
          <w:rFonts w:ascii="Verdana" w:hAnsi="Verdana"/>
          <w:color w:val="333333"/>
          <w:sz w:val="28"/>
          <w:szCs w:val="28"/>
        </w:rPr>
      </w:pPr>
      <w:r w:rsidRPr="00543C52">
        <w:rPr>
          <w:rFonts w:ascii="Verdana" w:hAnsi="Verdana"/>
          <w:color w:val="333333"/>
          <w:sz w:val="28"/>
          <w:szCs w:val="28"/>
        </w:rPr>
        <w:t>但是，如果扩展运算符后面是字符串，它会自动转成一个类似数组的对象，因此返回的不是空对象。</w:t>
      </w:r>
    </w:p>
    <w:p w:rsidR="00EF1843" w:rsidRPr="00543C52" w:rsidRDefault="00EF1843" w:rsidP="00EF1843">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'hello'</w:t>
      </w:r>
      <w:r w:rsidRPr="00543C52">
        <w:rPr>
          <w:rStyle w:val="token"/>
          <w:rFonts w:ascii="Consolas" w:hAnsi="Consolas" w:cs="Consolas"/>
          <w:color w:val="F8F8F2"/>
          <w:sz w:val="28"/>
          <w:szCs w:val="28"/>
          <w:shd w:val="clear" w:color="auto" w:fill="111111"/>
        </w:rPr>
        <w:t>}</w:t>
      </w:r>
    </w:p>
    <w:p w:rsidR="00EF1843" w:rsidRPr="00543C52" w:rsidRDefault="00EF1843" w:rsidP="00EF1843">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75715E"/>
          <w:sz w:val="28"/>
          <w:szCs w:val="28"/>
          <w:shd w:val="clear" w:color="auto" w:fill="111111"/>
        </w:rPr>
        <w:t>// {0: "h", 1: "e", 2: "l", 3: "l", 4: "o"}</w:t>
      </w:r>
    </w:p>
    <w:p w:rsidR="00EF1843" w:rsidRPr="00543C52" w:rsidRDefault="00EF1843" w:rsidP="00AE4A02">
      <w:pPr>
        <w:autoSpaceDE w:val="0"/>
        <w:autoSpaceDN w:val="0"/>
        <w:adjustRightInd w:val="0"/>
        <w:spacing w:after="480" w:line="360" w:lineRule="atLeast"/>
        <w:rPr>
          <w:rFonts w:ascii="Arial" w:eastAsia="PingFang SC" w:hAnsi="Arial" w:cs="Arial"/>
          <w:color w:val="262626"/>
          <w:sz w:val="28"/>
          <w:szCs w:val="28"/>
        </w:rPr>
      </w:pPr>
    </w:p>
    <w:p w:rsidR="00497DD2" w:rsidRPr="00543C52" w:rsidRDefault="00497DD2" w:rsidP="00497DD2">
      <w:pPr>
        <w:spacing w:before="100" w:beforeAutospacing="1" w:after="100" w:afterAutospacing="1"/>
        <w:rPr>
          <w:rFonts w:ascii="Verdana" w:hAnsi="Verdana"/>
          <w:color w:val="333333"/>
          <w:sz w:val="28"/>
          <w:szCs w:val="28"/>
        </w:rPr>
      </w:pPr>
      <w:r w:rsidRPr="00543C52">
        <w:rPr>
          <w:rFonts w:ascii="Verdana" w:hAnsi="Verdana"/>
          <w:color w:val="333333"/>
          <w:sz w:val="28"/>
          <w:szCs w:val="28"/>
        </w:rPr>
        <w:t>如果想完整克隆一个对象，还拷贝对象原型的属性，可以采用下面的写法。</w:t>
      </w:r>
    </w:p>
    <w:p w:rsidR="00497DD2" w:rsidRPr="00543C52" w:rsidRDefault="00497DD2" w:rsidP="00497DD2">
      <w:pPr>
        <w:rPr>
          <w:sz w:val="28"/>
          <w:szCs w:val="28"/>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写法一</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lastRenderedPageBreak/>
        <w:t xml:space="preserve">const clone1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__proto__</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写法二</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clone2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assign</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create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p>
    <w:p w:rsidR="00497DD2" w:rsidRPr="00543C52" w:rsidRDefault="00497DD2" w:rsidP="00497DD2">
      <w:pPr>
        <w:pStyle w:val="HTML0"/>
        <w:shd w:val="clear" w:color="auto" w:fill="111111"/>
        <w:spacing w:before="120" w:after="120"/>
        <w:rPr>
          <w:rStyle w:val="token"/>
          <w:rFonts w:ascii="Consolas" w:hAnsi="Consolas" w:cs="Consolas"/>
          <w:color w:val="75715E"/>
          <w:sz w:val="28"/>
          <w:szCs w:val="28"/>
          <w:shd w:val="clear" w:color="auto" w:fill="111111"/>
        </w:rPr>
      </w:pPr>
      <w:r w:rsidRPr="00543C52">
        <w:rPr>
          <w:rStyle w:val="token"/>
          <w:rFonts w:ascii="Consolas" w:hAnsi="Consolas" w:cs="Consolas"/>
          <w:color w:val="75715E"/>
          <w:sz w:val="28"/>
          <w:szCs w:val="28"/>
          <w:shd w:val="clear" w:color="auto" w:fill="111111"/>
        </w:rPr>
        <w:t xml:space="preserve">// </w:t>
      </w:r>
      <w:r w:rsidRPr="00543C52">
        <w:rPr>
          <w:rStyle w:val="token"/>
          <w:rFonts w:ascii="Consolas" w:hAnsi="Consolas" w:cs="Consolas"/>
          <w:color w:val="75715E"/>
          <w:sz w:val="28"/>
          <w:szCs w:val="28"/>
          <w:shd w:val="clear" w:color="auto" w:fill="111111"/>
        </w:rPr>
        <w:t>写法三</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clone3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create</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getPrototypeOf</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Object</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getOwnPropertyDescriptors</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obj</w:t>
      </w:r>
      <w:r w:rsidRPr="00543C52">
        <w:rPr>
          <w:rStyle w:val="token"/>
          <w:rFonts w:ascii="Consolas" w:hAnsi="Consolas" w:cs="Consolas"/>
          <w:color w:val="F8F8F2"/>
          <w:sz w:val="28"/>
          <w:szCs w:val="28"/>
          <w:shd w:val="clear" w:color="auto" w:fill="111111"/>
        </w:rPr>
        <w:t>)</w:t>
      </w:r>
    </w:p>
    <w:p w:rsidR="00497DD2" w:rsidRPr="00543C52" w:rsidRDefault="00497DD2" w:rsidP="00497DD2">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p>
    <w:p w:rsidR="00497DD2" w:rsidRPr="00543C52" w:rsidRDefault="00497DD2" w:rsidP="00AE4A02">
      <w:pPr>
        <w:autoSpaceDE w:val="0"/>
        <w:autoSpaceDN w:val="0"/>
        <w:adjustRightInd w:val="0"/>
        <w:spacing w:after="480" w:line="360" w:lineRule="atLeast"/>
        <w:rPr>
          <w:rFonts w:ascii="Arial" w:eastAsia="PingFang SC" w:hAnsi="Arial" w:cs="Arial"/>
          <w:color w:val="262626"/>
          <w:sz w:val="28"/>
          <w:szCs w:val="28"/>
        </w:rPr>
      </w:pPr>
    </w:p>
    <w:p w:rsidR="003E5844" w:rsidRPr="00543C52" w:rsidRDefault="003E5844" w:rsidP="003E5844">
      <w:pPr>
        <w:pStyle w:val="2"/>
        <w:pBdr>
          <w:top w:val="single" w:sz="12" w:space="15" w:color="666666"/>
        </w:pBdr>
        <w:spacing w:before="750" w:beforeAutospacing="0" w:after="0" w:afterAutospacing="0"/>
        <w:rPr>
          <w:rFonts w:ascii="Verdana" w:hAnsi="Verdana"/>
          <w:color w:val="ED1C24"/>
          <w:sz w:val="28"/>
          <w:szCs w:val="28"/>
        </w:rPr>
      </w:pPr>
      <w:r w:rsidRPr="00543C52">
        <w:rPr>
          <w:rFonts w:ascii="Verdana" w:hAnsi="Verdana"/>
          <w:color w:val="ED1C24"/>
          <w:sz w:val="28"/>
          <w:szCs w:val="28"/>
        </w:rPr>
        <w:t>Object.is() </w:t>
      </w:r>
    </w:p>
    <w:p w:rsidR="006D4B61" w:rsidRPr="00543C52" w:rsidRDefault="00EC7624" w:rsidP="006D4B61">
      <w:pPr>
        <w:rPr>
          <w:rFonts w:ascii="Verdana" w:hAnsi="Verdana"/>
          <w:color w:val="333333"/>
          <w:sz w:val="28"/>
          <w:szCs w:val="28"/>
        </w:rPr>
      </w:pPr>
      <w:r w:rsidRPr="00543C52">
        <w:rPr>
          <w:rFonts w:ascii="Verdana" w:hAnsi="Verdana"/>
          <w:color w:val="333333"/>
          <w:sz w:val="28"/>
          <w:szCs w:val="28"/>
        </w:rPr>
        <w:t>不同之处只有两个：一是</w:t>
      </w:r>
      <w:r w:rsidRPr="00543C52">
        <w:rPr>
          <w:rStyle w:val="HTML"/>
          <w:rFonts w:ascii="Consolas" w:hAnsi="Consolas" w:cs="Consolas"/>
          <w:color w:val="C7254E"/>
          <w:sz w:val="28"/>
          <w:szCs w:val="28"/>
          <w:shd w:val="clear" w:color="auto" w:fill="F9F2F4"/>
        </w:rPr>
        <w:t>+0</w:t>
      </w:r>
      <w:r w:rsidRPr="00543C52">
        <w:rPr>
          <w:rFonts w:ascii="Verdana" w:hAnsi="Verdana"/>
          <w:color w:val="333333"/>
          <w:sz w:val="28"/>
          <w:szCs w:val="28"/>
        </w:rPr>
        <w:t>不等于</w:t>
      </w:r>
      <w:r w:rsidRPr="00543C52">
        <w:rPr>
          <w:rStyle w:val="HTML"/>
          <w:rFonts w:ascii="Consolas" w:hAnsi="Consolas" w:cs="Consolas"/>
          <w:color w:val="C7254E"/>
          <w:sz w:val="28"/>
          <w:szCs w:val="28"/>
          <w:shd w:val="clear" w:color="auto" w:fill="F9F2F4"/>
        </w:rPr>
        <w:t>-0</w:t>
      </w:r>
      <w:r w:rsidRPr="00543C52">
        <w:rPr>
          <w:rFonts w:ascii="Verdana" w:hAnsi="Verdana"/>
          <w:color w:val="333333"/>
          <w:sz w:val="28"/>
          <w:szCs w:val="28"/>
        </w:rPr>
        <w:t>，二是</w:t>
      </w:r>
      <w:r w:rsidRPr="00543C52">
        <w:rPr>
          <w:rStyle w:val="HTML"/>
          <w:rFonts w:ascii="Consolas" w:hAnsi="Consolas" w:cs="Consolas"/>
          <w:color w:val="C7254E"/>
          <w:sz w:val="28"/>
          <w:szCs w:val="28"/>
          <w:shd w:val="clear" w:color="auto" w:fill="F9F2F4"/>
        </w:rPr>
        <w:t>NaN</w:t>
      </w:r>
      <w:r w:rsidRPr="00543C52">
        <w:rPr>
          <w:rFonts w:ascii="Verdana" w:hAnsi="Verdana"/>
          <w:color w:val="333333"/>
          <w:sz w:val="28"/>
          <w:szCs w:val="28"/>
        </w:rPr>
        <w:t>等于自身。</w:t>
      </w:r>
    </w:p>
    <w:p w:rsidR="006D4B61" w:rsidRPr="00543C52" w:rsidRDefault="006D4B61" w:rsidP="006D4B61">
      <w:pPr>
        <w:rPr>
          <w:rFonts w:ascii="Verdana" w:hAnsi="Verdana"/>
          <w:color w:val="333333"/>
          <w:sz w:val="28"/>
          <w:szCs w:val="28"/>
        </w:rPr>
      </w:pPr>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69" w:anchor="docs/object-methods#Object.is()" w:history="1">
        <w:r w:rsidR="00C57049" w:rsidRPr="00543C52">
          <w:rPr>
            <w:rFonts w:ascii="Verdana" w:hAnsi="Verdana"/>
            <w:b/>
            <w:bCs/>
            <w:color w:val="4682BE"/>
            <w:sz w:val="28"/>
            <w:szCs w:val="28"/>
            <w:u w:val="single"/>
          </w:rPr>
          <w:t>Object.is()</w:t>
        </w:r>
      </w:hyperlink>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0" w:anchor="docs/object-methods#Object.assign()" w:history="1">
        <w:r w:rsidR="00C57049" w:rsidRPr="00543C52">
          <w:rPr>
            <w:rFonts w:ascii="Verdana" w:hAnsi="Verdana"/>
            <w:b/>
            <w:bCs/>
            <w:color w:val="4682BE"/>
            <w:sz w:val="28"/>
            <w:szCs w:val="28"/>
            <w:u w:val="single"/>
          </w:rPr>
          <w:t>Object.assign()</w:t>
        </w:r>
      </w:hyperlink>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1" w:anchor="docs/object-methods#Object.getOwnPropertyDescriptors()" w:history="1">
        <w:r w:rsidR="00C57049" w:rsidRPr="00543C52">
          <w:rPr>
            <w:rFonts w:ascii="Verdana" w:hAnsi="Verdana"/>
            <w:b/>
            <w:bCs/>
            <w:color w:val="4682BE"/>
            <w:sz w:val="28"/>
            <w:szCs w:val="28"/>
            <w:u w:val="single"/>
          </w:rPr>
          <w:t>Object.getOwnPropertyDescriptors()</w:t>
        </w:r>
      </w:hyperlink>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2" w:anchor="docs/object-methods#__proto__%E5%B1%9E%E6%80%A7%EF%BC%8CObject.setPrototypeOf()%EF%BC%8CObject.getPrototypeOf()" w:history="1">
        <w:r w:rsidR="00C57049" w:rsidRPr="00543C52">
          <w:rPr>
            <w:rFonts w:ascii="Verdana" w:hAnsi="Verdana"/>
            <w:b/>
            <w:bCs/>
            <w:color w:val="4682BE"/>
            <w:sz w:val="28"/>
            <w:szCs w:val="28"/>
            <w:u w:val="single"/>
          </w:rPr>
          <w:t>__proto__</w:t>
        </w:r>
        <w:r w:rsidR="00C57049" w:rsidRPr="00543C52">
          <w:rPr>
            <w:rFonts w:ascii="Verdana" w:hAnsi="Verdana"/>
            <w:b/>
            <w:bCs/>
            <w:color w:val="4682BE"/>
            <w:sz w:val="28"/>
            <w:szCs w:val="28"/>
            <w:u w:val="single"/>
          </w:rPr>
          <w:t>属性，</w:t>
        </w:r>
        <w:r w:rsidR="00C57049" w:rsidRPr="00543C52">
          <w:rPr>
            <w:rFonts w:ascii="Verdana" w:hAnsi="Verdana"/>
            <w:b/>
            <w:bCs/>
            <w:color w:val="4682BE"/>
            <w:sz w:val="28"/>
            <w:szCs w:val="28"/>
            <w:u w:val="single"/>
          </w:rPr>
          <w:t>Object.setPrototypeOf()</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Object.getPrototypeOf()</w:t>
        </w:r>
      </w:hyperlink>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3" w:anchor="docs/object-methods#Object.keys()%EF%BC%8CObject.values()%EF%BC%8CObject.entries()" w:history="1">
        <w:r w:rsidR="00C57049" w:rsidRPr="00543C52">
          <w:rPr>
            <w:rFonts w:ascii="Verdana" w:hAnsi="Verdana"/>
            <w:b/>
            <w:bCs/>
            <w:color w:val="4682BE"/>
            <w:sz w:val="28"/>
            <w:szCs w:val="28"/>
            <w:u w:val="single"/>
          </w:rPr>
          <w:t>Object.keys()</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Object.values()</w:t>
        </w:r>
        <w:r w:rsidR="00C57049" w:rsidRPr="00543C52">
          <w:rPr>
            <w:rFonts w:ascii="Verdana" w:hAnsi="Verdana"/>
            <w:b/>
            <w:bCs/>
            <w:color w:val="4682BE"/>
            <w:sz w:val="28"/>
            <w:szCs w:val="28"/>
            <w:u w:val="single"/>
          </w:rPr>
          <w:t>，</w:t>
        </w:r>
        <w:r w:rsidR="00C57049" w:rsidRPr="00543C52">
          <w:rPr>
            <w:rFonts w:ascii="Verdana" w:hAnsi="Verdana"/>
            <w:b/>
            <w:bCs/>
            <w:color w:val="4682BE"/>
            <w:sz w:val="28"/>
            <w:szCs w:val="28"/>
            <w:u w:val="single"/>
          </w:rPr>
          <w:t>Object.entries()</w:t>
        </w:r>
      </w:hyperlink>
    </w:p>
    <w:p w:rsidR="00C57049" w:rsidRPr="00C57049" w:rsidRDefault="00C721DF" w:rsidP="00C57049">
      <w:pPr>
        <w:numPr>
          <w:ilvl w:val="0"/>
          <w:numId w:val="15"/>
        </w:numPr>
        <w:shd w:val="clear" w:color="auto" w:fill="BDC3C7"/>
        <w:spacing w:before="100" w:beforeAutospacing="1" w:after="100" w:afterAutospacing="1"/>
        <w:ind w:hanging="75"/>
        <w:rPr>
          <w:rFonts w:ascii="Verdana" w:hAnsi="Verdana"/>
          <w:b/>
          <w:bCs/>
          <w:color w:val="2980B9"/>
          <w:sz w:val="28"/>
          <w:szCs w:val="28"/>
        </w:rPr>
      </w:pPr>
      <w:hyperlink r:id="rId174" w:anchor="docs/object-methods#Object.fromEntries()" w:history="1">
        <w:r w:rsidR="00C57049" w:rsidRPr="00543C52">
          <w:rPr>
            <w:rFonts w:ascii="Verdana" w:hAnsi="Verdana"/>
            <w:b/>
            <w:bCs/>
            <w:color w:val="4682BE"/>
            <w:sz w:val="28"/>
            <w:szCs w:val="28"/>
            <w:u w:val="single"/>
          </w:rPr>
          <w:t>Object.fromEntries()</w:t>
        </w:r>
      </w:hyperlink>
    </w:p>
    <w:p w:rsidR="006D4B61" w:rsidRPr="00543C52" w:rsidRDefault="006D4B61">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2B0A7E" w:rsidRPr="00543C52" w:rsidRDefault="002B0A7E">
      <w:pPr>
        <w:rPr>
          <w:sz w:val="28"/>
          <w:szCs w:val="28"/>
        </w:rPr>
      </w:pPr>
    </w:p>
    <w:p w:rsidR="00876AB1" w:rsidRPr="00543C52" w:rsidRDefault="00876AB1" w:rsidP="00876AB1">
      <w:pPr>
        <w:pStyle w:val="2"/>
        <w:pBdr>
          <w:top w:val="single" w:sz="12" w:space="15" w:color="666666"/>
        </w:pBdr>
        <w:spacing w:before="750" w:beforeAutospacing="0" w:after="0" w:afterAutospacing="0"/>
        <w:rPr>
          <w:rFonts w:ascii="Verdana" w:hAnsi="Verdana"/>
          <w:color w:val="333333"/>
          <w:sz w:val="28"/>
          <w:szCs w:val="28"/>
        </w:rPr>
      </w:pPr>
      <w:r w:rsidRPr="00543C52">
        <w:rPr>
          <w:rFonts w:ascii="Verdana" w:hAnsi="Verdana"/>
          <w:color w:val="333333"/>
          <w:sz w:val="28"/>
          <w:szCs w:val="28"/>
        </w:rPr>
        <w:t>Map</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const map </w:t>
      </w:r>
      <w:r w:rsidRPr="00543C52">
        <w:rPr>
          <w:rStyle w:val="token"/>
          <w:rFonts w:ascii="Consolas" w:hAnsi="Consolas" w:cs="Consolas"/>
          <w:color w:val="F9267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66D9EF"/>
          <w:sz w:val="28"/>
          <w:szCs w:val="28"/>
          <w:shd w:val="clear" w:color="auto" w:fill="111111"/>
        </w:rPr>
        <w:t>new</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Map</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'name'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A6E22E"/>
          <w:sz w:val="28"/>
          <w:szCs w:val="28"/>
          <w:shd w:val="clear" w:color="auto" w:fill="111111"/>
        </w:rPr>
        <w:t>张三</w:t>
      </w:r>
      <w:r w:rsidRPr="00543C52">
        <w:rPr>
          <w:rStyle w:val="token"/>
          <w:rFonts w:ascii="Consolas" w:hAnsi="Consolas" w:cs="Consolas"/>
          <w:color w:val="A6E22E"/>
          <w:sz w:val="28"/>
          <w:szCs w:val="28"/>
          <w:shd w:val="clear" w:color="auto" w:fill="111111"/>
        </w:rPr>
        <w:t>'</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Style w:val="HTML"/>
          <w:rFonts w:ascii="Consolas" w:hAnsi="Consolas" w:cs="Consolas"/>
          <w:color w:val="A6E22E"/>
          <w:sz w:val="28"/>
          <w:szCs w:val="28"/>
          <w:shd w:val="clear" w:color="auto" w:fill="111111"/>
        </w:rPr>
      </w:pP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F8F8F2"/>
          <w:sz w:val="28"/>
          <w:szCs w:val="28"/>
          <w:shd w:val="clear" w:color="auto" w:fill="111111"/>
        </w:rPr>
        <w:t>[</w:t>
      </w:r>
      <w:r w:rsidRPr="00543C52">
        <w:rPr>
          <w:rStyle w:val="token"/>
          <w:rFonts w:ascii="Consolas" w:hAnsi="Consolas" w:cs="Consolas"/>
          <w:color w:val="A6E22E"/>
          <w:sz w:val="28"/>
          <w:szCs w:val="28"/>
          <w:shd w:val="clear" w:color="auto" w:fill="111111"/>
        </w:rPr>
        <w:t>'title'</w:t>
      </w:r>
      <w:r w:rsidRPr="00543C52">
        <w:rPr>
          <w:rStyle w:val="token"/>
          <w:rFonts w:ascii="Consolas" w:hAnsi="Consolas" w:cs="Consolas"/>
          <w:color w:val="F8F8F2"/>
          <w:sz w:val="28"/>
          <w:szCs w:val="28"/>
          <w:shd w:val="clear" w:color="auto" w:fill="111111"/>
        </w:rPr>
        <w:t>,</w:t>
      </w:r>
      <w:r w:rsidRPr="00543C52">
        <w:rPr>
          <w:rStyle w:val="HTML"/>
          <w:rFonts w:ascii="Consolas" w:hAnsi="Consolas" w:cs="Consolas"/>
          <w:color w:val="A6E22E"/>
          <w:sz w:val="28"/>
          <w:szCs w:val="28"/>
          <w:shd w:val="clear" w:color="auto" w:fill="111111"/>
        </w:rPr>
        <w:t xml:space="preserve"> </w:t>
      </w:r>
      <w:r w:rsidRPr="00543C52">
        <w:rPr>
          <w:rStyle w:val="token"/>
          <w:rFonts w:ascii="Consolas" w:hAnsi="Consolas" w:cs="Consolas"/>
          <w:color w:val="A6E22E"/>
          <w:sz w:val="28"/>
          <w:szCs w:val="28"/>
          <w:shd w:val="clear" w:color="auto" w:fill="111111"/>
        </w:rPr>
        <w:t>'Author'</w:t>
      </w:r>
      <w:r w:rsidRPr="00543C52">
        <w:rPr>
          <w:rStyle w:val="token"/>
          <w:rFonts w:ascii="Consolas" w:hAnsi="Consolas" w:cs="Consolas"/>
          <w:color w:val="F8F8F2"/>
          <w:sz w:val="28"/>
          <w:szCs w:val="28"/>
          <w:shd w:val="clear" w:color="auto" w:fill="111111"/>
        </w:rPr>
        <w:t>]</w:t>
      </w:r>
    </w:p>
    <w:p w:rsidR="00370107" w:rsidRPr="00543C52" w:rsidRDefault="00370107" w:rsidP="00370107">
      <w:pPr>
        <w:pStyle w:val="HTML0"/>
        <w:shd w:val="clear" w:color="auto" w:fill="111111"/>
        <w:spacing w:before="120" w:after="120"/>
        <w:rPr>
          <w:rFonts w:ascii="Consolas" w:hAnsi="Consolas" w:cs="Consolas"/>
          <w:color w:val="FFFFFF"/>
          <w:sz w:val="28"/>
          <w:szCs w:val="28"/>
        </w:rPr>
      </w:pPr>
      <w:r w:rsidRPr="00543C52">
        <w:rPr>
          <w:rStyle w:val="token"/>
          <w:rFonts w:ascii="Consolas" w:hAnsi="Consolas" w:cs="Consolas"/>
          <w:color w:val="F8F8F2"/>
          <w:sz w:val="28"/>
          <w:szCs w:val="28"/>
          <w:shd w:val="clear" w:color="auto" w:fill="111111"/>
        </w:rPr>
        <w:t>]);</w:t>
      </w:r>
    </w:p>
    <w:p w:rsidR="002B0A7E" w:rsidRPr="00543C52" w:rsidRDefault="00370107">
      <w:pPr>
        <w:rPr>
          <w:sz w:val="28"/>
          <w:szCs w:val="28"/>
        </w:rPr>
      </w:pPr>
      <w:r w:rsidRPr="00543C52">
        <w:rPr>
          <w:rFonts w:hint="eastAsia"/>
          <w:sz w:val="28"/>
          <w:szCs w:val="28"/>
        </w:rPr>
        <w:t>注意这种格式</w:t>
      </w:r>
    </w:p>
    <w:p w:rsidR="00543C52" w:rsidRPr="00543C52" w:rsidRDefault="00543C52" w:rsidP="00543C52">
      <w:pPr>
        <w:rPr>
          <w:sz w:val="28"/>
          <w:szCs w:val="28"/>
        </w:rPr>
      </w:pPr>
      <w:r w:rsidRPr="00543C52">
        <w:rPr>
          <w:rFonts w:ascii="Verdana" w:hAnsi="Verdana"/>
          <w:color w:val="333333"/>
          <w:sz w:val="28"/>
          <w:szCs w:val="28"/>
        </w:rPr>
        <w:t>事实上，不仅仅是数组，任何具有</w:t>
      </w:r>
      <w:r w:rsidRPr="00543C52">
        <w:rPr>
          <w:rFonts w:ascii="Verdana" w:hAnsi="Verdana"/>
          <w:color w:val="333333"/>
          <w:sz w:val="28"/>
          <w:szCs w:val="28"/>
        </w:rPr>
        <w:t xml:space="preserve"> Iterator </w:t>
      </w:r>
      <w:r w:rsidRPr="00543C52">
        <w:rPr>
          <w:rFonts w:ascii="Verdana" w:hAnsi="Verdana"/>
          <w:color w:val="333333"/>
          <w:sz w:val="28"/>
          <w:szCs w:val="28"/>
        </w:rPr>
        <w:t>接口、且每个成员都是一个双元素的数组的数据结构（详见《</w:t>
      </w:r>
      <w:r w:rsidRPr="00543C52">
        <w:rPr>
          <w:rFonts w:ascii="Verdana" w:hAnsi="Verdana"/>
          <w:color w:val="333333"/>
          <w:sz w:val="28"/>
          <w:szCs w:val="28"/>
        </w:rPr>
        <w:t>Iterator</w:t>
      </w:r>
      <w:r w:rsidRPr="00543C52">
        <w:rPr>
          <w:rFonts w:ascii="Verdana" w:hAnsi="Verdana"/>
          <w:color w:val="333333"/>
          <w:sz w:val="28"/>
          <w:szCs w:val="28"/>
        </w:rPr>
        <w:t>》一章）都可以当作</w:t>
      </w:r>
      <w:r w:rsidRPr="00543C52">
        <w:rPr>
          <w:rStyle w:val="HTML"/>
          <w:rFonts w:ascii="Consolas" w:hAnsi="Consolas" w:cs="Consolas"/>
          <w:color w:val="C7254E"/>
          <w:sz w:val="28"/>
          <w:szCs w:val="28"/>
          <w:shd w:val="clear" w:color="auto" w:fill="F9F2F4"/>
        </w:rPr>
        <w:t>Map</w:t>
      </w:r>
      <w:r w:rsidRPr="00543C52">
        <w:rPr>
          <w:rFonts w:ascii="Verdana" w:hAnsi="Verdana"/>
          <w:color w:val="333333"/>
          <w:sz w:val="28"/>
          <w:szCs w:val="28"/>
        </w:rPr>
        <w:t>构造函数的参数</w:t>
      </w:r>
    </w:p>
    <w:p w:rsidR="00543C52" w:rsidRPr="00543C52" w:rsidRDefault="00543C52">
      <w:pPr>
        <w:rPr>
          <w:sz w:val="28"/>
          <w:szCs w:val="28"/>
        </w:rPr>
      </w:pPr>
    </w:p>
    <w:p w:rsidR="00316E8C" w:rsidRDefault="00316E8C" w:rsidP="00316E8C">
      <w:pPr>
        <w:pStyle w:val="a4"/>
        <w:rPr>
          <w:rFonts w:ascii="Verdana" w:hAnsi="Verdana"/>
          <w:color w:val="333333"/>
          <w:sz w:val="23"/>
          <w:szCs w:val="23"/>
        </w:rPr>
      </w:pPr>
      <w:r>
        <w:rPr>
          <w:rFonts w:ascii="Verdana" w:hAnsi="Verdana"/>
          <w:color w:val="333333"/>
          <w:sz w:val="23"/>
          <w:szCs w:val="23"/>
        </w:rPr>
        <w:t>注意，只有对同一个对象的引用，</w:t>
      </w:r>
      <w:r>
        <w:rPr>
          <w:rFonts w:ascii="Verdana" w:hAnsi="Verdana"/>
          <w:color w:val="333333"/>
          <w:sz w:val="23"/>
          <w:szCs w:val="23"/>
        </w:rPr>
        <w:t xml:space="preserve">Map </w:t>
      </w:r>
      <w:r>
        <w:rPr>
          <w:rFonts w:ascii="Verdana" w:hAnsi="Verdana"/>
          <w:color w:val="333333"/>
          <w:sz w:val="23"/>
          <w:szCs w:val="23"/>
        </w:rPr>
        <w:t>结构才将其视为同一个键。这一点要非常小心。</w:t>
      </w: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map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Map</w:t>
      </w:r>
      <w:r>
        <w:rPr>
          <w:rStyle w:val="token"/>
          <w:rFonts w:ascii="Consolas" w:hAnsi="Consolas" w:cs="Consolas"/>
          <w:color w:val="F8F8F2"/>
          <w:shd w:val="clear" w:color="auto" w:fill="111111"/>
        </w:rPr>
        <w:t>();</w:t>
      </w: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p>
    <w:p w:rsidR="00316E8C" w:rsidRDefault="00316E8C" w:rsidP="00316E8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set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555</w:t>
      </w:r>
      <w:r>
        <w:rPr>
          <w:rStyle w:val="token"/>
          <w:rFonts w:ascii="Consolas" w:hAnsi="Consolas" w:cs="Consolas"/>
          <w:color w:val="F8F8F2"/>
          <w:shd w:val="clear" w:color="auto" w:fill="111111"/>
        </w:rPr>
        <w:t>);</w:t>
      </w:r>
    </w:p>
    <w:p w:rsidR="00316E8C" w:rsidRDefault="00316E8C" w:rsidP="00316E8C">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get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undefined</w:t>
      </w:r>
    </w:p>
    <w:p w:rsidR="00316E8C" w:rsidRDefault="00316E8C" w:rsidP="00316E8C">
      <w:pPr>
        <w:pStyle w:val="a4"/>
        <w:rPr>
          <w:rFonts w:ascii="Verdana" w:hAnsi="Verdana"/>
          <w:color w:val="333333"/>
          <w:sz w:val="23"/>
          <w:szCs w:val="23"/>
        </w:rPr>
      </w:pPr>
      <w:r>
        <w:rPr>
          <w:rFonts w:ascii="Verdana" w:hAnsi="Verdana"/>
          <w:color w:val="333333"/>
          <w:sz w:val="23"/>
          <w:szCs w:val="23"/>
        </w:rPr>
        <w:t>上面代码的</w:t>
      </w:r>
      <w:r>
        <w:rPr>
          <w:rStyle w:val="HTML"/>
          <w:rFonts w:ascii="Consolas" w:hAnsi="Consolas" w:cs="Consolas"/>
          <w:color w:val="C7254E"/>
          <w:shd w:val="clear" w:color="auto" w:fill="F9F2F4"/>
        </w:rPr>
        <w:t>set</w:t>
      </w:r>
      <w:r>
        <w:rPr>
          <w:rFonts w:ascii="Verdana" w:hAnsi="Verdana"/>
          <w:color w:val="333333"/>
          <w:sz w:val="23"/>
          <w:szCs w:val="23"/>
        </w:rPr>
        <w:t>和</w:t>
      </w:r>
      <w:r>
        <w:rPr>
          <w:rStyle w:val="HTML"/>
          <w:rFonts w:ascii="Consolas" w:hAnsi="Consolas" w:cs="Consolas"/>
          <w:color w:val="C7254E"/>
          <w:shd w:val="clear" w:color="auto" w:fill="F9F2F4"/>
        </w:rPr>
        <w:t>get</w:t>
      </w:r>
      <w:r>
        <w:rPr>
          <w:rFonts w:ascii="Verdana" w:hAnsi="Verdana"/>
          <w:color w:val="333333"/>
          <w:sz w:val="23"/>
          <w:szCs w:val="23"/>
        </w:rPr>
        <w:t>方法，表面是针对同一个键，但实际上这是两个值，内存地址是不一样的，因此</w:t>
      </w:r>
      <w:r>
        <w:rPr>
          <w:rStyle w:val="HTML"/>
          <w:rFonts w:ascii="Consolas" w:hAnsi="Consolas" w:cs="Consolas"/>
          <w:color w:val="C7254E"/>
          <w:shd w:val="clear" w:color="auto" w:fill="F9F2F4"/>
        </w:rPr>
        <w:t>get</w:t>
      </w:r>
      <w:r>
        <w:rPr>
          <w:rFonts w:ascii="Verdana" w:hAnsi="Verdana"/>
          <w:color w:val="333333"/>
          <w:sz w:val="23"/>
          <w:szCs w:val="23"/>
        </w:rPr>
        <w:t>方法无法读取该键，返回</w:t>
      </w:r>
      <w:r>
        <w:rPr>
          <w:rStyle w:val="HTML"/>
          <w:rFonts w:ascii="Consolas" w:hAnsi="Consolas" w:cs="Consolas"/>
          <w:color w:val="C7254E"/>
          <w:shd w:val="clear" w:color="auto" w:fill="F9F2F4"/>
        </w:rPr>
        <w:t>undefined</w:t>
      </w:r>
      <w:r>
        <w:rPr>
          <w:rFonts w:ascii="Verdana" w:hAnsi="Verdana"/>
          <w:color w:val="333333"/>
          <w:sz w:val="23"/>
          <w:szCs w:val="23"/>
        </w:rPr>
        <w:t>。</w:t>
      </w:r>
    </w:p>
    <w:p w:rsidR="007B4083" w:rsidRDefault="007B4083" w:rsidP="007B4083">
      <w:r>
        <w:rPr>
          <w:rFonts w:ascii="Verdana" w:hAnsi="Verdana"/>
          <w:color w:val="333333"/>
          <w:sz w:val="23"/>
          <w:szCs w:val="23"/>
        </w:rPr>
        <w:t>由上可知，</w:t>
      </w:r>
      <w:r>
        <w:rPr>
          <w:rFonts w:ascii="Verdana" w:hAnsi="Verdana"/>
          <w:color w:val="333333"/>
          <w:sz w:val="23"/>
          <w:szCs w:val="23"/>
        </w:rPr>
        <w:t xml:space="preserve">Map </w:t>
      </w:r>
      <w:r>
        <w:rPr>
          <w:rFonts w:ascii="Verdana" w:hAnsi="Verdana"/>
          <w:color w:val="333333"/>
          <w:sz w:val="23"/>
          <w:szCs w:val="23"/>
        </w:rPr>
        <w:t>的键实际上是跟内存地址绑定的，只要内存地址不一样，就视为两个键。这就解决了同名属性碰撞（</w:t>
      </w:r>
      <w:r>
        <w:rPr>
          <w:rFonts w:ascii="Verdana" w:hAnsi="Verdana"/>
          <w:color w:val="333333"/>
          <w:sz w:val="23"/>
          <w:szCs w:val="23"/>
        </w:rPr>
        <w:t>clash</w:t>
      </w:r>
      <w:r>
        <w:rPr>
          <w:rFonts w:ascii="Verdana" w:hAnsi="Verdana"/>
          <w:color w:val="333333"/>
          <w:sz w:val="23"/>
          <w:szCs w:val="23"/>
        </w:rPr>
        <w:t>）的问题，我们扩展别人的库的时候，如果使用对象作为键名，就不用担心自己的属性与原作者的属性同名。</w:t>
      </w:r>
    </w:p>
    <w:p w:rsidR="00E96BF3" w:rsidRPr="000403BC" w:rsidRDefault="00E96BF3" w:rsidP="00E96BF3">
      <w:pPr>
        <w:pStyle w:val="a4"/>
        <w:rPr>
          <w:rFonts w:ascii="Verdana" w:hAnsi="Verdana"/>
          <w:color w:val="333333"/>
          <w:sz w:val="28"/>
          <w:szCs w:val="28"/>
        </w:rPr>
      </w:pPr>
      <w:r w:rsidRPr="000403BC">
        <w:rPr>
          <w:rStyle w:val="HTML"/>
          <w:rFonts w:ascii="Consolas" w:hAnsi="Consolas" w:cs="Consolas"/>
          <w:color w:val="C7254E"/>
          <w:sz w:val="28"/>
          <w:szCs w:val="28"/>
          <w:shd w:val="clear" w:color="auto" w:fill="F9F2F4"/>
        </w:rPr>
        <w:lastRenderedPageBreak/>
        <w:t>Set</w:t>
      </w:r>
      <w:r w:rsidRPr="000403BC">
        <w:rPr>
          <w:rFonts w:ascii="Verdana" w:hAnsi="Verdana"/>
          <w:color w:val="333333"/>
          <w:sz w:val="28"/>
          <w:szCs w:val="28"/>
        </w:rPr>
        <w:t>的遍历顺序就是插入顺序。这个特性有时非常有用，比如使用</w:t>
      </w:r>
      <w:r w:rsidRPr="000403BC">
        <w:rPr>
          <w:rFonts w:ascii="Verdana" w:hAnsi="Verdana"/>
          <w:color w:val="333333"/>
          <w:sz w:val="28"/>
          <w:szCs w:val="28"/>
        </w:rPr>
        <w:t xml:space="preserve"> Set </w:t>
      </w:r>
      <w:r w:rsidRPr="000403BC">
        <w:rPr>
          <w:rFonts w:ascii="Verdana" w:hAnsi="Verdana"/>
          <w:color w:val="333333"/>
          <w:sz w:val="28"/>
          <w:szCs w:val="28"/>
        </w:rPr>
        <w:t>保存一个回调函数列表，调用时就能保证按照添加顺序调用。</w:t>
      </w:r>
    </w:p>
    <w:p w:rsidR="00E96BF3" w:rsidRPr="000403BC" w:rsidRDefault="00E96BF3" w:rsidP="00E96BF3">
      <w:pPr>
        <w:pStyle w:val="a4"/>
        <w:rPr>
          <w:rFonts w:ascii="Verdana" w:hAnsi="Verdana"/>
          <w:color w:val="333333"/>
          <w:sz w:val="28"/>
          <w:szCs w:val="28"/>
        </w:rPr>
      </w:pPr>
      <w:r w:rsidRPr="000403BC">
        <w:rPr>
          <w:rStyle w:val="a5"/>
          <w:rFonts w:ascii="Verdana" w:hAnsi="Verdana"/>
          <w:color w:val="333333"/>
          <w:sz w:val="28"/>
          <w:szCs w:val="28"/>
        </w:rPr>
        <w:t>（</w:t>
      </w:r>
      <w:r w:rsidRPr="000403BC">
        <w:rPr>
          <w:rStyle w:val="a5"/>
          <w:rFonts w:ascii="Verdana" w:hAnsi="Verdana"/>
          <w:color w:val="333333"/>
          <w:sz w:val="28"/>
          <w:szCs w:val="28"/>
        </w:rPr>
        <w:t>1</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keys()</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values()</w:t>
      </w:r>
      <w:r w:rsidRPr="000403BC">
        <w:rPr>
          <w:rStyle w:val="a5"/>
          <w:rFonts w:ascii="Verdana" w:hAnsi="Verdana"/>
          <w:color w:val="333333"/>
          <w:sz w:val="28"/>
          <w:szCs w:val="28"/>
        </w:rPr>
        <w:t>，</w:t>
      </w:r>
      <w:r w:rsidRPr="000403BC">
        <w:rPr>
          <w:rStyle w:val="HTML"/>
          <w:rFonts w:ascii="Consolas" w:hAnsi="Consolas" w:cs="Consolas"/>
          <w:color w:val="C7254E"/>
          <w:sz w:val="28"/>
          <w:szCs w:val="28"/>
          <w:shd w:val="clear" w:color="auto" w:fill="F9F2F4"/>
        </w:rPr>
        <w:t>entries()</w:t>
      </w:r>
    </w:p>
    <w:p w:rsidR="00E96BF3" w:rsidRPr="000403BC" w:rsidRDefault="00E96BF3" w:rsidP="00E96BF3">
      <w:pPr>
        <w:pStyle w:val="a4"/>
        <w:rPr>
          <w:rFonts w:ascii="Verdana" w:hAnsi="Verdana"/>
          <w:color w:val="333333"/>
          <w:sz w:val="28"/>
          <w:szCs w:val="28"/>
        </w:rPr>
      </w:pPr>
      <w:r w:rsidRPr="000403BC">
        <w:rPr>
          <w:rStyle w:val="HTML"/>
          <w:rFonts w:ascii="Consolas" w:hAnsi="Consolas" w:cs="Consolas"/>
          <w:color w:val="C7254E"/>
          <w:sz w:val="28"/>
          <w:szCs w:val="28"/>
          <w:shd w:val="clear" w:color="auto" w:fill="F9F2F4"/>
        </w:rPr>
        <w:t>keys</w:t>
      </w:r>
      <w:r w:rsidRPr="000403BC">
        <w:rPr>
          <w:rFonts w:ascii="Verdana" w:hAnsi="Verdana"/>
          <w:color w:val="333333"/>
          <w:sz w:val="28"/>
          <w:szCs w:val="28"/>
        </w:rPr>
        <w:t>方法、</w:t>
      </w:r>
      <w:r w:rsidRPr="000403BC">
        <w:rPr>
          <w:rStyle w:val="HTML"/>
          <w:rFonts w:ascii="Consolas" w:hAnsi="Consolas" w:cs="Consolas"/>
          <w:color w:val="C7254E"/>
          <w:sz w:val="28"/>
          <w:szCs w:val="28"/>
          <w:shd w:val="clear" w:color="auto" w:fill="F9F2F4"/>
        </w:rPr>
        <w:t>values</w:t>
      </w:r>
      <w:r w:rsidRPr="000403BC">
        <w:rPr>
          <w:rFonts w:ascii="Verdana" w:hAnsi="Verdana"/>
          <w:color w:val="333333"/>
          <w:sz w:val="28"/>
          <w:szCs w:val="28"/>
        </w:rPr>
        <w:t>方法、</w:t>
      </w:r>
      <w:r w:rsidRPr="000403BC">
        <w:rPr>
          <w:rStyle w:val="HTML"/>
          <w:rFonts w:ascii="Consolas" w:hAnsi="Consolas" w:cs="Consolas"/>
          <w:color w:val="C7254E"/>
          <w:sz w:val="28"/>
          <w:szCs w:val="28"/>
          <w:shd w:val="clear" w:color="auto" w:fill="F9F2F4"/>
        </w:rPr>
        <w:t>entries</w:t>
      </w:r>
      <w:r w:rsidRPr="000403BC">
        <w:rPr>
          <w:rFonts w:ascii="Verdana" w:hAnsi="Verdana"/>
          <w:color w:val="333333"/>
          <w:sz w:val="28"/>
          <w:szCs w:val="28"/>
        </w:rPr>
        <w:t>方法返回的都是遍历器对象（详见《</w:t>
      </w:r>
      <w:r w:rsidRPr="000403BC">
        <w:rPr>
          <w:rFonts w:ascii="Verdana" w:hAnsi="Verdana"/>
          <w:color w:val="333333"/>
          <w:sz w:val="28"/>
          <w:szCs w:val="28"/>
        </w:rPr>
        <w:t xml:space="preserve">Iterator </w:t>
      </w:r>
      <w:r w:rsidRPr="000403BC">
        <w:rPr>
          <w:rFonts w:ascii="Verdana" w:hAnsi="Verdana"/>
          <w:color w:val="333333"/>
          <w:sz w:val="28"/>
          <w:szCs w:val="28"/>
        </w:rPr>
        <w:t>对象》一章）。由于</w:t>
      </w:r>
      <w:r w:rsidRPr="000403BC">
        <w:rPr>
          <w:rFonts w:ascii="Verdana" w:hAnsi="Verdana"/>
          <w:color w:val="333333"/>
          <w:sz w:val="28"/>
          <w:szCs w:val="28"/>
        </w:rPr>
        <w:t xml:space="preserve"> Set </w:t>
      </w:r>
      <w:r w:rsidRPr="000403BC">
        <w:rPr>
          <w:rFonts w:ascii="Verdana" w:hAnsi="Verdana"/>
          <w:color w:val="333333"/>
          <w:sz w:val="28"/>
          <w:szCs w:val="28"/>
        </w:rPr>
        <w:t>结构没有键名，只有键值（或者说键名和键值是同一个值），所以</w:t>
      </w:r>
      <w:r w:rsidRPr="000403BC">
        <w:rPr>
          <w:rStyle w:val="HTML"/>
          <w:rFonts w:ascii="Consolas" w:hAnsi="Consolas" w:cs="Consolas"/>
          <w:color w:val="C7254E"/>
          <w:sz w:val="28"/>
          <w:szCs w:val="28"/>
          <w:shd w:val="clear" w:color="auto" w:fill="F9F2F4"/>
        </w:rPr>
        <w:t>keys</w:t>
      </w:r>
      <w:r w:rsidRPr="000403BC">
        <w:rPr>
          <w:rFonts w:ascii="Verdana" w:hAnsi="Verdana"/>
          <w:color w:val="333333"/>
          <w:sz w:val="28"/>
          <w:szCs w:val="28"/>
        </w:rPr>
        <w:t>方法和</w:t>
      </w:r>
      <w:r w:rsidRPr="000403BC">
        <w:rPr>
          <w:rStyle w:val="HTML"/>
          <w:rFonts w:ascii="Consolas" w:hAnsi="Consolas" w:cs="Consolas"/>
          <w:color w:val="C7254E"/>
          <w:sz w:val="28"/>
          <w:szCs w:val="28"/>
          <w:shd w:val="clear" w:color="auto" w:fill="F9F2F4"/>
        </w:rPr>
        <w:t>values</w:t>
      </w:r>
      <w:r w:rsidRPr="000403BC">
        <w:rPr>
          <w:rFonts w:ascii="Verdana" w:hAnsi="Verdana"/>
          <w:color w:val="333333"/>
          <w:sz w:val="28"/>
          <w:szCs w:val="28"/>
        </w:rPr>
        <w:t>方法的行为完全一致。</w:t>
      </w:r>
    </w:p>
    <w:p w:rsidR="0094481E" w:rsidRPr="000403BC" w:rsidRDefault="0094481E">
      <w:pPr>
        <w:rPr>
          <w:sz w:val="28"/>
          <w:szCs w:val="28"/>
        </w:rPr>
      </w:pPr>
    </w:p>
    <w:p w:rsidR="0020341C" w:rsidRPr="000403BC" w:rsidRDefault="0020341C" w:rsidP="0020341C">
      <w:pPr>
        <w:pStyle w:val="a4"/>
        <w:rPr>
          <w:rFonts w:ascii="Verdana" w:hAnsi="Verdana"/>
          <w:color w:val="333333"/>
          <w:sz w:val="28"/>
          <w:szCs w:val="28"/>
        </w:rPr>
      </w:pPr>
      <w:r w:rsidRPr="000403BC">
        <w:rPr>
          <w:rFonts w:ascii="Verdana" w:hAnsi="Verdana"/>
          <w:color w:val="333333"/>
          <w:sz w:val="28"/>
          <w:szCs w:val="28"/>
        </w:rPr>
        <w:t xml:space="preserve">Iterator </w:t>
      </w:r>
      <w:r w:rsidRPr="000403BC">
        <w:rPr>
          <w:rFonts w:ascii="Verdana" w:hAnsi="Verdana"/>
          <w:color w:val="333333"/>
          <w:sz w:val="28"/>
          <w:szCs w:val="28"/>
        </w:rPr>
        <w:t>接口的目的，就是为所有数据结构，提供了一种统一的访问机制，即</w:t>
      </w:r>
      <w:r w:rsidRPr="000403BC">
        <w:rPr>
          <w:rStyle w:val="HTML"/>
          <w:rFonts w:ascii="Consolas" w:hAnsi="Consolas" w:cs="Consolas"/>
          <w:color w:val="C7254E"/>
          <w:sz w:val="28"/>
          <w:szCs w:val="28"/>
          <w:shd w:val="clear" w:color="auto" w:fill="F9F2F4"/>
        </w:rPr>
        <w:t>for...of</w:t>
      </w:r>
      <w:r w:rsidRPr="000403BC">
        <w:rPr>
          <w:rFonts w:ascii="Verdana" w:hAnsi="Verdana"/>
          <w:color w:val="333333"/>
          <w:sz w:val="28"/>
          <w:szCs w:val="28"/>
        </w:rPr>
        <w:t>循环（详见下文）。当使用</w:t>
      </w:r>
      <w:r w:rsidRPr="000403BC">
        <w:rPr>
          <w:rStyle w:val="HTML"/>
          <w:rFonts w:ascii="Consolas" w:hAnsi="Consolas" w:cs="Consolas"/>
          <w:color w:val="C7254E"/>
          <w:sz w:val="28"/>
          <w:szCs w:val="28"/>
          <w:shd w:val="clear" w:color="auto" w:fill="F9F2F4"/>
        </w:rPr>
        <w:t>for...of</w:t>
      </w:r>
      <w:r w:rsidRPr="000403BC">
        <w:rPr>
          <w:rFonts w:ascii="Verdana" w:hAnsi="Verdana"/>
          <w:color w:val="333333"/>
          <w:sz w:val="28"/>
          <w:szCs w:val="28"/>
        </w:rPr>
        <w:t>循环遍历某种数据结构时，该循环会自动去寻找</w:t>
      </w:r>
      <w:r w:rsidRPr="000403BC">
        <w:rPr>
          <w:rFonts w:ascii="Verdana" w:hAnsi="Verdana"/>
          <w:color w:val="333333"/>
          <w:sz w:val="28"/>
          <w:szCs w:val="28"/>
        </w:rPr>
        <w:t xml:space="preserve"> Iterator </w:t>
      </w:r>
      <w:r w:rsidRPr="000403BC">
        <w:rPr>
          <w:rFonts w:ascii="Verdana" w:hAnsi="Verdana"/>
          <w:color w:val="333333"/>
          <w:sz w:val="28"/>
          <w:szCs w:val="28"/>
        </w:rPr>
        <w:t>接口。</w:t>
      </w:r>
    </w:p>
    <w:p w:rsidR="0020341C" w:rsidRPr="000403BC" w:rsidRDefault="0020341C" w:rsidP="0020341C">
      <w:pPr>
        <w:pStyle w:val="a4"/>
        <w:rPr>
          <w:rFonts w:ascii="Verdana" w:hAnsi="Verdana"/>
          <w:color w:val="333333"/>
          <w:sz w:val="28"/>
          <w:szCs w:val="28"/>
        </w:rPr>
      </w:pPr>
      <w:r w:rsidRPr="000403BC">
        <w:rPr>
          <w:rFonts w:ascii="Verdana" w:hAnsi="Verdana"/>
          <w:color w:val="333333"/>
          <w:sz w:val="28"/>
          <w:szCs w:val="28"/>
        </w:rPr>
        <w:t>一种数据结构只要部署了</w:t>
      </w:r>
      <w:r w:rsidRPr="000403BC">
        <w:rPr>
          <w:rFonts w:ascii="Verdana" w:hAnsi="Verdana"/>
          <w:color w:val="333333"/>
          <w:sz w:val="28"/>
          <w:szCs w:val="28"/>
        </w:rPr>
        <w:t xml:space="preserve"> Iterator </w:t>
      </w:r>
      <w:r w:rsidRPr="000403BC">
        <w:rPr>
          <w:rFonts w:ascii="Verdana" w:hAnsi="Verdana"/>
          <w:color w:val="333333"/>
          <w:sz w:val="28"/>
          <w:szCs w:val="28"/>
        </w:rPr>
        <w:t>接口，我们就称这种数据结构是</w:t>
      </w:r>
      <w:r w:rsidRPr="000403BC">
        <w:rPr>
          <w:rFonts w:ascii="Verdana" w:hAnsi="Verdana"/>
          <w:color w:val="333333"/>
          <w:sz w:val="28"/>
          <w:szCs w:val="28"/>
        </w:rPr>
        <w:t>“</w:t>
      </w:r>
      <w:r w:rsidRPr="000403BC">
        <w:rPr>
          <w:rFonts w:ascii="Verdana" w:hAnsi="Verdana"/>
          <w:color w:val="333333"/>
          <w:sz w:val="28"/>
          <w:szCs w:val="28"/>
        </w:rPr>
        <w:t>可遍历的</w:t>
      </w:r>
      <w:r w:rsidRPr="000403BC">
        <w:rPr>
          <w:rFonts w:ascii="Verdana" w:hAnsi="Verdana"/>
          <w:color w:val="333333"/>
          <w:sz w:val="28"/>
          <w:szCs w:val="28"/>
        </w:rPr>
        <w:t>”</w:t>
      </w:r>
      <w:r w:rsidRPr="000403BC">
        <w:rPr>
          <w:rFonts w:ascii="Verdana" w:hAnsi="Verdana"/>
          <w:color w:val="333333"/>
          <w:sz w:val="28"/>
          <w:szCs w:val="28"/>
        </w:rPr>
        <w:t>（</w:t>
      </w:r>
      <w:r w:rsidRPr="000403BC">
        <w:rPr>
          <w:rFonts w:ascii="Verdana" w:hAnsi="Verdana"/>
          <w:color w:val="333333"/>
          <w:sz w:val="28"/>
          <w:szCs w:val="28"/>
        </w:rPr>
        <w:t>iterable</w:t>
      </w:r>
      <w:r w:rsidRPr="000403BC">
        <w:rPr>
          <w:rFonts w:ascii="Verdana" w:hAnsi="Verdana"/>
          <w:color w:val="333333"/>
          <w:sz w:val="28"/>
          <w:szCs w:val="28"/>
        </w:rPr>
        <w:t>）</w:t>
      </w:r>
    </w:p>
    <w:p w:rsidR="0020341C" w:rsidRPr="00E96BF3" w:rsidRDefault="0020341C">
      <w:pPr>
        <w:rPr>
          <w:sz w:val="28"/>
          <w:szCs w:val="28"/>
        </w:rPr>
      </w:pPr>
    </w:p>
    <w:p w:rsidR="00C55A85" w:rsidRPr="00C55A85" w:rsidRDefault="00C55A85" w:rsidP="00C55A85">
      <w:pPr>
        <w:rPr>
          <w:sz w:val="28"/>
          <w:szCs w:val="28"/>
        </w:rPr>
      </w:pPr>
      <w:r w:rsidRPr="00C55A85">
        <w:rPr>
          <w:rFonts w:ascii="Verdana" w:hAnsi="Verdana"/>
          <w:color w:val="333333"/>
          <w:sz w:val="28"/>
          <w:szCs w:val="28"/>
        </w:rPr>
        <w:t xml:space="preserve">ES6 </w:t>
      </w:r>
      <w:r w:rsidRPr="00C55A85">
        <w:rPr>
          <w:rFonts w:ascii="Verdana" w:hAnsi="Verdana"/>
          <w:color w:val="333333"/>
          <w:sz w:val="28"/>
          <w:szCs w:val="28"/>
        </w:rPr>
        <w:t>规定，默认的</w:t>
      </w:r>
      <w:r w:rsidRPr="00C55A85">
        <w:rPr>
          <w:rFonts w:ascii="Verdana" w:hAnsi="Verdana"/>
          <w:color w:val="333333"/>
          <w:sz w:val="28"/>
          <w:szCs w:val="28"/>
        </w:rPr>
        <w:t xml:space="preserve"> Iterator </w:t>
      </w:r>
      <w:r w:rsidRPr="00C55A85">
        <w:rPr>
          <w:rFonts w:ascii="Verdana" w:hAnsi="Verdana"/>
          <w:color w:val="333333"/>
          <w:sz w:val="28"/>
          <w:szCs w:val="28"/>
        </w:rPr>
        <w:t>接口部署在数据结构的</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属性，或者说，一个数据结构只要具有</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属性，就可以认为是</w:t>
      </w:r>
      <w:r w:rsidRPr="00C55A85">
        <w:rPr>
          <w:rFonts w:ascii="Verdana" w:hAnsi="Verdana"/>
          <w:color w:val="333333"/>
          <w:sz w:val="28"/>
          <w:szCs w:val="28"/>
        </w:rPr>
        <w:t>“</w:t>
      </w:r>
      <w:r w:rsidRPr="00C55A85">
        <w:rPr>
          <w:rFonts w:ascii="Verdana" w:hAnsi="Verdana"/>
          <w:color w:val="333333"/>
          <w:sz w:val="28"/>
          <w:szCs w:val="28"/>
        </w:rPr>
        <w:t>可遍历的</w:t>
      </w:r>
      <w:r w:rsidRPr="00C55A85">
        <w:rPr>
          <w:rFonts w:ascii="Verdana" w:hAnsi="Verdana"/>
          <w:color w:val="333333"/>
          <w:sz w:val="28"/>
          <w:szCs w:val="28"/>
        </w:rPr>
        <w:t>”</w:t>
      </w:r>
      <w:r w:rsidRPr="00C55A85">
        <w:rPr>
          <w:rFonts w:ascii="Verdana" w:hAnsi="Verdana"/>
          <w:color w:val="333333"/>
          <w:sz w:val="28"/>
          <w:szCs w:val="28"/>
        </w:rPr>
        <w:t>（</w:t>
      </w:r>
      <w:r w:rsidRPr="00C55A85">
        <w:rPr>
          <w:rFonts w:ascii="Verdana" w:hAnsi="Verdana"/>
          <w:color w:val="333333"/>
          <w:sz w:val="28"/>
          <w:szCs w:val="28"/>
        </w:rPr>
        <w:t>iterable</w:t>
      </w:r>
      <w:r w:rsidRPr="00C55A85">
        <w:rPr>
          <w:rFonts w:ascii="Verdana" w:hAnsi="Verdana"/>
          <w:color w:val="333333"/>
          <w:sz w:val="28"/>
          <w:szCs w:val="28"/>
        </w:rPr>
        <w:t>）。</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属性本身是一个函数，就是当前数据结构默认的遍历器生成函数。执行这个函数，就会返回一个遍历器。至于属性名</w:t>
      </w:r>
      <w:r w:rsidRPr="00C55A85">
        <w:rPr>
          <w:rStyle w:val="HTML"/>
          <w:rFonts w:ascii="Consolas" w:hAnsi="Consolas" w:cs="Consolas"/>
          <w:color w:val="C7254E"/>
          <w:sz w:val="28"/>
          <w:szCs w:val="28"/>
          <w:shd w:val="clear" w:color="auto" w:fill="F9F2F4"/>
        </w:rPr>
        <w:t>Symbol.iterator</w:t>
      </w:r>
      <w:r w:rsidRPr="00C55A85">
        <w:rPr>
          <w:rFonts w:ascii="Verdana" w:hAnsi="Verdana"/>
          <w:color w:val="333333"/>
          <w:sz w:val="28"/>
          <w:szCs w:val="28"/>
        </w:rPr>
        <w:t>，它是一个表达式，返回</w:t>
      </w:r>
      <w:r w:rsidRPr="00C55A85">
        <w:rPr>
          <w:rStyle w:val="HTML"/>
          <w:rFonts w:ascii="Consolas" w:hAnsi="Consolas" w:cs="Consolas"/>
          <w:color w:val="C7254E"/>
          <w:sz w:val="28"/>
          <w:szCs w:val="28"/>
          <w:shd w:val="clear" w:color="auto" w:fill="F9F2F4"/>
        </w:rPr>
        <w:t>Symbol</w:t>
      </w:r>
      <w:r w:rsidRPr="00C55A85">
        <w:rPr>
          <w:rFonts w:ascii="Verdana" w:hAnsi="Verdana"/>
          <w:color w:val="333333"/>
          <w:sz w:val="28"/>
          <w:szCs w:val="28"/>
        </w:rPr>
        <w:t>对象的</w:t>
      </w:r>
      <w:r w:rsidRPr="00C55A85">
        <w:rPr>
          <w:rStyle w:val="HTML"/>
          <w:rFonts w:ascii="Consolas" w:hAnsi="Consolas" w:cs="Consolas"/>
          <w:color w:val="C7254E"/>
          <w:sz w:val="28"/>
          <w:szCs w:val="28"/>
          <w:shd w:val="clear" w:color="auto" w:fill="F9F2F4"/>
        </w:rPr>
        <w:t>iterator</w:t>
      </w:r>
      <w:r w:rsidRPr="00C55A85">
        <w:rPr>
          <w:rFonts w:ascii="Verdana" w:hAnsi="Verdana"/>
          <w:color w:val="333333"/>
          <w:sz w:val="28"/>
          <w:szCs w:val="28"/>
        </w:rPr>
        <w:t>属性，这是一个预定义好的、类型为</w:t>
      </w:r>
      <w:r w:rsidRPr="00C55A85">
        <w:rPr>
          <w:rFonts w:ascii="Verdana" w:hAnsi="Verdana"/>
          <w:color w:val="333333"/>
          <w:sz w:val="28"/>
          <w:szCs w:val="28"/>
        </w:rPr>
        <w:t xml:space="preserve"> Symbol </w:t>
      </w:r>
      <w:r w:rsidRPr="00C55A85">
        <w:rPr>
          <w:rFonts w:ascii="Verdana" w:hAnsi="Verdana"/>
          <w:color w:val="333333"/>
          <w:sz w:val="28"/>
          <w:szCs w:val="28"/>
        </w:rPr>
        <w:t>的特殊值，所以要放在方括号内（参见《</w:t>
      </w:r>
      <w:r w:rsidRPr="00C55A85">
        <w:rPr>
          <w:rFonts w:ascii="Verdana" w:hAnsi="Verdana"/>
          <w:color w:val="333333"/>
          <w:sz w:val="28"/>
          <w:szCs w:val="28"/>
        </w:rPr>
        <w:t>Symbol</w:t>
      </w:r>
      <w:r w:rsidRPr="00C55A85">
        <w:rPr>
          <w:rFonts w:ascii="Verdana" w:hAnsi="Verdana"/>
          <w:color w:val="333333"/>
          <w:sz w:val="28"/>
          <w:szCs w:val="28"/>
        </w:rPr>
        <w:t>》一章）。</w:t>
      </w:r>
    </w:p>
    <w:p w:rsidR="0094481E" w:rsidRPr="00C55A85" w:rsidRDefault="0094481E">
      <w:pPr>
        <w:rPr>
          <w:sz w:val="28"/>
          <w:szCs w:val="28"/>
        </w:rPr>
      </w:pPr>
    </w:p>
    <w:p w:rsidR="0004673E" w:rsidRPr="0004673E" w:rsidRDefault="0004673E" w:rsidP="0004673E">
      <w:pPr>
        <w:rPr>
          <w:sz w:val="28"/>
          <w:szCs w:val="28"/>
        </w:rPr>
      </w:pPr>
      <w:r w:rsidRPr="0004673E">
        <w:rPr>
          <w:sz w:val="28"/>
          <w:szCs w:val="28"/>
        </w:rPr>
        <w:t>ES6 的有些数据结构原生具备 Iterator 接口（比如数组），即不用任何处理，就可以被for...of循环遍历。原因在于，这些数据结构原生部署了Symbol.iterator属性（详见下文），另外一些数据结构没有（比如对象）。凡是部署了Symbol.iterator属性的数据结构，就称为部署了遍历器接口。调用这个接口，就会返回一个遍历器对象。</w:t>
      </w:r>
    </w:p>
    <w:p w:rsidR="0004673E" w:rsidRPr="0004673E" w:rsidRDefault="0004673E" w:rsidP="0004673E">
      <w:pPr>
        <w:rPr>
          <w:sz w:val="28"/>
          <w:szCs w:val="28"/>
        </w:rPr>
      </w:pPr>
      <w:r w:rsidRPr="0004673E">
        <w:rPr>
          <w:sz w:val="28"/>
          <w:szCs w:val="28"/>
        </w:rPr>
        <w:t>原生具备 Iterator 接口的数据结构如下。</w:t>
      </w:r>
    </w:p>
    <w:p w:rsidR="0004673E" w:rsidRPr="0004673E" w:rsidRDefault="0004673E" w:rsidP="0004673E">
      <w:pPr>
        <w:numPr>
          <w:ilvl w:val="0"/>
          <w:numId w:val="16"/>
        </w:numPr>
        <w:rPr>
          <w:sz w:val="28"/>
          <w:szCs w:val="28"/>
        </w:rPr>
      </w:pPr>
      <w:r w:rsidRPr="0004673E">
        <w:rPr>
          <w:sz w:val="28"/>
          <w:szCs w:val="28"/>
        </w:rPr>
        <w:t>Array</w:t>
      </w:r>
    </w:p>
    <w:p w:rsidR="0004673E" w:rsidRPr="0004673E" w:rsidRDefault="0004673E" w:rsidP="0004673E">
      <w:pPr>
        <w:numPr>
          <w:ilvl w:val="0"/>
          <w:numId w:val="16"/>
        </w:numPr>
        <w:rPr>
          <w:sz w:val="28"/>
          <w:szCs w:val="28"/>
        </w:rPr>
      </w:pPr>
      <w:r w:rsidRPr="0004673E">
        <w:rPr>
          <w:sz w:val="28"/>
          <w:szCs w:val="28"/>
        </w:rPr>
        <w:t>Map</w:t>
      </w:r>
    </w:p>
    <w:p w:rsidR="0004673E" w:rsidRPr="0004673E" w:rsidRDefault="0004673E" w:rsidP="0004673E">
      <w:pPr>
        <w:numPr>
          <w:ilvl w:val="0"/>
          <w:numId w:val="16"/>
        </w:numPr>
        <w:rPr>
          <w:sz w:val="28"/>
          <w:szCs w:val="28"/>
        </w:rPr>
      </w:pPr>
      <w:r w:rsidRPr="0004673E">
        <w:rPr>
          <w:sz w:val="28"/>
          <w:szCs w:val="28"/>
        </w:rPr>
        <w:lastRenderedPageBreak/>
        <w:t>Set</w:t>
      </w:r>
    </w:p>
    <w:p w:rsidR="0004673E" w:rsidRPr="0004673E" w:rsidRDefault="0004673E" w:rsidP="0004673E">
      <w:pPr>
        <w:numPr>
          <w:ilvl w:val="0"/>
          <w:numId w:val="16"/>
        </w:numPr>
        <w:rPr>
          <w:sz w:val="28"/>
          <w:szCs w:val="28"/>
        </w:rPr>
      </w:pPr>
      <w:r w:rsidRPr="0004673E">
        <w:rPr>
          <w:sz w:val="28"/>
          <w:szCs w:val="28"/>
        </w:rPr>
        <w:t>String</w:t>
      </w:r>
    </w:p>
    <w:p w:rsidR="0004673E" w:rsidRPr="0004673E" w:rsidRDefault="0004673E" w:rsidP="0004673E">
      <w:pPr>
        <w:numPr>
          <w:ilvl w:val="0"/>
          <w:numId w:val="16"/>
        </w:numPr>
        <w:rPr>
          <w:sz w:val="28"/>
          <w:szCs w:val="28"/>
        </w:rPr>
      </w:pPr>
      <w:r w:rsidRPr="0004673E">
        <w:rPr>
          <w:sz w:val="28"/>
          <w:szCs w:val="28"/>
        </w:rPr>
        <w:t>TypedArray</w:t>
      </w:r>
    </w:p>
    <w:p w:rsidR="0004673E" w:rsidRPr="0004673E" w:rsidRDefault="0004673E" w:rsidP="0004673E">
      <w:pPr>
        <w:numPr>
          <w:ilvl w:val="0"/>
          <w:numId w:val="16"/>
        </w:numPr>
        <w:rPr>
          <w:sz w:val="28"/>
          <w:szCs w:val="28"/>
        </w:rPr>
      </w:pPr>
      <w:r w:rsidRPr="0004673E">
        <w:rPr>
          <w:sz w:val="28"/>
          <w:szCs w:val="28"/>
        </w:rPr>
        <w:t>函数的 arguments 对象</w:t>
      </w:r>
    </w:p>
    <w:p w:rsidR="0004673E" w:rsidRPr="0004673E" w:rsidRDefault="0004673E" w:rsidP="0004673E">
      <w:pPr>
        <w:numPr>
          <w:ilvl w:val="0"/>
          <w:numId w:val="16"/>
        </w:numPr>
        <w:rPr>
          <w:sz w:val="28"/>
          <w:szCs w:val="28"/>
        </w:rPr>
      </w:pPr>
      <w:r w:rsidRPr="0004673E">
        <w:rPr>
          <w:sz w:val="28"/>
          <w:szCs w:val="28"/>
        </w:rPr>
        <w:t>NodeList 对象</w:t>
      </w:r>
    </w:p>
    <w:p w:rsidR="00543C52" w:rsidRPr="00C55A85" w:rsidRDefault="00543C52">
      <w:pPr>
        <w:rPr>
          <w:sz w:val="28"/>
          <w:szCs w:val="28"/>
        </w:rPr>
      </w:pPr>
    </w:p>
    <w:p w:rsidR="00543C52" w:rsidRDefault="00543C52">
      <w:pPr>
        <w:rPr>
          <w:sz w:val="28"/>
          <w:szCs w:val="28"/>
        </w:rPr>
      </w:pPr>
    </w:p>
    <w:p w:rsidR="00543C52" w:rsidRDefault="00543C52">
      <w:pPr>
        <w:rPr>
          <w:sz w:val="28"/>
          <w:szCs w:val="28"/>
        </w:rPr>
      </w:pPr>
    </w:p>
    <w:p w:rsidR="009B4716" w:rsidRPr="009B4716" w:rsidRDefault="009B4716" w:rsidP="009B4716">
      <w:pPr>
        <w:rPr>
          <w:sz w:val="28"/>
          <w:szCs w:val="28"/>
        </w:rPr>
      </w:pPr>
      <w:r w:rsidRPr="009B4716">
        <w:rPr>
          <w:sz w:val="28"/>
          <w:szCs w:val="28"/>
        </w:rPr>
        <w:t>执行 Generator 函数会返回一个遍历器对象，也就是说，Generator 函数除了状态机，还是一个遍历器对象生成函数。返回的遍历器对象，可以依次遍历 Generator 函数内部的每一个状态。</w:t>
      </w:r>
    </w:p>
    <w:p w:rsidR="00543C52" w:rsidRDefault="00543C52">
      <w:pPr>
        <w:rPr>
          <w:sz w:val="28"/>
          <w:szCs w:val="28"/>
        </w:rPr>
      </w:pPr>
    </w:p>
    <w:p w:rsidR="000D7097" w:rsidRDefault="000D7097" w:rsidP="000D7097">
      <w:r w:rsidRPr="00BD5EF3">
        <w:rPr>
          <w:rFonts w:ascii="Verdana" w:hAnsi="Verdana"/>
          <w:color w:val="333333"/>
          <w:sz w:val="28"/>
          <w:szCs w:val="28"/>
        </w:rPr>
        <w:t>总结一下，调用</w:t>
      </w:r>
      <w:r w:rsidRPr="00BD5EF3">
        <w:rPr>
          <w:rFonts w:ascii="Verdana" w:hAnsi="Verdana"/>
          <w:color w:val="333333"/>
          <w:sz w:val="28"/>
          <w:szCs w:val="28"/>
        </w:rPr>
        <w:t xml:space="preserve"> Generator </w:t>
      </w:r>
      <w:r w:rsidRPr="00BD5EF3">
        <w:rPr>
          <w:rFonts w:ascii="Verdana" w:hAnsi="Verdana"/>
          <w:color w:val="333333"/>
          <w:sz w:val="28"/>
          <w:szCs w:val="28"/>
        </w:rPr>
        <w:t>函数，返回一个遍历器对象，代表</w:t>
      </w:r>
      <w:r w:rsidRPr="00BD5EF3">
        <w:rPr>
          <w:rFonts w:ascii="Verdana" w:hAnsi="Verdana"/>
          <w:color w:val="333333"/>
          <w:sz w:val="28"/>
          <w:szCs w:val="28"/>
        </w:rPr>
        <w:t xml:space="preserve"> Generator </w:t>
      </w:r>
      <w:r w:rsidRPr="00BD5EF3">
        <w:rPr>
          <w:rFonts w:ascii="Verdana" w:hAnsi="Verdana"/>
          <w:color w:val="333333"/>
          <w:sz w:val="28"/>
          <w:szCs w:val="28"/>
        </w:rPr>
        <w:t>函数的内部指针。以后，每次调用遍历器对象的</w:t>
      </w:r>
      <w:r w:rsidRPr="00BD5EF3">
        <w:rPr>
          <w:rStyle w:val="HTML"/>
          <w:rFonts w:ascii="Consolas" w:hAnsi="Consolas" w:cs="Consolas"/>
          <w:color w:val="C7254E"/>
          <w:sz w:val="28"/>
          <w:szCs w:val="28"/>
          <w:shd w:val="clear" w:color="auto" w:fill="F9F2F4"/>
        </w:rPr>
        <w:t>next</w:t>
      </w:r>
      <w:r w:rsidRPr="00BD5EF3">
        <w:rPr>
          <w:rFonts w:ascii="Verdana" w:hAnsi="Verdana"/>
          <w:color w:val="333333"/>
          <w:sz w:val="28"/>
          <w:szCs w:val="28"/>
        </w:rPr>
        <w:t>方法，就会返回一个有着</w:t>
      </w:r>
      <w:r w:rsidRPr="00BD5EF3">
        <w:rPr>
          <w:rStyle w:val="HTML"/>
          <w:rFonts w:ascii="Consolas" w:hAnsi="Consolas" w:cs="Consolas"/>
          <w:color w:val="C7254E"/>
          <w:sz w:val="28"/>
          <w:szCs w:val="28"/>
          <w:shd w:val="clear" w:color="auto" w:fill="F9F2F4"/>
        </w:rPr>
        <w:t>value</w:t>
      </w:r>
      <w:r w:rsidRPr="00BD5EF3">
        <w:rPr>
          <w:rFonts w:ascii="Verdana" w:hAnsi="Verdana"/>
          <w:color w:val="333333"/>
          <w:sz w:val="28"/>
          <w:szCs w:val="28"/>
        </w:rPr>
        <w:t>和</w:t>
      </w:r>
      <w:r w:rsidRPr="00BD5EF3">
        <w:rPr>
          <w:rStyle w:val="HTML"/>
          <w:rFonts w:ascii="Consolas" w:hAnsi="Consolas" w:cs="Consolas"/>
          <w:color w:val="C7254E"/>
          <w:sz w:val="28"/>
          <w:szCs w:val="28"/>
          <w:shd w:val="clear" w:color="auto" w:fill="F9F2F4"/>
        </w:rPr>
        <w:t>done</w:t>
      </w:r>
      <w:r w:rsidRPr="00BD5EF3">
        <w:rPr>
          <w:rFonts w:ascii="Verdana" w:hAnsi="Verdana"/>
          <w:color w:val="333333"/>
          <w:sz w:val="28"/>
          <w:szCs w:val="28"/>
        </w:rPr>
        <w:t>两个属性的对象。</w:t>
      </w:r>
      <w:r w:rsidRPr="00BD5EF3">
        <w:rPr>
          <w:rStyle w:val="HTML"/>
          <w:rFonts w:ascii="Consolas" w:hAnsi="Consolas" w:cs="Consolas"/>
          <w:color w:val="C7254E"/>
          <w:sz w:val="28"/>
          <w:szCs w:val="28"/>
          <w:shd w:val="clear" w:color="auto" w:fill="F9F2F4"/>
        </w:rPr>
        <w:t>value</w:t>
      </w:r>
      <w:r w:rsidRPr="00BD5EF3">
        <w:rPr>
          <w:rFonts w:ascii="Verdana" w:hAnsi="Verdana"/>
          <w:color w:val="333333"/>
          <w:sz w:val="28"/>
          <w:szCs w:val="28"/>
        </w:rPr>
        <w:t>属性表示当前的内部状态的值，是</w:t>
      </w:r>
      <w:r w:rsidRPr="00BD5EF3">
        <w:rPr>
          <w:rStyle w:val="HTML"/>
          <w:rFonts w:ascii="Consolas" w:hAnsi="Consolas" w:cs="Consolas"/>
          <w:color w:val="C7254E"/>
          <w:sz w:val="28"/>
          <w:szCs w:val="28"/>
          <w:shd w:val="clear" w:color="auto" w:fill="F9F2F4"/>
        </w:rPr>
        <w:t>yield</w:t>
      </w:r>
      <w:r w:rsidRPr="00BD5EF3">
        <w:rPr>
          <w:rFonts w:ascii="Verdana" w:hAnsi="Verdana"/>
          <w:color w:val="333333"/>
          <w:sz w:val="28"/>
          <w:szCs w:val="28"/>
        </w:rPr>
        <w:t>表达式后面那个表达式的值；</w:t>
      </w:r>
      <w:r w:rsidRPr="00BD5EF3">
        <w:rPr>
          <w:rStyle w:val="HTML"/>
          <w:rFonts w:ascii="Consolas" w:hAnsi="Consolas" w:cs="Consolas"/>
          <w:color w:val="C7254E"/>
          <w:sz w:val="28"/>
          <w:szCs w:val="28"/>
          <w:shd w:val="clear" w:color="auto" w:fill="F9F2F4"/>
        </w:rPr>
        <w:t>done</w:t>
      </w:r>
      <w:r w:rsidRPr="00BD5EF3">
        <w:rPr>
          <w:rFonts w:ascii="Verdana" w:hAnsi="Verdana"/>
          <w:color w:val="333333"/>
          <w:sz w:val="28"/>
          <w:szCs w:val="28"/>
        </w:rPr>
        <w:t>属性是一个布尔值，表示是否遍历结束</w:t>
      </w:r>
      <w:r>
        <w:rPr>
          <w:rFonts w:ascii="Verdana" w:hAnsi="Verdana"/>
          <w:color w:val="333333"/>
          <w:sz w:val="23"/>
          <w:szCs w:val="23"/>
        </w:rPr>
        <w:t>。</w:t>
      </w:r>
    </w:p>
    <w:p w:rsidR="00A94917" w:rsidRPr="000D7097" w:rsidRDefault="00A94917">
      <w:pPr>
        <w:rPr>
          <w:sz w:val="28"/>
          <w:szCs w:val="28"/>
        </w:rPr>
      </w:pPr>
    </w:p>
    <w:p w:rsidR="00231201" w:rsidRDefault="00231201" w:rsidP="00231201">
      <w:pPr>
        <w:pStyle w:val="3"/>
        <w:pBdr>
          <w:top w:val="dotted" w:sz="6" w:space="15" w:color="777777"/>
        </w:pBdr>
        <w:spacing w:before="750" w:after="0"/>
        <w:rPr>
          <w:rFonts w:ascii="Verdana" w:hAnsi="Verdana"/>
          <w:color w:val="ED1C24"/>
          <w:sz w:val="27"/>
        </w:rPr>
      </w:pPr>
      <w:r>
        <w:rPr>
          <w:rFonts w:ascii="Verdana" w:hAnsi="Verdana"/>
          <w:color w:val="ED1C24"/>
        </w:rPr>
        <w:t xml:space="preserve">yield </w:t>
      </w:r>
      <w:r>
        <w:rPr>
          <w:rFonts w:ascii="Verdana" w:hAnsi="Verdana"/>
          <w:color w:val="ED1C24"/>
        </w:rPr>
        <w:t>表达式</w:t>
      </w:r>
      <w:r>
        <w:rPr>
          <w:rFonts w:ascii="Verdana" w:hAnsi="Verdana"/>
          <w:color w:val="ED1C24"/>
        </w:rPr>
        <w:t> </w:t>
      </w:r>
      <w:hyperlink r:id="rId175" w:anchor="docs/generator#yield-%E8%A1%A8%E8%BE%BE%E5%BC%8F" w:history="1">
        <w:r>
          <w:rPr>
            <w:rStyle w:val="a3"/>
            <w:rFonts w:ascii="Verdana" w:hAnsi="Verdana"/>
            <w:color w:val="4682BE"/>
          </w:rPr>
          <w:t>§</w:t>
        </w:r>
      </w:hyperlink>
      <w:r>
        <w:rPr>
          <w:rFonts w:ascii="Verdana" w:hAnsi="Verdana"/>
          <w:color w:val="ED1C24"/>
        </w:rPr>
        <w:t> </w:t>
      </w:r>
      <w:hyperlink r:id="rId176" w:anchor="docs/generator" w:history="1">
        <w:r>
          <w:rPr>
            <w:rStyle w:val="a3"/>
            <w:rFonts w:ascii="Cambria Math" w:hAnsi="Cambria Math" w:cs="Cambria Math"/>
            <w:color w:val="4682BE"/>
          </w:rPr>
          <w:t>⇧</w:t>
        </w:r>
      </w:hyperlink>
    </w:p>
    <w:p w:rsidR="00231201" w:rsidRDefault="00231201" w:rsidP="00231201">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Generator </w:t>
      </w:r>
      <w:r>
        <w:rPr>
          <w:rFonts w:ascii="Verdana" w:hAnsi="Verdana"/>
          <w:color w:val="333333"/>
          <w:sz w:val="23"/>
          <w:szCs w:val="23"/>
        </w:rPr>
        <w:t>函数返回的遍历器对象，只有调用</w:t>
      </w:r>
      <w:r>
        <w:rPr>
          <w:rStyle w:val="HTML"/>
          <w:rFonts w:ascii="Consolas" w:hAnsi="Consolas" w:cs="Consolas"/>
          <w:color w:val="C7254E"/>
          <w:shd w:val="clear" w:color="auto" w:fill="F9F2F4"/>
        </w:rPr>
        <w:t>next</w:t>
      </w:r>
      <w:r>
        <w:rPr>
          <w:rFonts w:ascii="Verdana" w:hAnsi="Verdana"/>
          <w:color w:val="333333"/>
          <w:sz w:val="23"/>
          <w:szCs w:val="23"/>
        </w:rPr>
        <w:t>方法才会遍历下一个内部状态，所以其实提供了一种可以暂停执行的函数。</w:t>
      </w:r>
      <w:r>
        <w:rPr>
          <w:rStyle w:val="HTML"/>
          <w:rFonts w:ascii="Consolas" w:hAnsi="Consolas" w:cs="Consolas"/>
          <w:color w:val="C7254E"/>
          <w:shd w:val="clear" w:color="auto" w:fill="F9F2F4"/>
        </w:rPr>
        <w:t>yield</w:t>
      </w:r>
      <w:r>
        <w:rPr>
          <w:rFonts w:ascii="Verdana" w:hAnsi="Verdana"/>
          <w:color w:val="333333"/>
          <w:sz w:val="23"/>
          <w:szCs w:val="23"/>
        </w:rPr>
        <w:t>表达式就是暂停标志。</w:t>
      </w:r>
    </w:p>
    <w:p w:rsidR="00231201" w:rsidRDefault="00231201" w:rsidP="00231201">
      <w:pPr>
        <w:pStyle w:val="a4"/>
        <w:rPr>
          <w:rFonts w:ascii="Verdana" w:hAnsi="Verdana"/>
          <w:color w:val="333333"/>
          <w:sz w:val="23"/>
          <w:szCs w:val="23"/>
        </w:rPr>
      </w:pPr>
      <w:r>
        <w:rPr>
          <w:rFonts w:ascii="Verdana" w:hAnsi="Verdana"/>
          <w:color w:val="333333"/>
          <w:sz w:val="23"/>
          <w:szCs w:val="23"/>
        </w:rPr>
        <w:t>遍历器对象的</w:t>
      </w:r>
      <w:r>
        <w:rPr>
          <w:rStyle w:val="HTML"/>
          <w:rFonts w:ascii="Consolas" w:hAnsi="Consolas" w:cs="Consolas"/>
          <w:color w:val="C7254E"/>
          <w:shd w:val="clear" w:color="auto" w:fill="F9F2F4"/>
        </w:rPr>
        <w:t>next</w:t>
      </w:r>
      <w:r>
        <w:rPr>
          <w:rFonts w:ascii="Verdana" w:hAnsi="Verdana"/>
          <w:color w:val="333333"/>
          <w:sz w:val="23"/>
          <w:szCs w:val="23"/>
        </w:rPr>
        <w:t>方法的运行逻辑如下。</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）遇到</w:t>
      </w:r>
      <w:r>
        <w:rPr>
          <w:rStyle w:val="HTML"/>
          <w:rFonts w:ascii="Consolas" w:hAnsi="Consolas" w:cs="Consolas"/>
          <w:color w:val="C7254E"/>
          <w:shd w:val="clear" w:color="auto" w:fill="F9F2F4"/>
        </w:rPr>
        <w:t>yield</w:t>
      </w:r>
      <w:r>
        <w:rPr>
          <w:rFonts w:ascii="Verdana" w:hAnsi="Verdana"/>
          <w:color w:val="333333"/>
          <w:sz w:val="23"/>
          <w:szCs w:val="23"/>
        </w:rPr>
        <w:t>表达式，就暂停执行后面的操作，并将紧跟在</w:t>
      </w:r>
      <w:r>
        <w:rPr>
          <w:rStyle w:val="HTML"/>
          <w:rFonts w:ascii="Consolas" w:hAnsi="Consolas" w:cs="Consolas"/>
          <w:color w:val="C7254E"/>
          <w:shd w:val="clear" w:color="auto" w:fill="F9F2F4"/>
        </w:rPr>
        <w:t>yield</w:t>
      </w:r>
      <w:r>
        <w:rPr>
          <w:rFonts w:ascii="Verdana" w:hAnsi="Verdana"/>
          <w:color w:val="333333"/>
          <w:sz w:val="23"/>
          <w:szCs w:val="23"/>
        </w:rPr>
        <w:t>后面的那个表达式的值，作为返回的对象的</w:t>
      </w:r>
      <w:r>
        <w:rPr>
          <w:rStyle w:val="HTML"/>
          <w:rFonts w:ascii="Consolas" w:hAnsi="Consolas" w:cs="Consolas"/>
          <w:color w:val="C7254E"/>
          <w:shd w:val="clear" w:color="auto" w:fill="F9F2F4"/>
        </w:rPr>
        <w:t>value</w:t>
      </w:r>
      <w:r>
        <w:rPr>
          <w:rFonts w:ascii="Verdana" w:hAnsi="Verdana"/>
          <w:color w:val="333333"/>
          <w:sz w:val="23"/>
          <w:szCs w:val="23"/>
        </w:rPr>
        <w:t>属性值。</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）下一次调用</w:t>
      </w:r>
      <w:r>
        <w:rPr>
          <w:rStyle w:val="HTML"/>
          <w:rFonts w:ascii="Consolas" w:hAnsi="Consolas" w:cs="Consolas"/>
          <w:color w:val="C7254E"/>
          <w:shd w:val="clear" w:color="auto" w:fill="F9F2F4"/>
        </w:rPr>
        <w:t>next</w:t>
      </w:r>
      <w:r>
        <w:rPr>
          <w:rFonts w:ascii="Verdana" w:hAnsi="Verdana"/>
          <w:color w:val="333333"/>
          <w:sz w:val="23"/>
          <w:szCs w:val="23"/>
        </w:rPr>
        <w:t>方法时，再继续往下执行，直到遇到下一个</w:t>
      </w:r>
      <w:r>
        <w:rPr>
          <w:rStyle w:val="HTML"/>
          <w:rFonts w:ascii="Consolas" w:hAnsi="Consolas" w:cs="Consolas"/>
          <w:color w:val="C7254E"/>
          <w:shd w:val="clear" w:color="auto" w:fill="F9F2F4"/>
        </w:rPr>
        <w:t>yield</w:t>
      </w:r>
      <w:r>
        <w:rPr>
          <w:rFonts w:ascii="Verdana" w:hAnsi="Verdana"/>
          <w:color w:val="333333"/>
          <w:sz w:val="23"/>
          <w:szCs w:val="23"/>
        </w:rPr>
        <w:t>表达式。</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3</w:t>
      </w:r>
      <w:r>
        <w:rPr>
          <w:rFonts w:ascii="Verdana" w:hAnsi="Verdana"/>
          <w:color w:val="333333"/>
          <w:sz w:val="23"/>
          <w:szCs w:val="23"/>
        </w:rPr>
        <w:t>）如果没有再遇到新的</w:t>
      </w:r>
      <w:r>
        <w:rPr>
          <w:rStyle w:val="HTML"/>
          <w:rFonts w:ascii="Consolas" w:hAnsi="Consolas" w:cs="Consolas"/>
          <w:color w:val="C7254E"/>
          <w:shd w:val="clear" w:color="auto" w:fill="F9F2F4"/>
        </w:rPr>
        <w:t>yield</w:t>
      </w:r>
      <w:r>
        <w:rPr>
          <w:rFonts w:ascii="Verdana" w:hAnsi="Verdana"/>
          <w:color w:val="333333"/>
          <w:sz w:val="23"/>
          <w:szCs w:val="23"/>
        </w:rPr>
        <w:t>表达式，就一直运行到函数结束，直到</w:t>
      </w:r>
      <w:r>
        <w:rPr>
          <w:rStyle w:val="HTML"/>
          <w:rFonts w:ascii="Consolas" w:hAnsi="Consolas" w:cs="Consolas"/>
          <w:color w:val="C7254E"/>
          <w:shd w:val="clear" w:color="auto" w:fill="F9F2F4"/>
        </w:rPr>
        <w:t>return</w:t>
      </w:r>
      <w:r>
        <w:rPr>
          <w:rFonts w:ascii="Verdana" w:hAnsi="Verdana"/>
          <w:color w:val="333333"/>
          <w:sz w:val="23"/>
          <w:szCs w:val="23"/>
        </w:rPr>
        <w:t>语句为止，并将</w:t>
      </w:r>
      <w:r>
        <w:rPr>
          <w:rStyle w:val="HTML"/>
          <w:rFonts w:ascii="Consolas" w:hAnsi="Consolas" w:cs="Consolas"/>
          <w:color w:val="C7254E"/>
          <w:shd w:val="clear" w:color="auto" w:fill="F9F2F4"/>
        </w:rPr>
        <w:t>return</w:t>
      </w:r>
      <w:r>
        <w:rPr>
          <w:rFonts w:ascii="Verdana" w:hAnsi="Verdana"/>
          <w:color w:val="333333"/>
          <w:sz w:val="23"/>
          <w:szCs w:val="23"/>
        </w:rPr>
        <w:t>语句后面的表达式的值，作为返回的对象的</w:t>
      </w:r>
      <w:r>
        <w:rPr>
          <w:rStyle w:val="HTML"/>
          <w:rFonts w:ascii="Consolas" w:hAnsi="Consolas" w:cs="Consolas"/>
          <w:color w:val="C7254E"/>
          <w:shd w:val="clear" w:color="auto" w:fill="F9F2F4"/>
        </w:rPr>
        <w:t>value</w:t>
      </w:r>
      <w:r>
        <w:rPr>
          <w:rFonts w:ascii="Verdana" w:hAnsi="Verdana"/>
          <w:color w:val="333333"/>
          <w:sz w:val="23"/>
          <w:szCs w:val="23"/>
        </w:rPr>
        <w:t>属性值。</w:t>
      </w:r>
    </w:p>
    <w:p w:rsidR="00231201" w:rsidRDefault="00231201" w:rsidP="0023120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）如果该函数没有</w:t>
      </w:r>
      <w:r>
        <w:rPr>
          <w:rStyle w:val="HTML"/>
          <w:rFonts w:ascii="Consolas" w:hAnsi="Consolas" w:cs="Consolas"/>
          <w:color w:val="C7254E"/>
          <w:shd w:val="clear" w:color="auto" w:fill="F9F2F4"/>
        </w:rPr>
        <w:t>return</w:t>
      </w:r>
      <w:r>
        <w:rPr>
          <w:rFonts w:ascii="Verdana" w:hAnsi="Verdana"/>
          <w:color w:val="333333"/>
          <w:sz w:val="23"/>
          <w:szCs w:val="23"/>
        </w:rPr>
        <w:t>语句，则返回的对象的</w:t>
      </w:r>
      <w:r>
        <w:rPr>
          <w:rStyle w:val="HTML"/>
          <w:rFonts w:ascii="Consolas" w:hAnsi="Consolas" w:cs="Consolas"/>
          <w:color w:val="C7254E"/>
          <w:shd w:val="clear" w:color="auto" w:fill="F9F2F4"/>
        </w:rPr>
        <w:t>value</w:t>
      </w:r>
      <w:r>
        <w:rPr>
          <w:rFonts w:ascii="Verdana" w:hAnsi="Verdana"/>
          <w:color w:val="333333"/>
          <w:sz w:val="23"/>
          <w:szCs w:val="23"/>
        </w:rPr>
        <w:t>属性值为</w:t>
      </w:r>
      <w:r>
        <w:rPr>
          <w:rStyle w:val="HTML"/>
          <w:rFonts w:ascii="Consolas" w:hAnsi="Consolas" w:cs="Consolas"/>
          <w:color w:val="C7254E"/>
          <w:shd w:val="clear" w:color="auto" w:fill="F9F2F4"/>
        </w:rPr>
        <w:t>undefined</w:t>
      </w:r>
      <w:r>
        <w:rPr>
          <w:rFonts w:ascii="Verdana" w:hAnsi="Verdana"/>
          <w:color w:val="333333"/>
          <w:sz w:val="23"/>
          <w:szCs w:val="23"/>
        </w:rPr>
        <w:t>。</w:t>
      </w:r>
    </w:p>
    <w:p w:rsidR="00231201" w:rsidRDefault="00231201" w:rsidP="00231201">
      <w:pPr>
        <w:pStyle w:val="a4"/>
        <w:rPr>
          <w:rFonts w:ascii="Verdana" w:hAnsi="Verdana"/>
          <w:color w:val="333333"/>
          <w:sz w:val="23"/>
          <w:szCs w:val="23"/>
        </w:rPr>
      </w:pPr>
      <w:r>
        <w:rPr>
          <w:rFonts w:ascii="Verdana" w:hAnsi="Verdana"/>
          <w:color w:val="333333"/>
          <w:sz w:val="23"/>
          <w:szCs w:val="23"/>
        </w:rPr>
        <w:lastRenderedPageBreak/>
        <w:t>需要注意的是，</w:t>
      </w:r>
      <w:r>
        <w:rPr>
          <w:rStyle w:val="HTML"/>
          <w:rFonts w:ascii="Consolas" w:hAnsi="Consolas" w:cs="Consolas"/>
          <w:color w:val="C7254E"/>
          <w:shd w:val="clear" w:color="auto" w:fill="F9F2F4"/>
        </w:rPr>
        <w:t>yield</w:t>
      </w:r>
      <w:r>
        <w:rPr>
          <w:rFonts w:ascii="Verdana" w:hAnsi="Verdana"/>
          <w:color w:val="333333"/>
          <w:sz w:val="23"/>
          <w:szCs w:val="23"/>
        </w:rPr>
        <w:t>表达式后面的表达式，只有当调用</w:t>
      </w:r>
      <w:r>
        <w:rPr>
          <w:rStyle w:val="HTML"/>
          <w:rFonts w:ascii="Consolas" w:hAnsi="Consolas" w:cs="Consolas"/>
          <w:color w:val="C7254E"/>
          <w:shd w:val="clear" w:color="auto" w:fill="F9F2F4"/>
        </w:rPr>
        <w:t>next</w:t>
      </w:r>
      <w:r>
        <w:rPr>
          <w:rFonts w:ascii="Verdana" w:hAnsi="Verdana"/>
          <w:color w:val="333333"/>
          <w:sz w:val="23"/>
          <w:szCs w:val="23"/>
        </w:rPr>
        <w:t>方法、内部指针指向该语句时才会执行，因此等于为</w:t>
      </w:r>
      <w:r>
        <w:rPr>
          <w:rFonts w:ascii="Verdana" w:hAnsi="Verdana"/>
          <w:color w:val="333333"/>
          <w:sz w:val="23"/>
          <w:szCs w:val="23"/>
        </w:rPr>
        <w:t xml:space="preserve"> JavaScript </w:t>
      </w:r>
      <w:r>
        <w:rPr>
          <w:rFonts w:ascii="Verdana" w:hAnsi="Verdana"/>
          <w:color w:val="333333"/>
          <w:sz w:val="23"/>
          <w:szCs w:val="23"/>
        </w:rPr>
        <w:t>提供了手动的</w:t>
      </w:r>
      <w:r>
        <w:rPr>
          <w:rFonts w:ascii="Verdana" w:hAnsi="Verdana"/>
          <w:color w:val="333333"/>
          <w:sz w:val="23"/>
          <w:szCs w:val="23"/>
        </w:rPr>
        <w:t>“</w:t>
      </w:r>
      <w:r>
        <w:rPr>
          <w:rFonts w:ascii="Verdana" w:hAnsi="Verdana"/>
          <w:color w:val="333333"/>
          <w:sz w:val="23"/>
          <w:szCs w:val="23"/>
        </w:rPr>
        <w:t>惰性求值</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Lazy Evaluation</w:t>
      </w:r>
      <w:r>
        <w:rPr>
          <w:rFonts w:ascii="Verdana" w:hAnsi="Verdana"/>
          <w:color w:val="333333"/>
          <w:sz w:val="23"/>
          <w:szCs w:val="23"/>
        </w:rPr>
        <w:t>）的语法功能。</w:t>
      </w:r>
    </w:p>
    <w:p w:rsidR="00884BCD" w:rsidRDefault="00884BCD" w:rsidP="00884BCD">
      <w:r>
        <w:rPr>
          <w:rFonts w:ascii="Verdana" w:hAnsi="Verdana"/>
          <w:color w:val="333333"/>
          <w:sz w:val="23"/>
          <w:szCs w:val="23"/>
        </w:rPr>
        <w:t xml:space="preserve">Generator </w:t>
      </w:r>
      <w:r>
        <w:rPr>
          <w:rFonts w:ascii="Verdana" w:hAnsi="Verdana"/>
          <w:color w:val="333333"/>
          <w:sz w:val="23"/>
          <w:szCs w:val="23"/>
        </w:rPr>
        <w:t>函数可以不用</w:t>
      </w:r>
      <w:r>
        <w:rPr>
          <w:rStyle w:val="HTML"/>
          <w:rFonts w:ascii="Consolas" w:hAnsi="Consolas" w:cs="Consolas"/>
          <w:color w:val="C7254E"/>
          <w:shd w:val="clear" w:color="auto" w:fill="F9F2F4"/>
        </w:rPr>
        <w:t>yield</w:t>
      </w:r>
      <w:r>
        <w:rPr>
          <w:rFonts w:ascii="Verdana" w:hAnsi="Verdana"/>
          <w:color w:val="333333"/>
          <w:sz w:val="23"/>
          <w:szCs w:val="23"/>
        </w:rPr>
        <w:t>表达式，这时就变成了一个单纯的暂缓执行函数。</w:t>
      </w:r>
    </w:p>
    <w:p w:rsidR="00C725A5" w:rsidRDefault="00C725A5" w:rsidP="00C725A5">
      <w:pPr>
        <w:pStyle w:val="3"/>
        <w:pBdr>
          <w:top w:val="dotted" w:sz="6" w:space="15" w:color="777777"/>
        </w:pBdr>
        <w:spacing w:before="750" w:after="0"/>
        <w:rPr>
          <w:rFonts w:ascii="Verdana" w:hAnsi="Verdana"/>
          <w:color w:val="ED1C24"/>
          <w:sz w:val="27"/>
        </w:rPr>
      </w:pPr>
      <w:r>
        <w:rPr>
          <w:rFonts w:ascii="Verdana" w:hAnsi="Verdana"/>
          <w:color w:val="ED1C24"/>
        </w:rPr>
        <w:t>与</w:t>
      </w:r>
      <w:r>
        <w:rPr>
          <w:rFonts w:ascii="Verdana" w:hAnsi="Verdana"/>
          <w:color w:val="ED1C24"/>
        </w:rPr>
        <w:t xml:space="preserve"> Iterator </w:t>
      </w:r>
      <w:r>
        <w:rPr>
          <w:rFonts w:ascii="Verdana" w:hAnsi="Verdana"/>
          <w:color w:val="ED1C24"/>
        </w:rPr>
        <w:t>接口的关系</w:t>
      </w:r>
      <w:r>
        <w:rPr>
          <w:rFonts w:ascii="Verdana" w:hAnsi="Verdana"/>
          <w:color w:val="ED1C24"/>
        </w:rPr>
        <w:t> </w:t>
      </w:r>
      <w:hyperlink r:id="rId177" w:anchor="docs/generator#%E4%B8%8E-Iterator-%E6%8E%A5%E5%8F%A3%E7%9A%84%E5%85%B3%E7%B3%BB" w:history="1">
        <w:r>
          <w:rPr>
            <w:rStyle w:val="a3"/>
            <w:rFonts w:ascii="Verdana" w:hAnsi="Verdana"/>
            <w:color w:val="4682BE"/>
          </w:rPr>
          <w:t>§</w:t>
        </w:r>
      </w:hyperlink>
      <w:r>
        <w:rPr>
          <w:rFonts w:ascii="Verdana" w:hAnsi="Verdana"/>
          <w:color w:val="ED1C24"/>
        </w:rPr>
        <w:t> </w:t>
      </w:r>
      <w:hyperlink r:id="rId178" w:anchor="docs/generator" w:history="1">
        <w:r>
          <w:rPr>
            <w:rStyle w:val="a3"/>
            <w:rFonts w:ascii="Cambria Math" w:hAnsi="Cambria Math" w:cs="Cambria Math"/>
            <w:color w:val="4682BE"/>
          </w:rPr>
          <w:t>⇧</w:t>
        </w:r>
      </w:hyperlink>
    </w:p>
    <w:p w:rsidR="00C725A5" w:rsidRDefault="00C725A5" w:rsidP="00C725A5">
      <w:pPr>
        <w:pStyle w:val="a4"/>
        <w:rPr>
          <w:rFonts w:ascii="Verdana" w:hAnsi="Verdana"/>
          <w:color w:val="333333"/>
          <w:sz w:val="23"/>
          <w:szCs w:val="23"/>
        </w:rPr>
      </w:pPr>
      <w:r>
        <w:rPr>
          <w:rFonts w:ascii="Verdana" w:hAnsi="Verdana"/>
          <w:color w:val="333333"/>
          <w:sz w:val="23"/>
          <w:szCs w:val="23"/>
        </w:rPr>
        <w:t>上一章说过，任意一个对象的</w:t>
      </w:r>
      <w:r>
        <w:rPr>
          <w:rStyle w:val="HTML"/>
          <w:rFonts w:ascii="Consolas" w:hAnsi="Consolas" w:cs="Consolas"/>
          <w:color w:val="C7254E"/>
          <w:shd w:val="clear" w:color="auto" w:fill="F9F2F4"/>
        </w:rPr>
        <w:t>Symbol.iterator</w:t>
      </w:r>
      <w:r>
        <w:rPr>
          <w:rFonts w:ascii="Verdana" w:hAnsi="Verdana"/>
          <w:color w:val="333333"/>
          <w:sz w:val="23"/>
          <w:szCs w:val="23"/>
        </w:rPr>
        <w:t>方法，等于该对象的遍历器生成函数，调用该函数会返回该对象的一个遍历器对象。</w:t>
      </w:r>
    </w:p>
    <w:p w:rsidR="00C725A5" w:rsidRDefault="00C725A5" w:rsidP="00C725A5">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Generator </w:t>
      </w:r>
      <w:r>
        <w:rPr>
          <w:rFonts w:ascii="Verdana" w:hAnsi="Verdana"/>
          <w:color w:val="333333"/>
          <w:sz w:val="23"/>
          <w:szCs w:val="23"/>
        </w:rPr>
        <w:t>函数就是遍历器生成函数，因此可以把</w:t>
      </w:r>
      <w:r>
        <w:rPr>
          <w:rFonts w:ascii="Verdana" w:hAnsi="Verdana"/>
          <w:color w:val="333333"/>
          <w:sz w:val="23"/>
          <w:szCs w:val="23"/>
        </w:rPr>
        <w:t xml:space="preserve"> Generator </w:t>
      </w:r>
      <w:r>
        <w:rPr>
          <w:rFonts w:ascii="Verdana" w:hAnsi="Verdana"/>
          <w:color w:val="333333"/>
          <w:sz w:val="23"/>
          <w:szCs w:val="23"/>
        </w:rPr>
        <w:t>赋值给对象的</w:t>
      </w:r>
      <w:r>
        <w:rPr>
          <w:rStyle w:val="HTML"/>
          <w:rFonts w:ascii="Consolas" w:hAnsi="Consolas" w:cs="Consolas"/>
          <w:color w:val="C7254E"/>
          <w:shd w:val="clear" w:color="auto" w:fill="F9F2F4"/>
        </w:rPr>
        <w:t>Symbol.iterator</w:t>
      </w:r>
      <w:r>
        <w:rPr>
          <w:rFonts w:ascii="Verdana" w:hAnsi="Verdana"/>
          <w:color w:val="333333"/>
          <w:sz w:val="23"/>
          <w:szCs w:val="23"/>
        </w:rPr>
        <w:t>属性，从而使得该对象具有</w:t>
      </w:r>
      <w:r>
        <w:rPr>
          <w:rFonts w:ascii="Verdana" w:hAnsi="Verdana"/>
          <w:color w:val="333333"/>
          <w:sz w:val="23"/>
          <w:szCs w:val="23"/>
        </w:rPr>
        <w:t xml:space="preserve"> Iterator </w:t>
      </w:r>
      <w:r>
        <w:rPr>
          <w:rFonts w:ascii="Verdana" w:hAnsi="Verdana"/>
          <w:color w:val="333333"/>
          <w:sz w:val="23"/>
          <w:szCs w:val="23"/>
        </w:rPr>
        <w:t>接口。</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myIterable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myIterable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Symbol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iterator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myIterable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[1, 2, 3]</w:t>
      </w:r>
    </w:p>
    <w:p w:rsidR="00C725A5" w:rsidRDefault="00C725A5" w:rsidP="00C725A5">
      <w:pPr>
        <w:pStyle w:val="a4"/>
        <w:rPr>
          <w:rFonts w:ascii="Verdana" w:hAnsi="Verdana"/>
          <w:color w:val="333333"/>
          <w:sz w:val="23"/>
          <w:szCs w:val="23"/>
        </w:rPr>
      </w:pPr>
      <w:r>
        <w:rPr>
          <w:rFonts w:ascii="Verdana" w:hAnsi="Verdana"/>
          <w:color w:val="333333"/>
          <w:sz w:val="23"/>
          <w:szCs w:val="23"/>
        </w:rPr>
        <w:t>上面代码中，</w:t>
      </w:r>
      <w:r>
        <w:rPr>
          <w:rFonts w:ascii="Verdana" w:hAnsi="Verdana"/>
          <w:color w:val="333333"/>
          <w:sz w:val="23"/>
          <w:szCs w:val="23"/>
        </w:rPr>
        <w:t xml:space="preserve">Generator </w:t>
      </w:r>
      <w:r>
        <w:rPr>
          <w:rFonts w:ascii="Verdana" w:hAnsi="Verdana"/>
          <w:color w:val="333333"/>
          <w:sz w:val="23"/>
          <w:szCs w:val="23"/>
        </w:rPr>
        <w:t>函数赋值给</w:t>
      </w:r>
      <w:r>
        <w:rPr>
          <w:rStyle w:val="HTML"/>
          <w:rFonts w:ascii="Consolas" w:hAnsi="Consolas" w:cs="Consolas"/>
          <w:color w:val="C7254E"/>
          <w:shd w:val="clear" w:color="auto" w:fill="F9F2F4"/>
        </w:rPr>
        <w:t>Symbol.iterator</w:t>
      </w:r>
      <w:r>
        <w:rPr>
          <w:rFonts w:ascii="Verdana" w:hAnsi="Verdana"/>
          <w:color w:val="333333"/>
          <w:sz w:val="23"/>
          <w:szCs w:val="23"/>
        </w:rPr>
        <w:t>属性，从而使得</w:t>
      </w:r>
      <w:r>
        <w:rPr>
          <w:rStyle w:val="HTML"/>
          <w:rFonts w:ascii="Consolas" w:hAnsi="Consolas" w:cs="Consolas"/>
          <w:color w:val="C7254E"/>
          <w:shd w:val="clear" w:color="auto" w:fill="F9F2F4"/>
        </w:rPr>
        <w:t>myIterable</w:t>
      </w:r>
      <w:r>
        <w:rPr>
          <w:rFonts w:ascii="Verdana" w:hAnsi="Verdana"/>
          <w:color w:val="333333"/>
          <w:sz w:val="23"/>
          <w:szCs w:val="23"/>
        </w:rPr>
        <w:t>对象具有了</w:t>
      </w:r>
      <w:r>
        <w:rPr>
          <w:rFonts w:ascii="Verdana" w:hAnsi="Verdana"/>
          <w:color w:val="333333"/>
          <w:sz w:val="23"/>
          <w:szCs w:val="23"/>
        </w:rPr>
        <w:t xml:space="preserve"> Iterator </w:t>
      </w:r>
      <w:r>
        <w:rPr>
          <w:rFonts w:ascii="Verdana" w:hAnsi="Verdana"/>
          <w:color w:val="333333"/>
          <w:sz w:val="23"/>
          <w:szCs w:val="23"/>
        </w:rPr>
        <w:t>接口，可以被</w:t>
      </w:r>
      <w:r>
        <w:rPr>
          <w:rStyle w:val="HTML"/>
          <w:rFonts w:ascii="Consolas" w:hAnsi="Consolas" w:cs="Consolas"/>
          <w:color w:val="C7254E"/>
          <w:shd w:val="clear" w:color="auto" w:fill="F9F2F4"/>
        </w:rPr>
        <w:t>...</w:t>
      </w:r>
      <w:r>
        <w:rPr>
          <w:rFonts w:ascii="Verdana" w:hAnsi="Verdana"/>
          <w:color w:val="333333"/>
          <w:sz w:val="23"/>
          <w:szCs w:val="23"/>
        </w:rPr>
        <w:t>运算符遍历了。</w:t>
      </w:r>
    </w:p>
    <w:p w:rsidR="00C725A5" w:rsidRDefault="00C725A5" w:rsidP="00C725A5">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函数执行后，返回一个遍历器对象。该对象本身也具有</w:t>
      </w:r>
      <w:r>
        <w:rPr>
          <w:rStyle w:val="HTML"/>
          <w:rFonts w:ascii="Consolas" w:hAnsi="Consolas" w:cs="Consolas"/>
          <w:color w:val="C7254E"/>
          <w:shd w:val="clear" w:color="auto" w:fill="F9F2F4"/>
        </w:rPr>
        <w:t>Symbol.iterator</w:t>
      </w:r>
      <w:r>
        <w:rPr>
          <w:rFonts w:ascii="Verdana" w:hAnsi="Verdana"/>
          <w:color w:val="333333"/>
          <w:sz w:val="23"/>
          <w:szCs w:val="23"/>
        </w:rPr>
        <w:t>属性，执行后返回自身。</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gen</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some code</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g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gen</w:t>
      </w:r>
      <w:r>
        <w:rPr>
          <w:rStyle w:val="token"/>
          <w:rFonts w:ascii="Consolas" w:hAnsi="Consolas" w:cs="Consolas"/>
          <w:color w:val="F8F8F2"/>
          <w:shd w:val="clear" w:color="auto" w:fill="111111"/>
        </w:rPr>
        <w:t>();</w:t>
      </w:r>
    </w:p>
    <w:p w:rsidR="00C725A5" w:rsidRDefault="00C725A5" w:rsidP="00C725A5">
      <w:pPr>
        <w:pStyle w:val="HTML0"/>
        <w:shd w:val="clear" w:color="auto" w:fill="111111"/>
        <w:spacing w:before="120" w:after="120"/>
        <w:rPr>
          <w:rStyle w:val="HTML"/>
          <w:rFonts w:ascii="Consolas" w:hAnsi="Consolas" w:cs="Consolas"/>
          <w:color w:val="A6E22E"/>
          <w:shd w:val="clear" w:color="auto" w:fill="111111"/>
        </w:rPr>
      </w:pP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lastRenderedPageBreak/>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Symbol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iterator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g</w:t>
      </w:r>
    </w:p>
    <w:p w:rsidR="00C725A5" w:rsidRDefault="00C725A5" w:rsidP="00C725A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true</w:t>
      </w:r>
    </w:p>
    <w:p w:rsidR="00C725A5" w:rsidRDefault="00C725A5" w:rsidP="00C725A5">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gen</w:t>
      </w:r>
      <w:r>
        <w:rPr>
          <w:rFonts w:ascii="Verdana" w:hAnsi="Verdana"/>
          <w:color w:val="333333"/>
          <w:sz w:val="23"/>
          <w:szCs w:val="23"/>
        </w:rPr>
        <w:t>是一个</w:t>
      </w:r>
      <w:r>
        <w:rPr>
          <w:rFonts w:ascii="Verdana" w:hAnsi="Verdana"/>
          <w:color w:val="333333"/>
          <w:sz w:val="23"/>
          <w:szCs w:val="23"/>
        </w:rPr>
        <w:t xml:space="preserve"> Generator </w:t>
      </w:r>
      <w:r>
        <w:rPr>
          <w:rFonts w:ascii="Verdana" w:hAnsi="Verdana"/>
          <w:color w:val="333333"/>
          <w:sz w:val="23"/>
          <w:szCs w:val="23"/>
        </w:rPr>
        <w:t>函数，调用它会生成一个遍历器对象</w:t>
      </w:r>
      <w:r>
        <w:rPr>
          <w:rStyle w:val="HTML"/>
          <w:rFonts w:ascii="Consolas" w:hAnsi="Consolas" w:cs="Consolas"/>
          <w:color w:val="C7254E"/>
          <w:shd w:val="clear" w:color="auto" w:fill="F9F2F4"/>
        </w:rPr>
        <w:t>g</w:t>
      </w:r>
      <w:r>
        <w:rPr>
          <w:rFonts w:ascii="Verdana" w:hAnsi="Verdana"/>
          <w:color w:val="333333"/>
          <w:sz w:val="23"/>
          <w:szCs w:val="23"/>
        </w:rPr>
        <w:t>。它的</w:t>
      </w:r>
      <w:r>
        <w:rPr>
          <w:rStyle w:val="HTML"/>
          <w:rFonts w:ascii="Consolas" w:hAnsi="Consolas" w:cs="Consolas"/>
          <w:color w:val="C7254E"/>
          <w:shd w:val="clear" w:color="auto" w:fill="F9F2F4"/>
        </w:rPr>
        <w:t>Symbol.iterator</w:t>
      </w:r>
      <w:r>
        <w:rPr>
          <w:rFonts w:ascii="Verdana" w:hAnsi="Verdana"/>
          <w:color w:val="333333"/>
          <w:sz w:val="23"/>
          <w:szCs w:val="23"/>
        </w:rPr>
        <w:t>属性，也是一个遍历器对象生成函数，执行后返回它自己。</w:t>
      </w:r>
    </w:p>
    <w:p w:rsidR="0040166A" w:rsidRDefault="0040166A" w:rsidP="0040166A">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next </w:t>
      </w:r>
      <w:r>
        <w:rPr>
          <w:rFonts w:ascii="Verdana" w:hAnsi="Verdana"/>
          <w:color w:val="333333"/>
          <w:sz w:val="27"/>
          <w:szCs w:val="27"/>
        </w:rPr>
        <w:t>方法的参数</w:t>
      </w:r>
    </w:p>
    <w:p w:rsidR="0040166A" w:rsidRDefault="0040166A" w:rsidP="0040166A"/>
    <w:p w:rsidR="000F2C02" w:rsidRDefault="000F2C02" w:rsidP="000F2C02">
      <w:r>
        <w:rPr>
          <w:rStyle w:val="HTML"/>
          <w:rFonts w:ascii="Consolas" w:hAnsi="Consolas" w:cs="Consolas"/>
          <w:color w:val="C7254E"/>
          <w:shd w:val="clear" w:color="auto" w:fill="F9F2F4"/>
        </w:rPr>
        <w:t>yield</w:t>
      </w:r>
      <w:r>
        <w:rPr>
          <w:rFonts w:ascii="Verdana" w:hAnsi="Verdana"/>
          <w:color w:val="333333"/>
          <w:sz w:val="23"/>
          <w:szCs w:val="23"/>
        </w:rPr>
        <w:t>表达式本身没有返回值，或者说总是返回</w:t>
      </w:r>
      <w:r>
        <w:rPr>
          <w:rStyle w:val="HTML"/>
          <w:rFonts w:ascii="Consolas" w:hAnsi="Consolas" w:cs="Consolas"/>
          <w:color w:val="C7254E"/>
          <w:shd w:val="clear" w:color="auto" w:fill="F9F2F4"/>
        </w:rPr>
        <w:t>undefined</w:t>
      </w:r>
      <w:r>
        <w:rPr>
          <w:rFonts w:ascii="Verdana" w:hAnsi="Verdana"/>
          <w:color w:val="333333"/>
          <w:sz w:val="23"/>
          <w:szCs w:val="23"/>
        </w:rPr>
        <w:t>。</w:t>
      </w:r>
      <w:r>
        <w:rPr>
          <w:rStyle w:val="HTML"/>
          <w:rFonts w:ascii="Consolas" w:hAnsi="Consolas" w:cs="Consolas"/>
          <w:color w:val="C7254E"/>
          <w:shd w:val="clear" w:color="auto" w:fill="F9F2F4"/>
        </w:rPr>
        <w:t>next</w:t>
      </w:r>
      <w:r>
        <w:rPr>
          <w:rFonts w:ascii="Verdana" w:hAnsi="Verdana"/>
          <w:color w:val="333333"/>
          <w:sz w:val="23"/>
          <w:szCs w:val="23"/>
        </w:rPr>
        <w:t>方法可以带一个参数，该参数就会被当作上一个</w:t>
      </w:r>
      <w:r>
        <w:rPr>
          <w:rStyle w:val="HTML"/>
          <w:rFonts w:ascii="Consolas" w:hAnsi="Consolas" w:cs="Consolas"/>
          <w:color w:val="C7254E"/>
          <w:shd w:val="clear" w:color="auto" w:fill="F9F2F4"/>
        </w:rPr>
        <w:t>yield</w:t>
      </w:r>
      <w:r>
        <w:rPr>
          <w:rFonts w:ascii="Verdana" w:hAnsi="Verdana"/>
          <w:color w:val="333333"/>
          <w:sz w:val="23"/>
          <w:szCs w:val="23"/>
        </w:rPr>
        <w:t>表达式的返回值。</w:t>
      </w:r>
    </w:p>
    <w:p w:rsidR="00A54F7E" w:rsidRDefault="00A54F7E" w:rsidP="00A54F7E">
      <w:r>
        <w:rPr>
          <w:rFonts w:ascii="Verdana" w:hAnsi="Verdana"/>
          <w:color w:val="333333"/>
          <w:sz w:val="23"/>
          <w:szCs w:val="23"/>
        </w:rPr>
        <w:t>这个功能有很重要的语法意义。</w:t>
      </w:r>
      <w:r>
        <w:rPr>
          <w:rFonts w:ascii="Verdana" w:hAnsi="Verdana"/>
          <w:color w:val="333333"/>
          <w:sz w:val="23"/>
          <w:szCs w:val="23"/>
        </w:rPr>
        <w:t xml:space="preserve">Generator </w:t>
      </w:r>
      <w:r>
        <w:rPr>
          <w:rFonts w:ascii="Verdana" w:hAnsi="Verdana"/>
          <w:color w:val="333333"/>
          <w:sz w:val="23"/>
          <w:szCs w:val="23"/>
        </w:rPr>
        <w:t>函数从暂停状态到恢复运行，它的上下文状态（</w:t>
      </w:r>
      <w:r>
        <w:rPr>
          <w:rFonts w:ascii="Verdana" w:hAnsi="Verdana"/>
          <w:color w:val="333333"/>
          <w:sz w:val="23"/>
          <w:szCs w:val="23"/>
        </w:rPr>
        <w:t>context</w:t>
      </w:r>
      <w:r>
        <w:rPr>
          <w:rFonts w:ascii="Verdana" w:hAnsi="Verdana"/>
          <w:color w:val="333333"/>
          <w:sz w:val="23"/>
          <w:szCs w:val="23"/>
        </w:rPr>
        <w:t>）是不变的。通过</w:t>
      </w:r>
      <w:r>
        <w:rPr>
          <w:rStyle w:val="HTML"/>
          <w:rFonts w:ascii="Consolas" w:hAnsi="Consolas" w:cs="Consolas"/>
          <w:color w:val="C7254E"/>
          <w:shd w:val="clear" w:color="auto" w:fill="F9F2F4"/>
        </w:rPr>
        <w:t>next</w:t>
      </w:r>
      <w:r>
        <w:rPr>
          <w:rFonts w:ascii="Verdana" w:hAnsi="Verdana"/>
          <w:color w:val="333333"/>
          <w:sz w:val="23"/>
          <w:szCs w:val="23"/>
        </w:rPr>
        <w:t>方法的参数，就有办法在</w:t>
      </w:r>
      <w:r>
        <w:rPr>
          <w:rFonts w:ascii="Verdana" w:hAnsi="Verdana"/>
          <w:color w:val="333333"/>
          <w:sz w:val="23"/>
          <w:szCs w:val="23"/>
        </w:rPr>
        <w:t xml:space="preserve"> Generator </w:t>
      </w:r>
      <w:r>
        <w:rPr>
          <w:rFonts w:ascii="Verdana" w:hAnsi="Verdana"/>
          <w:color w:val="333333"/>
          <w:sz w:val="23"/>
          <w:szCs w:val="23"/>
        </w:rPr>
        <w:t>函数开始运行之后，继续向函数体内部注入值。也就是说，可以在</w:t>
      </w:r>
      <w:r>
        <w:rPr>
          <w:rFonts w:ascii="Verdana" w:hAnsi="Verdana"/>
          <w:color w:val="333333"/>
          <w:sz w:val="23"/>
          <w:szCs w:val="23"/>
        </w:rPr>
        <w:t xml:space="preserve"> Generator </w:t>
      </w:r>
      <w:r>
        <w:rPr>
          <w:rFonts w:ascii="Verdana" w:hAnsi="Verdana"/>
          <w:color w:val="333333"/>
          <w:sz w:val="23"/>
          <w:szCs w:val="23"/>
        </w:rPr>
        <w:t>函数运行的不同阶段，从外部向内部注入不同的值，从而调整函数行为。</w:t>
      </w:r>
    </w:p>
    <w:p w:rsidR="00543C52" w:rsidRDefault="00543C52">
      <w:pPr>
        <w:rPr>
          <w:sz w:val="28"/>
          <w:szCs w:val="28"/>
        </w:rPr>
      </w:pPr>
    </w:p>
    <w:p w:rsidR="00A65AB4" w:rsidRDefault="00A65AB4" w:rsidP="00A65AB4">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yield* </w:t>
      </w:r>
      <w:r>
        <w:rPr>
          <w:rFonts w:ascii="Verdana" w:hAnsi="Verdana"/>
          <w:color w:val="333333"/>
          <w:sz w:val="27"/>
          <w:szCs w:val="27"/>
        </w:rPr>
        <w:t>表达式</w:t>
      </w:r>
    </w:p>
    <w:p w:rsidR="00A65AB4" w:rsidRDefault="00A65AB4" w:rsidP="00A65AB4">
      <w:pPr>
        <w:pStyle w:val="a4"/>
        <w:rPr>
          <w:rFonts w:ascii="Verdana" w:hAnsi="Verdana"/>
          <w:color w:val="333333"/>
          <w:sz w:val="23"/>
          <w:szCs w:val="23"/>
        </w:rPr>
      </w:pPr>
      <w:r>
        <w:rPr>
          <w:rFonts w:ascii="Verdana" w:hAnsi="Verdana"/>
          <w:color w:val="333333"/>
          <w:sz w:val="23"/>
          <w:szCs w:val="23"/>
        </w:rPr>
        <w:t>如果在</w:t>
      </w:r>
      <w:r>
        <w:rPr>
          <w:rFonts w:ascii="Verdana" w:hAnsi="Verdana"/>
          <w:color w:val="333333"/>
          <w:sz w:val="23"/>
          <w:szCs w:val="23"/>
        </w:rPr>
        <w:t xml:space="preserve"> Generator </w:t>
      </w:r>
      <w:r>
        <w:rPr>
          <w:rFonts w:ascii="Verdana" w:hAnsi="Verdana"/>
          <w:color w:val="333333"/>
          <w:sz w:val="23"/>
          <w:szCs w:val="23"/>
        </w:rPr>
        <w:t>函数内部，调用另一个</w:t>
      </w:r>
      <w:r>
        <w:rPr>
          <w:rFonts w:ascii="Verdana" w:hAnsi="Verdana"/>
          <w:color w:val="333333"/>
          <w:sz w:val="23"/>
          <w:szCs w:val="23"/>
        </w:rPr>
        <w:t xml:space="preserve"> Generator </w:t>
      </w:r>
      <w:r>
        <w:rPr>
          <w:rFonts w:ascii="Verdana" w:hAnsi="Verdana"/>
          <w:color w:val="333333"/>
          <w:sz w:val="23"/>
          <w:szCs w:val="23"/>
        </w:rPr>
        <w:t>函数，默认情况下是没有效果的。</w:t>
      </w:r>
    </w:p>
    <w:p w:rsidR="000C53F9" w:rsidRDefault="000C53F9" w:rsidP="000C53F9">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 xml:space="preserve">Generator </w:t>
      </w:r>
      <w:r>
        <w:rPr>
          <w:rFonts w:ascii="Verdana" w:hAnsi="Verdana"/>
          <w:color w:val="333333"/>
          <w:sz w:val="27"/>
          <w:szCs w:val="27"/>
        </w:rPr>
        <w:t>函数的</w:t>
      </w:r>
      <w:r>
        <w:rPr>
          <w:rFonts w:ascii="Verdana" w:hAnsi="Verdana"/>
          <w:color w:val="333333"/>
          <w:sz w:val="27"/>
          <w:szCs w:val="27"/>
        </w:rPr>
        <w:t>this</w:t>
      </w:r>
    </w:p>
    <w:p w:rsidR="000C53F9" w:rsidRDefault="000C53F9" w:rsidP="000C53F9">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函数总是返回一个遍历器，</w:t>
      </w:r>
      <w:r>
        <w:rPr>
          <w:rFonts w:ascii="Verdana" w:hAnsi="Verdana"/>
          <w:color w:val="333333"/>
          <w:sz w:val="23"/>
          <w:szCs w:val="23"/>
        </w:rPr>
        <w:t xml:space="preserve">ES6 </w:t>
      </w:r>
      <w:r>
        <w:rPr>
          <w:rFonts w:ascii="Verdana" w:hAnsi="Verdana"/>
          <w:color w:val="333333"/>
          <w:sz w:val="23"/>
          <w:szCs w:val="23"/>
        </w:rPr>
        <w:t>规定这个遍历器是</w:t>
      </w:r>
      <w:r>
        <w:rPr>
          <w:rFonts w:ascii="Verdana" w:hAnsi="Verdana"/>
          <w:color w:val="333333"/>
          <w:sz w:val="23"/>
          <w:szCs w:val="23"/>
        </w:rPr>
        <w:t xml:space="preserve"> Generator </w:t>
      </w:r>
      <w:r>
        <w:rPr>
          <w:rFonts w:ascii="Verdana" w:hAnsi="Verdana"/>
          <w:color w:val="333333"/>
          <w:sz w:val="23"/>
          <w:szCs w:val="23"/>
        </w:rPr>
        <w:t>函数的实例，也继承了</w:t>
      </w:r>
      <w:r>
        <w:rPr>
          <w:rFonts w:ascii="Verdana" w:hAnsi="Verdana"/>
          <w:color w:val="333333"/>
          <w:sz w:val="23"/>
          <w:szCs w:val="23"/>
        </w:rPr>
        <w:t xml:space="preserve"> Generator </w:t>
      </w:r>
      <w:r>
        <w:rPr>
          <w:rFonts w:ascii="Verdana" w:hAnsi="Verdana"/>
          <w:color w:val="333333"/>
          <w:sz w:val="23"/>
          <w:szCs w:val="23"/>
        </w:rPr>
        <w:t>函数的</w:t>
      </w:r>
      <w:r>
        <w:rPr>
          <w:rStyle w:val="HTML"/>
          <w:rFonts w:ascii="Consolas" w:hAnsi="Consolas" w:cs="Consolas"/>
          <w:color w:val="C7254E"/>
          <w:shd w:val="clear" w:color="auto" w:fill="F9F2F4"/>
        </w:rPr>
        <w:t>prototype</w:t>
      </w:r>
      <w:r>
        <w:rPr>
          <w:rFonts w:ascii="Verdana" w:hAnsi="Verdana"/>
          <w:color w:val="333333"/>
          <w:sz w:val="23"/>
          <w:szCs w:val="23"/>
        </w:rPr>
        <w:t>对象上的方法。</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hello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'hi!'</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lastRenderedPageBreak/>
        <w:t>let</w:t>
      </w:r>
      <w:r>
        <w:rPr>
          <w:rStyle w:val="HTML"/>
          <w:rFonts w:ascii="Consolas" w:hAnsi="Consolas" w:cs="Consolas"/>
          <w:color w:val="A6E22E"/>
          <w:shd w:val="clear" w:color="auto" w:fill="111111"/>
        </w:rPr>
        <w:t xml:space="preserve"> 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p>
    <w:p w:rsidR="000C53F9" w:rsidRDefault="000C53F9" w:rsidP="000C53F9">
      <w:pPr>
        <w:pStyle w:val="HTML0"/>
        <w:shd w:val="clear" w:color="auto" w:fill="111111"/>
        <w:spacing w:before="120" w:after="120"/>
        <w:rPr>
          <w:rStyle w:val="HTML"/>
          <w:rFonts w:ascii="Consolas" w:hAnsi="Consolas" w:cs="Consolas"/>
          <w:color w:val="A6E22E"/>
          <w:shd w:val="clear" w:color="auto" w:fill="111111"/>
        </w:rPr>
      </w:pPr>
    </w:p>
    <w:p w:rsidR="000C53F9" w:rsidRDefault="000C53F9" w:rsidP="000C53F9">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obj </w:t>
      </w:r>
      <w:r>
        <w:rPr>
          <w:rStyle w:val="token"/>
          <w:rFonts w:ascii="Consolas" w:hAnsi="Consolas" w:cs="Consolas"/>
          <w:color w:val="66D9EF"/>
          <w:shd w:val="clear" w:color="auto" w:fill="111111"/>
        </w:rPr>
        <w:t>instanceof</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75715E"/>
          <w:shd w:val="clear" w:color="auto" w:fill="111111"/>
        </w:rPr>
        <w:t xml:space="preserve"> // true</w:t>
      </w:r>
    </w:p>
    <w:p w:rsidR="000C53F9" w:rsidRDefault="000C53F9" w:rsidP="000C53F9">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hello</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'hi!'</w:t>
      </w:r>
    </w:p>
    <w:p w:rsidR="00A54F7E" w:rsidRDefault="00A54F7E">
      <w:pPr>
        <w:rPr>
          <w:sz w:val="28"/>
          <w:szCs w:val="28"/>
        </w:rPr>
      </w:pPr>
    </w:p>
    <w:p w:rsidR="006C169A" w:rsidRDefault="006C169A" w:rsidP="006C169A">
      <w:pPr>
        <w:pStyle w:val="a4"/>
        <w:rPr>
          <w:rFonts w:ascii="Verdana" w:hAnsi="Verdana"/>
          <w:color w:val="333333"/>
          <w:sz w:val="23"/>
          <w:szCs w:val="23"/>
        </w:rPr>
      </w:pPr>
      <w:r>
        <w:rPr>
          <w:rFonts w:ascii="Verdana" w:hAnsi="Verdana"/>
          <w:color w:val="333333"/>
          <w:sz w:val="23"/>
          <w:szCs w:val="23"/>
        </w:rPr>
        <w:t>如果把</w:t>
      </w:r>
      <w:r>
        <w:rPr>
          <w:rStyle w:val="HTML"/>
          <w:rFonts w:ascii="Consolas" w:hAnsi="Consolas" w:cs="Consolas"/>
          <w:color w:val="C7254E"/>
          <w:shd w:val="clear" w:color="auto" w:fill="F9F2F4"/>
        </w:rPr>
        <w:t>g</w:t>
      </w:r>
      <w:r>
        <w:rPr>
          <w:rFonts w:ascii="Verdana" w:hAnsi="Verdana"/>
          <w:color w:val="333333"/>
          <w:sz w:val="23"/>
          <w:szCs w:val="23"/>
        </w:rPr>
        <w:t>当作普通的构造函数，并不会生效，因为</w:t>
      </w:r>
      <w:r>
        <w:rPr>
          <w:rStyle w:val="HTML"/>
          <w:rFonts w:ascii="Consolas" w:hAnsi="Consolas" w:cs="Consolas"/>
          <w:color w:val="C7254E"/>
          <w:shd w:val="clear" w:color="auto" w:fill="F9F2F4"/>
        </w:rPr>
        <w:t>g</w:t>
      </w:r>
      <w:r>
        <w:rPr>
          <w:rFonts w:ascii="Verdana" w:hAnsi="Verdana"/>
          <w:color w:val="333333"/>
          <w:sz w:val="23"/>
          <w:szCs w:val="23"/>
        </w:rPr>
        <w:t>返回的总是遍历器对象，而不是</w:t>
      </w:r>
      <w:r>
        <w:rPr>
          <w:rStyle w:val="HTML"/>
          <w:rFonts w:ascii="Consolas" w:hAnsi="Consolas" w:cs="Consolas"/>
          <w:color w:val="C7254E"/>
          <w:shd w:val="clear" w:color="auto" w:fill="F9F2F4"/>
        </w:rPr>
        <w:t>this</w:t>
      </w:r>
      <w:r>
        <w:rPr>
          <w:rFonts w:ascii="Verdana" w:hAnsi="Verdana"/>
          <w:color w:val="333333"/>
          <w:sz w:val="23"/>
          <w:szCs w:val="23"/>
        </w:rPr>
        <w:t>对象。</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a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11</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next</w:t>
      </w:r>
      <w:r>
        <w:rPr>
          <w:rStyle w:val="token"/>
          <w:rFonts w:ascii="Consolas" w:hAnsi="Consolas" w:cs="Consolas"/>
          <w:color w:val="F8F8F2"/>
          <w:shd w:val="clear" w:color="auto" w:fill="111111"/>
        </w:rPr>
        <w:t>();</w:t>
      </w:r>
    </w:p>
    <w:p w:rsidR="006C169A" w:rsidRDefault="006C169A" w:rsidP="006C169A">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t>
      </w:r>
      <w:r>
        <w:rPr>
          <w:rStyle w:val="token"/>
          <w:rFonts w:ascii="Consolas" w:hAnsi="Consolas" w:cs="Consolas"/>
          <w:color w:val="75715E"/>
          <w:shd w:val="clear" w:color="auto" w:fill="111111"/>
        </w:rPr>
        <w:t xml:space="preserve"> // undefined</w:t>
      </w:r>
    </w:p>
    <w:p w:rsidR="006C169A" w:rsidRDefault="006C169A">
      <w:pPr>
        <w:rPr>
          <w:sz w:val="28"/>
          <w:szCs w:val="28"/>
        </w:rPr>
      </w:pPr>
    </w:p>
    <w:p w:rsidR="006E2B44" w:rsidRDefault="006E2B44" w:rsidP="006E2B44">
      <w:pPr>
        <w:pStyle w:val="3"/>
        <w:pBdr>
          <w:top w:val="dotted" w:sz="6" w:space="15" w:color="777777"/>
        </w:pBdr>
        <w:spacing w:before="750" w:after="0"/>
        <w:rPr>
          <w:rFonts w:ascii="Verdana" w:hAnsi="Verdana"/>
          <w:color w:val="ED1C24"/>
          <w:sz w:val="27"/>
        </w:rPr>
      </w:pPr>
      <w:r>
        <w:rPr>
          <w:rFonts w:ascii="Verdana" w:hAnsi="Verdana"/>
          <w:color w:val="ED1C24"/>
        </w:rPr>
        <w:t>部署</w:t>
      </w:r>
      <w:r>
        <w:rPr>
          <w:rFonts w:ascii="Verdana" w:hAnsi="Verdana"/>
          <w:color w:val="ED1C24"/>
        </w:rPr>
        <w:t xml:space="preserve"> Iterator </w:t>
      </w:r>
      <w:r>
        <w:rPr>
          <w:rFonts w:ascii="Verdana" w:hAnsi="Verdana"/>
          <w:color w:val="ED1C24"/>
        </w:rPr>
        <w:t>接口</w:t>
      </w:r>
      <w:r>
        <w:rPr>
          <w:rFonts w:ascii="Verdana" w:hAnsi="Verdana"/>
          <w:color w:val="ED1C24"/>
        </w:rPr>
        <w:t> </w:t>
      </w:r>
      <w:hyperlink r:id="rId179" w:anchor="docs/generator#%EF%BC%883%EF%BC%89%E9%83%A8%E7%BD%B2-Iterator-%E6%8E%A5%E5%8F%A3" w:history="1">
        <w:r>
          <w:rPr>
            <w:rStyle w:val="a3"/>
            <w:rFonts w:ascii="Verdana" w:hAnsi="Verdana"/>
            <w:color w:val="4682BE"/>
          </w:rPr>
          <w:t>§</w:t>
        </w:r>
      </w:hyperlink>
      <w:r>
        <w:rPr>
          <w:rFonts w:ascii="Verdana" w:hAnsi="Verdana"/>
          <w:color w:val="ED1C24"/>
        </w:rPr>
        <w:t> </w:t>
      </w:r>
      <w:hyperlink r:id="rId180" w:anchor="docs/generator" w:history="1">
        <w:r>
          <w:rPr>
            <w:rStyle w:val="a3"/>
            <w:rFonts w:ascii="Cambria Math" w:hAnsi="Cambria Math" w:cs="Cambria Math"/>
            <w:color w:val="4682BE"/>
          </w:rPr>
          <w:t>⇧</w:t>
        </w:r>
      </w:hyperlink>
    </w:p>
    <w:p w:rsidR="006E2B44" w:rsidRDefault="006E2B44" w:rsidP="006E2B44">
      <w:pPr>
        <w:pStyle w:val="a4"/>
        <w:rPr>
          <w:rFonts w:ascii="Verdana" w:hAnsi="Verdana"/>
          <w:color w:val="333333"/>
          <w:sz w:val="23"/>
          <w:szCs w:val="23"/>
        </w:rPr>
      </w:pPr>
      <w:r>
        <w:rPr>
          <w:rFonts w:ascii="Verdana" w:hAnsi="Verdana"/>
          <w:color w:val="333333"/>
          <w:sz w:val="23"/>
          <w:szCs w:val="23"/>
        </w:rPr>
        <w:t>利用</w:t>
      </w:r>
      <w:r>
        <w:rPr>
          <w:rFonts w:ascii="Verdana" w:hAnsi="Verdana"/>
          <w:color w:val="333333"/>
          <w:sz w:val="23"/>
          <w:szCs w:val="23"/>
        </w:rPr>
        <w:t xml:space="preserve"> Generator </w:t>
      </w:r>
      <w:r>
        <w:rPr>
          <w:rFonts w:ascii="Verdana" w:hAnsi="Verdana"/>
          <w:color w:val="333333"/>
          <w:sz w:val="23"/>
          <w:szCs w:val="23"/>
        </w:rPr>
        <w:t>函数，可以在任意对象上部署</w:t>
      </w:r>
      <w:r>
        <w:rPr>
          <w:rFonts w:ascii="Verdana" w:hAnsi="Verdana"/>
          <w:color w:val="333333"/>
          <w:sz w:val="23"/>
          <w:szCs w:val="23"/>
        </w:rPr>
        <w:t xml:space="preserve"> Iterator </w:t>
      </w:r>
      <w:r>
        <w:rPr>
          <w:rFonts w:ascii="Verdana" w:hAnsi="Verdana"/>
          <w:color w:val="333333"/>
          <w:sz w:val="23"/>
          <w:szCs w:val="23"/>
        </w:rPr>
        <w:t>接口。</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iterEntries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keys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obj</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i</w:t>
      </w:r>
      <w:r>
        <w:rPr>
          <w:rStyle w:val="token"/>
          <w:rFonts w:ascii="Consolas" w:hAnsi="Consolas" w:cs="Consolas"/>
          <w:color w:val="F92672"/>
          <w:shd w:val="clear" w:color="auto" w:fill="111111"/>
        </w:rPr>
        <w:t>=</w:t>
      </w:r>
      <w:r>
        <w:rPr>
          <w:rStyle w:val="token"/>
          <w:rFonts w:ascii="Consolas" w:hAnsi="Consolas" w:cs="Consolas"/>
          <w:color w:val="AE81FF"/>
          <w:shd w:val="clear" w:color="auto" w:fill="111111"/>
        </w:rPr>
        <w:t>0</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 </w:t>
      </w:r>
      <w:r>
        <w:rPr>
          <w:rStyle w:val="token"/>
          <w:rFonts w:ascii="Consolas" w:hAnsi="Consolas" w:cs="Consolas"/>
          <w:color w:val="F92672"/>
          <w:shd w:val="clear" w:color="auto" w:fill="111111"/>
        </w:rPr>
        <w:t>&lt;</w:t>
      </w:r>
      <w:r>
        <w:rPr>
          <w:rStyle w:val="HTML"/>
          <w:rFonts w:ascii="Consolas" w:hAnsi="Consolas" w:cs="Consolas"/>
          <w:color w:val="A6E22E"/>
          <w:shd w:val="clear" w:color="auto" w:fill="111111"/>
        </w:rPr>
        <w:t xml:space="preserve"> 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length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w:t>
      </w:r>
      <w:r>
        <w:rPr>
          <w:rStyle w:val="token"/>
          <w:rFonts w:ascii="Consolas" w:hAnsi="Consolas" w:cs="Consolas"/>
          <w:color w:val="F92672"/>
          <w:shd w:val="clear" w:color="auto" w:fill="111111"/>
        </w:rPr>
        <w: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yield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myObj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bar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7</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lastRenderedPageBreak/>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value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of </w:t>
      </w:r>
      <w:r>
        <w:rPr>
          <w:rStyle w:val="token"/>
          <w:rFonts w:ascii="Consolas" w:hAnsi="Consolas" w:cs="Consolas"/>
          <w:color w:val="A6E22E"/>
          <w:shd w:val="clear" w:color="auto" w:fill="111111"/>
        </w:rPr>
        <w:t>iterEntries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myObj</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value</w:t>
      </w: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foo 3</w:t>
      </w:r>
    </w:p>
    <w:p w:rsidR="006E2B44" w:rsidRDefault="006E2B44" w:rsidP="006E2B4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bar 7</w:t>
      </w:r>
    </w:p>
    <w:p w:rsidR="006E2B44" w:rsidRDefault="006E2B44" w:rsidP="006E2B44">
      <w:pPr>
        <w:pStyle w:val="a4"/>
        <w:rPr>
          <w:rFonts w:ascii="Verdana" w:hAnsi="Verdana"/>
          <w:color w:val="333333"/>
          <w:sz w:val="23"/>
          <w:szCs w:val="23"/>
        </w:rPr>
      </w:pPr>
      <w:r>
        <w:rPr>
          <w:rFonts w:ascii="Verdana" w:hAnsi="Verdana"/>
          <w:color w:val="333333"/>
          <w:sz w:val="23"/>
          <w:szCs w:val="23"/>
        </w:rPr>
        <w:t>上述代码中，</w:t>
      </w:r>
      <w:r>
        <w:rPr>
          <w:rStyle w:val="HTML"/>
          <w:rFonts w:ascii="Consolas" w:hAnsi="Consolas" w:cs="Consolas"/>
          <w:color w:val="C7254E"/>
          <w:shd w:val="clear" w:color="auto" w:fill="F9F2F4"/>
        </w:rPr>
        <w:t>myObj</w:t>
      </w:r>
      <w:r>
        <w:rPr>
          <w:rFonts w:ascii="Verdana" w:hAnsi="Verdana"/>
          <w:color w:val="333333"/>
          <w:sz w:val="23"/>
          <w:szCs w:val="23"/>
        </w:rPr>
        <w:t>是一个普通对象，通过</w:t>
      </w:r>
      <w:r>
        <w:rPr>
          <w:rStyle w:val="HTML"/>
          <w:rFonts w:ascii="Consolas" w:hAnsi="Consolas" w:cs="Consolas"/>
          <w:color w:val="C7254E"/>
          <w:shd w:val="clear" w:color="auto" w:fill="F9F2F4"/>
        </w:rPr>
        <w:t>iterEntries</w:t>
      </w:r>
      <w:r>
        <w:rPr>
          <w:rFonts w:ascii="Verdana" w:hAnsi="Verdana"/>
          <w:color w:val="333333"/>
          <w:sz w:val="23"/>
          <w:szCs w:val="23"/>
        </w:rPr>
        <w:t>函数，就有了</w:t>
      </w:r>
      <w:r>
        <w:rPr>
          <w:rFonts w:ascii="Verdana" w:hAnsi="Verdana"/>
          <w:color w:val="333333"/>
          <w:sz w:val="23"/>
          <w:szCs w:val="23"/>
        </w:rPr>
        <w:t xml:space="preserve"> Iterator </w:t>
      </w:r>
      <w:r>
        <w:rPr>
          <w:rFonts w:ascii="Verdana" w:hAnsi="Verdana"/>
          <w:color w:val="333333"/>
          <w:sz w:val="23"/>
          <w:szCs w:val="23"/>
        </w:rPr>
        <w:t>接口。也就是说，可以在任意对象上部署</w:t>
      </w:r>
      <w:r>
        <w:rPr>
          <w:rStyle w:val="HTML"/>
          <w:rFonts w:ascii="Consolas" w:hAnsi="Consolas" w:cs="Consolas"/>
          <w:color w:val="C7254E"/>
          <w:shd w:val="clear" w:color="auto" w:fill="F9F2F4"/>
        </w:rPr>
        <w:t>next</w:t>
      </w:r>
      <w:r>
        <w:rPr>
          <w:rFonts w:ascii="Verdana" w:hAnsi="Verdana"/>
          <w:color w:val="333333"/>
          <w:sz w:val="23"/>
          <w:szCs w:val="23"/>
        </w:rPr>
        <w:t>方法。</w:t>
      </w:r>
    </w:p>
    <w:p w:rsidR="006E2B44" w:rsidRDefault="006E2B44">
      <w:pPr>
        <w:rPr>
          <w:sz w:val="28"/>
          <w:szCs w:val="28"/>
        </w:rPr>
      </w:pPr>
    </w:p>
    <w:p w:rsidR="00816E46" w:rsidRPr="00816E46" w:rsidRDefault="00816E46" w:rsidP="00816E46">
      <w:pPr>
        <w:pStyle w:val="1"/>
        <w:spacing w:before="161" w:after="161"/>
        <w:rPr>
          <w:rFonts w:ascii="Verdana" w:hAnsi="Verdana"/>
          <w:color w:val="333333"/>
          <w:sz w:val="48"/>
        </w:rPr>
      </w:pPr>
      <w:r>
        <w:rPr>
          <w:rFonts w:ascii="Verdana" w:hAnsi="Verdana"/>
          <w:color w:val="333333"/>
        </w:rPr>
        <w:t xml:space="preserve">Generator </w:t>
      </w:r>
      <w:r>
        <w:rPr>
          <w:rFonts w:ascii="Verdana" w:hAnsi="Verdana"/>
          <w:color w:val="333333"/>
        </w:rPr>
        <w:t>函数的异步应用</w:t>
      </w:r>
    </w:p>
    <w:p w:rsidR="006D5303" w:rsidRDefault="006D5303" w:rsidP="006D5303">
      <w:pPr>
        <w:pStyle w:val="a4"/>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的写法只是回调函数的改进，使用</w:t>
      </w:r>
      <w:r>
        <w:rPr>
          <w:rStyle w:val="HTML"/>
          <w:rFonts w:ascii="Consolas" w:hAnsi="Consolas" w:cs="Consolas"/>
          <w:color w:val="C7254E"/>
          <w:shd w:val="clear" w:color="auto" w:fill="F9F2F4"/>
        </w:rPr>
        <w:t>then</w:t>
      </w:r>
      <w:r>
        <w:rPr>
          <w:rFonts w:ascii="Verdana" w:hAnsi="Verdana"/>
          <w:color w:val="333333"/>
          <w:sz w:val="23"/>
          <w:szCs w:val="23"/>
        </w:rPr>
        <w:t>方法以后，异步任务的两段执行看得更清楚了，除此以外，并无新意。</w:t>
      </w:r>
    </w:p>
    <w:p w:rsidR="006D5303" w:rsidRDefault="006D5303" w:rsidP="006D5303">
      <w:pPr>
        <w:pStyle w:val="a4"/>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的最大问题是代码冗余，原来的任务被</w:t>
      </w:r>
      <w:r>
        <w:rPr>
          <w:rFonts w:ascii="Verdana" w:hAnsi="Verdana"/>
          <w:color w:val="333333"/>
          <w:sz w:val="23"/>
          <w:szCs w:val="23"/>
        </w:rPr>
        <w:t xml:space="preserve"> Promise </w:t>
      </w:r>
      <w:r>
        <w:rPr>
          <w:rFonts w:ascii="Verdana" w:hAnsi="Verdana"/>
          <w:color w:val="333333"/>
          <w:sz w:val="23"/>
          <w:szCs w:val="23"/>
        </w:rPr>
        <w:t>包装了一下，不管什么操作，一眼看去都是一堆</w:t>
      </w:r>
      <w:r>
        <w:rPr>
          <w:rStyle w:val="HTML"/>
          <w:rFonts w:ascii="Consolas" w:hAnsi="Consolas" w:cs="Consolas"/>
          <w:color w:val="C7254E"/>
          <w:shd w:val="clear" w:color="auto" w:fill="F9F2F4"/>
        </w:rPr>
        <w:t>then</w:t>
      </w:r>
      <w:r>
        <w:rPr>
          <w:rFonts w:ascii="Verdana" w:hAnsi="Verdana"/>
          <w:color w:val="333333"/>
          <w:sz w:val="23"/>
          <w:szCs w:val="23"/>
        </w:rPr>
        <w:t>，原来的语义变得很不清楚。</w:t>
      </w:r>
    </w:p>
    <w:p w:rsidR="006D5303" w:rsidRDefault="006D5303">
      <w:pPr>
        <w:rPr>
          <w:sz w:val="28"/>
          <w:szCs w:val="28"/>
        </w:rPr>
      </w:pPr>
    </w:p>
    <w:p w:rsidR="006C169A" w:rsidRDefault="00293DA0">
      <w:pPr>
        <w:rPr>
          <w:sz w:val="28"/>
          <w:szCs w:val="28"/>
        </w:rPr>
      </w:pPr>
      <w:r>
        <w:rPr>
          <w:rFonts w:hint="eastAsia"/>
          <w:sz w:val="28"/>
          <w:szCs w:val="28"/>
        </w:rPr>
        <w:t>也是鸡肋，需要借助thunk</w:t>
      </w:r>
      <w:r>
        <w:rPr>
          <w:sz w:val="28"/>
          <w:szCs w:val="28"/>
        </w:rPr>
        <w:t xml:space="preserve"> </w:t>
      </w:r>
      <w:r>
        <w:rPr>
          <w:rFonts w:hint="eastAsia"/>
          <w:sz w:val="28"/>
          <w:szCs w:val="28"/>
        </w:rPr>
        <w:t>和 co模块配合使用</w:t>
      </w:r>
      <w:r w:rsidR="00884EBB">
        <w:rPr>
          <w:rFonts w:hint="eastAsia"/>
          <w:sz w:val="28"/>
          <w:szCs w:val="28"/>
        </w:rPr>
        <w:t>，异步还是用promise吧</w:t>
      </w:r>
    </w:p>
    <w:p w:rsidR="006C169A" w:rsidRDefault="006C169A">
      <w:pPr>
        <w:rPr>
          <w:sz w:val="28"/>
          <w:szCs w:val="28"/>
        </w:rPr>
      </w:pPr>
    </w:p>
    <w:p w:rsidR="006C169A" w:rsidRDefault="006C169A">
      <w:pPr>
        <w:rPr>
          <w:sz w:val="28"/>
          <w:szCs w:val="28"/>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p1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reject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reject</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Error</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'fail'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3000</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p2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reject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1000</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p2</w:t>
      </w:r>
    </w:p>
    <w:p w:rsidR="003859A6" w:rsidRDefault="003859A6" w:rsidP="003859A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  </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result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result</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error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error</w:t>
      </w:r>
      <w:r>
        <w:rPr>
          <w:rStyle w:val="token"/>
          <w:rFonts w:ascii="Consolas" w:hAnsi="Consolas" w:cs="Consolas"/>
          <w:color w:val="F8F8F2"/>
          <w:shd w:val="clear" w:color="auto" w:fill="111111"/>
        </w:rPr>
        <w:t>))</w:t>
      </w:r>
    </w:p>
    <w:p w:rsidR="003859A6" w:rsidRDefault="003859A6" w:rsidP="003859A6">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Error: fail</w:t>
      </w:r>
    </w:p>
    <w:p w:rsidR="003859A6" w:rsidRDefault="003859A6" w:rsidP="003859A6">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p1</w:t>
      </w:r>
      <w:r>
        <w:rPr>
          <w:rFonts w:ascii="Verdana" w:hAnsi="Verdana"/>
          <w:color w:val="333333"/>
          <w:sz w:val="23"/>
          <w:szCs w:val="23"/>
        </w:rPr>
        <w:t>是一个</w:t>
      </w:r>
      <w:r>
        <w:rPr>
          <w:rFonts w:ascii="Verdana" w:hAnsi="Verdana"/>
          <w:color w:val="333333"/>
          <w:sz w:val="23"/>
          <w:szCs w:val="23"/>
        </w:rPr>
        <w:t xml:space="preserve"> Promise</w:t>
      </w:r>
      <w:r>
        <w:rPr>
          <w:rFonts w:ascii="Verdana" w:hAnsi="Verdana"/>
          <w:color w:val="333333"/>
          <w:sz w:val="23"/>
          <w:szCs w:val="23"/>
        </w:rPr>
        <w:t>，</w:t>
      </w:r>
      <w:r>
        <w:rPr>
          <w:rFonts w:ascii="Verdana" w:hAnsi="Verdana"/>
          <w:color w:val="333333"/>
          <w:sz w:val="23"/>
          <w:szCs w:val="23"/>
        </w:rPr>
        <w:t xml:space="preserve">3 </w:t>
      </w:r>
      <w:r>
        <w:rPr>
          <w:rFonts w:ascii="Verdana" w:hAnsi="Verdana"/>
          <w:color w:val="333333"/>
          <w:sz w:val="23"/>
          <w:szCs w:val="23"/>
        </w:rPr>
        <w:t>秒之后变为</w:t>
      </w:r>
      <w:r>
        <w:rPr>
          <w:rStyle w:val="HTML"/>
          <w:rFonts w:ascii="Consolas" w:hAnsi="Consolas" w:cs="Consolas"/>
          <w:color w:val="C7254E"/>
          <w:shd w:val="clear" w:color="auto" w:fill="F9F2F4"/>
        </w:rPr>
        <w:t>rejected</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的状态在</w:t>
      </w:r>
      <w:r>
        <w:rPr>
          <w:rFonts w:ascii="Verdana" w:hAnsi="Verdana"/>
          <w:color w:val="333333"/>
          <w:sz w:val="23"/>
          <w:szCs w:val="23"/>
        </w:rPr>
        <w:t xml:space="preserve"> 1 </w:t>
      </w:r>
      <w:r>
        <w:rPr>
          <w:rFonts w:ascii="Verdana" w:hAnsi="Verdana"/>
          <w:color w:val="333333"/>
          <w:sz w:val="23"/>
          <w:szCs w:val="23"/>
        </w:rPr>
        <w:t>秒之后改变，</w:t>
      </w:r>
      <w:r>
        <w:rPr>
          <w:rStyle w:val="HTML"/>
          <w:rFonts w:ascii="Consolas" w:hAnsi="Consolas" w:cs="Consolas"/>
          <w:color w:val="C7254E"/>
          <w:shd w:val="clear" w:color="auto" w:fill="F9F2F4"/>
        </w:rPr>
        <w:t>resolve</w:t>
      </w:r>
      <w:r>
        <w:rPr>
          <w:rFonts w:ascii="Verdana" w:hAnsi="Verdana"/>
          <w:color w:val="333333"/>
          <w:sz w:val="23"/>
          <w:szCs w:val="23"/>
        </w:rPr>
        <w:t>方法返回的是</w:t>
      </w:r>
      <w:r>
        <w:rPr>
          <w:rStyle w:val="HTML"/>
          <w:rFonts w:ascii="Consolas" w:hAnsi="Consolas" w:cs="Consolas"/>
          <w:color w:val="C7254E"/>
          <w:shd w:val="clear" w:color="auto" w:fill="F9F2F4"/>
        </w:rPr>
        <w:t>p1</w:t>
      </w:r>
      <w:r>
        <w:rPr>
          <w:rFonts w:ascii="Verdana" w:hAnsi="Verdana"/>
          <w:color w:val="333333"/>
          <w:sz w:val="23"/>
          <w:szCs w:val="23"/>
        </w:rPr>
        <w:t>。由于</w:t>
      </w:r>
      <w:r>
        <w:rPr>
          <w:rStyle w:val="HTML"/>
          <w:rFonts w:ascii="Consolas" w:hAnsi="Consolas" w:cs="Consolas"/>
          <w:color w:val="C7254E"/>
          <w:shd w:val="clear" w:color="auto" w:fill="F9F2F4"/>
        </w:rPr>
        <w:t>p2</w:t>
      </w:r>
      <w:r>
        <w:rPr>
          <w:rFonts w:ascii="Verdana" w:hAnsi="Verdana"/>
          <w:color w:val="333333"/>
          <w:sz w:val="23"/>
          <w:szCs w:val="23"/>
        </w:rPr>
        <w:t>返回的是另一个</w:t>
      </w:r>
      <w:r>
        <w:rPr>
          <w:rFonts w:ascii="Verdana" w:hAnsi="Verdana"/>
          <w:color w:val="333333"/>
          <w:sz w:val="23"/>
          <w:szCs w:val="23"/>
        </w:rPr>
        <w:t xml:space="preserve"> Promise</w:t>
      </w:r>
      <w:r>
        <w:rPr>
          <w:rFonts w:ascii="Verdana" w:hAnsi="Verdana"/>
          <w:color w:val="333333"/>
          <w:sz w:val="23"/>
          <w:szCs w:val="23"/>
        </w:rPr>
        <w:t>，导致</w:t>
      </w:r>
      <w:r>
        <w:rPr>
          <w:rStyle w:val="HTML"/>
          <w:rFonts w:ascii="Consolas" w:hAnsi="Consolas" w:cs="Consolas"/>
          <w:color w:val="C7254E"/>
          <w:shd w:val="clear" w:color="auto" w:fill="F9F2F4"/>
        </w:rPr>
        <w:t>p2</w:t>
      </w:r>
      <w:r>
        <w:rPr>
          <w:rFonts w:ascii="Verdana" w:hAnsi="Verdana"/>
          <w:color w:val="333333"/>
          <w:sz w:val="23"/>
          <w:szCs w:val="23"/>
        </w:rPr>
        <w:t>自己的状态无效了，由</w:t>
      </w:r>
      <w:r>
        <w:rPr>
          <w:rStyle w:val="HTML"/>
          <w:rFonts w:ascii="Consolas" w:hAnsi="Consolas" w:cs="Consolas"/>
          <w:color w:val="C7254E"/>
          <w:shd w:val="clear" w:color="auto" w:fill="F9F2F4"/>
        </w:rPr>
        <w:t>p1</w:t>
      </w:r>
      <w:r>
        <w:rPr>
          <w:rFonts w:ascii="Verdana" w:hAnsi="Verdana"/>
          <w:color w:val="333333"/>
          <w:sz w:val="23"/>
          <w:szCs w:val="23"/>
        </w:rPr>
        <w:t>的状态决定</w:t>
      </w:r>
      <w:r>
        <w:rPr>
          <w:rStyle w:val="HTML"/>
          <w:rFonts w:ascii="Consolas" w:hAnsi="Consolas" w:cs="Consolas"/>
          <w:color w:val="C7254E"/>
          <w:shd w:val="clear" w:color="auto" w:fill="F9F2F4"/>
        </w:rPr>
        <w:t>p2</w:t>
      </w:r>
      <w:r>
        <w:rPr>
          <w:rFonts w:ascii="Verdana" w:hAnsi="Verdana"/>
          <w:color w:val="333333"/>
          <w:sz w:val="23"/>
          <w:szCs w:val="23"/>
        </w:rPr>
        <w:t>的状态。所以，后面的</w:t>
      </w:r>
      <w:r>
        <w:rPr>
          <w:rStyle w:val="HTML"/>
          <w:rFonts w:ascii="Consolas" w:hAnsi="Consolas" w:cs="Consolas"/>
          <w:color w:val="C7254E"/>
          <w:shd w:val="clear" w:color="auto" w:fill="F9F2F4"/>
        </w:rPr>
        <w:t>then</w:t>
      </w:r>
      <w:r>
        <w:rPr>
          <w:rFonts w:ascii="Verdana" w:hAnsi="Verdana"/>
          <w:color w:val="333333"/>
          <w:sz w:val="23"/>
          <w:szCs w:val="23"/>
        </w:rPr>
        <w:t>语句都变成针对后者（</w:t>
      </w:r>
      <w:r>
        <w:rPr>
          <w:rStyle w:val="HTML"/>
          <w:rFonts w:ascii="Consolas" w:hAnsi="Consolas" w:cs="Consolas"/>
          <w:color w:val="C7254E"/>
          <w:shd w:val="clear" w:color="auto" w:fill="F9F2F4"/>
        </w:rPr>
        <w:t>p1</w:t>
      </w:r>
      <w:r>
        <w:rPr>
          <w:rFonts w:ascii="Verdana" w:hAnsi="Verdana"/>
          <w:color w:val="333333"/>
          <w:sz w:val="23"/>
          <w:szCs w:val="23"/>
        </w:rPr>
        <w:t>）。又过了</w:t>
      </w:r>
      <w:r>
        <w:rPr>
          <w:rFonts w:ascii="Verdana" w:hAnsi="Verdana"/>
          <w:color w:val="333333"/>
          <w:sz w:val="23"/>
          <w:szCs w:val="23"/>
        </w:rPr>
        <w:t xml:space="preserve"> 2 </w:t>
      </w:r>
      <w:r>
        <w:rPr>
          <w:rFonts w:ascii="Verdana" w:hAnsi="Verdana"/>
          <w:color w:val="333333"/>
          <w:sz w:val="23"/>
          <w:szCs w:val="23"/>
        </w:rPr>
        <w:t>秒，</w:t>
      </w:r>
      <w:r>
        <w:rPr>
          <w:rStyle w:val="HTML"/>
          <w:rFonts w:ascii="Consolas" w:hAnsi="Consolas" w:cs="Consolas"/>
          <w:color w:val="C7254E"/>
          <w:shd w:val="clear" w:color="auto" w:fill="F9F2F4"/>
        </w:rPr>
        <w:t>p1</w:t>
      </w:r>
      <w:r>
        <w:rPr>
          <w:rFonts w:ascii="Verdana" w:hAnsi="Verdana"/>
          <w:color w:val="333333"/>
          <w:sz w:val="23"/>
          <w:szCs w:val="23"/>
        </w:rPr>
        <w:t>变为</w:t>
      </w:r>
      <w:r>
        <w:rPr>
          <w:rStyle w:val="HTML"/>
          <w:rFonts w:ascii="Consolas" w:hAnsi="Consolas" w:cs="Consolas"/>
          <w:color w:val="C7254E"/>
          <w:shd w:val="clear" w:color="auto" w:fill="F9F2F4"/>
        </w:rPr>
        <w:t>rejected</w:t>
      </w:r>
      <w:r>
        <w:rPr>
          <w:rFonts w:ascii="Verdana" w:hAnsi="Verdana"/>
          <w:color w:val="333333"/>
          <w:sz w:val="23"/>
          <w:szCs w:val="23"/>
        </w:rPr>
        <w:t>，导致触发</w:t>
      </w:r>
      <w:r>
        <w:rPr>
          <w:rStyle w:val="HTML"/>
          <w:rFonts w:ascii="Consolas" w:hAnsi="Consolas" w:cs="Consolas"/>
          <w:color w:val="C7254E"/>
          <w:shd w:val="clear" w:color="auto" w:fill="F9F2F4"/>
        </w:rPr>
        <w:t>catch</w:t>
      </w:r>
      <w:r>
        <w:rPr>
          <w:rFonts w:ascii="Verdana" w:hAnsi="Verdana"/>
          <w:color w:val="333333"/>
          <w:sz w:val="23"/>
          <w:szCs w:val="23"/>
        </w:rPr>
        <w:t>方法指定的回调函数。</w:t>
      </w:r>
    </w:p>
    <w:p w:rsidR="006C169A" w:rsidRDefault="006C169A">
      <w:pPr>
        <w:rPr>
          <w:sz w:val="28"/>
          <w:szCs w:val="28"/>
        </w:rPr>
      </w:pPr>
    </w:p>
    <w:p w:rsidR="00374864" w:rsidRDefault="00374864" w:rsidP="00374864">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Promise.prototype.then() </w:t>
      </w:r>
      <w:hyperlink r:id="rId181" w:anchor="docs/promise#Promise-prototype-then" w:history="1">
        <w:r>
          <w:rPr>
            <w:rStyle w:val="a3"/>
            <w:rFonts w:ascii="Verdana" w:hAnsi="Verdana"/>
            <w:color w:val="4682BE"/>
            <w:sz w:val="27"/>
            <w:szCs w:val="27"/>
          </w:rPr>
          <w:t>§</w:t>
        </w:r>
      </w:hyperlink>
      <w:r>
        <w:rPr>
          <w:rFonts w:ascii="Verdana" w:hAnsi="Verdana"/>
          <w:color w:val="ED1C24"/>
          <w:sz w:val="27"/>
          <w:szCs w:val="27"/>
        </w:rPr>
        <w:t> </w:t>
      </w:r>
      <w:hyperlink r:id="rId182" w:anchor="docs/promise" w:history="1">
        <w:r>
          <w:rPr>
            <w:rStyle w:val="a3"/>
            <w:rFonts w:ascii="Cambria Math" w:hAnsi="Cambria Math" w:cs="Cambria Math"/>
            <w:color w:val="4682BE"/>
            <w:sz w:val="27"/>
            <w:szCs w:val="27"/>
          </w:rPr>
          <w:t>⇧</w:t>
        </w:r>
      </w:hyperlink>
    </w:p>
    <w:p w:rsidR="00374864" w:rsidRDefault="00374864" w:rsidP="00374864">
      <w:pPr>
        <w:pStyle w:val="a4"/>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实例具有</w:t>
      </w:r>
      <w:r>
        <w:rPr>
          <w:rStyle w:val="HTML"/>
          <w:rFonts w:ascii="Consolas" w:hAnsi="Consolas" w:cs="Consolas"/>
          <w:color w:val="C7254E"/>
          <w:shd w:val="clear" w:color="auto" w:fill="F9F2F4"/>
        </w:rPr>
        <w:t>then</w:t>
      </w:r>
      <w:r>
        <w:rPr>
          <w:rFonts w:ascii="Verdana" w:hAnsi="Verdana"/>
          <w:color w:val="333333"/>
          <w:sz w:val="23"/>
          <w:szCs w:val="23"/>
        </w:rPr>
        <w:t>方法，也就是说，</w:t>
      </w:r>
      <w:r>
        <w:rPr>
          <w:rStyle w:val="HTML"/>
          <w:rFonts w:ascii="Consolas" w:hAnsi="Consolas" w:cs="Consolas"/>
          <w:color w:val="C7254E"/>
          <w:shd w:val="clear" w:color="auto" w:fill="F9F2F4"/>
        </w:rPr>
        <w:t>then</w:t>
      </w:r>
      <w:r>
        <w:rPr>
          <w:rFonts w:ascii="Verdana" w:hAnsi="Verdana"/>
          <w:color w:val="333333"/>
          <w:sz w:val="23"/>
          <w:szCs w:val="23"/>
        </w:rPr>
        <w:t>方法是定义在原型对象</w:t>
      </w:r>
      <w:r>
        <w:rPr>
          <w:rStyle w:val="HTML"/>
          <w:rFonts w:ascii="Consolas" w:hAnsi="Consolas" w:cs="Consolas"/>
          <w:color w:val="C7254E"/>
          <w:shd w:val="clear" w:color="auto" w:fill="F9F2F4"/>
        </w:rPr>
        <w:t>Promise.prototype</w:t>
      </w:r>
      <w:r>
        <w:rPr>
          <w:rFonts w:ascii="Verdana" w:hAnsi="Verdana"/>
          <w:color w:val="333333"/>
          <w:sz w:val="23"/>
          <w:szCs w:val="23"/>
        </w:rPr>
        <w:t>上的。它的作用是为</w:t>
      </w:r>
      <w:r>
        <w:rPr>
          <w:rFonts w:ascii="Verdana" w:hAnsi="Verdana"/>
          <w:color w:val="333333"/>
          <w:sz w:val="23"/>
          <w:szCs w:val="23"/>
        </w:rPr>
        <w:t xml:space="preserve"> Promise </w:t>
      </w:r>
      <w:r>
        <w:rPr>
          <w:rFonts w:ascii="Verdana" w:hAnsi="Verdana"/>
          <w:color w:val="333333"/>
          <w:sz w:val="23"/>
          <w:szCs w:val="23"/>
        </w:rPr>
        <w:t>实例添加状态改变时的回调函数。前面说过，</w:t>
      </w:r>
      <w:r>
        <w:rPr>
          <w:rStyle w:val="HTML"/>
          <w:rFonts w:ascii="Consolas" w:hAnsi="Consolas" w:cs="Consolas"/>
          <w:color w:val="C7254E"/>
          <w:shd w:val="clear" w:color="auto" w:fill="F9F2F4"/>
        </w:rPr>
        <w:t>then</w:t>
      </w:r>
      <w:r>
        <w:rPr>
          <w:rFonts w:ascii="Verdana" w:hAnsi="Verdana"/>
          <w:color w:val="333333"/>
          <w:sz w:val="23"/>
          <w:szCs w:val="23"/>
        </w:rPr>
        <w:t>方法的第一个参数是</w:t>
      </w:r>
      <w:r>
        <w:rPr>
          <w:rStyle w:val="HTML"/>
          <w:rFonts w:ascii="Consolas" w:hAnsi="Consolas" w:cs="Consolas"/>
          <w:color w:val="C7254E"/>
          <w:shd w:val="clear" w:color="auto" w:fill="F9F2F4"/>
        </w:rPr>
        <w:t>resolved</w:t>
      </w:r>
      <w:r>
        <w:rPr>
          <w:rFonts w:ascii="Verdana" w:hAnsi="Verdana"/>
          <w:color w:val="333333"/>
          <w:sz w:val="23"/>
          <w:szCs w:val="23"/>
        </w:rPr>
        <w:t>状态的回调函数，第二个参数（可选）是</w:t>
      </w:r>
      <w:r>
        <w:rPr>
          <w:rStyle w:val="HTML"/>
          <w:rFonts w:ascii="Consolas" w:hAnsi="Consolas" w:cs="Consolas"/>
          <w:color w:val="C7254E"/>
          <w:shd w:val="clear" w:color="auto" w:fill="F9F2F4"/>
        </w:rPr>
        <w:t>rejected</w:t>
      </w:r>
      <w:r>
        <w:rPr>
          <w:rFonts w:ascii="Verdana" w:hAnsi="Verdana"/>
          <w:color w:val="333333"/>
          <w:sz w:val="23"/>
          <w:szCs w:val="23"/>
        </w:rPr>
        <w:t>状态的回调函数。</w:t>
      </w:r>
    </w:p>
    <w:p w:rsidR="00374864" w:rsidRDefault="00374864" w:rsidP="00374864">
      <w:pPr>
        <w:pStyle w:val="a4"/>
        <w:rPr>
          <w:rFonts w:ascii="Verdana" w:hAnsi="Verdana"/>
          <w:color w:val="333333"/>
          <w:sz w:val="23"/>
          <w:szCs w:val="23"/>
        </w:rPr>
      </w:pPr>
      <w:r>
        <w:rPr>
          <w:rStyle w:val="HTML"/>
          <w:rFonts w:ascii="Consolas" w:hAnsi="Consolas" w:cs="Consolas"/>
          <w:color w:val="C7254E"/>
          <w:shd w:val="clear" w:color="auto" w:fill="F9F2F4"/>
        </w:rPr>
        <w:t>then</w:t>
      </w:r>
      <w:r>
        <w:rPr>
          <w:rFonts w:ascii="Verdana" w:hAnsi="Verdana"/>
          <w:color w:val="333333"/>
          <w:sz w:val="23"/>
          <w:szCs w:val="23"/>
        </w:rPr>
        <w:t>方法返回的是一个新的</w:t>
      </w:r>
      <w:r>
        <w:rPr>
          <w:rStyle w:val="HTML"/>
          <w:rFonts w:ascii="Consolas" w:hAnsi="Consolas" w:cs="Consolas"/>
          <w:color w:val="C7254E"/>
          <w:shd w:val="clear" w:color="auto" w:fill="F9F2F4"/>
        </w:rPr>
        <w:t>Promise</w:t>
      </w:r>
      <w:r>
        <w:rPr>
          <w:rFonts w:ascii="Verdana" w:hAnsi="Verdana"/>
          <w:color w:val="333333"/>
          <w:sz w:val="23"/>
          <w:szCs w:val="23"/>
        </w:rPr>
        <w:t>实例（注意，不是原来那个</w:t>
      </w:r>
      <w:r>
        <w:rPr>
          <w:rStyle w:val="HTML"/>
          <w:rFonts w:ascii="Consolas" w:hAnsi="Consolas" w:cs="Consolas"/>
          <w:color w:val="C7254E"/>
          <w:shd w:val="clear" w:color="auto" w:fill="F9F2F4"/>
        </w:rPr>
        <w:t>Promise</w:t>
      </w:r>
      <w:r>
        <w:rPr>
          <w:rFonts w:ascii="Verdana" w:hAnsi="Verdana"/>
          <w:color w:val="333333"/>
          <w:sz w:val="23"/>
          <w:szCs w:val="23"/>
        </w:rPr>
        <w:t>实例）。因此可以采用链式写法，即</w:t>
      </w:r>
      <w:r>
        <w:rPr>
          <w:rStyle w:val="HTML"/>
          <w:rFonts w:ascii="Consolas" w:hAnsi="Consolas" w:cs="Consolas"/>
          <w:color w:val="C7254E"/>
          <w:shd w:val="clear" w:color="auto" w:fill="F9F2F4"/>
        </w:rPr>
        <w:t>then</w:t>
      </w:r>
      <w:r>
        <w:rPr>
          <w:rFonts w:ascii="Verdana" w:hAnsi="Verdana"/>
          <w:color w:val="333333"/>
          <w:sz w:val="23"/>
          <w:szCs w:val="23"/>
        </w:rPr>
        <w:t>方法后面再调用另一个</w:t>
      </w:r>
      <w:r>
        <w:rPr>
          <w:rStyle w:val="HTML"/>
          <w:rFonts w:ascii="Consolas" w:hAnsi="Consolas" w:cs="Consolas"/>
          <w:color w:val="C7254E"/>
          <w:shd w:val="clear" w:color="auto" w:fill="F9F2F4"/>
        </w:rPr>
        <w:t>then</w:t>
      </w:r>
      <w:r>
        <w:rPr>
          <w:rFonts w:ascii="Verdana" w:hAnsi="Verdana"/>
          <w:color w:val="333333"/>
          <w:sz w:val="23"/>
          <w:szCs w:val="23"/>
        </w:rPr>
        <w:t>方法。</w:t>
      </w:r>
    </w:p>
    <w:p w:rsidR="00374864" w:rsidRDefault="00374864">
      <w:pPr>
        <w:rPr>
          <w:sz w:val="28"/>
          <w:szCs w:val="28"/>
        </w:rPr>
      </w:pPr>
    </w:p>
    <w:p w:rsidR="0060772D" w:rsidRDefault="0060772D" w:rsidP="0060772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Promise.prototype.catch() </w:t>
      </w:r>
    </w:p>
    <w:p w:rsidR="0060772D" w:rsidRDefault="0060772D" w:rsidP="0060772D">
      <w:pPr>
        <w:pStyle w:val="a4"/>
        <w:rPr>
          <w:rFonts w:ascii="Verdana" w:hAnsi="Verdana"/>
          <w:color w:val="333333"/>
          <w:sz w:val="23"/>
          <w:szCs w:val="23"/>
        </w:rPr>
      </w:pPr>
      <w:r>
        <w:rPr>
          <w:rStyle w:val="HTML"/>
          <w:rFonts w:ascii="Consolas" w:hAnsi="Consolas" w:cs="Consolas"/>
          <w:color w:val="C7254E"/>
          <w:shd w:val="clear" w:color="auto" w:fill="F9F2F4"/>
        </w:rPr>
        <w:t>Promise.prototype.catch</w:t>
      </w:r>
      <w:r>
        <w:rPr>
          <w:rFonts w:ascii="Verdana" w:hAnsi="Verdana"/>
          <w:color w:val="333333"/>
          <w:sz w:val="23"/>
          <w:szCs w:val="23"/>
        </w:rPr>
        <w:t>方法是</w:t>
      </w:r>
      <w:r>
        <w:rPr>
          <w:rStyle w:val="HTML"/>
          <w:rFonts w:ascii="Consolas" w:hAnsi="Consolas" w:cs="Consolas"/>
          <w:color w:val="C7254E"/>
          <w:shd w:val="clear" w:color="auto" w:fill="F9F2F4"/>
        </w:rPr>
        <w:t>.then(null, rejection)</w:t>
      </w:r>
      <w:r>
        <w:rPr>
          <w:rFonts w:ascii="Verdana" w:hAnsi="Verdana"/>
          <w:color w:val="333333"/>
          <w:sz w:val="23"/>
          <w:szCs w:val="23"/>
        </w:rPr>
        <w:t>或</w:t>
      </w:r>
      <w:r>
        <w:rPr>
          <w:rStyle w:val="HTML"/>
          <w:rFonts w:ascii="Consolas" w:hAnsi="Consolas" w:cs="Consolas"/>
          <w:color w:val="C7254E"/>
          <w:shd w:val="clear" w:color="auto" w:fill="F9F2F4"/>
        </w:rPr>
        <w:t>.then(undefined, rejection)</w:t>
      </w:r>
      <w:r>
        <w:rPr>
          <w:rFonts w:ascii="Verdana" w:hAnsi="Verdana"/>
          <w:color w:val="333333"/>
          <w:sz w:val="23"/>
          <w:szCs w:val="23"/>
        </w:rPr>
        <w:t>的别名，用于指定发生错误时的回调函数。</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getJSON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'/posts.json'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posts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function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error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处理</w:t>
      </w:r>
      <w:r>
        <w:rPr>
          <w:rStyle w:val="token"/>
          <w:rFonts w:ascii="Consolas" w:hAnsi="Consolas" w:cs="Consolas"/>
          <w:color w:val="75715E"/>
          <w:shd w:val="clear" w:color="auto" w:fill="111111"/>
        </w:rPr>
        <w:t xml:space="preserve"> getJSON </w:t>
      </w:r>
      <w:r>
        <w:rPr>
          <w:rStyle w:val="token"/>
          <w:rFonts w:ascii="Consolas" w:hAnsi="Consolas" w:cs="Consolas"/>
          <w:color w:val="75715E"/>
          <w:shd w:val="clear" w:color="auto" w:fill="111111"/>
        </w:rPr>
        <w:t>和</w:t>
      </w: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前一个回调函数运行时发生的错误</w:t>
      </w:r>
    </w:p>
    <w:p w:rsidR="0060772D" w:rsidRDefault="0060772D" w:rsidP="0060772D">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发生错误！</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error</w:t>
      </w:r>
      <w:r>
        <w:rPr>
          <w:rStyle w:val="token"/>
          <w:rFonts w:ascii="Consolas" w:hAnsi="Consolas" w:cs="Consolas"/>
          <w:color w:val="F8F8F2"/>
          <w:shd w:val="clear" w:color="auto" w:fill="111111"/>
        </w:rPr>
        <w:t>);</w:t>
      </w:r>
    </w:p>
    <w:p w:rsidR="0060772D" w:rsidRDefault="0060772D" w:rsidP="0060772D">
      <w:pPr>
        <w:pStyle w:val="HTML0"/>
        <w:shd w:val="clear" w:color="auto" w:fill="111111"/>
        <w:spacing w:before="120" w:after="120"/>
        <w:rPr>
          <w:rFonts w:ascii="Consolas" w:hAnsi="Consolas" w:cs="Consolas"/>
          <w:color w:val="FFFFFF"/>
          <w:sz w:val="23"/>
          <w:szCs w:val="23"/>
        </w:rPr>
      </w:pPr>
      <w:r>
        <w:rPr>
          <w:rStyle w:val="token"/>
          <w:rFonts w:ascii="Consolas" w:hAnsi="Consolas" w:cs="Consolas"/>
          <w:color w:val="F8F8F2"/>
          <w:shd w:val="clear" w:color="auto" w:fill="111111"/>
        </w:rPr>
        <w:t>});</w:t>
      </w:r>
    </w:p>
    <w:p w:rsidR="006B5C1C" w:rsidRDefault="006B5C1C" w:rsidP="006B5C1C">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lastRenderedPageBreak/>
        <w:t>Promise.prototype.finally() </w:t>
      </w:r>
    </w:p>
    <w:p w:rsidR="006B5C1C" w:rsidRDefault="006B5C1C" w:rsidP="006B5C1C">
      <w:pPr>
        <w:pStyle w:val="a4"/>
        <w:rPr>
          <w:rFonts w:ascii="Verdana" w:hAnsi="Verdana"/>
          <w:color w:val="333333"/>
          <w:sz w:val="23"/>
          <w:szCs w:val="23"/>
        </w:rPr>
      </w:pPr>
      <w:r>
        <w:rPr>
          <w:rStyle w:val="HTML"/>
          <w:rFonts w:ascii="Consolas" w:hAnsi="Consolas" w:cs="Consolas"/>
          <w:color w:val="C7254E"/>
          <w:shd w:val="clear" w:color="auto" w:fill="F9F2F4"/>
        </w:rPr>
        <w:t>finally</w:t>
      </w:r>
      <w:r>
        <w:rPr>
          <w:rFonts w:ascii="Verdana" w:hAnsi="Verdana"/>
          <w:color w:val="333333"/>
          <w:sz w:val="23"/>
          <w:szCs w:val="23"/>
        </w:rPr>
        <w:t>方法用于指定不管</w:t>
      </w:r>
      <w:r>
        <w:rPr>
          <w:rFonts w:ascii="Verdana" w:hAnsi="Verdana"/>
          <w:color w:val="333333"/>
          <w:sz w:val="23"/>
          <w:szCs w:val="23"/>
        </w:rPr>
        <w:t xml:space="preserve"> Promise </w:t>
      </w:r>
      <w:r>
        <w:rPr>
          <w:rFonts w:ascii="Verdana" w:hAnsi="Verdana"/>
          <w:color w:val="333333"/>
          <w:sz w:val="23"/>
          <w:szCs w:val="23"/>
        </w:rPr>
        <w:t>对象最后状态如何，都会执行的操作。该方法是</w:t>
      </w:r>
      <w:r>
        <w:rPr>
          <w:rFonts w:ascii="Verdana" w:hAnsi="Verdana"/>
          <w:color w:val="333333"/>
          <w:sz w:val="23"/>
          <w:szCs w:val="23"/>
        </w:rPr>
        <w:t xml:space="preserve"> ES2018 </w:t>
      </w:r>
      <w:r>
        <w:rPr>
          <w:rFonts w:ascii="Verdana" w:hAnsi="Verdana"/>
          <w:color w:val="333333"/>
          <w:sz w:val="23"/>
          <w:szCs w:val="23"/>
        </w:rPr>
        <w:t>引入标准的。</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promise</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result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error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finally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p>
    <w:p w:rsidR="006B5C1C" w:rsidRDefault="006B5C1C" w:rsidP="006B5C1C">
      <w:pPr>
        <w:pStyle w:val="a4"/>
        <w:rPr>
          <w:rFonts w:ascii="Verdana" w:hAnsi="Verdana"/>
          <w:color w:val="333333"/>
          <w:sz w:val="23"/>
          <w:szCs w:val="23"/>
        </w:rPr>
      </w:pPr>
      <w:r>
        <w:rPr>
          <w:rFonts w:ascii="Verdana" w:hAnsi="Verdana"/>
          <w:color w:val="333333"/>
          <w:sz w:val="23"/>
          <w:szCs w:val="23"/>
        </w:rPr>
        <w:t>上面代码中，不管</w:t>
      </w:r>
      <w:r>
        <w:rPr>
          <w:rStyle w:val="HTML"/>
          <w:rFonts w:ascii="Consolas" w:hAnsi="Consolas" w:cs="Consolas"/>
          <w:color w:val="C7254E"/>
          <w:shd w:val="clear" w:color="auto" w:fill="F9F2F4"/>
        </w:rPr>
        <w:t>promise</w:t>
      </w:r>
      <w:r>
        <w:rPr>
          <w:rFonts w:ascii="Verdana" w:hAnsi="Verdana"/>
          <w:color w:val="333333"/>
          <w:sz w:val="23"/>
          <w:szCs w:val="23"/>
        </w:rPr>
        <w:t>最后的状态，在执行完</w:t>
      </w:r>
      <w:r>
        <w:rPr>
          <w:rStyle w:val="HTML"/>
          <w:rFonts w:ascii="Consolas" w:hAnsi="Consolas" w:cs="Consolas"/>
          <w:color w:val="C7254E"/>
          <w:shd w:val="clear" w:color="auto" w:fill="F9F2F4"/>
        </w:rPr>
        <w:t>then</w:t>
      </w:r>
      <w:r>
        <w:rPr>
          <w:rFonts w:ascii="Verdana" w:hAnsi="Verdana"/>
          <w:color w:val="333333"/>
          <w:sz w:val="23"/>
          <w:szCs w:val="23"/>
        </w:rPr>
        <w:t>或</w:t>
      </w:r>
      <w:r>
        <w:rPr>
          <w:rStyle w:val="HTML"/>
          <w:rFonts w:ascii="Consolas" w:hAnsi="Consolas" w:cs="Consolas"/>
          <w:color w:val="C7254E"/>
          <w:shd w:val="clear" w:color="auto" w:fill="F9F2F4"/>
        </w:rPr>
        <w:t>catch</w:t>
      </w:r>
      <w:r>
        <w:rPr>
          <w:rFonts w:ascii="Verdana" w:hAnsi="Verdana"/>
          <w:color w:val="333333"/>
          <w:sz w:val="23"/>
          <w:szCs w:val="23"/>
        </w:rPr>
        <w:t>指定的回调函数以后，都会执行</w:t>
      </w:r>
      <w:r>
        <w:rPr>
          <w:rStyle w:val="HTML"/>
          <w:rFonts w:ascii="Consolas" w:hAnsi="Consolas" w:cs="Consolas"/>
          <w:color w:val="C7254E"/>
          <w:shd w:val="clear" w:color="auto" w:fill="F9F2F4"/>
        </w:rPr>
        <w:t>finally</w:t>
      </w:r>
      <w:r>
        <w:rPr>
          <w:rFonts w:ascii="Verdana" w:hAnsi="Verdana"/>
          <w:color w:val="333333"/>
          <w:sz w:val="23"/>
          <w:szCs w:val="23"/>
        </w:rPr>
        <w:t>方法指定的回调函数。</w:t>
      </w:r>
    </w:p>
    <w:p w:rsidR="0060772D" w:rsidRDefault="0060772D">
      <w:pPr>
        <w:rPr>
          <w:sz w:val="28"/>
          <w:szCs w:val="28"/>
        </w:rPr>
      </w:pPr>
    </w:p>
    <w:p w:rsidR="00CB4C30" w:rsidRDefault="00CB4C30">
      <w:pPr>
        <w:rPr>
          <w:sz w:val="28"/>
          <w:szCs w:val="28"/>
        </w:rPr>
      </w:pPr>
    </w:p>
    <w:p w:rsidR="009139FE" w:rsidRDefault="009139FE" w:rsidP="009139FE">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Promise.all() </w:t>
      </w:r>
      <w:hyperlink r:id="rId183" w:anchor="docs/promise#Promise-all" w:history="1">
        <w:r>
          <w:rPr>
            <w:rStyle w:val="a3"/>
            <w:rFonts w:ascii="Verdana" w:hAnsi="Verdana"/>
            <w:color w:val="4682BE"/>
            <w:sz w:val="27"/>
            <w:szCs w:val="27"/>
          </w:rPr>
          <w:t>§</w:t>
        </w:r>
      </w:hyperlink>
      <w:r>
        <w:rPr>
          <w:rFonts w:ascii="Verdana" w:hAnsi="Verdana"/>
          <w:color w:val="ED1C24"/>
          <w:sz w:val="27"/>
          <w:szCs w:val="27"/>
        </w:rPr>
        <w:t> </w:t>
      </w:r>
      <w:hyperlink r:id="rId184" w:anchor="docs/promise" w:history="1">
        <w:r>
          <w:rPr>
            <w:rStyle w:val="a3"/>
            <w:rFonts w:ascii="Cambria Math" w:hAnsi="Cambria Math" w:cs="Cambria Math"/>
            <w:color w:val="4682BE"/>
            <w:sz w:val="27"/>
            <w:szCs w:val="27"/>
          </w:rPr>
          <w:t>⇧</w:t>
        </w:r>
      </w:hyperlink>
    </w:p>
    <w:p w:rsidR="009139FE" w:rsidRDefault="009139FE" w:rsidP="009139FE">
      <w:pPr>
        <w:pStyle w:val="a4"/>
        <w:rPr>
          <w:rFonts w:ascii="Verdana" w:hAnsi="Verdana"/>
          <w:color w:val="333333"/>
          <w:sz w:val="23"/>
          <w:szCs w:val="23"/>
        </w:rPr>
      </w:pPr>
      <w:r>
        <w:rPr>
          <w:rStyle w:val="HTML"/>
          <w:rFonts w:ascii="Consolas" w:hAnsi="Consolas" w:cs="Consolas"/>
          <w:color w:val="C7254E"/>
          <w:shd w:val="clear" w:color="auto" w:fill="F9F2F4"/>
        </w:rPr>
        <w:t>Promise.all</w:t>
      </w:r>
      <w:r>
        <w:rPr>
          <w:rFonts w:ascii="Verdana" w:hAnsi="Verdana"/>
          <w:color w:val="333333"/>
          <w:sz w:val="23"/>
          <w:szCs w:val="23"/>
        </w:rPr>
        <w:t>方法用于将多个</w:t>
      </w:r>
      <w:r>
        <w:rPr>
          <w:rFonts w:ascii="Verdana" w:hAnsi="Verdana"/>
          <w:color w:val="333333"/>
          <w:sz w:val="23"/>
          <w:szCs w:val="23"/>
        </w:rPr>
        <w:t xml:space="preserve"> Promise </w:t>
      </w:r>
      <w:r>
        <w:rPr>
          <w:rFonts w:ascii="Verdana" w:hAnsi="Verdana"/>
          <w:color w:val="333333"/>
          <w:sz w:val="23"/>
          <w:szCs w:val="23"/>
        </w:rPr>
        <w:t>实例，包装成一个新的</w:t>
      </w:r>
      <w:r>
        <w:rPr>
          <w:rFonts w:ascii="Verdana" w:hAnsi="Verdana"/>
          <w:color w:val="333333"/>
          <w:sz w:val="23"/>
          <w:szCs w:val="23"/>
        </w:rPr>
        <w:t xml:space="preserve"> Promise </w:t>
      </w:r>
      <w:r>
        <w:rPr>
          <w:rFonts w:ascii="Verdana" w:hAnsi="Verdana"/>
          <w:color w:val="333333"/>
          <w:sz w:val="23"/>
          <w:szCs w:val="23"/>
        </w:rPr>
        <w:t>实例。</w:t>
      </w:r>
    </w:p>
    <w:p w:rsidR="009139FE" w:rsidRDefault="009139FE" w:rsidP="009139FE">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all</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p2</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p3</w:t>
      </w:r>
      <w:r>
        <w:rPr>
          <w:rStyle w:val="token"/>
          <w:rFonts w:ascii="Consolas" w:hAnsi="Consolas" w:cs="Consolas"/>
          <w:color w:val="F8F8F2"/>
          <w:shd w:val="clear" w:color="auto" w:fill="111111"/>
        </w:rPr>
        <w:t>]);</w:t>
      </w:r>
    </w:p>
    <w:p w:rsidR="009139FE" w:rsidRDefault="009139FE" w:rsidP="009139FE">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Promise.all</w:t>
      </w:r>
      <w:r>
        <w:rPr>
          <w:rFonts w:ascii="Verdana" w:hAnsi="Verdana"/>
          <w:color w:val="333333"/>
          <w:sz w:val="23"/>
          <w:szCs w:val="23"/>
        </w:rPr>
        <w:t>方法接受一个数组作为参数，</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都是</w:t>
      </w:r>
      <w:r>
        <w:rPr>
          <w:rFonts w:ascii="Verdana" w:hAnsi="Verdana"/>
          <w:color w:val="333333"/>
          <w:sz w:val="23"/>
          <w:szCs w:val="23"/>
        </w:rPr>
        <w:t xml:space="preserve"> Promise </w:t>
      </w:r>
      <w:r>
        <w:rPr>
          <w:rFonts w:ascii="Verdana" w:hAnsi="Verdana"/>
          <w:color w:val="333333"/>
          <w:sz w:val="23"/>
          <w:szCs w:val="23"/>
        </w:rPr>
        <w:t>实例，如果不是，就会先调用下面讲到的</w:t>
      </w:r>
      <w:r>
        <w:rPr>
          <w:rStyle w:val="HTML"/>
          <w:rFonts w:ascii="Consolas" w:hAnsi="Consolas" w:cs="Consolas"/>
          <w:color w:val="C7254E"/>
          <w:shd w:val="clear" w:color="auto" w:fill="F9F2F4"/>
        </w:rPr>
        <w:t>Promise.resolve</w:t>
      </w:r>
      <w:r>
        <w:rPr>
          <w:rFonts w:ascii="Verdana" w:hAnsi="Verdana"/>
          <w:color w:val="333333"/>
          <w:sz w:val="23"/>
          <w:szCs w:val="23"/>
        </w:rPr>
        <w:t>方法，将参数转为</w:t>
      </w:r>
      <w:r>
        <w:rPr>
          <w:rFonts w:ascii="Verdana" w:hAnsi="Verdana"/>
          <w:color w:val="333333"/>
          <w:sz w:val="23"/>
          <w:szCs w:val="23"/>
        </w:rPr>
        <w:t xml:space="preserve"> Promise </w:t>
      </w:r>
      <w:r>
        <w:rPr>
          <w:rFonts w:ascii="Verdana" w:hAnsi="Verdana"/>
          <w:color w:val="333333"/>
          <w:sz w:val="23"/>
          <w:szCs w:val="23"/>
        </w:rPr>
        <w:t>实例，再进一步处理。（</w:t>
      </w:r>
      <w:r>
        <w:rPr>
          <w:rStyle w:val="HTML"/>
          <w:rFonts w:ascii="Consolas" w:hAnsi="Consolas" w:cs="Consolas"/>
          <w:color w:val="C7254E"/>
          <w:shd w:val="clear" w:color="auto" w:fill="F9F2F4"/>
        </w:rPr>
        <w:t>Promise.all</w:t>
      </w:r>
      <w:r>
        <w:rPr>
          <w:rFonts w:ascii="Verdana" w:hAnsi="Verdana"/>
          <w:color w:val="333333"/>
          <w:sz w:val="23"/>
          <w:szCs w:val="23"/>
        </w:rPr>
        <w:t>方法的参数可以不是数组，但必须具有</w:t>
      </w:r>
      <w:r>
        <w:rPr>
          <w:rFonts w:ascii="Verdana" w:hAnsi="Verdana"/>
          <w:color w:val="333333"/>
          <w:sz w:val="23"/>
          <w:szCs w:val="23"/>
        </w:rPr>
        <w:t xml:space="preserve"> Iterator </w:t>
      </w:r>
      <w:r>
        <w:rPr>
          <w:rFonts w:ascii="Verdana" w:hAnsi="Verdana"/>
          <w:color w:val="333333"/>
          <w:sz w:val="23"/>
          <w:szCs w:val="23"/>
        </w:rPr>
        <w:t>接口，且返回的每个成员都是</w:t>
      </w:r>
      <w:r>
        <w:rPr>
          <w:rFonts w:ascii="Verdana" w:hAnsi="Verdana"/>
          <w:color w:val="333333"/>
          <w:sz w:val="23"/>
          <w:szCs w:val="23"/>
        </w:rPr>
        <w:t xml:space="preserve"> Promise </w:t>
      </w:r>
      <w:r>
        <w:rPr>
          <w:rFonts w:ascii="Verdana" w:hAnsi="Verdana"/>
          <w:color w:val="333333"/>
          <w:sz w:val="23"/>
          <w:szCs w:val="23"/>
        </w:rPr>
        <w:t>实例。）</w:t>
      </w:r>
    </w:p>
    <w:p w:rsidR="00870F9D" w:rsidRDefault="00870F9D" w:rsidP="00870F9D">
      <w:pPr>
        <w:pStyle w:val="a4"/>
        <w:rPr>
          <w:rFonts w:ascii="Verdana" w:hAnsi="Verdana"/>
          <w:color w:val="333333"/>
          <w:sz w:val="23"/>
          <w:szCs w:val="23"/>
        </w:rPr>
      </w:pPr>
      <w:r>
        <w:rPr>
          <w:rStyle w:val="HTML"/>
          <w:rFonts w:ascii="Consolas" w:hAnsi="Consolas" w:cs="Consolas"/>
          <w:color w:val="C7254E"/>
          <w:shd w:val="clear" w:color="auto" w:fill="F9F2F4"/>
        </w:rPr>
        <w:t>p</w:t>
      </w:r>
      <w:r>
        <w:rPr>
          <w:rFonts w:ascii="Verdana" w:hAnsi="Verdana"/>
          <w:color w:val="333333"/>
          <w:sz w:val="23"/>
          <w:szCs w:val="23"/>
        </w:rPr>
        <w:t>的状态由</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决定，分成两种情况。</w:t>
      </w:r>
    </w:p>
    <w:p w:rsidR="00870F9D" w:rsidRDefault="00870F9D" w:rsidP="00870F9D">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）只有</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的状态都变成</w:t>
      </w:r>
      <w:r>
        <w:rPr>
          <w:rStyle w:val="HTML"/>
          <w:rFonts w:ascii="Consolas" w:hAnsi="Consolas" w:cs="Consolas"/>
          <w:color w:val="C7254E"/>
          <w:shd w:val="clear" w:color="auto" w:fill="F9F2F4"/>
        </w:rPr>
        <w:t>fulfilled</w:t>
      </w:r>
      <w:r>
        <w:rPr>
          <w:rFonts w:ascii="Verdana" w:hAnsi="Verdana"/>
          <w:color w:val="333333"/>
          <w:sz w:val="23"/>
          <w:szCs w:val="23"/>
        </w:rPr>
        <w:t>，</w:t>
      </w:r>
      <w:r>
        <w:rPr>
          <w:rStyle w:val="HTML"/>
          <w:rFonts w:ascii="Consolas" w:hAnsi="Consolas" w:cs="Consolas"/>
          <w:color w:val="C7254E"/>
          <w:shd w:val="clear" w:color="auto" w:fill="F9F2F4"/>
        </w:rPr>
        <w:t>p</w:t>
      </w:r>
      <w:r>
        <w:rPr>
          <w:rFonts w:ascii="Verdana" w:hAnsi="Verdana"/>
          <w:color w:val="333333"/>
          <w:sz w:val="23"/>
          <w:szCs w:val="23"/>
        </w:rPr>
        <w:t>的状态才会变成</w:t>
      </w:r>
      <w:r>
        <w:rPr>
          <w:rStyle w:val="HTML"/>
          <w:rFonts w:ascii="Consolas" w:hAnsi="Consolas" w:cs="Consolas"/>
          <w:color w:val="C7254E"/>
          <w:shd w:val="clear" w:color="auto" w:fill="F9F2F4"/>
        </w:rPr>
        <w:t>fulfilled</w:t>
      </w:r>
      <w:r>
        <w:rPr>
          <w:rFonts w:ascii="Verdana" w:hAnsi="Verdana"/>
          <w:color w:val="333333"/>
          <w:sz w:val="23"/>
          <w:szCs w:val="23"/>
        </w:rPr>
        <w:t>，此时</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的返回值组成一个数组，传递给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870F9D" w:rsidRDefault="00870F9D" w:rsidP="00870F9D">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）只要</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之中有一个被</w:t>
      </w:r>
      <w:r>
        <w:rPr>
          <w:rStyle w:val="HTML"/>
          <w:rFonts w:ascii="Consolas" w:hAnsi="Consolas" w:cs="Consolas"/>
          <w:color w:val="C7254E"/>
          <w:shd w:val="clear" w:color="auto" w:fill="F9F2F4"/>
        </w:rPr>
        <w:t>rejected</w:t>
      </w:r>
      <w:r>
        <w:rPr>
          <w:rFonts w:ascii="Verdana" w:hAnsi="Verdana"/>
          <w:color w:val="333333"/>
          <w:sz w:val="23"/>
          <w:szCs w:val="23"/>
        </w:rPr>
        <w:t>，</w:t>
      </w:r>
      <w:r>
        <w:rPr>
          <w:rStyle w:val="HTML"/>
          <w:rFonts w:ascii="Consolas" w:hAnsi="Consolas" w:cs="Consolas"/>
          <w:color w:val="C7254E"/>
          <w:shd w:val="clear" w:color="auto" w:fill="F9F2F4"/>
        </w:rPr>
        <w:t>p</w:t>
      </w:r>
      <w:r>
        <w:rPr>
          <w:rFonts w:ascii="Verdana" w:hAnsi="Verdana"/>
          <w:color w:val="333333"/>
          <w:sz w:val="23"/>
          <w:szCs w:val="23"/>
        </w:rPr>
        <w:t>的状态就变成</w:t>
      </w:r>
      <w:r>
        <w:rPr>
          <w:rStyle w:val="HTML"/>
          <w:rFonts w:ascii="Consolas" w:hAnsi="Consolas" w:cs="Consolas"/>
          <w:color w:val="C7254E"/>
          <w:shd w:val="clear" w:color="auto" w:fill="F9F2F4"/>
        </w:rPr>
        <w:t>rejected</w:t>
      </w:r>
      <w:r>
        <w:rPr>
          <w:rFonts w:ascii="Verdana" w:hAnsi="Verdana"/>
          <w:color w:val="333333"/>
          <w:sz w:val="23"/>
          <w:szCs w:val="23"/>
        </w:rPr>
        <w:t>，此时第一个被</w:t>
      </w:r>
      <w:r>
        <w:rPr>
          <w:rStyle w:val="HTML"/>
          <w:rFonts w:ascii="Consolas" w:hAnsi="Consolas" w:cs="Consolas"/>
          <w:color w:val="C7254E"/>
          <w:shd w:val="clear" w:color="auto" w:fill="F9F2F4"/>
        </w:rPr>
        <w:t>reject</w:t>
      </w:r>
      <w:r>
        <w:rPr>
          <w:rFonts w:ascii="Verdana" w:hAnsi="Verdana"/>
          <w:color w:val="333333"/>
          <w:sz w:val="23"/>
          <w:szCs w:val="23"/>
        </w:rPr>
        <w:t>的实例的返回值，会传递给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CB4C30" w:rsidRDefault="00CB4C30">
      <w:pPr>
        <w:rPr>
          <w:sz w:val="28"/>
          <w:szCs w:val="28"/>
        </w:rPr>
      </w:pPr>
    </w:p>
    <w:p w:rsidR="00FD7CA3" w:rsidRDefault="00FD7CA3">
      <w:pPr>
        <w:rPr>
          <w:sz w:val="28"/>
          <w:szCs w:val="28"/>
        </w:rPr>
      </w:pPr>
    </w:p>
    <w:p w:rsidR="00FD7CA3" w:rsidRDefault="00FD7CA3">
      <w:pPr>
        <w:rPr>
          <w:sz w:val="28"/>
          <w:szCs w:val="28"/>
        </w:rPr>
      </w:pPr>
    </w:p>
    <w:p w:rsidR="00FD7CA3" w:rsidRDefault="00FD7CA3" w:rsidP="00FD7CA3">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lastRenderedPageBreak/>
        <w:t>Promise.race()</w:t>
      </w:r>
    </w:p>
    <w:p w:rsidR="00FD7CA3" w:rsidRDefault="00FD7CA3" w:rsidP="00FD7CA3">
      <w:pPr>
        <w:pStyle w:val="a4"/>
        <w:rPr>
          <w:rFonts w:ascii="Verdana" w:hAnsi="Verdana"/>
          <w:color w:val="333333"/>
          <w:sz w:val="23"/>
          <w:szCs w:val="23"/>
        </w:rPr>
      </w:pPr>
      <w:r>
        <w:rPr>
          <w:rStyle w:val="HTML"/>
          <w:rFonts w:ascii="Consolas" w:hAnsi="Consolas" w:cs="Consolas"/>
          <w:color w:val="C7254E"/>
          <w:shd w:val="clear" w:color="auto" w:fill="F9F2F4"/>
        </w:rPr>
        <w:t>Promise.race</w:t>
      </w:r>
      <w:r>
        <w:rPr>
          <w:rFonts w:ascii="Verdana" w:hAnsi="Verdana"/>
          <w:color w:val="333333"/>
          <w:sz w:val="23"/>
          <w:szCs w:val="23"/>
        </w:rPr>
        <w:t>方法同样是将多个</w:t>
      </w:r>
      <w:r>
        <w:rPr>
          <w:rFonts w:ascii="Verdana" w:hAnsi="Verdana"/>
          <w:color w:val="333333"/>
          <w:sz w:val="23"/>
          <w:szCs w:val="23"/>
        </w:rPr>
        <w:t xml:space="preserve"> Promise </w:t>
      </w:r>
      <w:r>
        <w:rPr>
          <w:rFonts w:ascii="Verdana" w:hAnsi="Verdana"/>
          <w:color w:val="333333"/>
          <w:sz w:val="23"/>
          <w:szCs w:val="23"/>
        </w:rPr>
        <w:t>实例，包装成一个新的</w:t>
      </w:r>
      <w:r>
        <w:rPr>
          <w:rFonts w:ascii="Verdana" w:hAnsi="Verdana"/>
          <w:color w:val="333333"/>
          <w:sz w:val="23"/>
          <w:szCs w:val="23"/>
        </w:rPr>
        <w:t xml:space="preserve"> Promise </w:t>
      </w:r>
      <w:r>
        <w:rPr>
          <w:rFonts w:ascii="Verdana" w:hAnsi="Verdana"/>
          <w:color w:val="333333"/>
          <w:sz w:val="23"/>
          <w:szCs w:val="23"/>
        </w:rPr>
        <w:t>实例。</w:t>
      </w:r>
    </w:p>
    <w:p w:rsidR="00FD7CA3" w:rsidRDefault="00FD7CA3" w:rsidP="00FD7CA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race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p1</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p2</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p3</w:t>
      </w:r>
      <w:r>
        <w:rPr>
          <w:rStyle w:val="token"/>
          <w:rFonts w:ascii="Consolas" w:hAnsi="Consolas" w:cs="Consolas"/>
          <w:color w:val="F8F8F2"/>
          <w:shd w:val="clear" w:color="auto" w:fill="111111"/>
        </w:rPr>
        <w:t>]);</w:t>
      </w:r>
    </w:p>
    <w:p w:rsidR="00FD7CA3" w:rsidRDefault="00FD7CA3" w:rsidP="00FD7CA3">
      <w:pPr>
        <w:pStyle w:val="a4"/>
        <w:rPr>
          <w:rFonts w:ascii="Verdana" w:hAnsi="Verdana"/>
          <w:color w:val="333333"/>
          <w:sz w:val="23"/>
          <w:szCs w:val="23"/>
        </w:rPr>
      </w:pPr>
      <w:r>
        <w:rPr>
          <w:rFonts w:ascii="Verdana" w:hAnsi="Verdana"/>
          <w:color w:val="333333"/>
          <w:sz w:val="23"/>
          <w:szCs w:val="23"/>
        </w:rPr>
        <w:t>上面代码中，只要</w:t>
      </w:r>
      <w:r>
        <w:rPr>
          <w:rStyle w:val="HTML"/>
          <w:rFonts w:ascii="Consolas" w:hAnsi="Consolas" w:cs="Consolas"/>
          <w:color w:val="C7254E"/>
          <w:shd w:val="clear" w:color="auto" w:fill="F9F2F4"/>
        </w:rPr>
        <w:t>p1</w:t>
      </w:r>
      <w:r>
        <w:rPr>
          <w:rFonts w:ascii="Verdana" w:hAnsi="Verdana"/>
          <w:color w:val="333333"/>
          <w:sz w:val="23"/>
          <w:szCs w:val="23"/>
        </w:rPr>
        <w:t>、</w:t>
      </w:r>
      <w:r>
        <w:rPr>
          <w:rStyle w:val="HTML"/>
          <w:rFonts w:ascii="Consolas" w:hAnsi="Consolas" w:cs="Consolas"/>
          <w:color w:val="C7254E"/>
          <w:shd w:val="clear" w:color="auto" w:fill="F9F2F4"/>
        </w:rPr>
        <w:t>p2</w:t>
      </w:r>
      <w:r>
        <w:rPr>
          <w:rFonts w:ascii="Verdana" w:hAnsi="Verdana"/>
          <w:color w:val="333333"/>
          <w:sz w:val="23"/>
          <w:szCs w:val="23"/>
        </w:rPr>
        <w:t>、</w:t>
      </w:r>
      <w:r>
        <w:rPr>
          <w:rStyle w:val="HTML"/>
          <w:rFonts w:ascii="Consolas" w:hAnsi="Consolas" w:cs="Consolas"/>
          <w:color w:val="C7254E"/>
          <w:shd w:val="clear" w:color="auto" w:fill="F9F2F4"/>
        </w:rPr>
        <w:t>p3</w:t>
      </w:r>
      <w:r>
        <w:rPr>
          <w:rFonts w:ascii="Verdana" w:hAnsi="Verdana"/>
          <w:color w:val="333333"/>
          <w:sz w:val="23"/>
          <w:szCs w:val="23"/>
        </w:rPr>
        <w:t>之中有一个实例率先改变状态，</w:t>
      </w:r>
      <w:r>
        <w:rPr>
          <w:rStyle w:val="HTML"/>
          <w:rFonts w:ascii="Consolas" w:hAnsi="Consolas" w:cs="Consolas"/>
          <w:color w:val="C7254E"/>
          <w:shd w:val="clear" w:color="auto" w:fill="F9F2F4"/>
        </w:rPr>
        <w:t>p</w:t>
      </w:r>
      <w:r>
        <w:rPr>
          <w:rFonts w:ascii="Verdana" w:hAnsi="Verdana"/>
          <w:color w:val="333333"/>
          <w:sz w:val="23"/>
          <w:szCs w:val="23"/>
        </w:rPr>
        <w:t>的状态就跟着改变。那个率先改变的</w:t>
      </w:r>
      <w:r>
        <w:rPr>
          <w:rFonts w:ascii="Verdana" w:hAnsi="Verdana"/>
          <w:color w:val="333333"/>
          <w:sz w:val="23"/>
          <w:szCs w:val="23"/>
        </w:rPr>
        <w:t xml:space="preserve"> Promise </w:t>
      </w:r>
      <w:r>
        <w:rPr>
          <w:rFonts w:ascii="Verdana" w:hAnsi="Verdana"/>
          <w:color w:val="333333"/>
          <w:sz w:val="23"/>
          <w:szCs w:val="23"/>
        </w:rPr>
        <w:t>实例的返回值，就传递给</w:t>
      </w:r>
      <w:r>
        <w:rPr>
          <w:rStyle w:val="HTML"/>
          <w:rFonts w:ascii="Consolas" w:hAnsi="Consolas" w:cs="Consolas"/>
          <w:color w:val="C7254E"/>
          <w:shd w:val="clear" w:color="auto" w:fill="F9F2F4"/>
        </w:rPr>
        <w:t>p</w:t>
      </w:r>
      <w:r>
        <w:rPr>
          <w:rFonts w:ascii="Verdana" w:hAnsi="Verdana"/>
          <w:color w:val="333333"/>
          <w:sz w:val="23"/>
          <w:szCs w:val="23"/>
        </w:rPr>
        <w:t>的回调函数。</w:t>
      </w:r>
    </w:p>
    <w:p w:rsidR="00FD7CA3" w:rsidRDefault="00FD7CA3" w:rsidP="00FD7CA3">
      <w:pPr>
        <w:pStyle w:val="a4"/>
        <w:rPr>
          <w:rFonts w:ascii="Verdana" w:hAnsi="Verdana"/>
          <w:color w:val="333333"/>
          <w:sz w:val="23"/>
          <w:szCs w:val="23"/>
        </w:rPr>
      </w:pPr>
      <w:r>
        <w:rPr>
          <w:rStyle w:val="HTML"/>
          <w:rFonts w:ascii="Consolas" w:hAnsi="Consolas" w:cs="Consolas"/>
          <w:color w:val="C7254E"/>
          <w:shd w:val="clear" w:color="auto" w:fill="F9F2F4"/>
        </w:rPr>
        <w:t>Promise.race</w:t>
      </w:r>
      <w:r>
        <w:rPr>
          <w:rFonts w:ascii="Verdana" w:hAnsi="Verdana"/>
          <w:color w:val="333333"/>
          <w:sz w:val="23"/>
          <w:szCs w:val="23"/>
        </w:rPr>
        <w:t>方法的参数与</w:t>
      </w:r>
      <w:r>
        <w:rPr>
          <w:rStyle w:val="HTML"/>
          <w:rFonts w:ascii="Consolas" w:hAnsi="Consolas" w:cs="Consolas"/>
          <w:color w:val="C7254E"/>
          <w:shd w:val="clear" w:color="auto" w:fill="F9F2F4"/>
        </w:rPr>
        <w:t>Promise.all</w:t>
      </w:r>
      <w:r>
        <w:rPr>
          <w:rFonts w:ascii="Verdana" w:hAnsi="Verdana"/>
          <w:color w:val="333333"/>
          <w:sz w:val="23"/>
          <w:szCs w:val="23"/>
        </w:rPr>
        <w:t>方法一样，如果不是</w:t>
      </w:r>
      <w:r>
        <w:rPr>
          <w:rFonts w:ascii="Verdana" w:hAnsi="Verdana"/>
          <w:color w:val="333333"/>
          <w:sz w:val="23"/>
          <w:szCs w:val="23"/>
        </w:rPr>
        <w:t xml:space="preserve"> Promise </w:t>
      </w:r>
      <w:r>
        <w:rPr>
          <w:rFonts w:ascii="Verdana" w:hAnsi="Verdana"/>
          <w:color w:val="333333"/>
          <w:sz w:val="23"/>
          <w:szCs w:val="23"/>
        </w:rPr>
        <w:t>实例，就会先调用下面讲到的</w:t>
      </w:r>
      <w:r>
        <w:rPr>
          <w:rStyle w:val="HTML"/>
          <w:rFonts w:ascii="Consolas" w:hAnsi="Consolas" w:cs="Consolas"/>
          <w:color w:val="C7254E"/>
          <w:shd w:val="clear" w:color="auto" w:fill="F9F2F4"/>
        </w:rPr>
        <w:t>Promise.resolve</w:t>
      </w:r>
      <w:r>
        <w:rPr>
          <w:rFonts w:ascii="Verdana" w:hAnsi="Verdana"/>
          <w:color w:val="333333"/>
          <w:sz w:val="23"/>
          <w:szCs w:val="23"/>
        </w:rPr>
        <w:t>方法，将参数转为</w:t>
      </w:r>
      <w:r>
        <w:rPr>
          <w:rFonts w:ascii="Verdana" w:hAnsi="Verdana"/>
          <w:color w:val="333333"/>
          <w:sz w:val="23"/>
          <w:szCs w:val="23"/>
        </w:rPr>
        <w:t xml:space="preserve"> Promise </w:t>
      </w:r>
      <w:r>
        <w:rPr>
          <w:rFonts w:ascii="Verdana" w:hAnsi="Verdana"/>
          <w:color w:val="333333"/>
          <w:sz w:val="23"/>
          <w:szCs w:val="23"/>
        </w:rPr>
        <w:t>实例，再进一步处理。</w:t>
      </w:r>
    </w:p>
    <w:p w:rsidR="00FD7CA3" w:rsidRDefault="00FD7CA3" w:rsidP="00FD7CA3"/>
    <w:p w:rsidR="001B21A9" w:rsidRDefault="001B21A9" w:rsidP="001B21A9">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Promise.resolve() </w:t>
      </w:r>
    </w:p>
    <w:p w:rsidR="001B21A9" w:rsidRDefault="001B21A9" w:rsidP="001B21A9">
      <w:pPr>
        <w:pStyle w:val="a4"/>
        <w:rPr>
          <w:rFonts w:ascii="Verdana" w:hAnsi="Verdana"/>
          <w:color w:val="333333"/>
          <w:sz w:val="23"/>
          <w:szCs w:val="23"/>
        </w:rPr>
      </w:pPr>
      <w:r>
        <w:rPr>
          <w:rFonts w:ascii="Verdana" w:hAnsi="Verdana"/>
          <w:color w:val="333333"/>
          <w:sz w:val="23"/>
          <w:szCs w:val="23"/>
        </w:rPr>
        <w:t>有时需要将现有对象转为</w:t>
      </w:r>
      <w:r>
        <w:rPr>
          <w:rFonts w:ascii="Verdana" w:hAnsi="Verdana"/>
          <w:color w:val="333333"/>
          <w:sz w:val="23"/>
          <w:szCs w:val="23"/>
        </w:rPr>
        <w:t xml:space="preserve"> Promise </w:t>
      </w:r>
      <w:r>
        <w:rPr>
          <w:rFonts w:ascii="Verdana" w:hAnsi="Verdana"/>
          <w:color w:val="333333"/>
          <w:sz w:val="23"/>
          <w:szCs w:val="23"/>
        </w:rPr>
        <w:t>对象，</w:t>
      </w:r>
      <w:r>
        <w:rPr>
          <w:rStyle w:val="HTML"/>
          <w:rFonts w:ascii="Consolas" w:hAnsi="Consolas" w:cs="Consolas"/>
          <w:color w:val="C7254E"/>
          <w:shd w:val="clear" w:color="auto" w:fill="F9F2F4"/>
        </w:rPr>
        <w:t>Promise.resolve</w:t>
      </w:r>
      <w:r>
        <w:rPr>
          <w:rFonts w:ascii="Verdana" w:hAnsi="Verdana"/>
          <w:color w:val="333333"/>
          <w:sz w:val="23"/>
          <w:szCs w:val="23"/>
        </w:rPr>
        <w:t>方法就起到这个作用。</w:t>
      </w:r>
    </w:p>
    <w:p w:rsidR="001B21A9" w:rsidRDefault="001B21A9" w:rsidP="001B21A9">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jsPromise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ajax</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'/whatever.json'</w:t>
      </w:r>
      <w:r>
        <w:rPr>
          <w:rStyle w:val="token"/>
          <w:rFonts w:ascii="Consolas" w:hAnsi="Consolas" w:cs="Consolas"/>
          <w:color w:val="F8F8F2"/>
          <w:shd w:val="clear" w:color="auto" w:fill="111111"/>
        </w:rPr>
        <w:t>));</w:t>
      </w:r>
    </w:p>
    <w:p w:rsidR="001B21A9" w:rsidRDefault="001B21A9" w:rsidP="001B21A9">
      <w:pPr>
        <w:pStyle w:val="a4"/>
        <w:rPr>
          <w:rFonts w:ascii="Verdana" w:hAnsi="Verdana"/>
          <w:color w:val="333333"/>
          <w:sz w:val="23"/>
          <w:szCs w:val="23"/>
        </w:rPr>
      </w:pPr>
      <w:r>
        <w:rPr>
          <w:rFonts w:ascii="Verdana" w:hAnsi="Verdana"/>
          <w:color w:val="333333"/>
          <w:sz w:val="23"/>
          <w:szCs w:val="23"/>
        </w:rPr>
        <w:t>上面代码将</w:t>
      </w:r>
      <w:r>
        <w:rPr>
          <w:rFonts w:ascii="Verdana" w:hAnsi="Verdana"/>
          <w:color w:val="333333"/>
          <w:sz w:val="23"/>
          <w:szCs w:val="23"/>
        </w:rPr>
        <w:t xml:space="preserve"> jQuery </w:t>
      </w:r>
      <w:r>
        <w:rPr>
          <w:rFonts w:ascii="Verdana" w:hAnsi="Verdana"/>
          <w:color w:val="333333"/>
          <w:sz w:val="23"/>
          <w:szCs w:val="23"/>
        </w:rPr>
        <w:t>生成的</w:t>
      </w:r>
      <w:r>
        <w:rPr>
          <w:rStyle w:val="HTML"/>
          <w:rFonts w:ascii="Consolas" w:hAnsi="Consolas" w:cs="Consolas"/>
          <w:color w:val="C7254E"/>
          <w:shd w:val="clear" w:color="auto" w:fill="F9F2F4"/>
        </w:rPr>
        <w:t>deferred</w:t>
      </w:r>
      <w:r>
        <w:rPr>
          <w:rFonts w:ascii="Verdana" w:hAnsi="Verdana"/>
          <w:color w:val="333333"/>
          <w:sz w:val="23"/>
          <w:szCs w:val="23"/>
        </w:rPr>
        <w:t>对象，转为一个新的</w:t>
      </w:r>
      <w:r>
        <w:rPr>
          <w:rFonts w:ascii="Verdana" w:hAnsi="Verdana"/>
          <w:color w:val="333333"/>
          <w:sz w:val="23"/>
          <w:szCs w:val="23"/>
        </w:rPr>
        <w:t xml:space="preserve"> Promise </w:t>
      </w:r>
      <w:r>
        <w:rPr>
          <w:rFonts w:ascii="Verdana" w:hAnsi="Verdana"/>
          <w:color w:val="333333"/>
          <w:sz w:val="23"/>
          <w:szCs w:val="23"/>
        </w:rPr>
        <w:t>对象</w:t>
      </w:r>
    </w:p>
    <w:p w:rsidR="00631522" w:rsidRDefault="00631522" w:rsidP="00631522">
      <w:pPr>
        <w:pStyle w:val="a4"/>
        <w:rPr>
          <w:rFonts w:ascii="Verdana" w:hAnsi="Verdana"/>
          <w:color w:val="333333"/>
          <w:sz w:val="23"/>
          <w:szCs w:val="23"/>
        </w:rPr>
      </w:pPr>
      <w:r>
        <w:rPr>
          <w:rStyle w:val="HTML"/>
          <w:rFonts w:ascii="Consolas" w:hAnsi="Consolas" w:cs="Consolas"/>
          <w:color w:val="C7254E"/>
          <w:shd w:val="clear" w:color="auto" w:fill="F9F2F4"/>
        </w:rPr>
        <w:t>Promise.resolve</w:t>
      </w:r>
      <w:r>
        <w:rPr>
          <w:rFonts w:ascii="Verdana" w:hAnsi="Verdana"/>
          <w:color w:val="333333"/>
          <w:sz w:val="23"/>
          <w:szCs w:val="23"/>
        </w:rPr>
        <w:t>方法的参数分成四种情况。</w:t>
      </w:r>
    </w:p>
    <w:p w:rsidR="00631522" w:rsidRDefault="00631522" w:rsidP="00631522">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1</w:t>
      </w:r>
      <w:r>
        <w:rPr>
          <w:rStyle w:val="a5"/>
          <w:rFonts w:ascii="Verdana" w:hAnsi="Verdana"/>
          <w:color w:val="333333"/>
          <w:sz w:val="23"/>
          <w:szCs w:val="23"/>
        </w:rPr>
        <w:t>）参数是一个</w:t>
      </w:r>
      <w:r>
        <w:rPr>
          <w:rStyle w:val="a5"/>
          <w:rFonts w:ascii="Verdana" w:hAnsi="Verdana"/>
          <w:color w:val="333333"/>
          <w:sz w:val="23"/>
          <w:szCs w:val="23"/>
        </w:rPr>
        <w:t xml:space="preserve"> Promise </w:t>
      </w:r>
      <w:r>
        <w:rPr>
          <w:rStyle w:val="a5"/>
          <w:rFonts w:ascii="Verdana" w:hAnsi="Verdana"/>
          <w:color w:val="333333"/>
          <w:sz w:val="23"/>
          <w:szCs w:val="23"/>
        </w:rPr>
        <w:t>实例</w:t>
      </w:r>
    </w:p>
    <w:p w:rsidR="00631522" w:rsidRDefault="00631522" w:rsidP="00631522">
      <w:pPr>
        <w:pStyle w:val="a4"/>
        <w:rPr>
          <w:rFonts w:ascii="Verdana" w:hAnsi="Verdana"/>
          <w:color w:val="333333"/>
          <w:sz w:val="23"/>
          <w:szCs w:val="23"/>
        </w:rPr>
      </w:pPr>
      <w:r>
        <w:rPr>
          <w:rFonts w:ascii="Verdana" w:hAnsi="Verdana"/>
          <w:color w:val="333333"/>
          <w:sz w:val="23"/>
          <w:szCs w:val="23"/>
        </w:rPr>
        <w:t>如果参数是</w:t>
      </w:r>
      <w:r>
        <w:rPr>
          <w:rFonts w:ascii="Verdana" w:hAnsi="Verdana"/>
          <w:color w:val="333333"/>
          <w:sz w:val="23"/>
          <w:szCs w:val="23"/>
        </w:rPr>
        <w:t xml:space="preserve"> Promise </w:t>
      </w:r>
      <w:r>
        <w:rPr>
          <w:rFonts w:ascii="Verdana" w:hAnsi="Verdana"/>
          <w:color w:val="333333"/>
          <w:sz w:val="23"/>
          <w:szCs w:val="23"/>
        </w:rPr>
        <w:t>实例，那么</w:t>
      </w:r>
      <w:r>
        <w:rPr>
          <w:rStyle w:val="HTML"/>
          <w:rFonts w:ascii="Consolas" w:hAnsi="Consolas" w:cs="Consolas"/>
          <w:color w:val="C7254E"/>
          <w:shd w:val="clear" w:color="auto" w:fill="F9F2F4"/>
        </w:rPr>
        <w:t>Promise.resolve</w:t>
      </w:r>
      <w:r>
        <w:rPr>
          <w:rFonts w:ascii="Verdana" w:hAnsi="Verdana"/>
          <w:color w:val="333333"/>
          <w:sz w:val="23"/>
          <w:szCs w:val="23"/>
        </w:rPr>
        <w:t>将不做任何修改、原封不动地返回这个实例。</w:t>
      </w:r>
    </w:p>
    <w:p w:rsidR="00631522" w:rsidRDefault="00631522" w:rsidP="00631522">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2</w:t>
      </w:r>
      <w:r>
        <w:rPr>
          <w:rStyle w:val="a5"/>
          <w:rFonts w:ascii="Verdana" w:hAnsi="Verdana"/>
          <w:color w:val="333333"/>
          <w:sz w:val="23"/>
          <w:szCs w:val="23"/>
        </w:rPr>
        <w:t>）参数是一个</w:t>
      </w:r>
      <w:r>
        <w:rPr>
          <w:rStyle w:val="HTML"/>
          <w:rFonts w:ascii="Consolas" w:hAnsi="Consolas" w:cs="Consolas"/>
          <w:color w:val="C7254E"/>
          <w:shd w:val="clear" w:color="auto" w:fill="F9F2F4"/>
        </w:rPr>
        <w:t>thenable</w:t>
      </w:r>
      <w:r>
        <w:rPr>
          <w:rStyle w:val="a5"/>
          <w:rFonts w:ascii="Verdana" w:hAnsi="Verdana"/>
          <w:color w:val="333333"/>
          <w:sz w:val="23"/>
          <w:szCs w:val="23"/>
        </w:rPr>
        <w:t>对象</w:t>
      </w:r>
    </w:p>
    <w:p w:rsidR="00631522" w:rsidRDefault="00631522" w:rsidP="00631522">
      <w:pPr>
        <w:pStyle w:val="a4"/>
        <w:rPr>
          <w:rFonts w:ascii="Verdana" w:hAnsi="Verdana"/>
          <w:color w:val="333333"/>
          <w:sz w:val="23"/>
          <w:szCs w:val="23"/>
        </w:rPr>
      </w:pPr>
      <w:r>
        <w:rPr>
          <w:rStyle w:val="HTML"/>
          <w:rFonts w:ascii="Consolas" w:hAnsi="Consolas" w:cs="Consolas"/>
          <w:color w:val="C7254E"/>
          <w:shd w:val="clear" w:color="auto" w:fill="F9F2F4"/>
        </w:rPr>
        <w:t>thenable</w:t>
      </w:r>
      <w:r>
        <w:rPr>
          <w:rFonts w:ascii="Verdana" w:hAnsi="Verdana"/>
          <w:color w:val="333333"/>
          <w:sz w:val="23"/>
          <w:szCs w:val="23"/>
        </w:rPr>
        <w:t>对象指的是具有</w:t>
      </w:r>
      <w:r>
        <w:rPr>
          <w:rStyle w:val="HTML"/>
          <w:rFonts w:ascii="Consolas" w:hAnsi="Consolas" w:cs="Consolas"/>
          <w:color w:val="C7254E"/>
          <w:shd w:val="clear" w:color="auto" w:fill="F9F2F4"/>
        </w:rPr>
        <w:t>then</w:t>
      </w:r>
      <w:r>
        <w:rPr>
          <w:rFonts w:ascii="Verdana" w:hAnsi="Verdana"/>
          <w:color w:val="333333"/>
          <w:sz w:val="23"/>
          <w:szCs w:val="23"/>
        </w:rPr>
        <w:t>方法的对象，比如下面这个对象。</w:t>
      </w:r>
    </w:p>
    <w:p w:rsidR="0060145F" w:rsidRDefault="0060145F" w:rsidP="0060145F">
      <w:r>
        <w:rPr>
          <w:rStyle w:val="HTML"/>
          <w:rFonts w:ascii="Consolas" w:hAnsi="Consolas" w:cs="Consolas"/>
          <w:color w:val="C7254E"/>
          <w:shd w:val="clear" w:color="auto" w:fill="F9F2F4"/>
        </w:rPr>
        <w:t>Promise.resolve</w:t>
      </w:r>
      <w:r>
        <w:rPr>
          <w:rFonts w:ascii="Verdana" w:hAnsi="Verdana"/>
          <w:color w:val="333333"/>
          <w:sz w:val="23"/>
          <w:szCs w:val="23"/>
        </w:rPr>
        <w:t>方法会将这个对象转为</w:t>
      </w:r>
      <w:r>
        <w:rPr>
          <w:rFonts w:ascii="Verdana" w:hAnsi="Verdana"/>
          <w:color w:val="333333"/>
          <w:sz w:val="23"/>
          <w:szCs w:val="23"/>
        </w:rPr>
        <w:t xml:space="preserve"> Promise </w:t>
      </w:r>
      <w:r>
        <w:rPr>
          <w:rFonts w:ascii="Verdana" w:hAnsi="Verdana"/>
          <w:color w:val="333333"/>
          <w:sz w:val="23"/>
          <w:szCs w:val="23"/>
        </w:rPr>
        <w:t>对象，然后就立即执行</w:t>
      </w:r>
      <w:r>
        <w:rPr>
          <w:rStyle w:val="HTML"/>
          <w:rFonts w:ascii="Consolas" w:hAnsi="Consolas" w:cs="Consolas"/>
          <w:color w:val="C7254E"/>
          <w:shd w:val="clear" w:color="auto" w:fill="F9F2F4"/>
        </w:rPr>
        <w:t>thenable</w:t>
      </w:r>
      <w:r>
        <w:rPr>
          <w:rFonts w:ascii="Verdana" w:hAnsi="Verdana"/>
          <w:color w:val="333333"/>
          <w:sz w:val="23"/>
          <w:szCs w:val="23"/>
        </w:rPr>
        <w:t>对象的</w:t>
      </w:r>
      <w:r>
        <w:rPr>
          <w:rStyle w:val="HTML"/>
          <w:rFonts w:ascii="Consolas" w:hAnsi="Consolas" w:cs="Consolas"/>
          <w:color w:val="C7254E"/>
          <w:shd w:val="clear" w:color="auto" w:fill="F9F2F4"/>
        </w:rPr>
        <w:t>then</w:t>
      </w:r>
      <w:r>
        <w:rPr>
          <w:rFonts w:ascii="Verdana" w:hAnsi="Verdana"/>
          <w:color w:val="333333"/>
          <w:sz w:val="23"/>
          <w:szCs w:val="23"/>
        </w:rPr>
        <w:t>方法。</w:t>
      </w:r>
    </w:p>
    <w:p w:rsidR="00FE6316" w:rsidRDefault="00FE6316" w:rsidP="00FE6316">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3</w:t>
      </w:r>
      <w:r>
        <w:rPr>
          <w:rStyle w:val="a5"/>
          <w:rFonts w:ascii="Verdana" w:hAnsi="Verdana"/>
          <w:color w:val="333333"/>
          <w:sz w:val="23"/>
          <w:szCs w:val="23"/>
        </w:rPr>
        <w:t>）参数不是具有</w:t>
      </w:r>
      <w:r>
        <w:rPr>
          <w:rStyle w:val="HTML"/>
          <w:rFonts w:ascii="Consolas" w:hAnsi="Consolas" w:cs="Consolas"/>
          <w:color w:val="C7254E"/>
          <w:shd w:val="clear" w:color="auto" w:fill="F9F2F4"/>
        </w:rPr>
        <w:t>then</w:t>
      </w:r>
      <w:r>
        <w:rPr>
          <w:rStyle w:val="a5"/>
          <w:rFonts w:ascii="Verdana" w:hAnsi="Verdana"/>
          <w:color w:val="333333"/>
          <w:sz w:val="23"/>
          <w:szCs w:val="23"/>
        </w:rPr>
        <w:t>方法的对象，或根本就不是对象</w:t>
      </w:r>
    </w:p>
    <w:p w:rsidR="00FE6316" w:rsidRDefault="00FE6316" w:rsidP="00FE6316">
      <w:pPr>
        <w:pStyle w:val="a4"/>
        <w:rPr>
          <w:rFonts w:ascii="Verdana" w:hAnsi="Verdana"/>
          <w:color w:val="333333"/>
          <w:sz w:val="23"/>
          <w:szCs w:val="23"/>
        </w:rPr>
      </w:pPr>
      <w:r>
        <w:rPr>
          <w:rFonts w:ascii="Verdana" w:hAnsi="Verdana"/>
          <w:color w:val="333333"/>
          <w:sz w:val="23"/>
          <w:szCs w:val="23"/>
        </w:rPr>
        <w:lastRenderedPageBreak/>
        <w:t>如果参数是一个原始值，或者是一个不具有</w:t>
      </w:r>
      <w:r>
        <w:rPr>
          <w:rStyle w:val="HTML"/>
          <w:rFonts w:ascii="Consolas" w:hAnsi="Consolas" w:cs="Consolas"/>
          <w:color w:val="C7254E"/>
          <w:shd w:val="clear" w:color="auto" w:fill="F9F2F4"/>
        </w:rPr>
        <w:t>then</w:t>
      </w:r>
      <w:r>
        <w:rPr>
          <w:rFonts w:ascii="Verdana" w:hAnsi="Verdana"/>
          <w:color w:val="333333"/>
          <w:sz w:val="23"/>
          <w:szCs w:val="23"/>
        </w:rPr>
        <w:t>方法的对象，则</w:t>
      </w:r>
      <w:r>
        <w:rPr>
          <w:rStyle w:val="HTML"/>
          <w:rFonts w:ascii="Consolas" w:hAnsi="Consolas" w:cs="Consolas"/>
          <w:color w:val="C7254E"/>
          <w:shd w:val="clear" w:color="auto" w:fill="F9F2F4"/>
        </w:rPr>
        <w:t>Promise.resolve</w:t>
      </w:r>
      <w:r>
        <w:rPr>
          <w:rFonts w:ascii="Verdana" w:hAnsi="Verdana"/>
          <w:color w:val="333333"/>
          <w:sz w:val="23"/>
          <w:szCs w:val="23"/>
        </w:rPr>
        <w:t>方法返回一个新的</w:t>
      </w:r>
      <w:r>
        <w:rPr>
          <w:rFonts w:ascii="Verdana" w:hAnsi="Verdana"/>
          <w:color w:val="333333"/>
          <w:sz w:val="23"/>
          <w:szCs w:val="23"/>
        </w:rPr>
        <w:t xml:space="preserve"> Promise </w:t>
      </w:r>
      <w:r>
        <w:rPr>
          <w:rFonts w:ascii="Verdana" w:hAnsi="Verdana"/>
          <w:color w:val="333333"/>
          <w:sz w:val="23"/>
          <w:szCs w:val="23"/>
        </w:rPr>
        <w:t>对象，状态为</w:t>
      </w:r>
      <w:r>
        <w:rPr>
          <w:rStyle w:val="HTML"/>
          <w:rFonts w:ascii="Consolas" w:hAnsi="Consolas" w:cs="Consolas"/>
          <w:color w:val="C7254E"/>
          <w:shd w:val="clear" w:color="auto" w:fill="F9F2F4"/>
        </w:rPr>
        <w:t>resolved</w:t>
      </w:r>
      <w:r>
        <w:rPr>
          <w:rFonts w:ascii="Verdana" w:hAnsi="Verdana"/>
          <w:color w:val="333333"/>
          <w:sz w:val="23"/>
          <w:szCs w:val="23"/>
        </w:rPr>
        <w:t>。</w:t>
      </w:r>
    </w:p>
    <w:p w:rsidR="00285671" w:rsidRDefault="00285671" w:rsidP="00285671">
      <w:pPr>
        <w:pStyle w:val="a4"/>
        <w:rPr>
          <w:rFonts w:ascii="Verdana" w:hAnsi="Verdana"/>
          <w:color w:val="333333"/>
          <w:sz w:val="23"/>
          <w:szCs w:val="23"/>
        </w:rPr>
      </w:pPr>
      <w:r>
        <w:rPr>
          <w:rStyle w:val="a5"/>
          <w:rFonts w:ascii="Verdana" w:hAnsi="Verdana"/>
          <w:color w:val="333333"/>
          <w:sz w:val="23"/>
          <w:szCs w:val="23"/>
        </w:rPr>
        <w:t>（</w:t>
      </w:r>
      <w:r>
        <w:rPr>
          <w:rStyle w:val="a5"/>
          <w:rFonts w:ascii="Verdana" w:hAnsi="Verdana"/>
          <w:color w:val="333333"/>
          <w:sz w:val="23"/>
          <w:szCs w:val="23"/>
        </w:rPr>
        <w:t>4</w:t>
      </w:r>
      <w:r>
        <w:rPr>
          <w:rStyle w:val="a5"/>
          <w:rFonts w:ascii="Verdana" w:hAnsi="Verdana"/>
          <w:color w:val="333333"/>
          <w:sz w:val="23"/>
          <w:szCs w:val="23"/>
        </w:rPr>
        <w:t>）不带有任何参数</w:t>
      </w:r>
    </w:p>
    <w:p w:rsidR="00285671" w:rsidRDefault="00285671" w:rsidP="00285671">
      <w:pPr>
        <w:pStyle w:val="a4"/>
        <w:rPr>
          <w:rFonts w:ascii="Verdana" w:hAnsi="Verdana"/>
          <w:color w:val="333333"/>
          <w:sz w:val="23"/>
          <w:szCs w:val="23"/>
        </w:rPr>
      </w:pPr>
      <w:r>
        <w:rPr>
          <w:rStyle w:val="HTML"/>
          <w:rFonts w:ascii="Consolas" w:hAnsi="Consolas" w:cs="Consolas"/>
          <w:color w:val="C7254E"/>
          <w:shd w:val="clear" w:color="auto" w:fill="F9F2F4"/>
        </w:rPr>
        <w:t>Promise.resolve</w:t>
      </w:r>
      <w:r>
        <w:rPr>
          <w:rFonts w:ascii="Verdana" w:hAnsi="Verdana"/>
          <w:color w:val="333333"/>
          <w:sz w:val="23"/>
          <w:szCs w:val="23"/>
        </w:rPr>
        <w:t>方法允许调用时不带参数，直接返回一个</w:t>
      </w:r>
      <w:r>
        <w:rPr>
          <w:rStyle w:val="HTML"/>
          <w:rFonts w:ascii="Consolas" w:hAnsi="Consolas" w:cs="Consolas"/>
          <w:color w:val="C7254E"/>
          <w:shd w:val="clear" w:color="auto" w:fill="F9F2F4"/>
        </w:rPr>
        <w:t>resolved</w:t>
      </w:r>
      <w:r>
        <w:rPr>
          <w:rFonts w:ascii="Verdana" w:hAnsi="Verdana"/>
          <w:color w:val="333333"/>
          <w:sz w:val="23"/>
          <w:szCs w:val="23"/>
        </w:rPr>
        <w:t>状态的</w:t>
      </w:r>
      <w:r>
        <w:rPr>
          <w:rFonts w:ascii="Verdana" w:hAnsi="Verdana"/>
          <w:color w:val="333333"/>
          <w:sz w:val="23"/>
          <w:szCs w:val="23"/>
        </w:rPr>
        <w:t xml:space="preserve"> Promise </w:t>
      </w:r>
      <w:r>
        <w:rPr>
          <w:rFonts w:ascii="Verdana" w:hAnsi="Verdana"/>
          <w:color w:val="333333"/>
          <w:sz w:val="23"/>
          <w:szCs w:val="23"/>
        </w:rPr>
        <w:t>对象。</w:t>
      </w:r>
    </w:p>
    <w:p w:rsidR="00285671" w:rsidRDefault="00285671" w:rsidP="00285671">
      <w:pPr>
        <w:pStyle w:val="a4"/>
        <w:rPr>
          <w:rFonts w:ascii="Verdana" w:hAnsi="Verdana"/>
          <w:color w:val="333333"/>
          <w:sz w:val="23"/>
          <w:szCs w:val="23"/>
        </w:rPr>
      </w:pPr>
      <w:r>
        <w:rPr>
          <w:rFonts w:ascii="Verdana" w:hAnsi="Verdana"/>
          <w:color w:val="333333"/>
          <w:sz w:val="23"/>
          <w:szCs w:val="23"/>
        </w:rPr>
        <w:t>所以，如果希望得到一个</w:t>
      </w:r>
      <w:r>
        <w:rPr>
          <w:rFonts w:ascii="Verdana" w:hAnsi="Verdana"/>
          <w:color w:val="333333"/>
          <w:sz w:val="23"/>
          <w:szCs w:val="23"/>
        </w:rPr>
        <w:t xml:space="preserve"> Promise </w:t>
      </w:r>
      <w:r>
        <w:rPr>
          <w:rFonts w:ascii="Verdana" w:hAnsi="Verdana"/>
          <w:color w:val="333333"/>
          <w:sz w:val="23"/>
          <w:szCs w:val="23"/>
        </w:rPr>
        <w:t>对象，比较方便的方法就是直接调用</w:t>
      </w:r>
      <w:r>
        <w:rPr>
          <w:rStyle w:val="HTML"/>
          <w:rFonts w:ascii="Consolas" w:hAnsi="Consolas" w:cs="Consolas"/>
          <w:color w:val="C7254E"/>
          <w:shd w:val="clear" w:color="auto" w:fill="F9F2F4"/>
        </w:rPr>
        <w:t>Promise.resolve</w:t>
      </w:r>
      <w:r>
        <w:rPr>
          <w:rFonts w:ascii="Verdana" w:hAnsi="Verdana"/>
          <w:color w:val="333333"/>
          <w:sz w:val="23"/>
          <w:szCs w:val="23"/>
        </w:rPr>
        <w:t>方法。</w:t>
      </w:r>
    </w:p>
    <w:p w:rsidR="001E62F2" w:rsidRDefault="001E62F2" w:rsidP="001E62F2">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Promise.try() </w:t>
      </w:r>
      <w:hyperlink r:id="rId185" w:anchor="docs/promise#Promise-try" w:history="1">
        <w:r>
          <w:rPr>
            <w:rStyle w:val="a3"/>
            <w:rFonts w:ascii="Verdana" w:hAnsi="Verdana"/>
            <w:color w:val="4682BE"/>
            <w:sz w:val="27"/>
            <w:szCs w:val="27"/>
          </w:rPr>
          <w:t>§</w:t>
        </w:r>
      </w:hyperlink>
      <w:r>
        <w:rPr>
          <w:rFonts w:ascii="Verdana" w:hAnsi="Verdana"/>
          <w:color w:val="ED1C24"/>
          <w:sz w:val="27"/>
          <w:szCs w:val="27"/>
        </w:rPr>
        <w:t> </w:t>
      </w:r>
      <w:hyperlink r:id="rId186" w:anchor="docs/promise" w:history="1">
        <w:r>
          <w:rPr>
            <w:rStyle w:val="a3"/>
            <w:rFonts w:ascii="Cambria Math" w:hAnsi="Cambria Math" w:cs="Cambria Math"/>
            <w:color w:val="4682BE"/>
            <w:sz w:val="27"/>
            <w:szCs w:val="27"/>
          </w:rPr>
          <w:t>⇧</w:t>
        </w:r>
      </w:hyperlink>
    </w:p>
    <w:p w:rsidR="001E62F2" w:rsidRDefault="001E62F2" w:rsidP="001E62F2">
      <w:pPr>
        <w:pStyle w:val="a4"/>
        <w:rPr>
          <w:rFonts w:ascii="Verdana" w:hAnsi="Verdana"/>
          <w:color w:val="333333"/>
          <w:sz w:val="23"/>
          <w:szCs w:val="23"/>
        </w:rPr>
      </w:pPr>
      <w:r>
        <w:rPr>
          <w:rFonts w:ascii="Verdana" w:hAnsi="Verdana"/>
          <w:color w:val="333333"/>
          <w:sz w:val="23"/>
          <w:szCs w:val="23"/>
        </w:rPr>
        <w:t>实际开发中，经常遇到一种情况：不知道或者不想区分，函数</w:t>
      </w:r>
      <w:r>
        <w:rPr>
          <w:rStyle w:val="HTML"/>
          <w:rFonts w:ascii="Consolas" w:hAnsi="Consolas" w:cs="Consolas"/>
          <w:color w:val="C7254E"/>
          <w:shd w:val="clear" w:color="auto" w:fill="F9F2F4"/>
        </w:rPr>
        <w:t>f</w:t>
      </w:r>
      <w:r>
        <w:rPr>
          <w:rFonts w:ascii="Verdana" w:hAnsi="Verdana"/>
          <w:color w:val="333333"/>
          <w:sz w:val="23"/>
          <w:szCs w:val="23"/>
        </w:rPr>
        <w:t>是同步函数还是异步操作，但是想用</w:t>
      </w:r>
      <w:r>
        <w:rPr>
          <w:rFonts w:ascii="Verdana" w:hAnsi="Verdana"/>
          <w:color w:val="333333"/>
          <w:sz w:val="23"/>
          <w:szCs w:val="23"/>
        </w:rPr>
        <w:t xml:space="preserve"> Promise </w:t>
      </w:r>
      <w:r>
        <w:rPr>
          <w:rFonts w:ascii="Verdana" w:hAnsi="Verdana"/>
          <w:color w:val="333333"/>
          <w:sz w:val="23"/>
          <w:szCs w:val="23"/>
        </w:rPr>
        <w:t>来处理它。因为这样就可以不管</w:t>
      </w:r>
      <w:r>
        <w:rPr>
          <w:rStyle w:val="HTML"/>
          <w:rFonts w:ascii="Consolas" w:hAnsi="Consolas" w:cs="Consolas"/>
          <w:color w:val="C7254E"/>
          <w:shd w:val="clear" w:color="auto" w:fill="F9F2F4"/>
        </w:rPr>
        <w:t>f</w:t>
      </w:r>
      <w:r>
        <w:rPr>
          <w:rFonts w:ascii="Verdana" w:hAnsi="Verdana"/>
          <w:color w:val="333333"/>
          <w:sz w:val="23"/>
          <w:szCs w:val="23"/>
        </w:rPr>
        <w:t>是否包含异步操作，都用</w:t>
      </w:r>
      <w:r>
        <w:rPr>
          <w:rStyle w:val="HTML"/>
          <w:rFonts w:ascii="Consolas" w:hAnsi="Consolas" w:cs="Consolas"/>
          <w:color w:val="C7254E"/>
          <w:shd w:val="clear" w:color="auto" w:fill="F9F2F4"/>
        </w:rPr>
        <w:t>then</w:t>
      </w:r>
      <w:r>
        <w:rPr>
          <w:rFonts w:ascii="Verdana" w:hAnsi="Verdana"/>
          <w:color w:val="333333"/>
          <w:sz w:val="23"/>
          <w:szCs w:val="23"/>
        </w:rPr>
        <w:t>方法指定下一步流程，用</w:t>
      </w:r>
      <w:r>
        <w:rPr>
          <w:rStyle w:val="HTML"/>
          <w:rFonts w:ascii="Consolas" w:hAnsi="Consolas" w:cs="Consolas"/>
          <w:color w:val="C7254E"/>
          <w:shd w:val="clear" w:color="auto" w:fill="F9F2F4"/>
        </w:rPr>
        <w:t>catch</w:t>
      </w:r>
      <w:r>
        <w:rPr>
          <w:rFonts w:ascii="Verdana" w:hAnsi="Verdana"/>
          <w:color w:val="333333"/>
          <w:sz w:val="23"/>
          <w:szCs w:val="23"/>
        </w:rPr>
        <w:t>方法处理</w:t>
      </w:r>
      <w:r>
        <w:rPr>
          <w:rStyle w:val="HTML"/>
          <w:rFonts w:ascii="Consolas" w:hAnsi="Consolas" w:cs="Consolas"/>
          <w:color w:val="C7254E"/>
          <w:shd w:val="clear" w:color="auto" w:fill="F9F2F4"/>
        </w:rPr>
        <w:t>f</w:t>
      </w:r>
      <w:r>
        <w:rPr>
          <w:rFonts w:ascii="Verdana" w:hAnsi="Verdana"/>
          <w:color w:val="333333"/>
          <w:sz w:val="23"/>
          <w:szCs w:val="23"/>
        </w:rPr>
        <w:t>抛出的错误。一般就会采用下面的写法。</w:t>
      </w:r>
    </w:p>
    <w:p w:rsidR="002C6800" w:rsidRDefault="002C6800" w:rsidP="002C680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Promise</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try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database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users</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userId</w:t>
      </w:r>
      <w:r>
        <w:rPr>
          <w:rStyle w:val="token"/>
          <w:rFonts w:ascii="Consolas" w:hAnsi="Consolas" w:cs="Consolas"/>
          <w:color w:val="F8F8F2"/>
          <w:shd w:val="clear" w:color="auto" w:fill="111111"/>
        </w:rPr>
        <w:t>}))</w:t>
      </w:r>
    </w:p>
    <w:p w:rsidR="002C6800" w:rsidRDefault="002C6800" w:rsidP="002C680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p>
    <w:p w:rsidR="002C6800" w:rsidRDefault="002C6800" w:rsidP="002C6800">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p>
    <w:p w:rsidR="00FD7CA3" w:rsidRDefault="00FD7CA3">
      <w:pPr>
        <w:rPr>
          <w:sz w:val="28"/>
          <w:szCs w:val="28"/>
        </w:rPr>
      </w:pPr>
    </w:p>
    <w:p w:rsidR="00401F32" w:rsidRDefault="00401F32" w:rsidP="00401F32">
      <w:pPr>
        <w:pStyle w:val="1"/>
        <w:spacing w:before="161" w:after="161"/>
        <w:rPr>
          <w:rFonts w:ascii="Verdana" w:hAnsi="Verdana"/>
          <w:color w:val="333333"/>
          <w:sz w:val="48"/>
        </w:rPr>
      </w:pPr>
      <w:r>
        <w:rPr>
          <w:rFonts w:ascii="Verdana" w:hAnsi="Verdana"/>
          <w:color w:val="333333"/>
        </w:rPr>
        <w:t xml:space="preserve">async </w:t>
      </w:r>
      <w:r>
        <w:rPr>
          <w:rFonts w:ascii="Verdana" w:hAnsi="Verdana"/>
          <w:color w:val="333333"/>
        </w:rPr>
        <w:t>函数</w:t>
      </w:r>
    </w:p>
    <w:p w:rsidR="003D1363" w:rsidRDefault="003D1363" w:rsidP="003D1363">
      <w:r>
        <w:rPr>
          <w:rFonts w:ascii="Verdana" w:hAnsi="Verdana"/>
          <w:color w:val="333333"/>
          <w:sz w:val="23"/>
          <w:szCs w:val="23"/>
        </w:rPr>
        <w:t xml:space="preserve">async </w:t>
      </w:r>
      <w:r>
        <w:rPr>
          <w:rFonts w:ascii="Verdana" w:hAnsi="Verdana"/>
          <w:color w:val="333333"/>
          <w:sz w:val="23"/>
          <w:szCs w:val="23"/>
        </w:rPr>
        <w:t>函数是什么？一句话，它就是</w:t>
      </w:r>
      <w:r>
        <w:rPr>
          <w:rFonts w:ascii="Verdana" w:hAnsi="Verdana"/>
          <w:color w:val="333333"/>
          <w:sz w:val="23"/>
          <w:szCs w:val="23"/>
        </w:rPr>
        <w:t xml:space="preserve"> Generator </w:t>
      </w:r>
      <w:r>
        <w:rPr>
          <w:rFonts w:ascii="Verdana" w:hAnsi="Verdana"/>
          <w:color w:val="333333"/>
          <w:sz w:val="23"/>
          <w:szCs w:val="23"/>
        </w:rPr>
        <w:t>函数的语法糖。</w:t>
      </w:r>
    </w:p>
    <w:p w:rsidR="00495CD6" w:rsidRDefault="00495CD6" w:rsidP="00495CD6">
      <w:pPr>
        <w:pStyle w:val="a4"/>
        <w:rPr>
          <w:rFonts w:ascii="Verdana" w:hAnsi="Verdana"/>
          <w:color w:val="333333"/>
          <w:sz w:val="23"/>
          <w:szCs w:val="23"/>
        </w:rPr>
      </w:pPr>
      <w:r>
        <w:rPr>
          <w:rStyle w:val="HTML"/>
          <w:rFonts w:ascii="Consolas" w:hAnsi="Consolas" w:cs="Consolas"/>
          <w:color w:val="C7254E"/>
          <w:shd w:val="clear" w:color="auto" w:fill="F9F2F4"/>
        </w:rPr>
        <w:t>async</w:t>
      </w:r>
      <w:r>
        <w:rPr>
          <w:rFonts w:ascii="Verdana" w:hAnsi="Verdana"/>
          <w:color w:val="333333"/>
          <w:sz w:val="23"/>
          <w:szCs w:val="23"/>
        </w:rPr>
        <w:t>函数对</w:t>
      </w:r>
      <w:r>
        <w:rPr>
          <w:rFonts w:ascii="Verdana" w:hAnsi="Verdana"/>
          <w:color w:val="333333"/>
          <w:sz w:val="23"/>
          <w:szCs w:val="23"/>
        </w:rPr>
        <w:t xml:space="preserve"> Generator </w:t>
      </w:r>
      <w:r>
        <w:rPr>
          <w:rFonts w:ascii="Verdana" w:hAnsi="Verdana"/>
          <w:color w:val="333333"/>
          <w:sz w:val="23"/>
          <w:szCs w:val="23"/>
        </w:rPr>
        <w:t>函数的改进，体现在以下四点。</w:t>
      </w:r>
    </w:p>
    <w:p w:rsidR="00495CD6" w:rsidRDefault="00495CD6" w:rsidP="00495CD6">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）内置执行器。</w:t>
      </w:r>
    </w:p>
    <w:p w:rsidR="00495CD6" w:rsidRDefault="00495CD6" w:rsidP="00495CD6">
      <w:pPr>
        <w:pStyle w:val="a4"/>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函数的执行必须靠执行器，所以才有了</w:t>
      </w:r>
      <w:r>
        <w:rPr>
          <w:rStyle w:val="HTML"/>
          <w:rFonts w:ascii="Consolas" w:hAnsi="Consolas" w:cs="Consolas"/>
          <w:color w:val="C7254E"/>
          <w:shd w:val="clear" w:color="auto" w:fill="F9F2F4"/>
        </w:rPr>
        <w:t>co</w:t>
      </w:r>
      <w:r>
        <w:rPr>
          <w:rFonts w:ascii="Verdana" w:hAnsi="Verdana"/>
          <w:color w:val="333333"/>
          <w:sz w:val="23"/>
          <w:szCs w:val="23"/>
        </w:rPr>
        <w:t>模块，而</w:t>
      </w:r>
      <w:r>
        <w:rPr>
          <w:rStyle w:val="HTML"/>
          <w:rFonts w:ascii="Consolas" w:hAnsi="Consolas" w:cs="Consolas"/>
          <w:color w:val="C7254E"/>
          <w:shd w:val="clear" w:color="auto" w:fill="F9F2F4"/>
        </w:rPr>
        <w:t>async</w:t>
      </w:r>
      <w:r>
        <w:rPr>
          <w:rFonts w:ascii="Verdana" w:hAnsi="Verdana"/>
          <w:color w:val="333333"/>
          <w:sz w:val="23"/>
          <w:szCs w:val="23"/>
        </w:rPr>
        <w:t>函数自带执行器。也就是说，</w:t>
      </w:r>
      <w:r>
        <w:rPr>
          <w:rStyle w:val="HTML"/>
          <w:rFonts w:ascii="Consolas" w:hAnsi="Consolas" w:cs="Consolas"/>
          <w:color w:val="C7254E"/>
          <w:shd w:val="clear" w:color="auto" w:fill="F9F2F4"/>
        </w:rPr>
        <w:t>async</w:t>
      </w:r>
      <w:r>
        <w:rPr>
          <w:rFonts w:ascii="Verdana" w:hAnsi="Verdana"/>
          <w:color w:val="333333"/>
          <w:sz w:val="23"/>
          <w:szCs w:val="23"/>
        </w:rPr>
        <w:t>函数的执行，与普通函数一模一样，只要一行。</w:t>
      </w:r>
    </w:p>
    <w:p w:rsidR="002960B1" w:rsidRDefault="002960B1" w:rsidP="002960B1">
      <w:pPr>
        <w:pStyle w:val="a4"/>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）返回值是</w:t>
      </w:r>
      <w:r>
        <w:rPr>
          <w:rFonts w:ascii="Verdana" w:hAnsi="Verdana"/>
          <w:color w:val="333333"/>
          <w:sz w:val="23"/>
          <w:szCs w:val="23"/>
        </w:rPr>
        <w:t xml:space="preserve"> Promise</w:t>
      </w:r>
      <w:r>
        <w:rPr>
          <w:rFonts w:ascii="Verdana" w:hAnsi="Verdana"/>
          <w:color w:val="333333"/>
          <w:sz w:val="23"/>
          <w:szCs w:val="23"/>
        </w:rPr>
        <w:t>。</w:t>
      </w:r>
    </w:p>
    <w:p w:rsidR="002960B1" w:rsidRDefault="002960B1" w:rsidP="002960B1">
      <w:pPr>
        <w:pStyle w:val="a4"/>
        <w:rPr>
          <w:rFonts w:ascii="Verdana" w:hAnsi="Verdana"/>
          <w:color w:val="333333"/>
          <w:sz w:val="23"/>
          <w:szCs w:val="23"/>
        </w:rPr>
      </w:pPr>
      <w:r>
        <w:rPr>
          <w:rStyle w:val="HTML"/>
          <w:rFonts w:ascii="Consolas" w:hAnsi="Consolas" w:cs="Consolas"/>
          <w:color w:val="C7254E"/>
          <w:shd w:val="clear" w:color="auto" w:fill="F9F2F4"/>
        </w:rPr>
        <w:lastRenderedPageBreak/>
        <w:t>async</w:t>
      </w:r>
      <w:r>
        <w:rPr>
          <w:rFonts w:ascii="Verdana" w:hAnsi="Verdana"/>
          <w:color w:val="333333"/>
          <w:sz w:val="23"/>
          <w:szCs w:val="23"/>
        </w:rPr>
        <w:t>函数的返回值是</w:t>
      </w:r>
      <w:r>
        <w:rPr>
          <w:rFonts w:ascii="Verdana" w:hAnsi="Verdana"/>
          <w:color w:val="333333"/>
          <w:sz w:val="23"/>
          <w:szCs w:val="23"/>
        </w:rPr>
        <w:t xml:space="preserve"> Promise </w:t>
      </w:r>
      <w:r>
        <w:rPr>
          <w:rFonts w:ascii="Verdana" w:hAnsi="Verdana"/>
          <w:color w:val="333333"/>
          <w:sz w:val="23"/>
          <w:szCs w:val="23"/>
        </w:rPr>
        <w:t>对象，这比</w:t>
      </w:r>
      <w:r>
        <w:rPr>
          <w:rFonts w:ascii="Verdana" w:hAnsi="Verdana"/>
          <w:color w:val="333333"/>
          <w:sz w:val="23"/>
          <w:szCs w:val="23"/>
        </w:rPr>
        <w:t xml:space="preserve"> Generator </w:t>
      </w:r>
      <w:r>
        <w:rPr>
          <w:rFonts w:ascii="Verdana" w:hAnsi="Verdana"/>
          <w:color w:val="333333"/>
          <w:sz w:val="23"/>
          <w:szCs w:val="23"/>
        </w:rPr>
        <w:t>函数的返回值是</w:t>
      </w:r>
      <w:r>
        <w:rPr>
          <w:rFonts w:ascii="Verdana" w:hAnsi="Verdana"/>
          <w:color w:val="333333"/>
          <w:sz w:val="23"/>
          <w:szCs w:val="23"/>
        </w:rPr>
        <w:t xml:space="preserve"> Iterator </w:t>
      </w:r>
      <w:r>
        <w:rPr>
          <w:rFonts w:ascii="Verdana" w:hAnsi="Verdana"/>
          <w:color w:val="333333"/>
          <w:sz w:val="23"/>
          <w:szCs w:val="23"/>
        </w:rPr>
        <w:t>对象方便多了。你可以用</w:t>
      </w:r>
      <w:r>
        <w:rPr>
          <w:rStyle w:val="HTML"/>
          <w:rFonts w:ascii="Consolas" w:hAnsi="Consolas" w:cs="Consolas"/>
          <w:color w:val="C7254E"/>
          <w:shd w:val="clear" w:color="auto" w:fill="F9F2F4"/>
        </w:rPr>
        <w:t>then</w:t>
      </w:r>
      <w:r>
        <w:rPr>
          <w:rFonts w:ascii="Verdana" w:hAnsi="Verdana"/>
          <w:color w:val="333333"/>
          <w:sz w:val="23"/>
          <w:szCs w:val="23"/>
        </w:rPr>
        <w:t>方法指定下一步的操作。</w:t>
      </w:r>
    </w:p>
    <w:p w:rsidR="002960B1" w:rsidRDefault="002960B1" w:rsidP="002960B1">
      <w:pPr>
        <w:pStyle w:val="a4"/>
        <w:rPr>
          <w:rFonts w:ascii="Verdana" w:hAnsi="Verdana"/>
          <w:color w:val="333333"/>
          <w:sz w:val="23"/>
          <w:szCs w:val="23"/>
        </w:rPr>
      </w:pPr>
      <w:r>
        <w:rPr>
          <w:rFonts w:ascii="Verdana" w:hAnsi="Verdana"/>
          <w:color w:val="333333"/>
          <w:sz w:val="23"/>
          <w:szCs w:val="23"/>
        </w:rPr>
        <w:t>进一步说，</w:t>
      </w:r>
      <w:r>
        <w:rPr>
          <w:rStyle w:val="HTML"/>
          <w:rFonts w:ascii="Consolas" w:hAnsi="Consolas" w:cs="Consolas"/>
          <w:color w:val="C7254E"/>
          <w:shd w:val="clear" w:color="auto" w:fill="F9F2F4"/>
        </w:rPr>
        <w:t>async</w:t>
      </w:r>
      <w:r>
        <w:rPr>
          <w:rFonts w:ascii="Verdana" w:hAnsi="Verdana"/>
          <w:color w:val="333333"/>
          <w:sz w:val="23"/>
          <w:szCs w:val="23"/>
        </w:rPr>
        <w:t>函数完全可以看作多个异步操作，包装成的一个</w:t>
      </w:r>
      <w:r>
        <w:rPr>
          <w:rFonts w:ascii="Verdana" w:hAnsi="Verdana"/>
          <w:color w:val="333333"/>
          <w:sz w:val="23"/>
          <w:szCs w:val="23"/>
        </w:rPr>
        <w:t xml:space="preserve"> Promise </w:t>
      </w:r>
      <w:r>
        <w:rPr>
          <w:rFonts w:ascii="Verdana" w:hAnsi="Verdana"/>
          <w:color w:val="333333"/>
          <w:sz w:val="23"/>
          <w:szCs w:val="23"/>
        </w:rPr>
        <w:t>对象，而</w:t>
      </w:r>
      <w:r>
        <w:rPr>
          <w:rStyle w:val="HTML"/>
          <w:rFonts w:ascii="Consolas" w:hAnsi="Consolas" w:cs="Consolas"/>
          <w:color w:val="C7254E"/>
          <w:shd w:val="clear" w:color="auto" w:fill="F9F2F4"/>
        </w:rPr>
        <w:t>await</w:t>
      </w:r>
      <w:r>
        <w:rPr>
          <w:rFonts w:ascii="Verdana" w:hAnsi="Verdana"/>
          <w:color w:val="333333"/>
          <w:sz w:val="23"/>
          <w:szCs w:val="23"/>
        </w:rPr>
        <w:t>命令就是内部</w:t>
      </w:r>
      <w:r>
        <w:rPr>
          <w:rStyle w:val="HTML"/>
          <w:rFonts w:ascii="Consolas" w:hAnsi="Consolas" w:cs="Consolas"/>
          <w:color w:val="C7254E"/>
          <w:shd w:val="clear" w:color="auto" w:fill="F9F2F4"/>
        </w:rPr>
        <w:t>then</w:t>
      </w:r>
      <w:r>
        <w:rPr>
          <w:rFonts w:ascii="Verdana" w:hAnsi="Verdana"/>
          <w:color w:val="333333"/>
          <w:sz w:val="23"/>
          <w:szCs w:val="23"/>
        </w:rPr>
        <w:t>命令的语法糖。</w:t>
      </w:r>
    </w:p>
    <w:p w:rsidR="006D5990" w:rsidRDefault="006D5990" w:rsidP="002960B1">
      <w:pPr>
        <w:pStyle w:val="a4"/>
        <w:rPr>
          <w:rFonts w:ascii="Verdana" w:hAnsi="Verdana"/>
          <w:color w:val="333333"/>
          <w:sz w:val="23"/>
          <w:szCs w:val="23"/>
        </w:rPr>
      </w:pPr>
    </w:p>
    <w:p w:rsidR="006D5990" w:rsidRPr="006D5990" w:rsidRDefault="006D5990" w:rsidP="006D5990">
      <w:pPr>
        <w:pBdr>
          <w:top w:val="dotted" w:sz="6" w:space="15" w:color="777777"/>
        </w:pBdr>
        <w:spacing w:before="750"/>
        <w:outlineLvl w:val="2"/>
        <w:rPr>
          <w:rFonts w:ascii="Verdana" w:hAnsi="Verdana"/>
          <w:b/>
          <w:bCs/>
          <w:color w:val="333333"/>
          <w:sz w:val="27"/>
          <w:szCs w:val="27"/>
        </w:rPr>
      </w:pPr>
      <w:r w:rsidRPr="006D5990">
        <w:rPr>
          <w:rFonts w:ascii="Verdana" w:hAnsi="Verdana"/>
          <w:b/>
          <w:bCs/>
          <w:color w:val="333333"/>
          <w:sz w:val="27"/>
          <w:szCs w:val="27"/>
        </w:rPr>
        <w:t xml:space="preserve">Promise </w:t>
      </w:r>
      <w:r w:rsidRPr="006D5990">
        <w:rPr>
          <w:rFonts w:ascii="Verdana" w:hAnsi="Verdana"/>
          <w:b/>
          <w:bCs/>
          <w:color w:val="333333"/>
          <w:sz w:val="27"/>
          <w:szCs w:val="27"/>
        </w:rPr>
        <w:t>对象的状态变化</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Consolas" w:hAnsi="Consolas" w:cs="Consolas"/>
          <w:color w:val="C7254E"/>
          <w:shd w:val="clear" w:color="auto" w:fill="F9F2F4"/>
        </w:rPr>
        <w:t>async</w:t>
      </w:r>
      <w:r w:rsidRPr="006D5990">
        <w:rPr>
          <w:rFonts w:ascii="Verdana" w:hAnsi="Verdana"/>
          <w:color w:val="333333"/>
          <w:sz w:val="23"/>
          <w:szCs w:val="23"/>
        </w:rPr>
        <w:t>函数返回的</w:t>
      </w:r>
      <w:r w:rsidRPr="006D5990">
        <w:rPr>
          <w:rFonts w:ascii="Verdana" w:hAnsi="Verdana"/>
          <w:color w:val="333333"/>
          <w:sz w:val="23"/>
          <w:szCs w:val="23"/>
        </w:rPr>
        <w:t xml:space="preserve"> Promise </w:t>
      </w:r>
      <w:r w:rsidRPr="006D5990">
        <w:rPr>
          <w:rFonts w:ascii="Verdana" w:hAnsi="Verdana"/>
          <w:color w:val="333333"/>
          <w:sz w:val="23"/>
          <w:szCs w:val="23"/>
        </w:rPr>
        <w:t>对象，必须等到内部所有</w:t>
      </w:r>
      <w:r w:rsidRPr="006D5990">
        <w:rPr>
          <w:rFonts w:ascii="Consolas" w:hAnsi="Consolas" w:cs="Consolas"/>
          <w:color w:val="C7254E"/>
          <w:shd w:val="clear" w:color="auto" w:fill="F9F2F4"/>
        </w:rPr>
        <w:t>await</w:t>
      </w:r>
      <w:r w:rsidRPr="006D5990">
        <w:rPr>
          <w:rFonts w:ascii="Verdana" w:hAnsi="Verdana"/>
          <w:color w:val="333333"/>
          <w:sz w:val="23"/>
          <w:szCs w:val="23"/>
        </w:rPr>
        <w:t>命令后面的</w:t>
      </w:r>
      <w:r w:rsidRPr="006D5990">
        <w:rPr>
          <w:rFonts w:ascii="Verdana" w:hAnsi="Verdana"/>
          <w:color w:val="333333"/>
          <w:sz w:val="23"/>
          <w:szCs w:val="23"/>
        </w:rPr>
        <w:t xml:space="preserve"> Promise </w:t>
      </w:r>
      <w:r w:rsidRPr="006D5990">
        <w:rPr>
          <w:rFonts w:ascii="Verdana" w:hAnsi="Verdana"/>
          <w:color w:val="333333"/>
          <w:sz w:val="23"/>
          <w:szCs w:val="23"/>
        </w:rPr>
        <w:t>对象执行完，才会发生状态改变，除非遇到</w:t>
      </w:r>
      <w:r w:rsidRPr="006D5990">
        <w:rPr>
          <w:rFonts w:ascii="Consolas" w:hAnsi="Consolas" w:cs="Consolas"/>
          <w:color w:val="C7254E"/>
          <w:shd w:val="clear" w:color="auto" w:fill="F9F2F4"/>
        </w:rPr>
        <w:t>return</w:t>
      </w:r>
      <w:r w:rsidRPr="006D5990">
        <w:rPr>
          <w:rFonts w:ascii="Verdana" w:hAnsi="Verdana"/>
          <w:color w:val="333333"/>
          <w:sz w:val="23"/>
          <w:szCs w:val="23"/>
        </w:rPr>
        <w:t>语句或者抛出错误。也就是说，只有</w:t>
      </w:r>
      <w:r w:rsidRPr="006D5990">
        <w:rPr>
          <w:rFonts w:ascii="Consolas" w:hAnsi="Consolas" w:cs="Consolas"/>
          <w:color w:val="C7254E"/>
          <w:shd w:val="clear" w:color="auto" w:fill="F9F2F4"/>
        </w:rPr>
        <w:t>async</w:t>
      </w:r>
      <w:r w:rsidRPr="006D5990">
        <w:rPr>
          <w:rFonts w:ascii="Verdana" w:hAnsi="Verdana"/>
          <w:color w:val="333333"/>
          <w:sz w:val="23"/>
          <w:szCs w:val="23"/>
        </w:rPr>
        <w:t>函数内部的异步操作执行完，才会执行</w:t>
      </w:r>
      <w:r w:rsidRPr="006D5990">
        <w:rPr>
          <w:rFonts w:ascii="Consolas" w:hAnsi="Consolas" w:cs="Consolas"/>
          <w:color w:val="C7254E"/>
          <w:shd w:val="clear" w:color="auto" w:fill="F9F2F4"/>
        </w:rPr>
        <w:t>then</w:t>
      </w:r>
      <w:r w:rsidRPr="006D5990">
        <w:rPr>
          <w:rFonts w:ascii="Verdana" w:hAnsi="Verdana"/>
          <w:color w:val="333333"/>
          <w:sz w:val="23"/>
          <w:szCs w:val="23"/>
        </w:rPr>
        <w:t>方法指定的回调函数。</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Verdana" w:hAnsi="Verdana"/>
          <w:color w:val="333333"/>
          <w:sz w:val="23"/>
          <w:szCs w:val="23"/>
        </w:rPr>
        <w:t>下面是一个例子。</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async </w:t>
      </w:r>
      <w:r w:rsidRPr="006D5990">
        <w:rPr>
          <w:rFonts w:ascii="Consolas" w:hAnsi="Consolas" w:cs="Consolas"/>
          <w:color w:val="66D9EF"/>
          <w:shd w:val="clear" w:color="auto" w:fill="111111"/>
        </w:rPr>
        <w:t>function</w:t>
      </w:r>
      <w:r w:rsidRPr="006D5990">
        <w:rPr>
          <w:rFonts w:ascii="Consolas" w:hAnsi="Consolas" w:cs="Consolas"/>
          <w:color w:val="A6E22E"/>
          <w:shd w:val="clear" w:color="auto" w:fill="111111"/>
        </w:rPr>
        <w:t xml:space="preserve"> getTitle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url</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 xml:space="preserve"> </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let</w:t>
      </w:r>
      <w:r w:rsidRPr="006D5990">
        <w:rPr>
          <w:rFonts w:ascii="Consolas" w:hAnsi="Consolas" w:cs="Consolas"/>
          <w:color w:val="A6E22E"/>
          <w:shd w:val="clear" w:color="auto" w:fill="111111"/>
        </w:rPr>
        <w:t xml:space="preserve"> response </w:t>
      </w:r>
      <w:r w:rsidRPr="006D5990">
        <w:rPr>
          <w:rFonts w:ascii="Consolas" w:hAnsi="Consolas" w:cs="Consolas"/>
          <w:color w:val="F92672"/>
          <w:shd w:val="clear" w:color="auto" w:fill="111111"/>
        </w:rPr>
        <w:t>=</w:t>
      </w:r>
      <w:r w:rsidRPr="006D5990">
        <w:rPr>
          <w:rFonts w:ascii="Consolas" w:hAnsi="Consolas" w:cs="Consolas"/>
          <w:color w:val="A6E22E"/>
          <w:shd w:val="clear" w:color="auto" w:fill="111111"/>
        </w:rPr>
        <w:t xml:space="preserve"> await fetch</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url</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let</w:t>
      </w:r>
      <w:r w:rsidRPr="006D5990">
        <w:rPr>
          <w:rFonts w:ascii="Consolas" w:hAnsi="Consolas" w:cs="Consolas"/>
          <w:color w:val="A6E22E"/>
          <w:shd w:val="clear" w:color="auto" w:fill="111111"/>
        </w:rPr>
        <w:t xml:space="preserve"> html </w:t>
      </w:r>
      <w:r w:rsidRPr="006D5990">
        <w:rPr>
          <w:rFonts w:ascii="Consolas" w:hAnsi="Consolas" w:cs="Consolas"/>
          <w:color w:val="F92672"/>
          <w:shd w:val="clear" w:color="auto" w:fill="111111"/>
        </w:rPr>
        <w:t>=</w:t>
      </w:r>
      <w:r w:rsidRPr="006D5990">
        <w:rPr>
          <w:rFonts w:ascii="Consolas" w:hAnsi="Consolas" w:cs="Consolas"/>
          <w:color w:val="A6E22E"/>
          <w:shd w:val="clear" w:color="auto" w:fill="111111"/>
        </w:rPr>
        <w:t xml:space="preserve"> await response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text</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A6E22E"/>
          <w:shd w:val="clear" w:color="auto" w:fill="111111"/>
        </w:rPr>
        <w:t xml:space="preserve">  </w:t>
      </w:r>
      <w:r w:rsidRPr="006D5990">
        <w:rPr>
          <w:rFonts w:ascii="Consolas" w:hAnsi="Consolas" w:cs="Consolas"/>
          <w:color w:val="66D9EF"/>
          <w:shd w:val="clear" w:color="auto" w:fill="111111"/>
        </w:rPr>
        <w:t>return</w:t>
      </w:r>
      <w:r w:rsidRPr="006D5990">
        <w:rPr>
          <w:rFonts w:ascii="Consolas" w:hAnsi="Consolas" w:cs="Consolas"/>
          <w:color w:val="A6E22E"/>
          <w:shd w:val="clear" w:color="auto" w:fill="111111"/>
        </w:rPr>
        <w:t xml:space="preserve"> html</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match</w:t>
      </w:r>
      <w:r w:rsidRPr="006D5990">
        <w:rPr>
          <w:rFonts w:ascii="Consolas" w:hAnsi="Consolas" w:cs="Consolas"/>
          <w:color w:val="F8F8F2"/>
          <w:shd w:val="clear" w:color="auto" w:fill="111111"/>
        </w:rPr>
        <w:t>(</w:t>
      </w:r>
      <w:r w:rsidRPr="006D5990">
        <w:rPr>
          <w:rFonts w:ascii="Consolas" w:hAnsi="Consolas" w:cs="Consolas"/>
          <w:color w:val="FD971F"/>
          <w:shd w:val="clear" w:color="auto" w:fill="111111"/>
        </w:rPr>
        <w:t>/&lt;title&gt;([\s\S]+)&lt;\/title&gt;/i</w:t>
      </w:r>
      <w:r w:rsidRPr="006D5990">
        <w:rPr>
          <w:rFonts w:ascii="Consolas" w:hAnsi="Consolas" w:cs="Consolas"/>
          <w:color w:val="F8F8F2"/>
          <w:shd w:val="clear" w:color="auto" w:fill="111111"/>
        </w:rPr>
        <w:t>)[</w:t>
      </w:r>
      <w:r w:rsidRPr="006D5990">
        <w:rPr>
          <w:rFonts w:ascii="Consolas" w:hAnsi="Consolas" w:cs="Consolas"/>
          <w:color w:val="AE81FF"/>
          <w:shd w:val="clear" w:color="auto" w:fill="111111"/>
        </w:rPr>
        <w:t>1</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A6E22E"/>
          <w:shd w:val="clear" w:color="auto" w:fill="111111"/>
        </w:rPr>
      </w:pP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hd w:val="clear" w:color="auto" w:fill="111111"/>
        </w:rPr>
      </w:pPr>
      <w:r w:rsidRPr="006D5990">
        <w:rPr>
          <w:rFonts w:ascii="Consolas" w:hAnsi="Consolas" w:cs="Consolas"/>
          <w:color w:val="A6E22E"/>
          <w:shd w:val="clear" w:color="auto" w:fill="111111"/>
        </w:rPr>
        <w:t>getTitle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'https://tc39.github.io/ecma262/'</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then</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console</w:t>
      </w:r>
      <w:r w:rsidRPr="006D5990">
        <w:rPr>
          <w:rFonts w:ascii="Consolas" w:hAnsi="Consolas" w:cs="Consolas"/>
          <w:color w:val="F8F8F2"/>
          <w:shd w:val="clear" w:color="auto" w:fill="111111"/>
        </w:rPr>
        <w:t>.</w:t>
      </w:r>
      <w:r w:rsidRPr="006D5990">
        <w:rPr>
          <w:rFonts w:ascii="Consolas" w:hAnsi="Consolas" w:cs="Consolas"/>
          <w:color w:val="A6E22E"/>
          <w:shd w:val="clear" w:color="auto" w:fill="111111"/>
        </w:rPr>
        <w:t>log</w:t>
      </w:r>
      <w:r w:rsidRPr="006D5990">
        <w:rPr>
          <w:rFonts w:ascii="Consolas" w:hAnsi="Consolas" w:cs="Consolas"/>
          <w:color w:val="F8F8F2"/>
          <w:shd w:val="clear" w:color="auto" w:fill="111111"/>
        </w:rPr>
        <w:t>)</w:t>
      </w:r>
    </w:p>
    <w:p w:rsidR="006D5990" w:rsidRPr="006D5990" w:rsidRDefault="006D5990" w:rsidP="006D599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75715E"/>
          <w:shd w:val="clear" w:color="auto" w:fill="111111"/>
        </w:rPr>
      </w:pPr>
      <w:r w:rsidRPr="006D5990">
        <w:rPr>
          <w:rFonts w:ascii="Consolas" w:hAnsi="Consolas" w:cs="Consolas"/>
          <w:color w:val="75715E"/>
          <w:shd w:val="clear" w:color="auto" w:fill="111111"/>
        </w:rPr>
        <w:t>// "ECMAScript 2017 Language Specification"</w:t>
      </w:r>
    </w:p>
    <w:p w:rsidR="006D5990" w:rsidRPr="006D5990" w:rsidRDefault="006D5990" w:rsidP="006D5990">
      <w:pPr>
        <w:spacing w:before="100" w:beforeAutospacing="1" w:after="100" w:afterAutospacing="1"/>
        <w:rPr>
          <w:rFonts w:ascii="Verdana" w:hAnsi="Verdana"/>
          <w:color w:val="333333"/>
          <w:sz w:val="23"/>
          <w:szCs w:val="23"/>
        </w:rPr>
      </w:pPr>
      <w:r w:rsidRPr="006D5990">
        <w:rPr>
          <w:rFonts w:ascii="Verdana" w:hAnsi="Verdana"/>
          <w:color w:val="333333"/>
          <w:sz w:val="23"/>
          <w:szCs w:val="23"/>
        </w:rPr>
        <w:t>上面代码中，函数</w:t>
      </w:r>
      <w:r w:rsidRPr="006D5990">
        <w:rPr>
          <w:rFonts w:ascii="Consolas" w:hAnsi="Consolas" w:cs="Consolas"/>
          <w:color w:val="C7254E"/>
          <w:shd w:val="clear" w:color="auto" w:fill="F9F2F4"/>
        </w:rPr>
        <w:t>getTitle</w:t>
      </w:r>
      <w:r w:rsidRPr="006D5990">
        <w:rPr>
          <w:rFonts w:ascii="Verdana" w:hAnsi="Verdana"/>
          <w:color w:val="333333"/>
          <w:sz w:val="23"/>
          <w:szCs w:val="23"/>
        </w:rPr>
        <w:t>内部有三个操作：抓取网页、取出文本、匹配页面标题。只有这三个操作全部完成，才会执行</w:t>
      </w:r>
      <w:r w:rsidRPr="006D5990">
        <w:rPr>
          <w:rFonts w:ascii="Consolas" w:hAnsi="Consolas" w:cs="Consolas"/>
          <w:color w:val="C7254E"/>
          <w:shd w:val="clear" w:color="auto" w:fill="F9F2F4"/>
        </w:rPr>
        <w:t>then</w:t>
      </w:r>
      <w:r w:rsidRPr="006D5990">
        <w:rPr>
          <w:rFonts w:ascii="Verdana" w:hAnsi="Verdana"/>
          <w:color w:val="333333"/>
          <w:sz w:val="23"/>
          <w:szCs w:val="23"/>
        </w:rPr>
        <w:t>方法里面的</w:t>
      </w:r>
      <w:r w:rsidRPr="006D5990">
        <w:rPr>
          <w:rFonts w:ascii="Consolas" w:hAnsi="Consolas" w:cs="Consolas"/>
          <w:color w:val="C7254E"/>
          <w:shd w:val="clear" w:color="auto" w:fill="F9F2F4"/>
        </w:rPr>
        <w:t>console.log</w:t>
      </w:r>
      <w:r w:rsidRPr="006D5990">
        <w:rPr>
          <w:rFonts w:ascii="Verdana" w:hAnsi="Verdana"/>
          <w:color w:val="333333"/>
          <w:sz w:val="23"/>
          <w:szCs w:val="23"/>
        </w:rPr>
        <w:t>。</w:t>
      </w:r>
    </w:p>
    <w:p w:rsidR="004552ED" w:rsidRDefault="004552ED" w:rsidP="004552ED">
      <w:pPr>
        <w:pStyle w:val="3"/>
        <w:pBdr>
          <w:top w:val="dotted" w:sz="6" w:space="15" w:color="777777"/>
        </w:pBdr>
        <w:spacing w:before="750" w:after="0"/>
        <w:rPr>
          <w:rFonts w:ascii="Verdana" w:hAnsi="Verdana"/>
          <w:color w:val="ED1C24"/>
          <w:sz w:val="27"/>
        </w:rPr>
      </w:pPr>
      <w:r>
        <w:rPr>
          <w:rFonts w:ascii="Verdana" w:hAnsi="Verdana"/>
          <w:color w:val="ED1C24"/>
        </w:rPr>
        <w:t xml:space="preserve">await </w:t>
      </w:r>
      <w:r>
        <w:rPr>
          <w:rFonts w:ascii="Verdana" w:hAnsi="Verdana"/>
          <w:color w:val="ED1C24"/>
        </w:rPr>
        <w:t>命令</w:t>
      </w:r>
      <w:r>
        <w:rPr>
          <w:rFonts w:ascii="Verdana" w:hAnsi="Verdana"/>
          <w:color w:val="ED1C24"/>
        </w:rPr>
        <w:t> </w:t>
      </w:r>
      <w:hyperlink r:id="rId187" w:anchor="docs/async#await-%E5%91%BD%E4%BB%A4" w:history="1">
        <w:r>
          <w:rPr>
            <w:rStyle w:val="a3"/>
            <w:rFonts w:ascii="Verdana" w:hAnsi="Verdana"/>
            <w:color w:val="4682BE"/>
          </w:rPr>
          <w:t>§</w:t>
        </w:r>
      </w:hyperlink>
      <w:r>
        <w:rPr>
          <w:rFonts w:ascii="Verdana" w:hAnsi="Verdana"/>
          <w:color w:val="ED1C24"/>
        </w:rPr>
        <w:t> </w:t>
      </w:r>
      <w:hyperlink r:id="rId188" w:anchor="docs/async" w:history="1">
        <w:r>
          <w:rPr>
            <w:rStyle w:val="a3"/>
            <w:rFonts w:ascii="Cambria Math" w:hAnsi="Cambria Math" w:cs="Cambria Math"/>
            <w:color w:val="4682BE"/>
          </w:rPr>
          <w:t>⇧</w:t>
        </w:r>
      </w:hyperlink>
    </w:p>
    <w:p w:rsidR="004552ED" w:rsidRDefault="004552ED" w:rsidP="004552ED">
      <w:pPr>
        <w:pStyle w:val="a4"/>
        <w:rPr>
          <w:rFonts w:ascii="Verdana" w:hAnsi="Verdana"/>
          <w:color w:val="333333"/>
          <w:sz w:val="23"/>
          <w:szCs w:val="23"/>
        </w:rPr>
      </w:pPr>
      <w:r>
        <w:rPr>
          <w:rFonts w:ascii="Verdana" w:hAnsi="Verdana"/>
          <w:color w:val="333333"/>
          <w:sz w:val="23"/>
          <w:szCs w:val="23"/>
        </w:rPr>
        <w:t>正常情况下，</w:t>
      </w:r>
      <w:r>
        <w:rPr>
          <w:rStyle w:val="HTML"/>
          <w:rFonts w:ascii="Consolas" w:hAnsi="Consolas" w:cs="Consolas"/>
          <w:color w:val="C7254E"/>
          <w:shd w:val="clear" w:color="auto" w:fill="F9F2F4"/>
        </w:rPr>
        <w:t>await</w:t>
      </w:r>
      <w:r>
        <w:rPr>
          <w:rFonts w:ascii="Verdana" w:hAnsi="Verdana"/>
          <w:color w:val="333333"/>
          <w:sz w:val="23"/>
          <w:szCs w:val="23"/>
        </w:rPr>
        <w:t>命令后面是一个</w:t>
      </w:r>
      <w:r>
        <w:rPr>
          <w:rFonts w:ascii="Verdana" w:hAnsi="Verdana"/>
          <w:color w:val="333333"/>
          <w:sz w:val="23"/>
          <w:szCs w:val="23"/>
        </w:rPr>
        <w:t xml:space="preserve"> Promise </w:t>
      </w:r>
      <w:r>
        <w:rPr>
          <w:rFonts w:ascii="Verdana" w:hAnsi="Verdana"/>
          <w:color w:val="333333"/>
          <w:sz w:val="23"/>
          <w:szCs w:val="23"/>
        </w:rPr>
        <w:t>对象，返回该对象的结果。如果不是</w:t>
      </w:r>
      <w:r>
        <w:rPr>
          <w:rFonts w:ascii="Verdana" w:hAnsi="Verdana"/>
          <w:color w:val="333333"/>
          <w:sz w:val="23"/>
          <w:szCs w:val="23"/>
        </w:rPr>
        <w:t xml:space="preserve"> Promise </w:t>
      </w:r>
      <w:r>
        <w:rPr>
          <w:rFonts w:ascii="Verdana" w:hAnsi="Verdana"/>
          <w:color w:val="333333"/>
          <w:sz w:val="23"/>
          <w:szCs w:val="23"/>
        </w:rPr>
        <w:t>对象，就直接返回对应的值。</w:t>
      </w:r>
    </w:p>
    <w:p w:rsidR="00547613" w:rsidRDefault="00547613" w:rsidP="00547613">
      <w:r>
        <w:rPr>
          <w:rFonts w:ascii="Verdana" w:hAnsi="Verdana"/>
          <w:color w:val="333333"/>
          <w:sz w:val="23"/>
          <w:szCs w:val="23"/>
        </w:rPr>
        <w:t>任何一个</w:t>
      </w:r>
      <w:r>
        <w:rPr>
          <w:rStyle w:val="HTML"/>
          <w:rFonts w:ascii="Consolas" w:hAnsi="Consolas" w:cs="Consolas"/>
          <w:color w:val="C7254E"/>
          <w:shd w:val="clear" w:color="auto" w:fill="F9F2F4"/>
        </w:rPr>
        <w:t>await</w:t>
      </w:r>
      <w:r>
        <w:rPr>
          <w:rFonts w:ascii="Verdana" w:hAnsi="Verdana"/>
          <w:color w:val="333333"/>
          <w:sz w:val="23"/>
          <w:szCs w:val="23"/>
        </w:rPr>
        <w:t>语句后面的</w:t>
      </w:r>
      <w:r>
        <w:rPr>
          <w:rFonts w:ascii="Verdana" w:hAnsi="Verdana"/>
          <w:color w:val="333333"/>
          <w:sz w:val="23"/>
          <w:szCs w:val="23"/>
        </w:rPr>
        <w:t xml:space="preserve"> Promise </w:t>
      </w:r>
      <w:r>
        <w:rPr>
          <w:rFonts w:ascii="Verdana" w:hAnsi="Verdana"/>
          <w:color w:val="333333"/>
          <w:sz w:val="23"/>
          <w:szCs w:val="23"/>
        </w:rPr>
        <w:t>对象变为</w:t>
      </w:r>
      <w:r>
        <w:rPr>
          <w:rStyle w:val="HTML"/>
          <w:rFonts w:ascii="Consolas" w:hAnsi="Consolas" w:cs="Consolas"/>
          <w:color w:val="C7254E"/>
          <w:shd w:val="clear" w:color="auto" w:fill="F9F2F4"/>
        </w:rPr>
        <w:t>reject</w:t>
      </w:r>
      <w:r>
        <w:rPr>
          <w:rFonts w:ascii="Verdana" w:hAnsi="Verdana"/>
          <w:color w:val="333333"/>
          <w:sz w:val="23"/>
          <w:szCs w:val="23"/>
        </w:rPr>
        <w:t>状态，那么整个</w:t>
      </w:r>
      <w:r>
        <w:rPr>
          <w:rStyle w:val="HTML"/>
          <w:rFonts w:ascii="Consolas" w:hAnsi="Consolas" w:cs="Consolas"/>
          <w:color w:val="C7254E"/>
          <w:shd w:val="clear" w:color="auto" w:fill="F9F2F4"/>
        </w:rPr>
        <w:t>async</w:t>
      </w:r>
      <w:r>
        <w:rPr>
          <w:rFonts w:ascii="Verdana" w:hAnsi="Verdana"/>
          <w:color w:val="333333"/>
          <w:sz w:val="23"/>
          <w:szCs w:val="23"/>
        </w:rPr>
        <w:t>函数都会中断执行。</w:t>
      </w:r>
    </w:p>
    <w:p w:rsidR="007E0BD5" w:rsidRDefault="007E0BD5" w:rsidP="007E0BD5">
      <w:pPr>
        <w:pStyle w:val="a4"/>
        <w:rPr>
          <w:rFonts w:ascii="Verdana" w:hAnsi="Verdana"/>
          <w:color w:val="333333"/>
          <w:sz w:val="23"/>
          <w:szCs w:val="23"/>
        </w:rPr>
      </w:pPr>
      <w:r>
        <w:rPr>
          <w:rFonts w:ascii="Verdana" w:hAnsi="Verdana"/>
          <w:color w:val="333333"/>
          <w:sz w:val="23"/>
          <w:szCs w:val="23"/>
        </w:rPr>
        <w:lastRenderedPageBreak/>
        <w:t>有时，我们希望即使前一个异步操作失败，也不要中断后面的异步操作。这时可以将第一个</w:t>
      </w:r>
      <w:r>
        <w:rPr>
          <w:rStyle w:val="HTML"/>
          <w:rFonts w:ascii="Consolas" w:hAnsi="Consolas" w:cs="Consolas"/>
          <w:color w:val="C7254E"/>
          <w:shd w:val="clear" w:color="auto" w:fill="F9F2F4"/>
        </w:rPr>
        <w:t>await</w:t>
      </w:r>
      <w:r>
        <w:rPr>
          <w:rFonts w:ascii="Verdana" w:hAnsi="Verdana"/>
          <w:color w:val="333333"/>
          <w:sz w:val="23"/>
          <w:szCs w:val="23"/>
        </w:rPr>
        <w:t>放在</w:t>
      </w:r>
      <w:r>
        <w:rPr>
          <w:rStyle w:val="HTML"/>
          <w:rFonts w:ascii="Consolas" w:hAnsi="Consolas" w:cs="Consolas"/>
          <w:color w:val="C7254E"/>
          <w:shd w:val="clear" w:color="auto" w:fill="F9F2F4"/>
        </w:rPr>
        <w:t>try...catch</w:t>
      </w:r>
      <w:r>
        <w:rPr>
          <w:rFonts w:ascii="Verdana" w:hAnsi="Verdana"/>
          <w:color w:val="333333"/>
          <w:sz w:val="23"/>
          <w:szCs w:val="23"/>
        </w:rPr>
        <w:t>结构里面，这样不管这个异步操作是否成功，第二个</w:t>
      </w:r>
      <w:r>
        <w:rPr>
          <w:rStyle w:val="HTML"/>
          <w:rFonts w:ascii="Consolas" w:hAnsi="Consolas" w:cs="Consolas"/>
          <w:color w:val="C7254E"/>
          <w:shd w:val="clear" w:color="auto" w:fill="F9F2F4"/>
        </w:rPr>
        <w:t>await</w:t>
      </w:r>
      <w:r>
        <w:rPr>
          <w:rFonts w:ascii="Verdana" w:hAnsi="Verdana"/>
          <w:color w:val="333333"/>
          <w:sz w:val="23"/>
          <w:szCs w:val="23"/>
        </w:rPr>
        <w:t>都会执行。</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f</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try</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出错了</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catch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resolve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'hello world'</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p>
    <w:p w:rsidR="007E0BD5" w:rsidRDefault="007E0BD5" w:rsidP="007E0BD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f</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then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v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v</w:t>
      </w:r>
      <w:r>
        <w:rPr>
          <w:rStyle w:val="token"/>
          <w:rFonts w:ascii="Consolas" w:hAnsi="Consolas" w:cs="Consolas"/>
          <w:color w:val="F8F8F2"/>
          <w:shd w:val="clear" w:color="auto" w:fill="111111"/>
        </w:rPr>
        <w:t>))</w:t>
      </w:r>
    </w:p>
    <w:p w:rsidR="007E0BD5" w:rsidRDefault="007E0BD5" w:rsidP="007E0BD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hello world</w:t>
      </w:r>
    </w:p>
    <w:p w:rsidR="007E0BD5" w:rsidRDefault="007E0BD5" w:rsidP="007E0BD5">
      <w:pPr>
        <w:pStyle w:val="a4"/>
        <w:rPr>
          <w:rFonts w:ascii="Verdana" w:hAnsi="Verdana"/>
          <w:color w:val="333333"/>
          <w:sz w:val="23"/>
          <w:szCs w:val="23"/>
        </w:rPr>
      </w:pPr>
      <w:r>
        <w:rPr>
          <w:rFonts w:ascii="Verdana" w:hAnsi="Verdana"/>
          <w:color w:val="333333"/>
          <w:sz w:val="23"/>
          <w:szCs w:val="23"/>
        </w:rPr>
        <w:t>另一种方法是</w:t>
      </w:r>
      <w:r>
        <w:rPr>
          <w:rStyle w:val="HTML"/>
          <w:rFonts w:ascii="Consolas" w:hAnsi="Consolas" w:cs="Consolas"/>
          <w:color w:val="C7254E"/>
          <w:shd w:val="clear" w:color="auto" w:fill="F9F2F4"/>
        </w:rPr>
        <w:t>await</w:t>
      </w:r>
      <w:r>
        <w:rPr>
          <w:rFonts w:ascii="Verdana" w:hAnsi="Verdana"/>
          <w:color w:val="333333"/>
          <w:sz w:val="23"/>
          <w:szCs w:val="23"/>
        </w:rPr>
        <w:t>后面的</w:t>
      </w:r>
      <w:r>
        <w:rPr>
          <w:rFonts w:ascii="Verdana" w:hAnsi="Verdana"/>
          <w:color w:val="333333"/>
          <w:sz w:val="23"/>
          <w:szCs w:val="23"/>
        </w:rPr>
        <w:t xml:space="preserve"> Promise </w:t>
      </w:r>
      <w:r>
        <w:rPr>
          <w:rFonts w:ascii="Verdana" w:hAnsi="Verdana"/>
          <w:color w:val="333333"/>
          <w:sz w:val="23"/>
          <w:szCs w:val="23"/>
        </w:rPr>
        <w:t>对象再跟一个</w:t>
      </w:r>
      <w:r>
        <w:rPr>
          <w:rStyle w:val="HTML"/>
          <w:rFonts w:ascii="Consolas" w:hAnsi="Consolas" w:cs="Consolas"/>
          <w:color w:val="C7254E"/>
          <w:shd w:val="clear" w:color="auto" w:fill="F9F2F4"/>
        </w:rPr>
        <w:t>catch</w:t>
      </w:r>
      <w:r>
        <w:rPr>
          <w:rFonts w:ascii="Verdana" w:hAnsi="Verdana"/>
          <w:color w:val="333333"/>
          <w:sz w:val="23"/>
          <w:szCs w:val="23"/>
        </w:rPr>
        <w:t>方法，处理前面可能出现的错误。</w:t>
      </w:r>
    </w:p>
    <w:p w:rsidR="006D5990" w:rsidRPr="00547613" w:rsidRDefault="006D5990" w:rsidP="002960B1">
      <w:pPr>
        <w:pStyle w:val="a4"/>
        <w:rPr>
          <w:rFonts w:ascii="Verdana" w:hAnsi="Verdana"/>
          <w:color w:val="333333"/>
          <w:sz w:val="23"/>
          <w:szCs w:val="23"/>
        </w:rPr>
      </w:pPr>
    </w:p>
    <w:p w:rsidR="00A92557" w:rsidRDefault="00A92557" w:rsidP="00A92557">
      <w:pPr>
        <w:pStyle w:val="a4"/>
        <w:rPr>
          <w:rFonts w:ascii="Verdana" w:hAnsi="Verdana"/>
          <w:color w:val="333333"/>
          <w:sz w:val="23"/>
          <w:szCs w:val="23"/>
        </w:rPr>
      </w:pPr>
      <w:r>
        <w:rPr>
          <w:rFonts w:ascii="Verdana" w:hAnsi="Verdana"/>
          <w:color w:val="333333"/>
          <w:sz w:val="23"/>
          <w:szCs w:val="23"/>
        </w:rPr>
        <w:t>第二点，多个</w:t>
      </w:r>
      <w:r>
        <w:rPr>
          <w:rStyle w:val="HTML"/>
          <w:rFonts w:ascii="Consolas" w:hAnsi="Consolas" w:cs="Consolas"/>
          <w:color w:val="C7254E"/>
          <w:shd w:val="clear" w:color="auto" w:fill="F9F2F4"/>
        </w:rPr>
        <w:t>await</w:t>
      </w:r>
      <w:r>
        <w:rPr>
          <w:rFonts w:ascii="Verdana" w:hAnsi="Verdana"/>
          <w:color w:val="333333"/>
          <w:sz w:val="23"/>
          <w:szCs w:val="23"/>
        </w:rPr>
        <w:t>命令后面的异步操作，如果不存在继发关系，最好让它们同时触发。</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a4"/>
        <w:rPr>
          <w:rFonts w:ascii="Verdana" w:hAnsi="Verdana"/>
          <w:color w:val="333333"/>
          <w:sz w:val="23"/>
          <w:szCs w:val="23"/>
        </w:rPr>
      </w:pPr>
      <w:r>
        <w:rPr>
          <w:rFonts w:ascii="Verdana" w:hAnsi="Verdana"/>
          <w:color w:val="333333"/>
          <w:sz w:val="23"/>
          <w:szCs w:val="23"/>
        </w:rPr>
        <w:t>上面代码中，</w:t>
      </w:r>
      <w:r>
        <w:rPr>
          <w:rStyle w:val="HTML"/>
          <w:rFonts w:ascii="Consolas" w:hAnsi="Consolas" w:cs="Consolas"/>
          <w:color w:val="C7254E"/>
          <w:shd w:val="clear" w:color="auto" w:fill="F9F2F4"/>
        </w:rPr>
        <w:t>getFoo</w:t>
      </w:r>
      <w:r>
        <w:rPr>
          <w:rFonts w:ascii="Verdana" w:hAnsi="Verdana"/>
          <w:color w:val="333333"/>
          <w:sz w:val="23"/>
          <w:szCs w:val="23"/>
        </w:rPr>
        <w:t>和</w:t>
      </w:r>
      <w:r>
        <w:rPr>
          <w:rStyle w:val="HTML"/>
          <w:rFonts w:ascii="Consolas" w:hAnsi="Consolas" w:cs="Consolas"/>
          <w:color w:val="C7254E"/>
          <w:shd w:val="clear" w:color="auto" w:fill="F9F2F4"/>
        </w:rPr>
        <w:t>getBar</w:t>
      </w:r>
      <w:r>
        <w:rPr>
          <w:rFonts w:ascii="Verdana" w:hAnsi="Verdana"/>
          <w:color w:val="333333"/>
          <w:sz w:val="23"/>
          <w:szCs w:val="23"/>
        </w:rPr>
        <w:t>是两个独立的异步操作（即互不依赖），被写成继发关系。这样比较耗时，因为只有</w:t>
      </w:r>
      <w:r>
        <w:rPr>
          <w:rStyle w:val="HTML"/>
          <w:rFonts w:ascii="Consolas" w:hAnsi="Consolas" w:cs="Consolas"/>
          <w:color w:val="C7254E"/>
          <w:shd w:val="clear" w:color="auto" w:fill="F9F2F4"/>
        </w:rPr>
        <w:t>getFoo</w:t>
      </w:r>
      <w:r>
        <w:rPr>
          <w:rFonts w:ascii="Verdana" w:hAnsi="Verdana"/>
          <w:color w:val="333333"/>
          <w:sz w:val="23"/>
          <w:szCs w:val="23"/>
        </w:rPr>
        <w:t>完成以后，才会执行</w:t>
      </w:r>
      <w:r>
        <w:rPr>
          <w:rStyle w:val="HTML"/>
          <w:rFonts w:ascii="Consolas" w:hAnsi="Consolas" w:cs="Consolas"/>
          <w:color w:val="C7254E"/>
          <w:shd w:val="clear" w:color="auto" w:fill="F9F2F4"/>
        </w:rPr>
        <w:t>getBar</w:t>
      </w:r>
      <w:r>
        <w:rPr>
          <w:rFonts w:ascii="Verdana" w:hAnsi="Verdana"/>
          <w:color w:val="333333"/>
          <w:sz w:val="23"/>
          <w:szCs w:val="23"/>
        </w:rPr>
        <w:t>，完全可以让它们同时触发。</w:t>
      </w: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写法一</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bar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Promise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all</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p>
    <w:p w:rsidR="00A92557" w:rsidRDefault="00A92557" w:rsidP="00A92557">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写法二</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fooPromise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getFoo</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barPromise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getBar</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lastRenderedPageBreak/>
        <w:t>let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fooPromise</w:t>
      </w:r>
      <w:r>
        <w:rPr>
          <w:rStyle w:val="token"/>
          <w:rFonts w:ascii="Consolas" w:hAnsi="Consolas" w:cs="Consolas"/>
          <w:color w:val="F8F8F2"/>
          <w:shd w:val="clear" w:color="auto" w:fill="111111"/>
        </w:rPr>
        <w:t>;</w:t>
      </w:r>
    </w:p>
    <w:p w:rsidR="00A92557" w:rsidRDefault="00A92557" w:rsidP="00A92557">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barPromise</w:t>
      </w:r>
      <w:r>
        <w:rPr>
          <w:rStyle w:val="token"/>
          <w:rFonts w:ascii="Consolas" w:hAnsi="Consolas" w:cs="Consolas"/>
          <w:color w:val="F8F8F2"/>
          <w:shd w:val="clear" w:color="auto" w:fill="111111"/>
        </w:rPr>
        <w:t>;</w:t>
      </w:r>
    </w:p>
    <w:p w:rsidR="00A92557" w:rsidRDefault="00A92557" w:rsidP="00A92557">
      <w:pPr>
        <w:pStyle w:val="a4"/>
        <w:rPr>
          <w:rFonts w:ascii="Verdana" w:hAnsi="Verdana"/>
          <w:color w:val="333333"/>
          <w:sz w:val="23"/>
          <w:szCs w:val="23"/>
        </w:rPr>
      </w:pPr>
      <w:r>
        <w:rPr>
          <w:rFonts w:ascii="Verdana" w:hAnsi="Verdana"/>
          <w:color w:val="333333"/>
          <w:sz w:val="23"/>
          <w:szCs w:val="23"/>
        </w:rPr>
        <w:t>上面两种写法，</w:t>
      </w:r>
      <w:r>
        <w:rPr>
          <w:rStyle w:val="HTML"/>
          <w:rFonts w:ascii="Consolas" w:hAnsi="Consolas" w:cs="Consolas"/>
          <w:color w:val="C7254E"/>
          <w:shd w:val="clear" w:color="auto" w:fill="F9F2F4"/>
        </w:rPr>
        <w:t>getFoo</w:t>
      </w:r>
      <w:r>
        <w:rPr>
          <w:rFonts w:ascii="Verdana" w:hAnsi="Verdana"/>
          <w:color w:val="333333"/>
          <w:sz w:val="23"/>
          <w:szCs w:val="23"/>
        </w:rPr>
        <w:t>和</w:t>
      </w:r>
      <w:r>
        <w:rPr>
          <w:rStyle w:val="HTML"/>
          <w:rFonts w:ascii="Consolas" w:hAnsi="Consolas" w:cs="Consolas"/>
          <w:color w:val="C7254E"/>
          <w:shd w:val="clear" w:color="auto" w:fill="F9F2F4"/>
        </w:rPr>
        <w:t>getBar</w:t>
      </w:r>
      <w:r>
        <w:rPr>
          <w:rFonts w:ascii="Verdana" w:hAnsi="Verdana"/>
          <w:color w:val="333333"/>
          <w:sz w:val="23"/>
          <w:szCs w:val="23"/>
        </w:rPr>
        <w:t>都是同时触发，这样就会缩短程序的执行时间</w:t>
      </w:r>
    </w:p>
    <w:p w:rsidR="00401F32" w:rsidRDefault="00401F32">
      <w:pPr>
        <w:rPr>
          <w:sz w:val="28"/>
          <w:szCs w:val="28"/>
        </w:rPr>
      </w:pP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logInOrder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const url of 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response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fetch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await response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text</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715C3" w:rsidRDefault="00E715C3" w:rsidP="00E715C3">
      <w:pPr>
        <w:pStyle w:val="a4"/>
        <w:rPr>
          <w:rFonts w:ascii="Verdana" w:hAnsi="Verdana"/>
          <w:color w:val="333333"/>
          <w:sz w:val="23"/>
          <w:szCs w:val="23"/>
        </w:rPr>
      </w:pPr>
      <w:r>
        <w:rPr>
          <w:rFonts w:ascii="Verdana" w:hAnsi="Verdana"/>
          <w:color w:val="333333"/>
          <w:sz w:val="23"/>
          <w:szCs w:val="23"/>
        </w:rPr>
        <w:t>上面代码确实大大简化，问题是所有远程操作都是继发。只有前一个</w:t>
      </w:r>
      <w:r>
        <w:rPr>
          <w:rFonts w:ascii="Verdana" w:hAnsi="Verdana"/>
          <w:color w:val="333333"/>
          <w:sz w:val="23"/>
          <w:szCs w:val="23"/>
        </w:rPr>
        <w:t xml:space="preserve"> URL </w:t>
      </w:r>
      <w:r>
        <w:rPr>
          <w:rFonts w:ascii="Verdana" w:hAnsi="Verdana"/>
          <w:color w:val="333333"/>
          <w:sz w:val="23"/>
          <w:szCs w:val="23"/>
        </w:rPr>
        <w:t>返回结果，才会去读取下一个</w:t>
      </w:r>
      <w:r>
        <w:rPr>
          <w:rFonts w:ascii="Verdana" w:hAnsi="Verdana"/>
          <w:color w:val="333333"/>
          <w:sz w:val="23"/>
          <w:szCs w:val="23"/>
        </w:rPr>
        <w:t xml:space="preserve"> URL</w:t>
      </w:r>
      <w:r>
        <w:rPr>
          <w:rFonts w:ascii="Verdana" w:hAnsi="Verdana"/>
          <w:color w:val="333333"/>
          <w:sz w:val="23"/>
          <w:szCs w:val="23"/>
        </w:rPr>
        <w:t>，这样做效率很差，非常浪费时间。我们需要的是并发发出远程请求。</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async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logInOrder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并发读取远程</w:t>
      </w:r>
      <w:r>
        <w:rPr>
          <w:rStyle w:val="token"/>
          <w:rFonts w:ascii="Consolas" w:hAnsi="Consolas" w:cs="Consolas"/>
          <w:color w:val="75715E"/>
          <w:shd w:val="clear" w:color="auto" w:fill="111111"/>
        </w:rPr>
        <w:t>URL</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textPromises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urls</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map</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async url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const response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await </w:t>
      </w:r>
      <w:r>
        <w:rPr>
          <w:rStyle w:val="token"/>
          <w:rFonts w:ascii="Consolas" w:hAnsi="Consolas" w:cs="Consolas"/>
          <w:color w:val="A6E22E"/>
          <w:shd w:val="clear" w:color="auto" w:fill="111111"/>
        </w:rPr>
        <w:t>fetch</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url</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response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text</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p>
    <w:p w:rsidR="00E715C3" w:rsidRDefault="00E715C3" w:rsidP="00E715C3">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按次序输出</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const textPromise of textPromises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await textPromise</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715C3" w:rsidRDefault="00E715C3" w:rsidP="00E715C3">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715C3" w:rsidRDefault="00E715C3" w:rsidP="00E715C3">
      <w:pPr>
        <w:pStyle w:val="a4"/>
        <w:rPr>
          <w:rFonts w:ascii="Verdana" w:hAnsi="Verdana"/>
          <w:color w:val="333333"/>
          <w:sz w:val="23"/>
          <w:szCs w:val="23"/>
        </w:rPr>
      </w:pPr>
      <w:r>
        <w:rPr>
          <w:rFonts w:ascii="Verdana" w:hAnsi="Verdana"/>
          <w:color w:val="333333"/>
          <w:sz w:val="23"/>
          <w:szCs w:val="23"/>
        </w:rPr>
        <w:t>上面代码中，虽然</w:t>
      </w:r>
      <w:r>
        <w:rPr>
          <w:rStyle w:val="HTML"/>
          <w:rFonts w:ascii="Consolas" w:hAnsi="Consolas" w:cs="Consolas"/>
          <w:color w:val="C7254E"/>
          <w:shd w:val="clear" w:color="auto" w:fill="F9F2F4"/>
        </w:rPr>
        <w:t>map</w:t>
      </w:r>
      <w:r>
        <w:rPr>
          <w:rFonts w:ascii="Verdana" w:hAnsi="Verdana"/>
          <w:color w:val="333333"/>
          <w:sz w:val="23"/>
          <w:szCs w:val="23"/>
        </w:rPr>
        <w:t>方法的参数是</w:t>
      </w:r>
      <w:r>
        <w:rPr>
          <w:rStyle w:val="HTML"/>
          <w:rFonts w:ascii="Consolas" w:hAnsi="Consolas" w:cs="Consolas"/>
          <w:color w:val="C7254E"/>
          <w:shd w:val="clear" w:color="auto" w:fill="F9F2F4"/>
        </w:rPr>
        <w:t>async</w:t>
      </w:r>
      <w:r>
        <w:rPr>
          <w:rFonts w:ascii="Verdana" w:hAnsi="Verdana"/>
          <w:color w:val="333333"/>
          <w:sz w:val="23"/>
          <w:szCs w:val="23"/>
        </w:rPr>
        <w:t>函数，但它是并发执行的，因为只有</w:t>
      </w:r>
      <w:r>
        <w:rPr>
          <w:rStyle w:val="HTML"/>
          <w:rFonts w:ascii="Consolas" w:hAnsi="Consolas" w:cs="Consolas"/>
          <w:color w:val="C7254E"/>
          <w:shd w:val="clear" w:color="auto" w:fill="F9F2F4"/>
        </w:rPr>
        <w:t>async</w:t>
      </w:r>
      <w:r>
        <w:rPr>
          <w:rFonts w:ascii="Verdana" w:hAnsi="Verdana"/>
          <w:color w:val="333333"/>
          <w:sz w:val="23"/>
          <w:szCs w:val="23"/>
        </w:rPr>
        <w:t>函数内部是继发执行，外部不受影响。后面的</w:t>
      </w:r>
      <w:r>
        <w:rPr>
          <w:rStyle w:val="HTML"/>
          <w:rFonts w:ascii="Consolas" w:hAnsi="Consolas" w:cs="Consolas"/>
          <w:color w:val="C7254E"/>
          <w:shd w:val="clear" w:color="auto" w:fill="F9F2F4"/>
        </w:rPr>
        <w:t>for..of</w:t>
      </w:r>
      <w:r>
        <w:rPr>
          <w:rFonts w:ascii="Verdana" w:hAnsi="Verdana"/>
          <w:color w:val="333333"/>
          <w:sz w:val="23"/>
          <w:szCs w:val="23"/>
        </w:rPr>
        <w:t>循环内部使用了</w:t>
      </w:r>
      <w:r>
        <w:rPr>
          <w:rStyle w:val="HTML"/>
          <w:rFonts w:ascii="Consolas" w:hAnsi="Consolas" w:cs="Consolas"/>
          <w:color w:val="C7254E"/>
          <w:shd w:val="clear" w:color="auto" w:fill="F9F2F4"/>
        </w:rPr>
        <w:t>await</w:t>
      </w:r>
      <w:r>
        <w:rPr>
          <w:rFonts w:ascii="Verdana" w:hAnsi="Verdana"/>
          <w:color w:val="333333"/>
          <w:sz w:val="23"/>
          <w:szCs w:val="23"/>
        </w:rPr>
        <w:t>，因此实现了按顺序输出。</w:t>
      </w:r>
    </w:p>
    <w:p w:rsidR="00E715C3" w:rsidRDefault="00E715C3">
      <w:pPr>
        <w:rPr>
          <w:sz w:val="28"/>
          <w:szCs w:val="28"/>
        </w:rPr>
      </w:pPr>
    </w:p>
    <w:p w:rsidR="00C82D89" w:rsidRDefault="00C82D89">
      <w:pPr>
        <w:rPr>
          <w:sz w:val="28"/>
          <w:szCs w:val="28"/>
        </w:rPr>
      </w:pPr>
    </w:p>
    <w:p w:rsidR="00C82D89" w:rsidRDefault="00C82D89">
      <w:pPr>
        <w:rPr>
          <w:sz w:val="28"/>
          <w:szCs w:val="28"/>
        </w:rPr>
      </w:pPr>
    </w:p>
    <w:p w:rsidR="00C82D89" w:rsidRDefault="00C82D89" w:rsidP="00C82D89">
      <w:r>
        <w:rPr>
          <w:rFonts w:ascii="Verdana" w:hAnsi="Verdana"/>
          <w:color w:val="333333"/>
          <w:sz w:val="23"/>
          <w:szCs w:val="23"/>
        </w:rPr>
        <w:t>类的所有方法都定义在类的</w:t>
      </w:r>
      <w:r>
        <w:rPr>
          <w:rStyle w:val="HTML"/>
          <w:rFonts w:ascii="Consolas" w:hAnsi="Consolas" w:cs="Consolas"/>
          <w:color w:val="C7254E"/>
          <w:shd w:val="clear" w:color="auto" w:fill="F9F2F4"/>
        </w:rPr>
        <w:t>prototype</w:t>
      </w:r>
      <w:r>
        <w:rPr>
          <w:rFonts w:ascii="Verdana" w:hAnsi="Verdana"/>
          <w:color w:val="333333"/>
          <w:sz w:val="23"/>
          <w:szCs w:val="23"/>
        </w:rPr>
        <w:t>属性上面。</w:t>
      </w:r>
    </w:p>
    <w:p w:rsidR="00472927" w:rsidRDefault="002E7EDF" w:rsidP="00472927">
      <w:r>
        <w:rPr>
          <w:rFonts w:ascii="Verdana" w:hAnsi="Verdana"/>
          <w:color w:val="333333"/>
          <w:sz w:val="23"/>
          <w:szCs w:val="23"/>
        </w:rPr>
        <w:t>类的内部所有定义的方法，都是不可枚举的</w:t>
      </w:r>
      <w:r w:rsidR="00472927">
        <w:rPr>
          <w:rFonts w:ascii="Verdana" w:hAnsi="Verdana" w:hint="eastAsia"/>
          <w:color w:val="333333"/>
          <w:sz w:val="23"/>
          <w:szCs w:val="23"/>
        </w:rPr>
        <w:t>,</w:t>
      </w:r>
      <w:r w:rsidR="00472927" w:rsidRPr="00472927">
        <w:rPr>
          <w:rFonts w:ascii="Verdana" w:hAnsi="Verdana"/>
          <w:color w:val="333333"/>
          <w:sz w:val="23"/>
          <w:szCs w:val="23"/>
        </w:rPr>
        <w:t xml:space="preserve"> </w:t>
      </w:r>
      <w:r w:rsidR="00472927">
        <w:rPr>
          <w:rFonts w:ascii="Verdana" w:hAnsi="Verdana"/>
          <w:color w:val="333333"/>
          <w:sz w:val="23"/>
          <w:szCs w:val="23"/>
        </w:rPr>
        <w:t>这一点与</w:t>
      </w:r>
      <w:r w:rsidR="00472927">
        <w:rPr>
          <w:rFonts w:ascii="Verdana" w:hAnsi="Verdana"/>
          <w:color w:val="333333"/>
          <w:sz w:val="23"/>
          <w:szCs w:val="23"/>
        </w:rPr>
        <w:t xml:space="preserve"> ES5 </w:t>
      </w:r>
      <w:r w:rsidR="00472927">
        <w:rPr>
          <w:rFonts w:ascii="Verdana" w:hAnsi="Verdana"/>
          <w:color w:val="333333"/>
          <w:sz w:val="23"/>
          <w:szCs w:val="23"/>
        </w:rPr>
        <w:t>的行为不一致。</w:t>
      </w:r>
    </w:p>
    <w:p w:rsidR="002E7EDF" w:rsidRDefault="002E7EDF" w:rsidP="002E7EDF"/>
    <w:p w:rsidR="002F3494" w:rsidRDefault="002F3494" w:rsidP="002F3494">
      <w:pPr>
        <w:pStyle w:val="3"/>
        <w:pBdr>
          <w:top w:val="dotted" w:sz="6" w:space="15" w:color="777777"/>
        </w:pBdr>
        <w:spacing w:before="750" w:after="0"/>
        <w:rPr>
          <w:rFonts w:ascii="Verdana" w:hAnsi="Verdana"/>
          <w:color w:val="333333"/>
          <w:sz w:val="27"/>
        </w:rPr>
      </w:pPr>
      <w:r>
        <w:rPr>
          <w:rFonts w:ascii="Verdana" w:hAnsi="Verdana"/>
          <w:color w:val="333333"/>
        </w:rPr>
        <w:t xml:space="preserve">constructor </w:t>
      </w:r>
      <w:r>
        <w:rPr>
          <w:rFonts w:ascii="Verdana" w:hAnsi="Verdana"/>
          <w:color w:val="333333"/>
        </w:rPr>
        <w:t>方法</w:t>
      </w:r>
    </w:p>
    <w:p w:rsidR="002F3494" w:rsidRDefault="002F3494" w:rsidP="002F3494">
      <w:pPr>
        <w:pStyle w:val="a4"/>
        <w:rPr>
          <w:rFonts w:ascii="Verdana" w:hAnsi="Verdana"/>
          <w:color w:val="333333"/>
          <w:sz w:val="23"/>
          <w:szCs w:val="23"/>
        </w:rPr>
      </w:pPr>
      <w:r>
        <w:rPr>
          <w:rStyle w:val="HTML"/>
          <w:rFonts w:ascii="Consolas" w:hAnsi="Consolas" w:cs="Consolas"/>
          <w:color w:val="C7254E"/>
          <w:shd w:val="clear" w:color="auto" w:fill="F9F2F4"/>
        </w:rPr>
        <w:t>constructor</w:t>
      </w:r>
      <w:r>
        <w:rPr>
          <w:rFonts w:ascii="Verdana" w:hAnsi="Verdana"/>
          <w:color w:val="333333"/>
          <w:sz w:val="23"/>
          <w:szCs w:val="23"/>
        </w:rPr>
        <w:t>方法是类的默认方法，通过</w:t>
      </w:r>
      <w:r>
        <w:rPr>
          <w:rStyle w:val="HTML"/>
          <w:rFonts w:ascii="Consolas" w:hAnsi="Consolas" w:cs="Consolas"/>
          <w:color w:val="C7254E"/>
          <w:shd w:val="clear" w:color="auto" w:fill="F9F2F4"/>
        </w:rPr>
        <w:t>new</w:t>
      </w:r>
      <w:r>
        <w:rPr>
          <w:rFonts w:ascii="Verdana" w:hAnsi="Verdana"/>
          <w:color w:val="333333"/>
          <w:sz w:val="23"/>
          <w:szCs w:val="23"/>
        </w:rPr>
        <w:t>命令生成对象实例时，自动调用该方法。一个类必须有</w:t>
      </w:r>
      <w:r>
        <w:rPr>
          <w:rStyle w:val="HTML"/>
          <w:rFonts w:ascii="Consolas" w:hAnsi="Consolas" w:cs="Consolas"/>
          <w:color w:val="C7254E"/>
          <w:shd w:val="clear" w:color="auto" w:fill="F9F2F4"/>
        </w:rPr>
        <w:t>constructor</w:t>
      </w:r>
      <w:r>
        <w:rPr>
          <w:rFonts w:ascii="Verdana" w:hAnsi="Verdana"/>
          <w:color w:val="333333"/>
          <w:sz w:val="23"/>
          <w:szCs w:val="23"/>
        </w:rPr>
        <w:t>方法，如果没有显式定义，一个空的</w:t>
      </w:r>
      <w:r>
        <w:rPr>
          <w:rStyle w:val="HTML"/>
          <w:rFonts w:ascii="Consolas" w:hAnsi="Consolas" w:cs="Consolas"/>
          <w:color w:val="C7254E"/>
          <w:shd w:val="clear" w:color="auto" w:fill="F9F2F4"/>
        </w:rPr>
        <w:t>constructor</w:t>
      </w:r>
      <w:r>
        <w:rPr>
          <w:rFonts w:ascii="Verdana" w:hAnsi="Verdana"/>
          <w:color w:val="333333"/>
          <w:sz w:val="23"/>
          <w:szCs w:val="23"/>
        </w:rPr>
        <w:t>方法会被默认添加。</w:t>
      </w:r>
    </w:p>
    <w:p w:rsidR="000D7A19" w:rsidRDefault="000D7A19" w:rsidP="000D7A19">
      <w:r>
        <w:rPr>
          <w:rStyle w:val="HTML"/>
          <w:rFonts w:ascii="Consolas" w:hAnsi="Consolas" w:cs="Consolas"/>
          <w:color w:val="C7254E"/>
          <w:shd w:val="clear" w:color="auto" w:fill="F9F2F4"/>
        </w:rPr>
        <w:t>constructor</w:t>
      </w:r>
      <w:r>
        <w:rPr>
          <w:rFonts w:ascii="Verdana" w:hAnsi="Verdana"/>
          <w:color w:val="333333"/>
          <w:sz w:val="23"/>
          <w:szCs w:val="23"/>
        </w:rPr>
        <w:t>方法默认返回实例对象（即</w:t>
      </w:r>
      <w:r>
        <w:rPr>
          <w:rStyle w:val="HTML"/>
          <w:rFonts w:ascii="Consolas" w:hAnsi="Consolas" w:cs="Consolas"/>
          <w:color w:val="C7254E"/>
          <w:shd w:val="clear" w:color="auto" w:fill="F9F2F4"/>
        </w:rPr>
        <w:t>this</w:t>
      </w:r>
      <w:r>
        <w:rPr>
          <w:rFonts w:ascii="Verdana" w:hAnsi="Verdana"/>
          <w:color w:val="333333"/>
          <w:sz w:val="23"/>
          <w:szCs w:val="23"/>
        </w:rPr>
        <w:t>），完全可以指定返回另外一个对象。</w:t>
      </w:r>
    </w:p>
    <w:p w:rsidR="002F3494" w:rsidRDefault="002F3494" w:rsidP="002E7EDF"/>
    <w:p w:rsidR="00202235" w:rsidRDefault="00202235" w:rsidP="00202235">
      <w:r>
        <w:rPr>
          <w:rFonts w:ascii="Verdana" w:hAnsi="Verdana"/>
          <w:color w:val="333333"/>
          <w:sz w:val="23"/>
          <w:szCs w:val="23"/>
        </w:rPr>
        <w:t>实例的属性除非显式定义在其本身（即定义在</w:t>
      </w:r>
      <w:r>
        <w:rPr>
          <w:rStyle w:val="HTML"/>
          <w:rFonts w:ascii="Consolas" w:hAnsi="Consolas" w:cs="Consolas"/>
          <w:color w:val="C7254E"/>
          <w:shd w:val="clear" w:color="auto" w:fill="F9F2F4"/>
        </w:rPr>
        <w:t>this</w:t>
      </w:r>
      <w:r>
        <w:rPr>
          <w:rFonts w:ascii="Verdana" w:hAnsi="Verdana"/>
          <w:color w:val="333333"/>
          <w:sz w:val="23"/>
          <w:szCs w:val="23"/>
        </w:rPr>
        <w:t>对象上），否则都是定义在原型上（即定义在</w:t>
      </w:r>
      <w:r>
        <w:rPr>
          <w:rStyle w:val="HTML"/>
          <w:rFonts w:ascii="Consolas" w:hAnsi="Consolas" w:cs="Consolas"/>
          <w:color w:val="C7254E"/>
          <w:shd w:val="clear" w:color="auto" w:fill="F9F2F4"/>
        </w:rPr>
        <w:t>class</w:t>
      </w:r>
      <w:r>
        <w:rPr>
          <w:rFonts w:ascii="Verdana" w:hAnsi="Verdana"/>
          <w:color w:val="333333"/>
          <w:sz w:val="23"/>
          <w:szCs w:val="23"/>
        </w:rPr>
        <w:t>上）。</w:t>
      </w:r>
    </w:p>
    <w:p w:rsidR="00202235" w:rsidRDefault="00202235" w:rsidP="002E7EDF"/>
    <w:p w:rsidR="00411741" w:rsidRDefault="00411741" w:rsidP="00411741">
      <w:pPr>
        <w:pStyle w:val="a4"/>
        <w:rPr>
          <w:rFonts w:ascii="Verdana" w:hAnsi="Verdana"/>
          <w:color w:val="333333"/>
          <w:sz w:val="23"/>
          <w:szCs w:val="23"/>
        </w:rPr>
      </w:pPr>
      <w:r>
        <w:rPr>
          <w:rFonts w:ascii="Verdana" w:hAnsi="Verdana"/>
          <w:color w:val="333333"/>
          <w:sz w:val="23"/>
          <w:szCs w:val="23"/>
        </w:rPr>
        <w:t>采用</w:t>
      </w:r>
      <w:r>
        <w:rPr>
          <w:rFonts w:ascii="Verdana" w:hAnsi="Verdana"/>
          <w:color w:val="333333"/>
          <w:sz w:val="23"/>
          <w:szCs w:val="23"/>
        </w:rPr>
        <w:t xml:space="preserve"> Class </w:t>
      </w:r>
      <w:r>
        <w:rPr>
          <w:rFonts w:ascii="Verdana" w:hAnsi="Verdana"/>
          <w:color w:val="333333"/>
          <w:sz w:val="23"/>
          <w:szCs w:val="23"/>
        </w:rPr>
        <w:t>表达式，可以写出立即执行的</w:t>
      </w:r>
      <w:r>
        <w:rPr>
          <w:rFonts w:ascii="Verdana" w:hAnsi="Verdana"/>
          <w:color w:val="333333"/>
          <w:sz w:val="23"/>
          <w:szCs w:val="23"/>
        </w:rPr>
        <w:t xml:space="preserve"> Class</w:t>
      </w:r>
      <w:r>
        <w:rPr>
          <w:rFonts w:ascii="Verdana" w:hAnsi="Verdana"/>
          <w:color w:val="333333"/>
          <w:sz w:val="23"/>
          <w:szCs w:val="23"/>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person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class</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name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name</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sayName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name</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w:t>
      </w:r>
      <w:r>
        <w:rPr>
          <w:rStyle w:val="token"/>
          <w:rFonts w:ascii="Consolas" w:hAnsi="Consolas" w:cs="Consolas"/>
          <w:color w:val="A6E22E"/>
          <w:shd w:val="clear" w:color="auto" w:fill="111111"/>
        </w:rPr>
        <w:t>张三</w:t>
      </w:r>
      <w:r>
        <w:rPr>
          <w:rStyle w:val="token"/>
          <w:rFonts w:ascii="Consolas" w:hAnsi="Consolas" w:cs="Consolas"/>
          <w:color w:val="A6E22E"/>
          <w:shd w:val="clear" w:color="auto" w:fill="111111"/>
        </w:rPr>
        <w:t>'</w:t>
      </w:r>
      <w:r>
        <w:rPr>
          <w:rStyle w:val="token"/>
          <w:rFonts w:ascii="Consolas" w:hAnsi="Consolas" w:cs="Consolas"/>
          <w:color w:val="F8F8F2"/>
          <w:shd w:val="clear" w:color="auto" w:fill="111111"/>
        </w:rPr>
        <w:t>);</w:t>
      </w:r>
    </w:p>
    <w:p w:rsidR="00411741" w:rsidRDefault="00411741" w:rsidP="00411741">
      <w:pPr>
        <w:pStyle w:val="HTML0"/>
        <w:shd w:val="clear" w:color="auto" w:fill="111111"/>
        <w:spacing w:before="120" w:after="120"/>
        <w:rPr>
          <w:rStyle w:val="HTML"/>
          <w:rFonts w:ascii="Consolas" w:hAnsi="Consolas" w:cs="Consolas"/>
          <w:color w:val="A6E22E"/>
          <w:shd w:val="clear" w:color="auto" w:fill="111111"/>
        </w:rPr>
      </w:pPr>
    </w:p>
    <w:p w:rsidR="00411741" w:rsidRDefault="00411741" w:rsidP="00411741">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sayName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张三</w:t>
      </w:r>
      <w:r>
        <w:rPr>
          <w:rStyle w:val="token"/>
          <w:rFonts w:ascii="Consolas" w:hAnsi="Consolas" w:cs="Consolas"/>
          <w:color w:val="75715E"/>
          <w:shd w:val="clear" w:color="auto" w:fill="111111"/>
        </w:rPr>
        <w:t>"</w:t>
      </w:r>
    </w:p>
    <w:p w:rsidR="00411741" w:rsidRDefault="00411741" w:rsidP="002E7EDF"/>
    <w:p w:rsidR="00F53B78" w:rsidRDefault="00F53B78" w:rsidP="00F53B78">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lastRenderedPageBreak/>
        <w:t>静态方法</w:t>
      </w:r>
      <w:r>
        <w:rPr>
          <w:rFonts w:ascii="Verdana" w:hAnsi="Verdana"/>
          <w:color w:val="ED1C24"/>
          <w:sz w:val="27"/>
          <w:szCs w:val="27"/>
        </w:rPr>
        <w:t> </w:t>
      </w:r>
      <w:hyperlink r:id="rId189" w:anchor="docs/class#%E9%9D%99%E6%80%81%E6%96%B9%E6%B3%95" w:history="1">
        <w:r>
          <w:rPr>
            <w:rStyle w:val="a3"/>
            <w:rFonts w:ascii="Verdana" w:hAnsi="Verdana"/>
            <w:color w:val="4682BE"/>
            <w:sz w:val="27"/>
            <w:szCs w:val="27"/>
          </w:rPr>
          <w:t>§</w:t>
        </w:r>
      </w:hyperlink>
      <w:r>
        <w:rPr>
          <w:rFonts w:ascii="Verdana" w:hAnsi="Verdana"/>
          <w:color w:val="ED1C24"/>
          <w:sz w:val="27"/>
          <w:szCs w:val="27"/>
        </w:rPr>
        <w:t> </w:t>
      </w:r>
      <w:hyperlink r:id="rId190" w:anchor="docs/class" w:history="1">
        <w:r>
          <w:rPr>
            <w:rStyle w:val="a3"/>
            <w:rFonts w:ascii="Cambria Math" w:hAnsi="Cambria Math" w:cs="Cambria Math"/>
            <w:color w:val="4682BE"/>
            <w:sz w:val="27"/>
            <w:szCs w:val="27"/>
          </w:rPr>
          <w:t>⇧</w:t>
        </w:r>
      </w:hyperlink>
    </w:p>
    <w:p w:rsidR="00F53B78" w:rsidRDefault="00F53B78" w:rsidP="00F53B78">
      <w:pPr>
        <w:pStyle w:val="a4"/>
        <w:rPr>
          <w:rFonts w:ascii="Verdana" w:hAnsi="Verdana"/>
          <w:color w:val="333333"/>
          <w:sz w:val="23"/>
          <w:szCs w:val="23"/>
        </w:rPr>
      </w:pPr>
      <w:r>
        <w:rPr>
          <w:rFonts w:ascii="Verdana" w:hAnsi="Verdana"/>
          <w:color w:val="333333"/>
          <w:sz w:val="23"/>
          <w:szCs w:val="23"/>
        </w:rPr>
        <w:t>类相当于实例的原型，所有在类中定义的方法，都会被实例继承。如果在一个方法前，加上</w:t>
      </w:r>
      <w:r>
        <w:rPr>
          <w:rStyle w:val="HTML"/>
          <w:rFonts w:ascii="Consolas" w:hAnsi="Consolas" w:cs="Consolas"/>
          <w:color w:val="C7254E"/>
          <w:shd w:val="clear" w:color="auto" w:fill="F9F2F4"/>
        </w:rPr>
        <w:t>static</w:t>
      </w:r>
      <w:r>
        <w:rPr>
          <w:rFonts w:ascii="Verdana" w:hAnsi="Verdana"/>
          <w:color w:val="333333"/>
          <w:sz w:val="23"/>
          <w:szCs w:val="23"/>
        </w:rPr>
        <w:t>关键字，就表示该方法不会被实例继承，而是直接通过类来调用，这就称为</w:t>
      </w:r>
      <w:r>
        <w:rPr>
          <w:rFonts w:ascii="Verdana" w:hAnsi="Verdana"/>
          <w:color w:val="333333"/>
          <w:sz w:val="23"/>
          <w:szCs w:val="23"/>
        </w:rPr>
        <w:t>“</w:t>
      </w:r>
      <w:r>
        <w:rPr>
          <w:rFonts w:ascii="Verdana" w:hAnsi="Verdana"/>
          <w:color w:val="333333"/>
          <w:sz w:val="23"/>
          <w:szCs w:val="23"/>
        </w:rPr>
        <w:t>静态方法</w:t>
      </w:r>
      <w:r>
        <w:rPr>
          <w:rFonts w:ascii="Verdana" w:hAnsi="Verdana"/>
          <w:color w:val="333333"/>
          <w:sz w:val="23"/>
          <w:szCs w:val="23"/>
        </w:rPr>
        <w:t>”</w:t>
      </w:r>
      <w:r>
        <w:rPr>
          <w:rFonts w:ascii="Verdana" w:hAnsi="Verdana"/>
          <w:color w:val="333333"/>
          <w:sz w:val="23"/>
          <w:szCs w:val="23"/>
        </w:rPr>
        <w:t>。</w:t>
      </w:r>
    </w:p>
    <w:p w:rsidR="00900683" w:rsidRDefault="00900683" w:rsidP="00900683">
      <w:r>
        <w:rPr>
          <w:rFonts w:ascii="Verdana" w:hAnsi="Verdana"/>
          <w:color w:val="333333"/>
          <w:sz w:val="23"/>
          <w:szCs w:val="23"/>
        </w:rPr>
        <w:t>父类的静态方法，可以被子类继承。</w:t>
      </w:r>
      <w:r w:rsidR="002F193F">
        <w:rPr>
          <w:rFonts w:ascii="Helvetica Neue" w:eastAsiaTheme="minorEastAsia" w:hAnsi="Helvetica Neue" w:cs="Helvetica Neue"/>
          <w:color w:val="000000"/>
          <w:sz w:val="26"/>
          <w:szCs w:val="26"/>
        </w:rPr>
        <w:t>类的静态方法不会被</w:t>
      </w:r>
      <w:r w:rsidR="002F193F">
        <w:rPr>
          <w:rFonts w:ascii="Helvetica Neue" w:eastAsiaTheme="minorEastAsia" w:hAnsi="Helvetica Neue" w:cs="Helvetica Neue" w:hint="eastAsia"/>
          <w:color w:val="000000"/>
          <w:sz w:val="26"/>
          <w:szCs w:val="26"/>
        </w:rPr>
        <w:t>实例</w:t>
      </w:r>
      <w:r w:rsidR="002F193F">
        <w:rPr>
          <w:rFonts w:ascii="Helvetica Neue" w:eastAsiaTheme="minorEastAsia" w:hAnsi="Helvetica Neue" w:cs="Helvetica Neue"/>
          <w:color w:val="000000"/>
          <w:sz w:val="26"/>
          <w:szCs w:val="26"/>
        </w:rPr>
        <w:t>继承</w:t>
      </w:r>
    </w:p>
    <w:p w:rsidR="00F53B78" w:rsidRPr="00900683" w:rsidRDefault="00F53B78" w:rsidP="002E7EDF"/>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foo</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bar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'hello'</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baz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'world'</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686588" w:rsidRDefault="00686588" w:rsidP="00686588">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686588" w:rsidRDefault="00686588" w:rsidP="00686588">
      <w:pPr>
        <w:pStyle w:val="a4"/>
        <w:rPr>
          <w:rFonts w:ascii="Verdana" w:hAnsi="Verdana"/>
          <w:color w:val="333333"/>
          <w:sz w:val="23"/>
          <w:szCs w:val="23"/>
        </w:rPr>
      </w:pPr>
      <w:r>
        <w:rPr>
          <w:rFonts w:ascii="Verdana" w:hAnsi="Verdana"/>
          <w:color w:val="333333"/>
          <w:sz w:val="23"/>
          <w:szCs w:val="23"/>
        </w:rPr>
        <w:t>上面的代码，一眼就能看出，</w:t>
      </w:r>
      <w:r>
        <w:rPr>
          <w:rStyle w:val="HTML"/>
          <w:rFonts w:ascii="Consolas" w:hAnsi="Consolas" w:cs="Consolas"/>
          <w:color w:val="C7254E"/>
          <w:shd w:val="clear" w:color="auto" w:fill="F9F2F4"/>
        </w:rPr>
        <w:t>foo</w:t>
      </w:r>
      <w:r>
        <w:rPr>
          <w:rFonts w:ascii="Verdana" w:hAnsi="Verdana"/>
          <w:color w:val="333333"/>
          <w:sz w:val="23"/>
          <w:szCs w:val="23"/>
        </w:rPr>
        <w:t>类有两个实例属性，一目了然。另外，写起来也比较简洁。</w:t>
      </w:r>
      <w:r>
        <w:rPr>
          <w:rFonts w:ascii="Verdana" w:hAnsi="Verdana" w:hint="eastAsia"/>
          <w:color w:val="333333"/>
          <w:sz w:val="23"/>
          <w:szCs w:val="23"/>
        </w:rPr>
        <w:t>写在</w:t>
      </w:r>
      <w:r>
        <w:rPr>
          <w:rFonts w:ascii="Verdana" w:hAnsi="Verdana" w:hint="eastAsia"/>
          <w:color w:val="333333"/>
          <w:sz w:val="23"/>
          <w:szCs w:val="23"/>
        </w:rPr>
        <w:t>constructor</w:t>
      </w:r>
      <w:r>
        <w:rPr>
          <w:rFonts w:ascii="Verdana" w:hAnsi="Verdana" w:hint="eastAsia"/>
          <w:color w:val="333333"/>
          <w:sz w:val="23"/>
          <w:szCs w:val="23"/>
        </w:rPr>
        <w:t>里面</w:t>
      </w:r>
      <w:r w:rsidR="00D54589">
        <w:rPr>
          <w:rFonts w:ascii="Verdana" w:hAnsi="Verdana" w:hint="eastAsia"/>
          <w:color w:val="333333"/>
          <w:sz w:val="23"/>
          <w:szCs w:val="23"/>
        </w:rPr>
        <w:t>要加上</w:t>
      </w:r>
      <w:r w:rsidR="00D54589">
        <w:rPr>
          <w:rFonts w:ascii="Verdana" w:hAnsi="Verdana" w:hint="eastAsia"/>
          <w:color w:val="333333"/>
          <w:sz w:val="23"/>
          <w:szCs w:val="23"/>
        </w:rPr>
        <w:t>this</w:t>
      </w:r>
    </w:p>
    <w:p w:rsidR="005E7766" w:rsidRDefault="005E7766" w:rsidP="005E7766">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静态属性</w:t>
      </w:r>
    </w:p>
    <w:p w:rsidR="005E7766" w:rsidRDefault="005E7766" w:rsidP="005E7766">
      <w:pPr>
        <w:pStyle w:val="a4"/>
        <w:rPr>
          <w:rFonts w:ascii="Verdana" w:hAnsi="Verdana"/>
          <w:color w:val="333333"/>
          <w:sz w:val="23"/>
          <w:szCs w:val="23"/>
        </w:rPr>
      </w:pPr>
      <w:r>
        <w:rPr>
          <w:rFonts w:ascii="Verdana" w:hAnsi="Verdana"/>
          <w:color w:val="333333"/>
          <w:sz w:val="23"/>
          <w:szCs w:val="23"/>
        </w:rPr>
        <w:t>静态属性指的是</w:t>
      </w:r>
      <w:r>
        <w:rPr>
          <w:rFonts w:ascii="Verdana" w:hAnsi="Verdana"/>
          <w:color w:val="333333"/>
          <w:sz w:val="23"/>
          <w:szCs w:val="23"/>
        </w:rPr>
        <w:t xml:space="preserve"> Class </w:t>
      </w:r>
      <w:r>
        <w:rPr>
          <w:rFonts w:ascii="Verdana" w:hAnsi="Verdana"/>
          <w:color w:val="333333"/>
          <w:sz w:val="23"/>
          <w:szCs w:val="23"/>
        </w:rPr>
        <w:t>本身的属性，即</w:t>
      </w:r>
      <w:r>
        <w:rPr>
          <w:rStyle w:val="HTML"/>
          <w:rFonts w:ascii="Consolas" w:hAnsi="Consolas" w:cs="Consolas"/>
          <w:color w:val="C7254E"/>
          <w:shd w:val="clear" w:color="auto" w:fill="F9F2F4"/>
        </w:rPr>
        <w:t>Class.propName</w:t>
      </w:r>
      <w:r>
        <w:rPr>
          <w:rFonts w:ascii="Verdana" w:hAnsi="Verdana"/>
          <w:color w:val="333333"/>
          <w:sz w:val="23"/>
          <w:szCs w:val="23"/>
        </w:rPr>
        <w:t>，而不是定义在实例对象（</w:t>
      </w:r>
      <w:r>
        <w:rPr>
          <w:rStyle w:val="HTML"/>
          <w:rFonts w:ascii="Consolas" w:hAnsi="Consolas" w:cs="Consolas"/>
          <w:color w:val="C7254E"/>
          <w:shd w:val="clear" w:color="auto" w:fill="F9F2F4"/>
        </w:rPr>
        <w:t>this</w:t>
      </w:r>
      <w:r>
        <w:rPr>
          <w:rFonts w:ascii="Verdana" w:hAnsi="Verdana"/>
          <w:color w:val="333333"/>
          <w:sz w:val="23"/>
          <w:szCs w:val="23"/>
        </w:rPr>
        <w:t>）上的属性。</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Foo</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p>
    <w:p w:rsidR="005E7766" w:rsidRDefault="005E7766" w:rsidP="005E776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prop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5E7766" w:rsidRDefault="005E7766" w:rsidP="005E776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Foo</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prop</w:t>
      </w:r>
      <w:r>
        <w:rPr>
          <w:rStyle w:val="token"/>
          <w:rFonts w:ascii="Consolas" w:hAnsi="Consolas" w:cs="Consolas"/>
          <w:color w:val="75715E"/>
          <w:shd w:val="clear" w:color="auto" w:fill="111111"/>
        </w:rPr>
        <w:t xml:space="preserve"> // 1</w:t>
      </w:r>
    </w:p>
    <w:p w:rsidR="005E7766" w:rsidRDefault="005E7766" w:rsidP="005E7766">
      <w:pPr>
        <w:pStyle w:val="a4"/>
        <w:rPr>
          <w:rFonts w:ascii="Verdana" w:hAnsi="Verdana"/>
          <w:color w:val="333333"/>
          <w:sz w:val="23"/>
          <w:szCs w:val="23"/>
        </w:rPr>
      </w:pPr>
      <w:r>
        <w:rPr>
          <w:rFonts w:ascii="Verdana" w:hAnsi="Verdana"/>
          <w:color w:val="333333"/>
          <w:sz w:val="23"/>
          <w:szCs w:val="23"/>
        </w:rPr>
        <w:t>上面的写法为</w:t>
      </w:r>
      <w:r>
        <w:rPr>
          <w:rStyle w:val="HTML"/>
          <w:rFonts w:ascii="Consolas" w:hAnsi="Consolas" w:cs="Consolas"/>
          <w:color w:val="C7254E"/>
          <w:shd w:val="clear" w:color="auto" w:fill="F9F2F4"/>
        </w:rPr>
        <w:t>Foo</w:t>
      </w:r>
      <w:r>
        <w:rPr>
          <w:rFonts w:ascii="Verdana" w:hAnsi="Verdana"/>
          <w:color w:val="333333"/>
          <w:sz w:val="23"/>
          <w:szCs w:val="23"/>
        </w:rPr>
        <w:t>类定义了一个静态属性</w:t>
      </w:r>
      <w:r>
        <w:rPr>
          <w:rStyle w:val="HTML"/>
          <w:rFonts w:ascii="Consolas" w:hAnsi="Consolas" w:cs="Consolas"/>
          <w:color w:val="C7254E"/>
          <w:shd w:val="clear" w:color="auto" w:fill="F9F2F4"/>
        </w:rPr>
        <w:t>prop</w:t>
      </w:r>
      <w:r>
        <w:rPr>
          <w:rFonts w:ascii="Verdana" w:hAnsi="Verdana"/>
          <w:color w:val="333333"/>
          <w:sz w:val="23"/>
          <w:szCs w:val="23"/>
        </w:rPr>
        <w:t>。</w:t>
      </w:r>
    </w:p>
    <w:p w:rsidR="005E7766" w:rsidRDefault="005E7766" w:rsidP="005E7766">
      <w:pPr>
        <w:pStyle w:val="a4"/>
        <w:rPr>
          <w:rFonts w:ascii="Verdana" w:hAnsi="Verdana"/>
          <w:color w:val="333333"/>
          <w:sz w:val="23"/>
          <w:szCs w:val="23"/>
        </w:rPr>
      </w:pPr>
      <w:r>
        <w:rPr>
          <w:rFonts w:ascii="Verdana" w:hAnsi="Verdana"/>
          <w:color w:val="333333"/>
          <w:sz w:val="23"/>
          <w:szCs w:val="23"/>
        </w:rPr>
        <w:lastRenderedPageBreak/>
        <w:t>目前，只有这种写法可行，因为</w:t>
      </w:r>
      <w:r>
        <w:rPr>
          <w:rFonts w:ascii="Verdana" w:hAnsi="Verdana"/>
          <w:color w:val="333333"/>
          <w:sz w:val="23"/>
          <w:szCs w:val="23"/>
        </w:rPr>
        <w:t xml:space="preserve"> ES6 </w:t>
      </w:r>
      <w:r>
        <w:rPr>
          <w:rFonts w:ascii="Verdana" w:hAnsi="Verdana"/>
          <w:color w:val="333333"/>
          <w:sz w:val="23"/>
          <w:szCs w:val="23"/>
        </w:rPr>
        <w:t>明确规定，</w:t>
      </w:r>
      <w:r>
        <w:rPr>
          <w:rFonts w:ascii="Verdana" w:hAnsi="Verdana"/>
          <w:color w:val="333333"/>
          <w:sz w:val="23"/>
          <w:szCs w:val="23"/>
        </w:rPr>
        <w:t xml:space="preserve">Class </w:t>
      </w:r>
      <w:r>
        <w:rPr>
          <w:rFonts w:ascii="Verdana" w:hAnsi="Verdana"/>
          <w:color w:val="333333"/>
          <w:sz w:val="23"/>
          <w:szCs w:val="23"/>
        </w:rPr>
        <w:t>内部只有静态方法，没有静态属性。现在有一个</w:t>
      </w:r>
      <w:hyperlink r:id="rId191" w:history="1">
        <w:r>
          <w:rPr>
            <w:rStyle w:val="a3"/>
            <w:rFonts w:ascii="Verdana" w:hAnsi="Verdana"/>
            <w:color w:val="4682BE"/>
            <w:sz w:val="23"/>
            <w:szCs w:val="23"/>
          </w:rPr>
          <w:t>提案</w:t>
        </w:r>
      </w:hyperlink>
      <w:r>
        <w:rPr>
          <w:rFonts w:ascii="Verdana" w:hAnsi="Verdana"/>
          <w:color w:val="333333"/>
          <w:sz w:val="23"/>
          <w:szCs w:val="23"/>
        </w:rPr>
        <w:t>提供了类的静态属性，写法是在实例属性法的前面，加上</w:t>
      </w:r>
      <w:r>
        <w:rPr>
          <w:rStyle w:val="HTML"/>
          <w:rFonts w:ascii="Consolas" w:hAnsi="Consolas" w:cs="Consolas"/>
          <w:color w:val="C7254E"/>
          <w:shd w:val="clear" w:color="auto" w:fill="F9F2F4"/>
        </w:rPr>
        <w:t>static</w:t>
      </w:r>
      <w:r>
        <w:rPr>
          <w:rFonts w:ascii="Verdana" w:hAnsi="Verdana"/>
          <w:color w:val="333333"/>
          <w:sz w:val="23"/>
          <w:szCs w:val="23"/>
        </w:rPr>
        <w:t>关键字。</w:t>
      </w:r>
    </w:p>
    <w:p w:rsidR="00114271" w:rsidRDefault="00114271" w:rsidP="00114271">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 xml:space="preserve">new.target </w:t>
      </w:r>
      <w:r>
        <w:rPr>
          <w:rFonts w:ascii="Verdana" w:hAnsi="Verdana"/>
          <w:color w:val="ED1C24"/>
          <w:sz w:val="27"/>
          <w:szCs w:val="27"/>
        </w:rPr>
        <w:t>属性</w:t>
      </w:r>
    </w:p>
    <w:p w:rsidR="00602F02" w:rsidRDefault="00602F02" w:rsidP="00602F02">
      <w:pPr>
        <w:rPr>
          <w:rFonts w:ascii="Verdana" w:hAnsi="Verdana"/>
          <w:color w:val="333333"/>
          <w:sz w:val="23"/>
          <w:szCs w:val="23"/>
        </w:rPr>
      </w:pPr>
      <w:r>
        <w:rPr>
          <w:rStyle w:val="HTML"/>
          <w:rFonts w:ascii="Consolas" w:hAnsi="Consolas" w:cs="Consolas"/>
          <w:color w:val="C7254E"/>
          <w:shd w:val="clear" w:color="auto" w:fill="F9F2F4"/>
        </w:rPr>
        <w:t>new</w:t>
      </w:r>
      <w:r>
        <w:rPr>
          <w:rFonts w:ascii="Verdana" w:hAnsi="Verdana"/>
          <w:color w:val="333333"/>
          <w:sz w:val="23"/>
          <w:szCs w:val="23"/>
        </w:rPr>
        <w:t>是从构造函数生成实例对象的命令。</w:t>
      </w:r>
      <w:r>
        <w:rPr>
          <w:rFonts w:ascii="Verdana" w:hAnsi="Verdana"/>
          <w:color w:val="333333"/>
          <w:sz w:val="23"/>
          <w:szCs w:val="23"/>
        </w:rPr>
        <w:t xml:space="preserve">ES6 </w:t>
      </w:r>
      <w:r>
        <w:rPr>
          <w:rFonts w:ascii="Verdana" w:hAnsi="Verdana"/>
          <w:color w:val="333333"/>
          <w:sz w:val="23"/>
          <w:szCs w:val="23"/>
        </w:rPr>
        <w:t>为</w:t>
      </w:r>
      <w:r>
        <w:rPr>
          <w:rStyle w:val="HTML"/>
          <w:rFonts w:ascii="Consolas" w:hAnsi="Consolas" w:cs="Consolas"/>
          <w:color w:val="C7254E"/>
          <w:shd w:val="clear" w:color="auto" w:fill="F9F2F4"/>
        </w:rPr>
        <w:t>new</w:t>
      </w:r>
      <w:r>
        <w:rPr>
          <w:rFonts w:ascii="Verdana" w:hAnsi="Verdana"/>
          <w:color w:val="333333"/>
          <w:sz w:val="23"/>
          <w:szCs w:val="23"/>
        </w:rPr>
        <w:t>命令引入了一个</w:t>
      </w:r>
      <w:r>
        <w:rPr>
          <w:rStyle w:val="HTML"/>
          <w:rFonts w:ascii="Consolas" w:hAnsi="Consolas" w:cs="Consolas"/>
          <w:color w:val="C7254E"/>
          <w:shd w:val="clear" w:color="auto" w:fill="F9F2F4"/>
        </w:rPr>
        <w:t>new.target</w:t>
      </w:r>
      <w:r>
        <w:rPr>
          <w:rFonts w:ascii="Verdana" w:hAnsi="Verdana"/>
          <w:color w:val="333333"/>
          <w:sz w:val="23"/>
          <w:szCs w:val="23"/>
        </w:rPr>
        <w:t>属性，该属性一般用在构造函数之中，返回</w:t>
      </w:r>
      <w:r>
        <w:rPr>
          <w:rStyle w:val="HTML"/>
          <w:rFonts w:ascii="Consolas" w:hAnsi="Consolas" w:cs="Consolas"/>
          <w:color w:val="C7254E"/>
          <w:shd w:val="clear" w:color="auto" w:fill="F9F2F4"/>
        </w:rPr>
        <w:t>new</w:t>
      </w:r>
      <w:r>
        <w:rPr>
          <w:rFonts w:ascii="Verdana" w:hAnsi="Verdana"/>
          <w:color w:val="333333"/>
          <w:sz w:val="23"/>
          <w:szCs w:val="23"/>
        </w:rPr>
        <w:t>命令作用于的那个构造函数。如果构造函数不是通过</w:t>
      </w:r>
      <w:r>
        <w:rPr>
          <w:rStyle w:val="HTML"/>
          <w:rFonts w:ascii="Consolas" w:hAnsi="Consolas" w:cs="Consolas"/>
          <w:color w:val="C7254E"/>
          <w:shd w:val="clear" w:color="auto" w:fill="F9F2F4"/>
        </w:rPr>
        <w:t>new</w:t>
      </w:r>
      <w:r>
        <w:rPr>
          <w:rFonts w:ascii="Verdana" w:hAnsi="Verdana"/>
          <w:color w:val="333333"/>
          <w:sz w:val="23"/>
          <w:szCs w:val="23"/>
        </w:rPr>
        <w:t>命令或</w:t>
      </w:r>
      <w:r>
        <w:rPr>
          <w:rStyle w:val="HTML"/>
          <w:rFonts w:ascii="Consolas" w:hAnsi="Consolas" w:cs="Consolas"/>
          <w:color w:val="C7254E"/>
          <w:shd w:val="clear" w:color="auto" w:fill="F9F2F4"/>
        </w:rPr>
        <w:t>Reflect.construct()</w:t>
      </w:r>
      <w:r>
        <w:rPr>
          <w:rFonts w:ascii="Verdana" w:hAnsi="Verdana"/>
          <w:color w:val="333333"/>
          <w:sz w:val="23"/>
          <w:szCs w:val="23"/>
        </w:rPr>
        <w:t>调用的，</w:t>
      </w:r>
      <w:r>
        <w:rPr>
          <w:rStyle w:val="HTML"/>
          <w:rFonts w:ascii="Consolas" w:hAnsi="Consolas" w:cs="Consolas"/>
          <w:color w:val="C7254E"/>
          <w:shd w:val="clear" w:color="auto" w:fill="F9F2F4"/>
        </w:rPr>
        <w:t>new.target</w:t>
      </w:r>
      <w:r>
        <w:rPr>
          <w:rFonts w:ascii="Verdana" w:hAnsi="Verdana"/>
          <w:color w:val="333333"/>
          <w:sz w:val="23"/>
          <w:szCs w:val="23"/>
        </w:rPr>
        <w:t>会返回</w:t>
      </w:r>
      <w:r>
        <w:rPr>
          <w:rStyle w:val="HTML"/>
          <w:rFonts w:ascii="Consolas" w:hAnsi="Consolas" w:cs="Consolas"/>
          <w:color w:val="C7254E"/>
          <w:shd w:val="clear" w:color="auto" w:fill="F9F2F4"/>
        </w:rPr>
        <w:t>undefined</w:t>
      </w:r>
      <w:r>
        <w:rPr>
          <w:rFonts w:ascii="Verdana" w:hAnsi="Verdana"/>
          <w:color w:val="333333"/>
          <w:sz w:val="23"/>
          <w:szCs w:val="23"/>
        </w:rPr>
        <w:t>，因此这个属性可以用来确定构造函数是怎么调用的。</w:t>
      </w:r>
    </w:p>
    <w:p w:rsidR="007C557E" w:rsidRDefault="007C557E" w:rsidP="00602F02">
      <w:pPr>
        <w:rPr>
          <w:rFonts w:ascii="Verdana" w:hAnsi="Verdana"/>
          <w:color w:val="333333"/>
          <w:sz w:val="23"/>
          <w:szCs w:val="23"/>
        </w:rPr>
      </w:pPr>
    </w:p>
    <w:p w:rsidR="007C557E" w:rsidRDefault="007C557E" w:rsidP="00602F02"/>
    <w:p w:rsidR="00D71BD5" w:rsidRDefault="00D71BD5" w:rsidP="00D71BD5">
      <w:r>
        <w:rPr>
          <w:rFonts w:ascii="Verdana" w:hAnsi="Verdana"/>
          <w:color w:val="333333"/>
          <w:sz w:val="23"/>
          <w:szCs w:val="23"/>
        </w:rPr>
        <w:t>利用这个特点，可以写出不能独立使用、必须继承后才能使用的类。</w:t>
      </w:r>
    </w:p>
    <w:p w:rsidR="00C56F0D" w:rsidRDefault="00C56F0D" w:rsidP="00C56F0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Object.getPrototypeOf() </w:t>
      </w:r>
      <w:hyperlink r:id="rId192" w:anchor="docs/class-extends#Object-getPrototypeOf" w:history="1">
        <w:r>
          <w:rPr>
            <w:rStyle w:val="a3"/>
            <w:rFonts w:ascii="Verdana" w:hAnsi="Verdana"/>
            <w:color w:val="4682BE"/>
            <w:sz w:val="27"/>
            <w:szCs w:val="27"/>
          </w:rPr>
          <w:t>§</w:t>
        </w:r>
      </w:hyperlink>
      <w:r>
        <w:rPr>
          <w:rFonts w:ascii="Verdana" w:hAnsi="Verdana"/>
          <w:color w:val="ED1C24"/>
          <w:sz w:val="27"/>
          <w:szCs w:val="27"/>
        </w:rPr>
        <w:t> </w:t>
      </w:r>
      <w:hyperlink r:id="rId193" w:anchor="docs/class-extends" w:history="1">
        <w:r>
          <w:rPr>
            <w:rStyle w:val="a3"/>
            <w:rFonts w:ascii="Cambria Math" w:hAnsi="Cambria Math" w:cs="Cambria Math"/>
            <w:color w:val="4682BE"/>
            <w:sz w:val="27"/>
            <w:szCs w:val="27"/>
          </w:rPr>
          <w:t>⇧</w:t>
        </w:r>
      </w:hyperlink>
    </w:p>
    <w:p w:rsidR="00C56F0D" w:rsidRDefault="00C56F0D" w:rsidP="00C56F0D">
      <w:pPr>
        <w:pStyle w:val="a4"/>
        <w:rPr>
          <w:rFonts w:ascii="Verdana" w:hAnsi="Verdana"/>
          <w:color w:val="333333"/>
          <w:sz w:val="23"/>
          <w:szCs w:val="23"/>
        </w:rPr>
      </w:pPr>
      <w:r>
        <w:rPr>
          <w:rStyle w:val="HTML"/>
          <w:rFonts w:ascii="Consolas" w:hAnsi="Consolas" w:cs="Consolas"/>
          <w:color w:val="C7254E"/>
          <w:shd w:val="clear" w:color="auto" w:fill="F9F2F4"/>
        </w:rPr>
        <w:t>Object.getPrototypeOf</w:t>
      </w:r>
      <w:r>
        <w:rPr>
          <w:rFonts w:ascii="Verdana" w:hAnsi="Verdana"/>
          <w:color w:val="333333"/>
          <w:sz w:val="23"/>
          <w:szCs w:val="23"/>
        </w:rPr>
        <w:t>方法可以用来从子类上获取父类。</w:t>
      </w:r>
    </w:p>
    <w:p w:rsidR="00C56F0D" w:rsidRDefault="00C56F0D" w:rsidP="00C56F0D">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getPrototypeOf</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ColorPoint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Point</w:t>
      </w:r>
    </w:p>
    <w:p w:rsidR="00C56F0D" w:rsidRDefault="00C56F0D" w:rsidP="00C56F0D">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true</w:t>
      </w:r>
    </w:p>
    <w:p w:rsidR="00C56F0D" w:rsidRDefault="00C56F0D" w:rsidP="00C56F0D">
      <w:pPr>
        <w:pStyle w:val="a4"/>
        <w:rPr>
          <w:rFonts w:ascii="Verdana" w:hAnsi="Verdana"/>
          <w:color w:val="333333"/>
          <w:sz w:val="23"/>
          <w:szCs w:val="23"/>
        </w:rPr>
      </w:pPr>
      <w:r>
        <w:rPr>
          <w:rFonts w:ascii="Verdana" w:hAnsi="Verdana"/>
          <w:color w:val="333333"/>
          <w:sz w:val="23"/>
          <w:szCs w:val="23"/>
        </w:rPr>
        <w:t>因此，可以使用这个方法判断，一个类是否继承了另一个类。</w:t>
      </w:r>
    </w:p>
    <w:p w:rsidR="003F3F32" w:rsidRDefault="003F3F32" w:rsidP="003F3F32">
      <w:r>
        <w:rPr>
          <w:rStyle w:val="HTML"/>
          <w:rFonts w:ascii="Consolas" w:hAnsi="Consolas" w:cs="Consolas"/>
          <w:color w:val="C7254E"/>
          <w:shd w:val="clear" w:color="auto" w:fill="F9F2F4"/>
        </w:rPr>
        <w:t>new.target</w:t>
      </w:r>
      <w:r>
        <w:rPr>
          <w:rFonts w:ascii="Verdana" w:hAnsi="Verdana"/>
          <w:color w:val="333333"/>
          <w:sz w:val="23"/>
          <w:szCs w:val="23"/>
        </w:rPr>
        <w:t>指向当前正在执行的函数</w:t>
      </w:r>
    </w:p>
    <w:p w:rsidR="005E7766" w:rsidRDefault="001C276F" w:rsidP="00686588">
      <w:pPr>
        <w:pStyle w:val="a4"/>
        <w:rPr>
          <w:rFonts w:ascii="Helvetica Neue" w:eastAsiaTheme="minorEastAsia" w:hAnsi="Helvetica Neue" w:cs="Helvetica Neue"/>
          <w:color w:val="000000"/>
          <w:sz w:val="26"/>
          <w:szCs w:val="26"/>
        </w:rPr>
      </w:pPr>
      <w:r>
        <w:rPr>
          <w:rFonts w:ascii="Helvetica Neue" w:eastAsiaTheme="minorEastAsia" w:hAnsi="Helvetica Neue" w:cs="Helvetica Neue"/>
          <w:color w:val="000000"/>
          <w:sz w:val="26"/>
          <w:szCs w:val="26"/>
        </w:rPr>
        <w:t>作为函数时，</w:t>
      </w:r>
      <w:r>
        <w:rPr>
          <w:rFonts w:ascii="Helvetica Neue" w:eastAsiaTheme="minorEastAsia" w:hAnsi="Helvetica Neue" w:cs="Helvetica Neue"/>
          <w:color w:val="000000"/>
          <w:sz w:val="26"/>
          <w:szCs w:val="26"/>
        </w:rPr>
        <w:t>super()</w:t>
      </w:r>
      <w:r>
        <w:rPr>
          <w:rFonts w:ascii="Helvetica Neue" w:eastAsiaTheme="minorEastAsia" w:hAnsi="Helvetica Neue" w:cs="Helvetica Neue"/>
          <w:color w:val="000000"/>
          <w:sz w:val="26"/>
          <w:szCs w:val="26"/>
        </w:rPr>
        <w:t>只能用在子类的构造函数之中，用在其他地方就会报错。</w:t>
      </w:r>
      <w:r>
        <w:rPr>
          <w:rFonts w:ascii="Helvetica Neue" w:eastAsiaTheme="minorEastAsia" w:hAnsi="Helvetica Neue" w:cs="Helvetica Neue"/>
          <w:color w:val="000000"/>
          <w:sz w:val="26"/>
          <w:szCs w:val="26"/>
        </w:rPr>
        <w:t>super</w:t>
      </w:r>
      <w:r>
        <w:rPr>
          <w:rFonts w:ascii="Helvetica Neue" w:eastAsiaTheme="minorEastAsia" w:hAnsi="Helvetica Neue" w:cs="Helvetica Neue"/>
          <w:color w:val="000000"/>
          <w:sz w:val="26"/>
          <w:szCs w:val="26"/>
        </w:rPr>
        <w:t>作为对象时，在普通方法中，指向父类的原型对象；在静态方法中，指向父类。</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A</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B</w:t>
      </w:r>
      <w:r>
        <w:rPr>
          <w:rStyle w:val="HTML"/>
          <w:rFonts w:ascii="Consolas" w:hAnsi="Consolas" w:cs="Consolas"/>
          <w:color w:val="A6E22E"/>
          <w:shd w:val="clear" w:color="auto" w:fill="111111"/>
        </w:rPr>
        <w:t xml:space="preserve"> extends </w:t>
      </w:r>
      <w:r>
        <w:rPr>
          <w:rStyle w:val="token"/>
          <w:rFonts w:ascii="Consolas" w:hAnsi="Consolas" w:cs="Consolas"/>
          <w:color w:val="A6E22E"/>
          <w:shd w:val="clear" w:color="auto" w:fill="111111"/>
        </w:rPr>
        <w:t>A</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super</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super</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p</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2</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p>
    <w:p w:rsidR="00A80435" w:rsidRDefault="00A80435" w:rsidP="00A80435">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b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w:t>
      </w:r>
      <w:r>
        <w:rPr>
          <w:rStyle w:val="token"/>
          <w:rFonts w:ascii="Consolas" w:hAnsi="Consolas" w:cs="Consolas"/>
          <w:color w:val="F8F8F2"/>
          <w:shd w:val="clear" w:color="auto" w:fill="111111"/>
        </w:rPr>
        <w:t>();</w:t>
      </w:r>
    </w:p>
    <w:p w:rsidR="00A80435" w:rsidRDefault="00A80435" w:rsidP="00A80435">
      <w:pPr>
        <w:pStyle w:val="a4"/>
        <w:rPr>
          <w:rFonts w:ascii="Verdana" w:hAnsi="Verdana"/>
          <w:color w:val="333333"/>
          <w:sz w:val="23"/>
          <w:szCs w:val="23"/>
        </w:rPr>
      </w:pPr>
      <w:r>
        <w:rPr>
          <w:rFonts w:ascii="Verdana" w:hAnsi="Verdana"/>
          <w:color w:val="333333"/>
          <w:sz w:val="23"/>
          <w:szCs w:val="23"/>
        </w:rPr>
        <w:t>上面代码中，子类</w:t>
      </w:r>
      <w:r>
        <w:rPr>
          <w:rStyle w:val="HTML"/>
          <w:rFonts w:ascii="Consolas" w:hAnsi="Consolas" w:cs="Consolas"/>
          <w:color w:val="C7254E"/>
          <w:shd w:val="clear" w:color="auto" w:fill="F9F2F4"/>
        </w:rPr>
        <w:t>B</w:t>
      </w:r>
      <w:r>
        <w:rPr>
          <w:rFonts w:ascii="Verdana" w:hAnsi="Verdana"/>
          <w:color w:val="333333"/>
          <w:sz w:val="23"/>
          <w:szCs w:val="23"/>
        </w:rPr>
        <w:t>当中的</w:t>
      </w:r>
      <w:r>
        <w:rPr>
          <w:rStyle w:val="HTML"/>
          <w:rFonts w:ascii="Consolas" w:hAnsi="Consolas" w:cs="Consolas"/>
          <w:color w:val="C7254E"/>
          <w:shd w:val="clear" w:color="auto" w:fill="F9F2F4"/>
        </w:rPr>
        <w:t>super.p()</w:t>
      </w:r>
      <w:r>
        <w:rPr>
          <w:rFonts w:ascii="Verdana" w:hAnsi="Verdana"/>
          <w:color w:val="333333"/>
          <w:sz w:val="23"/>
          <w:szCs w:val="23"/>
        </w:rPr>
        <w:t>，就是将</w:t>
      </w:r>
      <w:r>
        <w:rPr>
          <w:rStyle w:val="HTML"/>
          <w:rFonts w:ascii="Consolas" w:hAnsi="Consolas" w:cs="Consolas"/>
          <w:color w:val="C7254E"/>
          <w:shd w:val="clear" w:color="auto" w:fill="F9F2F4"/>
        </w:rPr>
        <w:t>super</w:t>
      </w:r>
      <w:r>
        <w:rPr>
          <w:rFonts w:ascii="Verdana" w:hAnsi="Verdana"/>
          <w:color w:val="333333"/>
          <w:sz w:val="23"/>
          <w:szCs w:val="23"/>
        </w:rPr>
        <w:t>当作一个对象使用。这时，</w:t>
      </w:r>
      <w:r>
        <w:rPr>
          <w:rStyle w:val="HTML"/>
          <w:rFonts w:ascii="Consolas" w:hAnsi="Consolas" w:cs="Consolas"/>
          <w:color w:val="C7254E"/>
          <w:shd w:val="clear" w:color="auto" w:fill="F9F2F4"/>
        </w:rPr>
        <w:t>super</w:t>
      </w:r>
      <w:r>
        <w:rPr>
          <w:rFonts w:ascii="Verdana" w:hAnsi="Verdana"/>
          <w:color w:val="333333"/>
          <w:sz w:val="23"/>
          <w:szCs w:val="23"/>
        </w:rPr>
        <w:t>在普通方法之中，指向</w:t>
      </w:r>
      <w:r>
        <w:rPr>
          <w:rStyle w:val="HTML"/>
          <w:rFonts w:ascii="Consolas" w:hAnsi="Consolas" w:cs="Consolas"/>
          <w:color w:val="C7254E"/>
          <w:shd w:val="clear" w:color="auto" w:fill="F9F2F4"/>
        </w:rPr>
        <w:t>A.prototype</w:t>
      </w:r>
      <w:r>
        <w:rPr>
          <w:rFonts w:ascii="Verdana" w:hAnsi="Verdana"/>
          <w:color w:val="333333"/>
          <w:sz w:val="23"/>
          <w:szCs w:val="23"/>
        </w:rPr>
        <w:t>，所以</w:t>
      </w:r>
      <w:r>
        <w:rPr>
          <w:rStyle w:val="HTML"/>
          <w:rFonts w:ascii="Consolas" w:hAnsi="Consolas" w:cs="Consolas"/>
          <w:color w:val="C7254E"/>
          <w:shd w:val="clear" w:color="auto" w:fill="F9F2F4"/>
        </w:rPr>
        <w:t>super.p()</w:t>
      </w:r>
      <w:r>
        <w:rPr>
          <w:rFonts w:ascii="Verdana" w:hAnsi="Verdana"/>
          <w:color w:val="333333"/>
          <w:sz w:val="23"/>
          <w:szCs w:val="23"/>
        </w:rPr>
        <w:t>就相当于</w:t>
      </w:r>
      <w:r>
        <w:rPr>
          <w:rStyle w:val="HTML"/>
          <w:rFonts w:ascii="Consolas" w:hAnsi="Consolas" w:cs="Consolas"/>
          <w:color w:val="C7254E"/>
          <w:shd w:val="clear" w:color="auto" w:fill="F9F2F4"/>
        </w:rPr>
        <w:t>A.prototype.p()</w:t>
      </w:r>
      <w:r>
        <w:rPr>
          <w:rFonts w:ascii="Verdana" w:hAnsi="Verdana"/>
          <w:color w:val="333333"/>
          <w:sz w:val="23"/>
          <w:szCs w:val="23"/>
        </w:rPr>
        <w:t>。</w:t>
      </w:r>
    </w:p>
    <w:p w:rsidR="00A80435" w:rsidRDefault="00941BD0" w:rsidP="00686588">
      <w:pPr>
        <w:pStyle w:val="a4"/>
        <w:rPr>
          <w:rFonts w:ascii="Verdana" w:hAnsi="Verdana"/>
          <w:color w:val="333333"/>
          <w:sz w:val="23"/>
          <w:szCs w:val="23"/>
        </w:rPr>
      </w:pPr>
      <w:r w:rsidRPr="00941BD0">
        <w:rPr>
          <w:rFonts w:ascii="Verdana" w:hAnsi="Verdana"/>
          <w:color w:val="333333"/>
          <w:sz w:val="23"/>
          <w:szCs w:val="23"/>
        </w:rPr>
        <w:t>由于</w:t>
      </w:r>
      <w:r w:rsidRPr="00941BD0">
        <w:rPr>
          <w:rFonts w:ascii="Verdana" w:hAnsi="Verdana"/>
          <w:color w:val="333333"/>
          <w:sz w:val="23"/>
          <w:szCs w:val="23"/>
        </w:rPr>
        <w:t>this</w:t>
      </w:r>
      <w:r w:rsidRPr="00941BD0">
        <w:rPr>
          <w:rFonts w:ascii="Verdana" w:hAnsi="Verdana"/>
          <w:color w:val="333333"/>
          <w:sz w:val="23"/>
          <w:szCs w:val="23"/>
        </w:rPr>
        <w:t>指向子类实例，所以如果通过</w:t>
      </w:r>
      <w:r w:rsidRPr="00941BD0">
        <w:rPr>
          <w:rFonts w:ascii="Verdana" w:hAnsi="Verdana"/>
          <w:color w:val="333333"/>
          <w:sz w:val="23"/>
          <w:szCs w:val="23"/>
        </w:rPr>
        <w:t>super</w:t>
      </w:r>
      <w:r w:rsidRPr="00941BD0">
        <w:rPr>
          <w:rFonts w:ascii="Verdana" w:hAnsi="Verdana"/>
          <w:color w:val="333333"/>
          <w:sz w:val="23"/>
          <w:szCs w:val="23"/>
        </w:rPr>
        <w:t>对某个属性赋值，这时</w:t>
      </w:r>
      <w:r w:rsidRPr="00941BD0">
        <w:rPr>
          <w:rFonts w:ascii="Verdana" w:hAnsi="Verdana"/>
          <w:color w:val="333333"/>
          <w:sz w:val="23"/>
          <w:szCs w:val="23"/>
        </w:rPr>
        <w:t>super</w:t>
      </w:r>
      <w:r w:rsidRPr="00941BD0">
        <w:rPr>
          <w:rFonts w:ascii="Verdana" w:hAnsi="Verdana"/>
          <w:color w:val="333333"/>
          <w:sz w:val="23"/>
          <w:szCs w:val="23"/>
        </w:rPr>
        <w:t>就是</w:t>
      </w:r>
      <w:r w:rsidRPr="00941BD0">
        <w:rPr>
          <w:rFonts w:ascii="Verdana" w:hAnsi="Verdana"/>
          <w:color w:val="333333"/>
          <w:sz w:val="23"/>
          <w:szCs w:val="23"/>
        </w:rPr>
        <w:t>this</w:t>
      </w:r>
      <w:r w:rsidRPr="00941BD0">
        <w:rPr>
          <w:rFonts w:ascii="Verdana" w:hAnsi="Verdana"/>
          <w:color w:val="333333"/>
          <w:sz w:val="23"/>
          <w:szCs w:val="23"/>
        </w:rPr>
        <w:t>，赋值的属性会变成子类实例的属性。</w:t>
      </w:r>
      <w:r w:rsidRPr="00941BD0">
        <w:rPr>
          <w:rFonts w:ascii="Verdana" w:hAnsi="Verdana"/>
          <w:color w:val="333333"/>
          <w:sz w:val="23"/>
          <w:szCs w:val="23"/>
        </w:rPr>
        <w:t>super.x = 3</w:t>
      </w:r>
      <w:r w:rsidRPr="00941BD0">
        <w:rPr>
          <w:rFonts w:ascii="Verdana" w:hAnsi="Verdana"/>
          <w:color w:val="333333"/>
          <w:sz w:val="23"/>
          <w:szCs w:val="23"/>
        </w:rPr>
        <w:t>相当于</w:t>
      </w:r>
      <w:r w:rsidRPr="00941BD0">
        <w:rPr>
          <w:rFonts w:ascii="Verdana" w:hAnsi="Verdana"/>
          <w:color w:val="333333"/>
          <w:sz w:val="23"/>
          <w:szCs w:val="23"/>
        </w:rPr>
        <w:t>this.x = 3</w:t>
      </w:r>
    </w:p>
    <w:p w:rsidR="00447A24" w:rsidRDefault="00447A24" w:rsidP="00447A24">
      <w:r>
        <w:rPr>
          <w:rFonts w:ascii="Verdana" w:hAnsi="Verdana"/>
          <w:color w:val="333333"/>
          <w:sz w:val="23"/>
          <w:szCs w:val="23"/>
        </w:rPr>
        <w:t>在子类的静态方法中通过</w:t>
      </w:r>
      <w:r>
        <w:rPr>
          <w:rStyle w:val="HTML"/>
          <w:rFonts w:ascii="Consolas" w:hAnsi="Consolas" w:cs="Consolas"/>
          <w:color w:val="C7254E"/>
          <w:shd w:val="clear" w:color="auto" w:fill="F9F2F4"/>
        </w:rPr>
        <w:t>super</w:t>
      </w:r>
      <w:r>
        <w:rPr>
          <w:rFonts w:ascii="Verdana" w:hAnsi="Verdana"/>
          <w:color w:val="333333"/>
          <w:sz w:val="23"/>
          <w:szCs w:val="23"/>
        </w:rPr>
        <w:t>调用父类的方法时，方法内部的</w:t>
      </w:r>
      <w:r>
        <w:rPr>
          <w:rStyle w:val="HTML"/>
          <w:rFonts w:ascii="Consolas" w:hAnsi="Consolas" w:cs="Consolas"/>
          <w:color w:val="C7254E"/>
          <w:shd w:val="clear" w:color="auto" w:fill="F9F2F4"/>
        </w:rPr>
        <w:t>this</w:t>
      </w:r>
      <w:r>
        <w:rPr>
          <w:rFonts w:ascii="Verdana" w:hAnsi="Verdana"/>
          <w:color w:val="333333"/>
          <w:sz w:val="23"/>
          <w:szCs w:val="23"/>
        </w:rPr>
        <w:t>指向当前的子类，而不是子类的实例</w:t>
      </w:r>
    </w:p>
    <w:p w:rsidR="00447A24" w:rsidRDefault="00F66349" w:rsidP="00686588">
      <w:pPr>
        <w:pStyle w:val="a4"/>
        <w:rPr>
          <w:rFonts w:ascii="Verdana" w:hAnsi="Verdana"/>
          <w:color w:val="333333"/>
          <w:sz w:val="23"/>
          <w:szCs w:val="23"/>
        </w:rPr>
      </w:pPr>
      <w:r>
        <w:rPr>
          <w:rFonts w:ascii="Verdana" w:hAnsi="Verdana" w:hint="eastAsia"/>
          <w:color w:val="333333"/>
          <w:sz w:val="23"/>
          <w:szCs w:val="23"/>
        </w:rPr>
        <w:t>只要是静态的，都是类的，跟实例没有关系。</w:t>
      </w:r>
    </w:p>
    <w:p w:rsidR="00E60056" w:rsidRDefault="00E60056" w:rsidP="00686588">
      <w:pPr>
        <w:pStyle w:val="a4"/>
        <w:rPr>
          <w:rFonts w:ascii="Verdana" w:hAnsi="Verdana"/>
          <w:color w:val="333333"/>
          <w:sz w:val="23"/>
          <w:szCs w:val="23"/>
        </w:rPr>
      </w:pPr>
    </w:p>
    <w:p w:rsidR="00E60056" w:rsidRDefault="00E60056" w:rsidP="00E60056">
      <w:pPr>
        <w:pStyle w:val="a4"/>
        <w:rPr>
          <w:rFonts w:ascii="Verdana" w:hAnsi="Verdana"/>
          <w:color w:val="333333"/>
          <w:sz w:val="23"/>
          <w:szCs w:val="23"/>
        </w:rPr>
      </w:pPr>
      <w:r>
        <w:rPr>
          <w:rFonts w:ascii="Verdana" w:hAnsi="Verdana"/>
          <w:color w:val="333333"/>
          <w:sz w:val="23"/>
          <w:szCs w:val="23"/>
        </w:rPr>
        <w:t>下面是一个更完备的实现，将多个类的接口</w:t>
      </w:r>
      <w:r>
        <w:rPr>
          <w:rFonts w:ascii="Verdana" w:hAnsi="Verdana"/>
          <w:color w:val="333333"/>
          <w:sz w:val="23"/>
          <w:szCs w:val="23"/>
        </w:rPr>
        <w:t>“</w:t>
      </w:r>
      <w:r>
        <w:rPr>
          <w:rFonts w:ascii="Verdana" w:hAnsi="Verdana"/>
          <w:color w:val="333333"/>
          <w:sz w:val="23"/>
          <w:szCs w:val="23"/>
        </w:rPr>
        <w:t>混入</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mix in</w:t>
      </w:r>
      <w:r>
        <w:rPr>
          <w:rFonts w:ascii="Verdana" w:hAnsi="Verdana"/>
          <w:color w:val="333333"/>
          <w:sz w:val="23"/>
          <w:szCs w:val="23"/>
        </w:rPr>
        <w:t>）另一个类。</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class </w:t>
      </w:r>
      <w:r>
        <w:rPr>
          <w:rStyle w:val="token"/>
          <w:rFonts w:ascii="Consolas" w:hAnsi="Consolas" w:cs="Consolas"/>
          <w:color w:val="A6E22E"/>
          <w:shd w:val="clear" w:color="auto" w:fill="111111"/>
        </w:rPr>
        <w:t>Mix</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mixin of 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new</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mixin</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拷贝实例属性</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mixin of mixins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mixin</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拷贝静态属性</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mixin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w:t>
      </w:r>
      <w:r>
        <w:rPr>
          <w:rStyle w:val="token"/>
          <w:rFonts w:ascii="Consolas" w:hAnsi="Consolas" w:cs="Consolas"/>
          <w:color w:val="75715E"/>
          <w:shd w:val="clear" w:color="auto" w:fill="111111"/>
        </w:rPr>
        <w:t>拷贝原型属性</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Mix</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copyProperties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for</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key of Reflect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ownKeys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if</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'constructor'</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&amp;&amp;</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'prototype'</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&amp;&amp;</w:t>
      </w:r>
      <w:r>
        <w:rPr>
          <w:rStyle w:val="HTML"/>
          <w:rFonts w:ascii="Consolas" w:hAnsi="Consolas" w:cs="Consolas"/>
          <w:color w:val="A6E22E"/>
          <w:shd w:val="clear" w:color="auto" w:fill="111111"/>
        </w:rPr>
        <w:t xml:space="preserve"> key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desc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getOwnPropertyDescriptor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source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defineProperty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key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E60056" w:rsidRDefault="00E60056" w:rsidP="00E60056">
      <w:pPr>
        <w:pStyle w:val="a4"/>
        <w:rPr>
          <w:rFonts w:ascii="Verdana" w:hAnsi="Verdana"/>
          <w:color w:val="333333"/>
          <w:sz w:val="23"/>
          <w:szCs w:val="23"/>
        </w:rPr>
      </w:pPr>
      <w:r>
        <w:rPr>
          <w:rFonts w:ascii="Verdana" w:hAnsi="Verdana"/>
          <w:color w:val="333333"/>
          <w:sz w:val="23"/>
          <w:szCs w:val="23"/>
        </w:rPr>
        <w:t>上面代码的</w:t>
      </w:r>
      <w:r>
        <w:rPr>
          <w:rStyle w:val="HTML"/>
          <w:rFonts w:ascii="Consolas" w:hAnsi="Consolas" w:cs="Consolas"/>
          <w:color w:val="C7254E"/>
          <w:shd w:val="clear" w:color="auto" w:fill="F9F2F4"/>
        </w:rPr>
        <w:t>mix</w:t>
      </w:r>
      <w:r>
        <w:rPr>
          <w:rFonts w:ascii="Verdana" w:hAnsi="Verdana"/>
          <w:color w:val="333333"/>
          <w:sz w:val="23"/>
          <w:szCs w:val="23"/>
        </w:rPr>
        <w:t>函数，可以将多个对象合成为一个类。使用的时候，只要继承这个类即可。</w:t>
      </w:r>
    </w:p>
    <w:p w:rsidR="00E60056" w:rsidRDefault="00E60056" w:rsidP="00E6005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DistributedEdit</w:t>
      </w:r>
      <w:r>
        <w:rPr>
          <w:rStyle w:val="HTML"/>
          <w:rFonts w:ascii="Consolas" w:hAnsi="Consolas" w:cs="Consolas"/>
          <w:color w:val="A6E22E"/>
          <w:shd w:val="clear" w:color="auto" w:fill="111111"/>
        </w:rPr>
        <w:t xml:space="preserve"> extends </w:t>
      </w:r>
      <w:r>
        <w:rPr>
          <w:rStyle w:val="token"/>
          <w:rFonts w:ascii="Consolas" w:hAnsi="Consolas" w:cs="Consolas"/>
          <w:color w:val="A6E22E"/>
          <w:shd w:val="clear" w:color="auto" w:fill="111111"/>
        </w:rPr>
        <w:t>mix</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Loggable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Serializable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E60056" w:rsidRDefault="00E60056" w:rsidP="00E60056">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E60056" w:rsidRDefault="00E60056" w:rsidP="00E60056">
      <w:pPr>
        <w:pStyle w:val="HTML0"/>
        <w:shd w:val="clear" w:color="auto" w:fill="111111"/>
        <w:spacing w:before="120" w:after="120"/>
        <w:rPr>
          <w:rFonts w:ascii="Consolas" w:hAnsi="Consolas" w:cs="Consolas"/>
          <w:color w:val="FFFFFF"/>
          <w:sz w:val="23"/>
          <w:szCs w:val="23"/>
        </w:rPr>
      </w:pPr>
      <w:r>
        <w:rPr>
          <w:rStyle w:val="token"/>
          <w:rFonts w:ascii="Consolas" w:hAnsi="Consolas" w:cs="Consolas"/>
          <w:color w:val="F8F8F2"/>
          <w:shd w:val="clear" w:color="auto" w:fill="111111"/>
        </w:rPr>
        <w:t>}</w:t>
      </w:r>
    </w:p>
    <w:p w:rsidR="00E60056" w:rsidRDefault="00E60056" w:rsidP="00686588">
      <w:pPr>
        <w:pStyle w:val="a4"/>
        <w:rPr>
          <w:rFonts w:ascii="Verdana" w:hAnsi="Verdana"/>
          <w:color w:val="333333"/>
          <w:sz w:val="23"/>
          <w:szCs w:val="23"/>
        </w:rPr>
      </w:pPr>
    </w:p>
    <w:p w:rsidR="002E3796" w:rsidRDefault="002E3796" w:rsidP="002E3796">
      <w:pPr>
        <w:pStyle w:val="a4"/>
        <w:rPr>
          <w:rFonts w:ascii="Verdana" w:hAnsi="Verdana"/>
          <w:color w:val="333333"/>
          <w:sz w:val="23"/>
          <w:szCs w:val="23"/>
        </w:rPr>
      </w:pPr>
      <w:r>
        <w:rPr>
          <w:rStyle w:val="HTML"/>
          <w:rFonts w:ascii="Consolas" w:hAnsi="Consolas" w:cs="Consolas"/>
          <w:color w:val="C7254E"/>
          <w:shd w:val="clear" w:color="auto" w:fill="F9F2F4"/>
        </w:rPr>
        <w:t>export</w:t>
      </w:r>
      <w:r>
        <w:rPr>
          <w:rFonts w:ascii="Verdana" w:hAnsi="Verdana"/>
          <w:color w:val="333333"/>
          <w:sz w:val="23"/>
          <w:szCs w:val="23"/>
        </w:rPr>
        <w:t>语句输出的接口，与其对应的值是动态绑定关系，即通过该接口，可以取到模块内部实时的值。</w:t>
      </w:r>
    </w:p>
    <w:p w:rsidR="002E3796" w:rsidRDefault="002E3796" w:rsidP="002E3796">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var</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'bar'</w:t>
      </w:r>
      <w:r>
        <w:rPr>
          <w:rStyle w:val="token"/>
          <w:rFonts w:ascii="Consolas" w:hAnsi="Consolas" w:cs="Consolas"/>
          <w:color w:val="F8F8F2"/>
          <w:shd w:val="clear" w:color="auto" w:fill="111111"/>
        </w:rPr>
        <w:t>;</w:t>
      </w:r>
    </w:p>
    <w:p w:rsidR="002E3796" w:rsidRDefault="002E3796" w:rsidP="002E3796">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setTimeout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foo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'baz'</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500</w:t>
      </w:r>
      <w:r>
        <w:rPr>
          <w:rStyle w:val="token"/>
          <w:rFonts w:ascii="Consolas" w:hAnsi="Consolas" w:cs="Consolas"/>
          <w:color w:val="F8F8F2"/>
          <w:shd w:val="clear" w:color="auto" w:fill="111111"/>
        </w:rPr>
        <w:t>);</w:t>
      </w:r>
    </w:p>
    <w:p w:rsidR="002E3796" w:rsidRDefault="002E3796" w:rsidP="002E3796">
      <w:pPr>
        <w:pStyle w:val="a4"/>
        <w:rPr>
          <w:rFonts w:ascii="Verdana" w:hAnsi="Verdana"/>
          <w:color w:val="333333"/>
          <w:sz w:val="23"/>
          <w:szCs w:val="23"/>
        </w:rPr>
      </w:pPr>
      <w:r>
        <w:rPr>
          <w:rFonts w:ascii="Verdana" w:hAnsi="Verdana"/>
          <w:color w:val="333333"/>
          <w:sz w:val="23"/>
          <w:szCs w:val="23"/>
        </w:rPr>
        <w:t>上面代码输出变量</w:t>
      </w:r>
      <w:r>
        <w:rPr>
          <w:rStyle w:val="HTML"/>
          <w:rFonts w:ascii="Consolas" w:hAnsi="Consolas" w:cs="Consolas"/>
          <w:color w:val="C7254E"/>
          <w:shd w:val="clear" w:color="auto" w:fill="F9F2F4"/>
        </w:rPr>
        <w:t>foo</w:t>
      </w:r>
      <w:r>
        <w:rPr>
          <w:rFonts w:ascii="Verdana" w:hAnsi="Verdana"/>
          <w:color w:val="333333"/>
          <w:sz w:val="23"/>
          <w:szCs w:val="23"/>
        </w:rPr>
        <w:t>，值为</w:t>
      </w:r>
      <w:r>
        <w:rPr>
          <w:rStyle w:val="HTML"/>
          <w:rFonts w:ascii="Consolas" w:hAnsi="Consolas" w:cs="Consolas"/>
          <w:color w:val="C7254E"/>
          <w:shd w:val="clear" w:color="auto" w:fill="F9F2F4"/>
        </w:rPr>
        <w:t>bar</w:t>
      </w:r>
      <w:r>
        <w:rPr>
          <w:rFonts w:ascii="Verdana" w:hAnsi="Verdana"/>
          <w:color w:val="333333"/>
          <w:sz w:val="23"/>
          <w:szCs w:val="23"/>
        </w:rPr>
        <w:t>，</w:t>
      </w:r>
      <w:r>
        <w:rPr>
          <w:rFonts w:ascii="Verdana" w:hAnsi="Verdana"/>
          <w:color w:val="333333"/>
          <w:sz w:val="23"/>
          <w:szCs w:val="23"/>
        </w:rPr>
        <w:t xml:space="preserve">500 </w:t>
      </w:r>
      <w:r>
        <w:rPr>
          <w:rFonts w:ascii="Verdana" w:hAnsi="Verdana"/>
          <w:color w:val="333333"/>
          <w:sz w:val="23"/>
          <w:szCs w:val="23"/>
        </w:rPr>
        <w:t>毫秒之后变成</w:t>
      </w:r>
      <w:r>
        <w:rPr>
          <w:rStyle w:val="HTML"/>
          <w:rFonts w:ascii="Consolas" w:hAnsi="Consolas" w:cs="Consolas"/>
          <w:color w:val="C7254E"/>
          <w:shd w:val="clear" w:color="auto" w:fill="F9F2F4"/>
        </w:rPr>
        <w:t>baz</w:t>
      </w:r>
      <w:r>
        <w:rPr>
          <w:rFonts w:ascii="Verdana" w:hAnsi="Verdana"/>
          <w:color w:val="333333"/>
          <w:sz w:val="23"/>
          <w:szCs w:val="23"/>
        </w:rPr>
        <w:t>。</w:t>
      </w:r>
    </w:p>
    <w:p w:rsidR="002E3796" w:rsidRDefault="002E3796" w:rsidP="00686588">
      <w:pPr>
        <w:pStyle w:val="a4"/>
        <w:rPr>
          <w:rFonts w:ascii="Verdana" w:hAnsi="Verdana"/>
          <w:color w:val="333333"/>
          <w:sz w:val="23"/>
          <w:szCs w:val="23"/>
        </w:rPr>
      </w:pPr>
    </w:p>
    <w:p w:rsidR="00CC4D20" w:rsidRDefault="00CC4D20" w:rsidP="00CC4D20">
      <w:pPr>
        <w:pStyle w:val="a4"/>
        <w:rPr>
          <w:rFonts w:ascii="Verdana" w:hAnsi="Verdana"/>
          <w:color w:val="333333"/>
          <w:sz w:val="23"/>
          <w:szCs w:val="23"/>
        </w:rPr>
      </w:pPr>
      <w:r>
        <w:rPr>
          <w:rStyle w:val="HTML"/>
          <w:rFonts w:ascii="Consolas" w:hAnsi="Consolas" w:cs="Consolas"/>
          <w:color w:val="C7254E"/>
          <w:shd w:val="clear" w:color="auto" w:fill="F9F2F4"/>
        </w:rPr>
        <w:t>import</w:t>
      </w:r>
      <w:r>
        <w:rPr>
          <w:rFonts w:ascii="Verdana" w:hAnsi="Verdana"/>
          <w:color w:val="333333"/>
          <w:sz w:val="23"/>
          <w:szCs w:val="23"/>
        </w:rPr>
        <w:t>命令具有提升效果，会提升到整个模块的头部，首先执行。</w:t>
      </w: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foo</w:t>
      </w:r>
      <w:r>
        <w:rPr>
          <w:rStyle w:val="token"/>
          <w:rFonts w:ascii="Consolas" w:hAnsi="Consolas" w:cs="Consolas"/>
          <w:color w:val="F8F8F2"/>
          <w:shd w:val="clear" w:color="auto" w:fill="111111"/>
        </w:rPr>
        <w:t>();</w:t>
      </w: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p>
    <w:p w:rsidR="00CC4D20" w:rsidRDefault="00CC4D20" w:rsidP="00CC4D20">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foo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'my_module'</w:t>
      </w:r>
      <w:r>
        <w:rPr>
          <w:rStyle w:val="token"/>
          <w:rFonts w:ascii="Consolas" w:hAnsi="Consolas" w:cs="Consolas"/>
          <w:color w:val="F8F8F2"/>
          <w:shd w:val="clear" w:color="auto" w:fill="111111"/>
        </w:rPr>
        <w:t>;</w:t>
      </w:r>
    </w:p>
    <w:p w:rsidR="00CC4D20" w:rsidRDefault="00CC4D20" w:rsidP="00CC4D20">
      <w:pPr>
        <w:pStyle w:val="a4"/>
        <w:rPr>
          <w:rFonts w:ascii="Verdana" w:hAnsi="Verdana"/>
          <w:color w:val="333333"/>
          <w:sz w:val="23"/>
          <w:szCs w:val="23"/>
        </w:rPr>
      </w:pPr>
      <w:r>
        <w:rPr>
          <w:rFonts w:ascii="Verdana" w:hAnsi="Verdana"/>
          <w:color w:val="333333"/>
          <w:sz w:val="23"/>
          <w:szCs w:val="23"/>
        </w:rPr>
        <w:t>上面的代码不会报错，因为</w:t>
      </w:r>
      <w:r>
        <w:rPr>
          <w:rStyle w:val="HTML"/>
          <w:rFonts w:ascii="Consolas" w:hAnsi="Consolas" w:cs="Consolas"/>
          <w:color w:val="C7254E"/>
          <w:shd w:val="clear" w:color="auto" w:fill="F9F2F4"/>
        </w:rPr>
        <w:t>import</w:t>
      </w:r>
      <w:r>
        <w:rPr>
          <w:rFonts w:ascii="Verdana" w:hAnsi="Verdana"/>
          <w:color w:val="333333"/>
          <w:sz w:val="23"/>
          <w:szCs w:val="23"/>
        </w:rPr>
        <w:t>的执行早于</w:t>
      </w:r>
      <w:r>
        <w:rPr>
          <w:rStyle w:val="HTML"/>
          <w:rFonts w:ascii="Consolas" w:hAnsi="Consolas" w:cs="Consolas"/>
          <w:color w:val="C7254E"/>
          <w:shd w:val="clear" w:color="auto" w:fill="F9F2F4"/>
        </w:rPr>
        <w:t>foo</w:t>
      </w:r>
      <w:r>
        <w:rPr>
          <w:rFonts w:ascii="Verdana" w:hAnsi="Verdana"/>
          <w:color w:val="333333"/>
          <w:sz w:val="23"/>
          <w:szCs w:val="23"/>
        </w:rPr>
        <w:t>的调用。这种行为的本质是，</w:t>
      </w:r>
      <w:r>
        <w:rPr>
          <w:rStyle w:val="HTML"/>
          <w:rFonts w:ascii="Consolas" w:hAnsi="Consolas" w:cs="Consolas"/>
          <w:color w:val="C7254E"/>
          <w:shd w:val="clear" w:color="auto" w:fill="F9F2F4"/>
        </w:rPr>
        <w:t>import</w:t>
      </w:r>
      <w:r>
        <w:rPr>
          <w:rFonts w:ascii="Verdana" w:hAnsi="Verdana"/>
          <w:color w:val="333333"/>
          <w:sz w:val="23"/>
          <w:szCs w:val="23"/>
        </w:rPr>
        <w:t>命令是编译阶段执行的，在代码运行之前。</w:t>
      </w:r>
    </w:p>
    <w:p w:rsidR="00EE2FC1" w:rsidRDefault="00EE2FC1" w:rsidP="00EE2FC1">
      <w:pPr>
        <w:rPr>
          <w:rFonts w:ascii="Verdana" w:hAnsi="Verdana"/>
          <w:color w:val="333333"/>
          <w:sz w:val="23"/>
          <w:szCs w:val="23"/>
        </w:rPr>
      </w:pPr>
      <w:r>
        <w:rPr>
          <w:rFonts w:ascii="Verdana" w:hAnsi="Verdana"/>
          <w:color w:val="333333"/>
          <w:sz w:val="23"/>
          <w:szCs w:val="23"/>
        </w:rPr>
        <w:t>目前阶段，通过</w:t>
      </w:r>
      <w:r>
        <w:rPr>
          <w:rFonts w:ascii="Verdana" w:hAnsi="Verdana"/>
          <w:color w:val="333333"/>
          <w:sz w:val="23"/>
          <w:szCs w:val="23"/>
        </w:rPr>
        <w:t xml:space="preserve"> Babel </w:t>
      </w:r>
      <w:r>
        <w:rPr>
          <w:rFonts w:ascii="Verdana" w:hAnsi="Verdana"/>
          <w:color w:val="333333"/>
          <w:sz w:val="23"/>
          <w:szCs w:val="23"/>
        </w:rPr>
        <w:t>转码，</w:t>
      </w:r>
      <w:r>
        <w:rPr>
          <w:rFonts w:ascii="Verdana" w:hAnsi="Verdana"/>
          <w:color w:val="333333"/>
          <w:sz w:val="23"/>
          <w:szCs w:val="23"/>
        </w:rPr>
        <w:t xml:space="preserve">CommonJS </w:t>
      </w:r>
      <w:r>
        <w:rPr>
          <w:rFonts w:ascii="Verdana" w:hAnsi="Verdana"/>
          <w:color w:val="333333"/>
          <w:sz w:val="23"/>
          <w:szCs w:val="23"/>
        </w:rPr>
        <w:t>模块的</w:t>
      </w:r>
      <w:r>
        <w:rPr>
          <w:rStyle w:val="HTML"/>
          <w:rFonts w:ascii="Consolas" w:hAnsi="Consolas" w:cs="Consolas"/>
          <w:color w:val="C7254E"/>
          <w:shd w:val="clear" w:color="auto" w:fill="F9F2F4"/>
        </w:rPr>
        <w:t>require</w:t>
      </w:r>
      <w:r>
        <w:rPr>
          <w:rFonts w:ascii="Verdana" w:hAnsi="Verdana"/>
          <w:color w:val="333333"/>
          <w:sz w:val="23"/>
          <w:szCs w:val="23"/>
        </w:rPr>
        <w:t>命令和</w:t>
      </w:r>
      <w:r>
        <w:rPr>
          <w:rFonts w:ascii="Verdana" w:hAnsi="Verdana"/>
          <w:color w:val="333333"/>
          <w:sz w:val="23"/>
          <w:szCs w:val="23"/>
        </w:rPr>
        <w:t xml:space="preserve"> ES6 </w:t>
      </w:r>
      <w:r>
        <w:rPr>
          <w:rFonts w:ascii="Verdana" w:hAnsi="Verdana"/>
          <w:color w:val="333333"/>
          <w:sz w:val="23"/>
          <w:szCs w:val="23"/>
        </w:rPr>
        <w:t>模块的</w:t>
      </w:r>
      <w:r>
        <w:rPr>
          <w:rStyle w:val="HTML"/>
          <w:rFonts w:ascii="Consolas" w:hAnsi="Consolas" w:cs="Consolas"/>
          <w:color w:val="C7254E"/>
          <w:shd w:val="clear" w:color="auto" w:fill="F9F2F4"/>
        </w:rPr>
        <w:t>import</w:t>
      </w:r>
      <w:r>
        <w:rPr>
          <w:rFonts w:ascii="Verdana" w:hAnsi="Verdana"/>
          <w:color w:val="333333"/>
          <w:sz w:val="23"/>
          <w:szCs w:val="23"/>
        </w:rPr>
        <w:t>命令，可以写在同一个模块里面，但是最好不要这样做。因为</w:t>
      </w:r>
      <w:r>
        <w:rPr>
          <w:rStyle w:val="HTML"/>
          <w:rFonts w:ascii="Consolas" w:hAnsi="Consolas" w:cs="Consolas"/>
          <w:color w:val="C7254E"/>
          <w:shd w:val="clear" w:color="auto" w:fill="F9F2F4"/>
        </w:rPr>
        <w:t>import</w:t>
      </w:r>
      <w:r>
        <w:rPr>
          <w:rFonts w:ascii="Verdana" w:hAnsi="Verdana"/>
          <w:color w:val="333333"/>
          <w:sz w:val="23"/>
          <w:szCs w:val="23"/>
        </w:rPr>
        <w:t>在静态解析阶段执行，所以它是一个模块之中最早执行的。下面的代码可能不会得到预期结果。</w:t>
      </w:r>
    </w:p>
    <w:p w:rsidR="004212EF" w:rsidRDefault="004212EF" w:rsidP="00EE2FC1"/>
    <w:p w:rsidR="002401A7" w:rsidRDefault="00AF57FC" w:rsidP="002401A7">
      <w:r>
        <w:rPr>
          <w:rFonts w:ascii="Verdana" w:hAnsi="Verdana"/>
          <w:color w:val="333333"/>
          <w:sz w:val="23"/>
          <w:szCs w:val="23"/>
        </w:rPr>
        <w:t>为了给用户提供方便，让他们不用阅读文档就能加载模块，就要用到</w:t>
      </w:r>
      <w:r>
        <w:rPr>
          <w:rStyle w:val="HTML"/>
          <w:rFonts w:ascii="Consolas" w:hAnsi="Consolas" w:cs="Consolas"/>
          <w:color w:val="C7254E"/>
          <w:shd w:val="clear" w:color="auto" w:fill="F9F2F4"/>
        </w:rPr>
        <w:t>export default</w:t>
      </w:r>
      <w:r>
        <w:rPr>
          <w:rFonts w:ascii="Verdana" w:hAnsi="Verdana"/>
          <w:color w:val="333333"/>
          <w:sz w:val="23"/>
          <w:szCs w:val="23"/>
        </w:rPr>
        <w:t>命令，为模块指定默认输出。</w:t>
      </w:r>
      <w:r w:rsidR="00DD22BA">
        <w:rPr>
          <w:rFonts w:ascii="Verdana" w:hAnsi="Verdana"/>
          <w:color w:val="333333"/>
          <w:sz w:val="23"/>
          <w:szCs w:val="23"/>
        </w:rPr>
        <w:t>这时</w:t>
      </w:r>
      <w:r w:rsidR="00DD22BA">
        <w:rPr>
          <w:rStyle w:val="HTML"/>
          <w:rFonts w:ascii="Consolas" w:hAnsi="Consolas" w:cs="Consolas"/>
          <w:color w:val="C7254E"/>
          <w:shd w:val="clear" w:color="auto" w:fill="F9F2F4"/>
        </w:rPr>
        <w:t>import</w:t>
      </w:r>
      <w:r w:rsidR="002401A7">
        <w:rPr>
          <w:rFonts w:ascii="Verdana" w:hAnsi="Verdana"/>
          <w:color w:val="333333"/>
          <w:sz w:val="23"/>
          <w:szCs w:val="23"/>
        </w:rPr>
        <w:t>可以用任意名称</w:t>
      </w:r>
    </w:p>
    <w:p w:rsidR="002401A7" w:rsidRDefault="002401A7" w:rsidP="002401A7">
      <w:r>
        <w:rPr>
          <w:rFonts w:ascii="Verdana" w:hAnsi="Verdana"/>
          <w:color w:val="333333"/>
          <w:sz w:val="23"/>
          <w:szCs w:val="23"/>
        </w:rPr>
        <w:t>不使用大括号。</w:t>
      </w:r>
    </w:p>
    <w:p w:rsidR="00DD22BA" w:rsidRDefault="00DD22BA" w:rsidP="00DD22BA"/>
    <w:p w:rsidR="00F933F7" w:rsidRDefault="00F933F7" w:rsidP="00DD22BA"/>
    <w:p w:rsidR="007C25E2" w:rsidRDefault="007C25E2" w:rsidP="007C25E2">
      <w:pPr>
        <w:pStyle w:val="a4"/>
        <w:rPr>
          <w:rFonts w:ascii="Verdana" w:hAnsi="Verdana"/>
          <w:color w:val="333333"/>
          <w:sz w:val="23"/>
          <w:szCs w:val="23"/>
        </w:rPr>
      </w:pPr>
      <w:r>
        <w:rPr>
          <w:rFonts w:ascii="Verdana" w:hAnsi="Verdana"/>
          <w:color w:val="333333"/>
          <w:sz w:val="23"/>
          <w:szCs w:val="23"/>
        </w:rPr>
        <w:t>有了</w:t>
      </w:r>
      <w:r>
        <w:rPr>
          <w:rStyle w:val="HTML"/>
          <w:rFonts w:ascii="Consolas" w:hAnsi="Consolas" w:cs="Consolas"/>
          <w:color w:val="C7254E"/>
          <w:shd w:val="clear" w:color="auto" w:fill="F9F2F4"/>
        </w:rPr>
        <w:t>export default</w:t>
      </w:r>
      <w:r>
        <w:rPr>
          <w:rFonts w:ascii="Verdana" w:hAnsi="Verdana"/>
          <w:color w:val="333333"/>
          <w:sz w:val="23"/>
          <w:szCs w:val="23"/>
        </w:rPr>
        <w:t>命令，输入模块时就非常直观了，以输入</w:t>
      </w:r>
      <w:r>
        <w:rPr>
          <w:rFonts w:ascii="Verdana" w:hAnsi="Verdana"/>
          <w:color w:val="333333"/>
          <w:sz w:val="23"/>
          <w:szCs w:val="23"/>
        </w:rPr>
        <w:t xml:space="preserve"> lodash </w:t>
      </w:r>
      <w:r>
        <w:rPr>
          <w:rFonts w:ascii="Verdana" w:hAnsi="Verdana"/>
          <w:color w:val="333333"/>
          <w:sz w:val="23"/>
          <w:szCs w:val="23"/>
        </w:rPr>
        <w:t>模块为例。</w:t>
      </w:r>
    </w:p>
    <w:p w:rsidR="007C25E2" w:rsidRDefault="007C25E2" w:rsidP="007C25E2">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import _ from </w:t>
      </w:r>
      <w:r>
        <w:rPr>
          <w:rStyle w:val="token"/>
          <w:rFonts w:ascii="Consolas" w:hAnsi="Consolas" w:cs="Consolas"/>
          <w:color w:val="A6E22E"/>
          <w:shd w:val="clear" w:color="auto" w:fill="111111"/>
        </w:rPr>
        <w:t>'lodash'</w:t>
      </w:r>
      <w:r>
        <w:rPr>
          <w:rStyle w:val="token"/>
          <w:rFonts w:ascii="Consolas" w:hAnsi="Consolas" w:cs="Consolas"/>
          <w:color w:val="F8F8F2"/>
          <w:shd w:val="clear" w:color="auto" w:fill="111111"/>
        </w:rPr>
        <w:t>;</w:t>
      </w:r>
    </w:p>
    <w:p w:rsidR="00F933F7" w:rsidRDefault="00F933F7" w:rsidP="00DD22BA"/>
    <w:p w:rsidR="00FC4C45" w:rsidRDefault="00FC4C45" w:rsidP="00FC4C4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es6 as default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'./someModule'</w:t>
      </w:r>
      <w:r>
        <w:rPr>
          <w:rStyle w:val="token"/>
          <w:rFonts w:ascii="Consolas" w:hAnsi="Consolas" w:cs="Consolas"/>
          <w:color w:val="F8F8F2"/>
          <w:shd w:val="clear" w:color="auto" w:fill="111111"/>
        </w:rPr>
        <w:t>;</w:t>
      </w:r>
    </w:p>
    <w:p w:rsidR="00FC4C45" w:rsidRDefault="00FC4C45" w:rsidP="00FC4C45">
      <w:pPr>
        <w:pStyle w:val="HTML0"/>
        <w:shd w:val="clear" w:color="auto" w:fill="111111"/>
        <w:spacing w:before="120" w:after="120"/>
        <w:rPr>
          <w:rStyle w:val="token"/>
          <w:rFonts w:ascii="Consolas" w:hAnsi="Consolas" w:cs="Consolas"/>
          <w:color w:val="75715E"/>
          <w:shd w:val="clear" w:color="auto" w:fill="111111"/>
        </w:rPr>
      </w:pPr>
    </w:p>
    <w:p w:rsidR="00FC4C45" w:rsidRDefault="00FC4C45" w:rsidP="00FC4C45">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等同于</w:t>
      </w:r>
    </w:p>
    <w:p w:rsidR="00FC4C45" w:rsidRDefault="00FC4C45" w:rsidP="00FC4C45">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es6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'./someModule'</w:t>
      </w:r>
      <w:r>
        <w:rPr>
          <w:rStyle w:val="token"/>
          <w:rFonts w:ascii="Consolas" w:hAnsi="Consolas" w:cs="Consolas"/>
          <w:color w:val="F8F8F2"/>
          <w:shd w:val="clear" w:color="auto" w:fill="111111"/>
        </w:rPr>
        <w:t>;</w:t>
      </w:r>
    </w:p>
    <w:p w:rsidR="00FC4C45" w:rsidRDefault="00FC4C45" w:rsidP="00FC4C45">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export default es6</w:t>
      </w:r>
      <w:r>
        <w:rPr>
          <w:rStyle w:val="token"/>
          <w:rFonts w:ascii="Consolas" w:hAnsi="Consolas" w:cs="Consolas"/>
          <w:color w:val="F8F8F2"/>
          <w:shd w:val="clear" w:color="auto" w:fill="111111"/>
        </w:rPr>
        <w:t>;</w:t>
      </w:r>
    </w:p>
    <w:p w:rsidR="00FC4C45" w:rsidRDefault="00FC4C45" w:rsidP="00DD22BA"/>
    <w:p w:rsidR="00F43FFA" w:rsidRDefault="00F43FFA" w:rsidP="00DD22BA"/>
    <w:p w:rsidR="00F43FFA" w:rsidRDefault="00F43FFA" w:rsidP="00F43FFA">
      <w:r>
        <w:rPr>
          <w:rStyle w:val="HTML"/>
          <w:rFonts w:ascii="Consolas" w:hAnsi="Consolas" w:cs="Consolas"/>
          <w:color w:val="C7254E"/>
          <w:shd w:val="clear" w:color="auto" w:fill="F9F2F4"/>
        </w:rPr>
        <w:t>defer</w:t>
      </w:r>
      <w:r>
        <w:rPr>
          <w:rFonts w:ascii="Verdana" w:hAnsi="Verdana"/>
          <w:color w:val="333333"/>
          <w:sz w:val="23"/>
          <w:szCs w:val="23"/>
        </w:rPr>
        <w:t>与</w:t>
      </w:r>
      <w:r>
        <w:rPr>
          <w:rStyle w:val="HTML"/>
          <w:rFonts w:ascii="Consolas" w:hAnsi="Consolas" w:cs="Consolas"/>
          <w:color w:val="C7254E"/>
          <w:shd w:val="clear" w:color="auto" w:fill="F9F2F4"/>
        </w:rPr>
        <w:t>async</w:t>
      </w:r>
      <w:r>
        <w:rPr>
          <w:rFonts w:ascii="Verdana" w:hAnsi="Verdana"/>
          <w:color w:val="333333"/>
          <w:sz w:val="23"/>
          <w:szCs w:val="23"/>
        </w:rPr>
        <w:t>的区别是：</w:t>
      </w:r>
      <w:r>
        <w:rPr>
          <w:rStyle w:val="HTML"/>
          <w:rFonts w:ascii="Consolas" w:hAnsi="Consolas" w:cs="Consolas"/>
          <w:color w:val="C7254E"/>
          <w:shd w:val="clear" w:color="auto" w:fill="F9F2F4"/>
        </w:rPr>
        <w:t>defer</w:t>
      </w:r>
      <w:r>
        <w:rPr>
          <w:rFonts w:ascii="Verdana" w:hAnsi="Verdana"/>
          <w:color w:val="333333"/>
          <w:sz w:val="23"/>
          <w:szCs w:val="23"/>
        </w:rPr>
        <w:t>要等到整个页面在内存中正常渲染结束（</w:t>
      </w:r>
      <w:r>
        <w:rPr>
          <w:rFonts w:ascii="Verdana" w:hAnsi="Verdana"/>
          <w:color w:val="333333"/>
          <w:sz w:val="23"/>
          <w:szCs w:val="23"/>
        </w:rPr>
        <w:t xml:space="preserve">DOM </w:t>
      </w:r>
      <w:r>
        <w:rPr>
          <w:rFonts w:ascii="Verdana" w:hAnsi="Verdana"/>
          <w:color w:val="333333"/>
          <w:sz w:val="23"/>
          <w:szCs w:val="23"/>
        </w:rPr>
        <w:t>结构完全生成，以及其他脚本执行完成），才会执行；</w:t>
      </w:r>
      <w:r>
        <w:rPr>
          <w:rStyle w:val="HTML"/>
          <w:rFonts w:ascii="Consolas" w:hAnsi="Consolas" w:cs="Consolas"/>
          <w:color w:val="C7254E"/>
          <w:shd w:val="clear" w:color="auto" w:fill="F9F2F4"/>
        </w:rPr>
        <w:t>async</w:t>
      </w:r>
      <w:r>
        <w:rPr>
          <w:rFonts w:ascii="Verdana" w:hAnsi="Verdana"/>
          <w:color w:val="333333"/>
          <w:sz w:val="23"/>
          <w:szCs w:val="23"/>
        </w:rPr>
        <w:t>一旦下载完，渲染引擎就会中断渲染，执行这个脚本以后，再继续渲染。一句话，</w:t>
      </w:r>
      <w:r>
        <w:rPr>
          <w:rStyle w:val="HTML"/>
          <w:rFonts w:ascii="Consolas" w:hAnsi="Consolas" w:cs="Consolas"/>
          <w:color w:val="C7254E"/>
          <w:shd w:val="clear" w:color="auto" w:fill="F9F2F4"/>
        </w:rPr>
        <w:t>defer</w:t>
      </w:r>
      <w:r>
        <w:rPr>
          <w:rFonts w:ascii="Verdana" w:hAnsi="Verdana"/>
          <w:color w:val="333333"/>
          <w:sz w:val="23"/>
          <w:szCs w:val="23"/>
        </w:rPr>
        <w:t>是</w:t>
      </w:r>
      <w:r>
        <w:rPr>
          <w:rFonts w:ascii="Verdana" w:hAnsi="Verdana"/>
          <w:color w:val="333333"/>
          <w:sz w:val="23"/>
          <w:szCs w:val="23"/>
        </w:rPr>
        <w:t>“</w:t>
      </w:r>
      <w:r>
        <w:rPr>
          <w:rFonts w:ascii="Verdana" w:hAnsi="Verdana"/>
          <w:color w:val="333333"/>
          <w:sz w:val="23"/>
          <w:szCs w:val="23"/>
        </w:rPr>
        <w:t>渲染完再执行</w:t>
      </w:r>
      <w:r>
        <w:rPr>
          <w:rFonts w:ascii="Verdana" w:hAnsi="Verdana"/>
          <w:color w:val="333333"/>
          <w:sz w:val="23"/>
          <w:szCs w:val="23"/>
        </w:rPr>
        <w:t>”</w:t>
      </w:r>
      <w:r>
        <w:rPr>
          <w:rFonts w:ascii="Verdana" w:hAnsi="Verdana"/>
          <w:color w:val="333333"/>
          <w:sz w:val="23"/>
          <w:szCs w:val="23"/>
        </w:rPr>
        <w:t>，</w:t>
      </w:r>
      <w:r>
        <w:rPr>
          <w:rStyle w:val="HTML"/>
          <w:rFonts w:ascii="Consolas" w:hAnsi="Consolas" w:cs="Consolas"/>
          <w:color w:val="C7254E"/>
          <w:shd w:val="clear" w:color="auto" w:fill="F9F2F4"/>
        </w:rPr>
        <w:t>async</w:t>
      </w:r>
      <w:r>
        <w:rPr>
          <w:rFonts w:ascii="Verdana" w:hAnsi="Verdana"/>
          <w:color w:val="333333"/>
          <w:sz w:val="23"/>
          <w:szCs w:val="23"/>
        </w:rPr>
        <w:t>是</w:t>
      </w:r>
      <w:r>
        <w:rPr>
          <w:rFonts w:ascii="Verdana" w:hAnsi="Verdana"/>
          <w:color w:val="333333"/>
          <w:sz w:val="23"/>
          <w:szCs w:val="23"/>
        </w:rPr>
        <w:t>“</w:t>
      </w:r>
      <w:r>
        <w:rPr>
          <w:rFonts w:ascii="Verdana" w:hAnsi="Verdana"/>
          <w:color w:val="333333"/>
          <w:sz w:val="23"/>
          <w:szCs w:val="23"/>
        </w:rPr>
        <w:t>下载完就执行</w:t>
      </w:r>
      <w:r>
        <w:rPr>
          <w:rFonts w:ascii="Verdana" w:hAnsi="Verdana"/>
          <w:color w:val="333333"/>
          <w:sz w:val="23"/>
          <w:szCs w:val="23"/>
        </w:rPr>
        <w:t>”</w:t>
      </w:r>
      <w:r>
        <w:rPr>
          <w:rFonts w:ascii="Verdana" w:hAnsi="Verdana"/>
          <w:color w:val="333333"/>
          <w:sz w:val="23"/>
          <w:szCs w:val="23"/>
        </w:rPr>
        <w:t>。另外，如果有多个</w:t>
      </w:r>
      <w:r>
        <w:rPr>
          <w:rStyle w:val="HTML"/>
          <w:rFonts w:ascii="Consolas" w:hAnsi="Consolas" w:cs="Consolas"/>
          <w:color w:val="C7254E"/>
          <w:shd w:val="clear" w:color="auto" w:fill="F9F2F4"/>
        </w:rPr>
        <w:t>defer</w:t>
      </w:r>
      <w:r>
        <w:rPr>
          <w:rFonts w:ascii="Verdana" w:hAnsi="Verdana"/>
          <w:color w:val="333333"/>
          <w:sz w:val="23"/>
          <w:szCs w:val="23"/>
        </w:rPr>
        <w:t>脚本，会按照它们在页面出现的顺序加载，而多个</w:t>
      </w:r>
      <w:r>
        <w:rPr>
          <w:rStyle w:val="HTML"/>
          <w:rFonts w:ascii="Consolas" w:hAnsi="Consolas" w:cs="Consolas"/>
          <w:color w:val="C7254E"/>
          <w:shd w:val="clear" w:color="auto" w:fill="F9F2F4"/>
        </w:rPr>
        <w:t>async</w:t>
      </w:r>
      <w:r>
        <w:rPr>
          <w:rFonts w:ascii="Verdana" w:hAnsi="Verdana"/>
          <w:color w:val="333333"/>
          <w:sz w:val="23"/>
          <w:szCs w:val="23"/>
        </w:rPr>
        <w:t>脚本是不能保证加载顺序的。</w:t>
      </w:r>
    </w:p>
    <w:p w:rsidR="00F43FFA" w:rsidRDefault="00F43FFA" w:rsidP="00DD22BA"/>
    <w:p w:rsidR="00185787" w:rsidRDefault="00185787" w:rsidP="00DD22BA"/>
    <w:p w:rsidR="00185787" w:rsidRDefault="00185787" w:rsidP="00185787">
      <w:pPr>
        <w:pStyle w:val="a4"/>
        <w:rPr>
          <w:rFonts w:ascii="Verdana" w:hAnsi="Verdana"/>
          <w:color w:val="333333"/>
          <w:sz w:val="23"/>
          <w:szCs w:val="23"/>
        </w:rPr>
      </w:pPr>
      <w:r>
        <w:rPr>
          <w:rFonts w:ascii="Verdana" w:hAnsi="Verdana"/>
          <w:color w:val="333333"/>
          <w:sz w:val="23"/>
          <w:szCs w:val="23"/>
        </w:rPr>
        <w:t>利用顶层的</w:t>
      </w:r>
      <w:r>
        <w:rPr>
          <w:rStyle w:val="HTML"/>
          <w:rFonts w:ascii="Consolas" w:hAnsi="Consolas" w:cs="Consolas"/>
          <w:color w:val="C7254E"/>
          <w:shd w:val="clear" w:color="auto" w:fill="F9F2F4"/>
        </w:rPr>
        <w:t>this</w:t>
      </w:r>
      <w:r>
        <w:rPr>
          <w:rFonts w:ascii="Verdana" w:hAnsi="Verdana"/>
          <w:color w:val="333333"/>
          <w:sz w:val="23"/>
          <w:szCs w:val="23"/>
        </w:rPr>
        <w:t>等于</w:t>
      </w:r>
      <w:r>
        <w:rPr>
          <w:rStyle w:val="HTML"/>
          <w:rFonts w:ascii="Consolas" w:hAnsi="Consolas" w:cs="Consolas"/>
          <w:color w:val="C7254E"/>
          <w:shd w:val="clear" w:color="auto" w:fill="F9F2F4"/>
        </w:rPr>
        <w:t>undefined</w:t>
      </w:r>
      <w:r>
        <w:rPr>
          <w:rFonts w:ascii="Verdana" w:hAnsi="Verdana"/>
          <w:color w:val="333333"/>
          <w:sz w:val="23"/>
          <w:szCs w:val="23"/>
        </w:rPr>
        <w:t>这个语法点，可以侦测当前代码是否在</w:t>
      </w:r>
      <w:r>
        <w:rPr>
          <w:rFonts w:ascii="Verdana" w:hAnsi="Verdana"/>
          <w:color w:val="333333"/>
          <w:sz w:val="23"/>
          <w:szCs w:val="23"/>
        </w:rPr>
        <w:t xml:space="preserve"> ES6 </w:t>
      </w:r>
      <w:r>
        <w:rPr>
          <w:rFonts w:ascii="Verdana" w:hAnsi="Verdana"/>
          <w:color w:val="333333"/>
          <w:sz w:val="23"/>
          <w:szCs w:val="23"/>
        </w:rPr>
        <w:t>模块之中。</w:t>
      </w:r>
    </w:p>
    <w:p w:rsidR="00185787" w:rsidRDefault="00185787" w:rsidP="00185787">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lastRenderedPageBreak/>
        <w:t xml:space="preserve">const isNotModuleScript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this</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undefined</w:t>
      </w:r>
      <w:r>
        <w:rPr>
          <w:rStyle w:val="token"/>
          <w:rFonts w:ascii="Consolas" w:hAnsi="Consolas" w:cs="Consolas"/>
          <w:color w:val="F8F8F2"/>
          <w:shd w:val="clear" w:color="auto" w:fill="111111"/>
        </w:rPr>
        <w:t>;</w:t>
      </w:r>
    </w:p>
    <w:p w:rsidR="00185787" w:rsidRDefault="00185787" w:rsidP="00DD22BA"/>
    <w:p w:rsidR="000C7F92" w:rsidRDefault="000C7F92" w:rsidP="00DD22BA"/>
    <w:p w:rsidR="000C7F92" w:rsidRDefault="000C7F92" w:rsidP="000C7F92">
      <w:pPr>
        <w:pStyle w:val="a4"/>
        <w:rPr>
          <w:rFonts w:ascii="Verdana" w:hAnsi="Verdana"/>
          <w:color w:val="333333"/>
          <w:sz w:val="23"/>
          <w:szCs w:val="23"/>
        </w:rPr>
      </w:pPr>
      <w:r>
        <w:rPr>
          <w:rStyle w:val="HTML"/>
          <w:rFonts w:ascii="Consolas" w:hAnsi="Consolas" w:cs="Consolas"/>
          <w:color w:val="C7254E"/>
          <w:shd w:val="clear" w:color="auto" w:fill="F9F2F4"/>
        </w:rPr>
        <w:t>import</w:t>
      </w:r>
      <w:r>
        <w:rPr>
          <w:rFonts w:ascii="Verdana" w:hAnsi="Verdana"/>
          <w:color w:val="333333"/>
          <w:sz w:val="23"/>
          <w:szCs w:val="23"/>
        </w:rPr>
        <w:t>加载的值也会跟着变。因此，</w:t>
      </w:r>
      <w:r>
        <w:rPr>
          <w:rFonts w:ascii="Verdana" w:hAnsi="Verdana"/>
          <w:color w:val="333333"/>
          <w:sz w:val="23"/>
          <w:szCs w:val="23"/>
        </w:rPr>
        <w:t xml:space="preserve">ES6 </w:t>
      </w:r>
      <w:r>
        <w:rPr>
          <w:rFonts w:ascii="Verdana" w:hAnsi="Verdana"/>
          <w:color w:val="333333"/>
          <w:sz w:val="23"/>
          <w:szCs w:val="23"/>
        </w:rPr>
        <w:t>模块是动态引用，并且不会缓存值，模块里面的变量绑定其所在的模块。</w:t>
      </w:r>
    </w:p>
    <w:p w:rsidR="000C7F92" w:rsidRDefault="000C7F92" w:rsidP="000C7F92">
      <w:pPr>
        <w:pStyle w:val="a4"/>
        <w:rPr>
          <w:rFonts w:ascii="Verdana" w:hAnsi="Verdana"/>
          <w:color w:val="333333"/>
          <w:sz w:val="23"/>
          <w:szCs w:val="23"/>
        </w:rPr>
      </w:pPr>
      <w:r>
        <w:rPr>
          <w:rFonts w:ascii="Verdana" w:hAnsi="Verdana"/>
          <w:color w:val="333333"/>
          <w:sz w:val="23"/>
          <w:szCs w:val="23"/>
        </w:rPr>
        <w:t>还是举上面的例子。</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lib.js</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let</w:t>
      </w:r>
      <w:r>
        <w:rPr>
          <w:rStyle w:val="HTML"/>
          <w:rFonts w:ascii="Consolas" w:hAnsi="Consolas" w:cs="Consolas"/>
          <w:color w:val="A6E22E"/>
          <w:shd w:val="clear" w:color="auto" w:fill="111111"/>
        </w:rPr>
        <w:t xml:space="preserve"> counter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3</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export </w:t>
      </w: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incCounter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counter</w:t>
      </w:r>
      <w:r>
        <w:rPr>
          <w:rStyle w:val="token"/>
          <w:rFonts w:ascii="Consolas" w:hAnsi="Consolas" w:cs="Consolas"/>
          <w:color w:val="F92672"/>
          <w:shd w:val="clear" w:color="auto" w:fill="111111"/>
        </w:rPr>
        <w:t>++</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main.js</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counter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incCounter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'./lib'</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counter</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3</w:t>
      </w:r>
    </w:p>
    <w:p w:rsidR="000C7F92" w:rsidRDefault="000C7F92" w:rsidP="000C7F92">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A6E22E"/>
          <w:shd w:val="clear" w:color="auto" w:fill="111111"/>
        </w:rPr>
        <w:t>incCounter</w:t>
      </w:r>
      <w:r>
        <w:rPr>
          <w:rStyle w:val="token"/>
          <w:rFonts w:ascii="Consolas" w:hAnsi="Consolas" w:cs="Consolas"/>
          <w:color w:val="F8F8F2"/>
          <w:shd w:val="clear" w:color="auto" w:fill="111111"/>
        </w:rPr>
        <w:t>();</w:t>
      </w:r>
    </w:p>
    <w:p w:rsidR="000C7F92" w:rsidRDefault="000C7F92" w:rsidP="000C7F92">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counter</w:t>
      </w:r>
      <w:r>
        <w:rPr>
          <w:rStyle w:val="token"/>
          <w:rFonts w:ascii="Consolas" w:hAnsi="Consolas" w:cs="Consolas"/>
          <w:color w:val="F8F8F2"/>
          <w:shd w:val="clear" w:color="auto" w:fill="111111"/>
        </w:rPr>
        <w:t>);</w:t>
      </w:r>
      <w:r>
        <w:rPr>
          <w:rStyle w:val="token"/>
          <w:rFonts w:ascii="Consolas" w:hAnsi="Consolas" w:cs="Consolas"/>
          <w:color w:val="75715E"/>
          <w:shd w:val="clear" w:color="auto" w:fill="111111"/>
        </w:rPr>
        <w:t xml:space="preserve"> // 4</w:t>
      </w:r>
    </w:p>
    <w:p w:rsidR="000C7F92" w:rsidRDefault="000C7F92" w:rsidP="000C7F92">
      <w:pPr>
        <w:pStyle w:val="a4"/>
        <w:rPr>
          <w:rFonts w:ascii="Verdana" w:hAnsi="Verdana"/>
          <w:color w:val="333333"/>
          <w:sz w:val="23"/>
          <w:szCs w:val="23"/>
        </w:rPr>
      </w:pPr>
      <w:r>
        <w:rPr>
          <w:rFonts w:ascii="Verdana" w:hAnsi="Verdana"/>
          <w:color w:val="333333"/>
          <w:sz w:val="23"/>
          <w:szCs w:val="23"/>
        </w:rPr>
        <w:t>上面代码说明，</w:t>
      </w:r>
      <w:r>
        <w:rPr>
          <w:rFonts w:ascii="Verdana" w:hAnsi="Verdana"/>
          <w:color w:val="333333"/>
          <w:sz w:val="23"/>
          <w:szCs w:val="23"/>
        </w:rPr>
        <w:t xml:space="preserve">ES6 </w:t>
      </w:r>
      <w:r>
        <w:rPr>
          <w:rFonts w:ascii="Verdana" w:hAnsi="Verdana"/>
          <w:color w:val="333333"/>
          <w:sz w:val="23"/>
          <w:szCs w:val="23"/>
        </w:rPr>
        <w:t>模块输入的变量</w:t>
      </w:r>
      <w:r>
        <w:rPr>
          <w:rStyle w:val="HTML"/>
          <w:rFonts w:ascii="Consolas" w:hAnsi="Consolas" w:cs="Consolas"/>
          <w:color w:val="C7254E"/>
          <w:shd w:val="clear" w:color="auto" w:fill="F9F2F4"/>
        </w:rPr>
        <w:t>counter</w:t>
      </w:r>
      <w:r>
        <w:rPr>
          <w:rFonts w:ascii="Verdana" w:hAnsi="Verdana"/>
          <w:color w:val="333333"/>
          <w:sz w:val="23"/>
          <w:szCs w:val="23"/>
        </w:rPr>
        <w:t>是活的，完全反应其所在模块</w:t>
      </w:r>
      <w:r>
        <w:rPr>
          <w:rStyle w:val="HTML"/>
          <w:rFonts w:ascii="Consolas" w:hAnsi="Consolas" w:cs="Consolas"/>
          <w:color w:val="C7254E"/>
          <w:shd w:val="clear" w:color="auto" w:fill="F9F2F4"/>
        </w:rPr>
        <w:t>lib.js</w:t>
      </w:r>
      <w:r>
        <w:rPr>
          <w:rFonts w:ascii="Verdana" w:hAnsi="Verdana"/>
          <w:color w:val="333333"/>
          <w:sz w:val="23"/>
          <w:szCs w:val="23"/>
        </w:rPr>
        <w:t>内部的变化。</w:t>
      </w:r>
    </w:p>
    <w:p w:rsidR="0000537B" w:rsidRDefault="0000537B" w:rsidP="0000537B">
      <w:pPr>
        <w:pStyle w:val="a4"/>
        <w:rPr>
          <w:rFonts w:ascii="Verdana" w:hAnsi="Verdana"/>
          <w:color w:val="333333"/>
          <w:sz w:val="23"/>
          <w:szCs w:val="23"/>
        </w:rPr>
      </w:pPr>
      <w:r>
        <w:rPr>
          <w:rFonts w:ascii="Verdana" w:hAnsi="Verdana"/>
          <w:color w:val="333333"/>
          <w:sz w:val="23"/>
          <w:szCs w:val="23"/>
        </w:rPr>
        <w:t>由于</w:t>
      </w:r>
      <w:r>
        <w:rPr>
          <w:rFonts w:ascii="Verdana" w:hAnsi="Verdana"/>
          <w:color w:val="333333"/>
          <w:sz w:val="23"/>
          <w:szCs w:val="23"/>
        </w:rPr>
        <w:t xml:space="preserve"> ES6 </w:t>
      </w:r>
      <w:r>
        <w:rPr>
          <w:rFonts w:ascii="Verdana" w:hAnsi="Verdana"/>
          <w:color w:val="333333"/>
          <w:sz w:val="23"/>
          <w:szCs w:val="23"/>
        </w:rPr>
        <w:t>模块是编译时确定输出接口，</w:t>
      </w:r>
      <w:r>
        <w:rPr>
          <w:rFonts w:ascii="Verdana" w:hAnsi="Verdana"/>
          <w:color w:val="333333"/>
          <w:sz w:val="23"/>
          <w:szCs w:val="23"/>
        </w:rPr>
        <w:t xml:space="preserve">CommonJS </w:t>
      </w:r>
      <w:r>
        <w:rPr>
          <w:rFonts w:ascii="Verdana" w:hAnsi="Verdana"/>
          <w:color w:val="333333"/>
          <w:sz w:val="23"/>
          <w:szCs w:val="23"/>
        </w:rPr>
        <w:t>模块是运行时确定输出接口，所以采用</w:t>
      </w:r>
      <w:r>
        <w:rPr>
          <w:rStyle w:val="HTML"/>
          <w:rFonts w:ascii="Consolas" w:hAnsi="Consolas" w:cs="Consolas"/>
          <w:color w:val="C7254E"/>
          <w:shd w:val="clear" w:color="auto" w:fill="F9F2F4"/>
        </w:rPr>
        <w:t>import</w:t>
      </w:r>
      <w:r>
        <w:rPr>
          <w:rFonts w:ascii="Verdana" w:hAnsi="Verdana"/>
          <w:color w:val="333333"/>
          <w:sz w:val="23"/>
          <w:szCs w:val="23"/>
        </w:rPr>
        <w:t>命令加载</w:t>
      </w:r>
      <w:r>
        <w:rPr>
          <w:rFonts w:ascii="Verdana" w:hAnsi="Verdana"/>
          <w:color w:val="333333"/>
          <w:sz w:val="23"/>
          <w:szCs w:val="23"/>
        </w:rPr>
        <w:t xml:space="preserve"> CommonJS </w:t>
      </w:r>
      <w:r>
        <w:rPr>
          <w:rFonts w:ascii="Verdana" w:hAnsi="Verdana"/>
          <w:color w:val="333333"/>
          <w:sz w:val="23"/>
          <w:szCs w:val="23"/>
        </w:rPr>
        <w:t>模块时，不允许采用下面的写法。</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不正确</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readFile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from </w:t>
      </w:r>
      <w:r>
        <w:rPr>
          <w:rStyle w:val="token"/>
          <w:rFonts w:ascii="Consolas" w:hAnsi="Consolas" w:cs="Consolas"/>
          <w:color w:val="A6E22E"/>
          <w:shd w:val="clear" w:color="auto" w:fill="111111"/>
        </w:rPr>
        <w:t>'fs'</w:t>
      </w:r>
      <w:r>
        <w:rPr>
          <w:rStyle w:val="token"/>
          <w:rFonts w:ascii="Consolas" w:hAnsi="Consolas" w:cs="Consolas"/>
          <w:color w:val="F8F8F2"/>
          <w:shd w:val="clear" w:color="auto" w:fill="111111"/>
        </w:rPr>
        <w:t>;</w:t>
      </w:r>
    </w:p>
    <w:p w:rsidR="0000537B" w:rsidRDefault="0000537B" w:rsidP="0000537B">
      <w:pPr>
        <w:pStyle w:val="a4"/>
        <w:rPr>
          <w:rFonts w:ascii="Verdana" w:hAnsi="Verdana"/>
          <w:color w:val="333333"/>
          <w:sz w:val="23"/>
          <w:szCs w:val="23"/>
        </w:rPr>
      </w:pPr>
      <w:r>
        <w:rPr>
          <w:rFonts w:ascii="Verdana" w:hAnsi="Verdana"/>
          <w:color w:val="333333"/>
          <w:sz w:val="23"/>
          <w:szCs w:val="23"/>
        </w:rPr>
        <w:t>上面的写法不正确，因为</w:t>
      </w:r>
      <w:r>
        <w:rPr>
          <w:rStyle w:val="HTML"/>
          <w:rFonts w:ascii="Consolas" w:hAnsi="Consolas" w:cs="Consolas"/>
          <w:color w:val="C7254E"/>
          <w:shd w:val="clear" w:color="auto" w:fill="F9F2F4"/>
        </w:rPr>
        <w:t>fs</w:t>
      </w:r>
      <w:r>
        <w:rPr>
          <w:rFonts w:ascii="Verdana" w:hAnsi="Verdana"/>
          <w:color w:val="333333"/>
          <w:sz w:val="23"/>
          <w:szCs w:val="23"/>
        </w:rPr>
        <w:t>是</w:t>
      </w:r>
      <w:r>
        <w:rPr>
          <w:rFonts w:ascii="Verdana" w:hAnsi="Verdana"/>
          <w:color w:val="333333"/>
          <w:sz w:val="23"/>
          <w:szCs w:val="23"/>
        </w:rPr>
        <w:t xml:space="preserve"> CommonJS </w:t>
      </w:r>
      <w:r>
        <w:rPr>
          <w:rFonts w:ascii="Verdana" w:hAnsi="Verdana"/>
          <w:color w:val="333333"/>
          <w:sz w:val="23"/>
          <w:szCs w:val="23"/>
        </w:rPr>
        <w:t>格式，只有在运行时才能确定</w:t>
      </w:r>
      <w:r>
        <w:rPr>
          <w:rStyle w:val="HTML"/>
          <w:rFonts w:ascii="Consolas" w:hAnsi="Consolas" w:cs="Consolas"/>
          <w:color w:val="C7254E"/>
          <w:shd w:val="clear" w:color="auto" w:fill="F9F2F4"/>
        </w:rPr>
        <w:t>readFile</w:t>
      </w:r>
      <w:r>
        <w:rPr>
          <w:rFonts w:ascii="Verdana" w:hAnsi="Verdana"/>
          <w:color w:val="333333"/>
          <w:sz w:val="23"/>
          <w:szCs w:val="23"/>
        </w:rPr>
        <w:t>接口，而</w:t>
      </w:r>
      <w:r>
        <w:rPr>
          <w:rStyle w:val="HTML"/>
          <w:rFonts w:ascii="Consolas" w:hAnsi="Consolas" w:cs="Consolas"/>
          <w:color w:val="C7254E"/>
          <w:shd w:val="clear" w:color="auto" w:fill="F9F2F4"/>
        </w:rPr>
        <w:t>import</w:t>
      </w:r>
      <w:r>
        <w:rPr>
          <w:rFonts w:ascii="Verdana" w:hAnsi="Verdana"/>
          <w:color w:val="333333"/>
          <w:sz w:val="23"/>
          <w:szCs w:val="23"/>
        </w:rPr>
        <w:t>命令要求编译时就确定这个接口。解决方法就是改为整体输入。</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正确的写法一</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as express from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const app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express</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default</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p>
    <w:p w:rsidR="0000537B" w:rsidRDefault="0000537B" w:rsidP="0000537B">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lastRenderedPageBreak/>
        <w:t xml:space="preserve">// </w:t>
      </w:r>
      <w:r>
        <w:rPr>
          <w:rStyle w:val="token"/>
          <w:rFonts w:ascii="Consolas" w:hAnsi="Consolas" w:cs="Consolas"/>
          <w:color w:val="75715E"/>
          <w:shd w:val="clear" w:color="auto" w:fill="111111"/>
        </w:rPr>
        <w:t>正确的写法二</w:t>
      </w:r>
    </w:p>
    <w:p w:rsidR="0000537B" w:rsidRDefault="0000537B" w:rsidP="0000537B">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import express from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0537B" w:rsidRDefault="0000537B" w:rsidP="0000537B">
      <w:pPr>
        <w:pStyle w:val="HTML0"/>
        <w:shd w:val="clear" w:color="auto" w:fill="111111"/>
        <w:spacing w:before="120" w:after="120"/>
        <w:rPr>
          <w:rFonts w:ascii="Consolas" w:hAnsi="Consolas" w:cs="Consolas"/>
          <w:color w:val="FFFFFF"/>
          <w:sz w:val="23"/>
          <w:szCs w:val="23"/>
        </w:rPr>
      </w:pPr>
      <w:r>
        <w:rPr>
          <w:rStyle w:val="HTML"/>
          <w:rFonts w:ascii="Consolas" w:hAnsi="Consolas" w:cs="Consolas"/>
          <w:color w:val="A6E22E"/>
          <w:shd w:val="clear" w:color="auto" w:fill="111111"/>
        </w:rPr>
        <w:t xml:space="preserve">const app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express</w:t>
      </w:r>
      <w:r>
        <w:rPr>
          <w:rStyle w:val="token"/>
          <w:rFonts w:ascii="Consolas" w:hAnsi="Consolas" w:cs="Consolas"/>
          <w:color w:val="F8F8F2"/>
          <w:shd w:val="clear" w:color="auto" w:fill="111111"/>
        </w:rPr>
        <w:t>();</w:t>
      </w:r>
    </w:p>
    <w:p w:rsidR="000C7F92" w:rsidRDefault="000C7F92" w:rsidP="00DD22BA"/>
    <w:p w:rsidR="00B0539C" w:rsidRDefault="00B0539C" w:rsidP="00DD22BA"/>
    <w:p w:rsidR="00B0539C" w:rsidRDefault="00B0539C" w:rsidP="00B0539C">
      <w:pPr>
        <w:pStyle w:val="3"/>
        <w:pBdr>
          <w:top w:val="dotted" w:sz="6" w:space="15" w:color="777777"/>
        </w:pBdr>
        <w:spacing w:before="750" w:after="0"/>
        <w:rPr>
          <w:rFonts w:ascii="Verdana" w:hAnsi="Verdana"/>
          <w:color w:val="333333"/>
          <w:sz w:val="27"/>
        </w:rPr>
      </w:pPr>
      <w:r>
        <w:rPr>
          <w:rFonts w:ascii="Verdana" w:hAnsi="Verdana"/>
          <w:color w:val="333333"/>
        </w:rPr>
        <w:t xml:space="preserve">CommonJS </w:t>
      </w:r>
      <w:r>
        <w:rPr>
          <w:rFonts w:ascii="Verdana" w:hAnsi="Verdana"/>
          <w:color w:val="333333"/>
        </w:rPr>
        <w:t>模块加载</w:t>
      </w:r>
      <w:r>
        <w:rPr>
          <w:rFonts w:ascii="Verdana" w:hAnsi="Verdana"/>
          <w:color w:val="333333"/>
        </w:rPr>
        <w:t xml:space="preserve"> ES6 </w:t>
      </w:r>
      <w:r>
        <w:rPr>
          <w:rFonts w:ascii="Verdana" w:hAnsi="Verdana"/>
          <w:color w:val="333333"/>
        </w:rPr>
        <w:t>模块</w:t>
      </w:r>
    </w:p>
    <w:p w:rsidR="00B0539C" w:rsidRDefault="00B0539C" w:rsidP="00B0539C">
      <w:pPr>
        <w:pStyle w:val="a4"/>
        <w:rPr>
          <w:rFonts w:ascii="Verdana" w:hAnsi="Verdana"/>
          <w:color w:val="333333"/>
          <w:sz w:val="23"/>
          <w:szCs w:val="23"/>
        </w:rPr>
      </w:pPr>
      <w:r>
        <w:rPr>
          <w:rFonts w:ascii="Verdana" w:hAnsi="Verdana"/>
          <w:color w:val="333333"/>
          <w:sz w:val="23"/>
          <w:szCs w:val="23"/>
        </w:rPr>
        <w:t xml:space="preserve">CommonJS </w:t>
      </w:r>
      <w:r>
        <w:rPr>
          <w:rFonts w:ascii="Verdana" w:hAnsi="Verdana"/>
          <w:color w:val="333333"/>
          <w:sz w:val="23"/>
          <w:szCs w:val="23"/>
        </w:rPr>
        <w:t>模块加载</w:t>
      </w:r>
      <w:r>
        <w:rPr>
          <w:rFonts w:ascii="Verdana" w:hAnsi="Verdana"/>
          <w:color w:val="333333"/>
          <w:sz w:val="23"/>
          <w:szCs w:val="23"/>
        </w:rPr>
        <w:t xml:space="preserve"> ES6 </w:t>
      </w:r>
      <w:r>
        <w:rPr>
          <w:rFonts w:ascii="Verdana" w:hAnsi="Verdana"/>
          <w:color w:val="333333"/>
          <w:sz w:val="23"/>
          <w:szCs w:val="23"/>
        </w:rPr>
        <w:t>模块，不能使用</w:t>
      </w:r>
      <w:r>
        <w:rPr>
          <w:rStyle w:val="HTML"/>
          <w:rFonts w:ascii="Consolas" w:hAnsi="Consolas" w:cs="Consolas"/>
          <w:color w:val="C7254E"/>
          <w:shd w:val="clear" w:color="auto" w:fill="F9F2F4"/>
        </w:rPr>
        <w:t>require</w:t>
      </w:r>
      <w:r>
        <w:rPr>
          <w:rFonts w:ascii="Verdana" w:hAnsi="Verdana"/>
          <w:color w:val="333333"/>
          <w:sz w:val="23"/>
          <w:szCs w:val="23"/>
        </w:rPr>
        <w:t>命令，而要使用</w:t>
      </w:r>
      <w:r>
        <w:rPr>
          <w:rStyle w:val="HTML"/>
          <w:rFonts w:ascii="Consolas" w:hAnsi="Consolas" w:cs="Consolas"/>
          <w:color w:val="C7254E"/>
          <w:shd w:val="clear" w:color="auto" w:fill="F9F2F4"/>
        </w:rPr>
        <w:t>import()</w:t>
      </w:r>
      <w:r>
        <w:rPr>
          <w:rFonts w:ascii="Verdana" w:hAnsi="Verdana"/>
          <w:color w:val="333333"/>
          <w:sz w:val="23"/>
          <w:szCs w:val="23"/>
        </w:rPr>
        <w:t>函数。</w:t>
      </w:r>
      <w:r>
        <w:rPr>
          <w:rFonts w:ascii="Verdana" w:hAnsi="Verdana"/>
          <w:color w:val="333333"/>
          <w:sz w:val="23"/>
          <w:szCs w:val="23"/>
        </w:rPr>
        <w:t xml:space="preserve">ES6 </w:t>
      </w:r>
      <w:r>
        <w:rPr>
          <w:rFonts w:ascii="Verdana" w:hAnsi="Verdana"/>
          <w:color w:val="333333"/>
          <w:sz w:val="23"/>
          <w:szCs w:val="23"/>
        </w:rPr>
        <w:t>模块的所有输出接口，会成为输入对象的属性。</w:t>
      </w:r>
    </w:p>
    <w:p w:rsidR="00D3365F" w:rsidRDefault="00D3365F" w:rsidP="00D3365F">
      <w:pPr>
        <w:pStyle w:val="3"/>
        <w:pBdr>
          <w:top w:val="dotted" w:sz="6" w:space="15" w:color="777777"/>
        </w:pBdr>
        <w:spacing w:before="750" w:after="0"/>
        <w:rPr>
          <w:rFonts w:ascii="Verdana" w:hAnsi="Verdana"/>
          <w:color w:val="ED1C24"/>
          <w:sz w:val="27"/>
        </w:rPr>
      </w:pPr>
      <w:r>
        <w:rPr>
          <w:rFonts w:ascii="Verdana" w:hAnsi="Verdana"/>
          <w:color w:val="ED1C24"/>
        </w:rPr>
        <w:t>SystemJS </w:t>
      </w:r>
      <w:hyperlink r:id="rId194" w:anchor="docs/module-loader#SystemJS" w:history="1">
        <w:r>
          <w:rPr>
            <w:rStyle w:val="a3"/>
            <w:rFonts w:ascii="Verdana" w:hAnsi="Verdana"/>
            <w:color w:val="4682BE"/>
          </w:rPr>
          <w:t>§</w:t>
        </w:r>
      </w:hyperlink>
      <w:r>
        <w:rPr>
          <w:rFonts w:ascii="Verdana" w:hAnsi="Verdana"/>
          <w:color w:val="ED1C24"/>
        </w:rPr>
        <w:t> </w:t>
      </w:r>
      <w:hyperlink r:id="rId195" w:anchor="docs/module-loader" w:history="1">
        <w:r>
          <w:rPr>
            <w:rStyle w:val="a3"/>
            <w:rFonts w:ascii="Cambria Math" w:hAnsi="Cambria Math" w:cs="Cambria Math"/>
            <w:color w:val="4682BE"/>
          </w:rPr>
          <w:t>⇧</w:t>
        </w:r>
      </w:hyperlink>
    </w:p>
    <w:p w:rsidR="00D3365F" w:rsidRDefault="00D3365F" w:rsidP="00D3365F">
      <w:pPr>
        <w:pStyle w:val="a4"/>
        <w:rPr>
          <w:rFonts w:ascii="Verdana" w:hAnsi="Verdana"/>
          <w:color w:val="333333"/>
          <w:sz w:val="23"/>
          <w:szCs w:val="23"/>
        </w:rPr>
      </w:pPr>
      <w:r>
        <w:rPr>
          <w:rFonts w:ascii="Verdana" w:hAnsi="Verdana"/>
          <w:color w:val="333333"/>
          <w:sz w:val="23"/>
          <w:szCs w:val="23"/>
        </w:rPr>
        <w:t>另一种解决方法是使用</w:t>
      </w:r>
      <w:r>
        <w:rPr>
          <w:rFonts w:ascii="Verdana" w:hAnsi="Verdana"/>
          <w:color w:val="333333"/>
          <w:sz w:val="23"/>
          <w:szCs w:val="23"/>
        </w:rPr>
        <w:t> </w:t>
      </w:r>
      <w:hyperlink r:id="rId196" w:history="1">
        <w:r>
          <w:rPr>
            <w:rStyle w:val="a3"/>
            <w:rFonts w:ascii="Verdana" w:hAnsi="Verdana"/>
            <w:color w:val="4682BE"/>
            <w:sz w:val="23"/>
            <w:szCs w:val="23"/>
          </w:rPr>
          <w:t>SystemJS</w:t>
        </w:r>
      </w:hyperlink>
      <w:r>
        <w:rPr>
          <w:rFonts w:ascii="Verdana" w:hAnsi="Verdana"/>
          <w:color w:val="333333"/>
          <w:sz w:val="23"/>
          <w:szCs w:val="23"/>
        </w:rPr>
        <w:t>。它是一个垫片库（</w:t>
      </w:r>
      <w:r>
        <w:rPr>
          <w:rFonts w:ascii="Verdana" w:hAnsi="Verdana"/>
          <w:color w:val="333333"/>
          <w:sz w:val="23"/>
          <w:szCs w:val="23"/>
        </w:rPr>
        <w:t>polyfill</w:t>
      </w:r>
      <w:r>
        <w:rPr>
          <w:rFonts w:ascii="Verdana" w:hAnsi="Verdana"/>
          <w:color w:val="333333"/>
          <w:sz w:val="23"/>
          <w:szCs w:val="23"/>
        </w:rPr>
        <w:t>），可以在浏览器内加载</w:t>
      </w:r>
      <w:r>
        <w:rPr>
          <w:rFonts w:ascii="Verdana" w:hAnsi="Verdana"/>
          <w:color w:val="333333"/>
          <w:sz w:val="23"/>
          <w:szCs w:val="23"/>
        </w:rPr>
        <w:t xml:space="preserve"> ES6 </w:t>
      </w:r>
      <w:r>
        <w:rPr>
          <w:rFonts w:ascii="Verdana" w:hAnsi="Verdana"/>
          <w:color w:val="333333"/>
          <w:sz w:val="23"/>
          <w:szCs w:val="23"/>
        </w:rPr>
        <w:t>模块、</w:t>
      </w:r>
      <w:r>
        <w:rPr>
          <w:rFonts w:ascii="Verdana" w:hAnsi="Verdana"/>
          <w:color w:val="333333"/>
          <w:sz w:val="23"/>
          <w:szCs w:val="23"/>
        </w:rPr>
        <w:t xml:space="preserve">AMD </w:t>
      </w:r>
      <w:r>
        <w:rPr>
          <w:rFonts w:ascii="Verdana" w:hAnsi="Verdana"/>
          <w:color w:val="333333"/>
          <w:sz w:val="23"/>
          <w:szCs w:val="23"/>
        </w:rPr>
        <w:t>模块和</w:t>
      </w:r>
      <w:r>
        <w:rPr>
          <w:rFonts w:ascii="Verdana" w:hAnsi="Verdana"/>
          <w:color w:val="333333"/>
          <w:sz w:val="23"/>
          <w:szCs w:val="23"/>
        </w:rPr>
        <w:t xml:space="preserve"> CommonJS </w:t>
      </w:r>
      <w:r>
        <w:rPr>
          <w:rFonts w:ascii="Verdana" w:hAnsi="Verdana"/>
          <w:color w:val="333333"/>
          <w:sz w:val="23"/>
          <w:szCs w:val="23"/>
        </w:rPr>
        <w:t>模块，将其转为</w:t>
      </w:r>
      <w:r>
        <w:rPr>
          <w:rFonts w:ascii="Verdana" w:hAnsi="Verdana"/>
          <w:color w:val="333333"/>
          <w:sz w:val="23"/>
          <w:szCs w:val="23"/>
        </w:rPr>
        <w:t xml:space="preserve"> ES5 </w:t>
      </w:r>
      <w:r>
        <w:rPr>
          <w:rFonts w:ascii="Verdana" w:hAnsi="Verdana"/>
          <w:color w:val="333333"/>
          <w:sz w:val="23"/>
          <w:szCs w:val="23"/>
        </w:rPr>
        <w:t>格式。它在后台调用的是</w:t>
      </w:r>
      <w:r>
        <w:rPr>
          <w:rFonts w:ascii="Verdana" w:hAnsi="Verdana"/>
          <w:color w:val="333333"/>
          <w:sz w:val="23"/>
          <w:szCs w:val="23"/>
        </w:rPr>
        <w:t xml:space="preserve"> Google </w:t>
      </w:r>
      <w:r>
        <w:rPr>
          <w:rFonts w:ascii="Verdana" w:hAnsi="Verdana"/>
          <w:color w:val="333333"/>
          <w:sz w:val="23"/>
          <w:szCs w:val="23"/>
        </w:rPr>
        <w:t>的</w:t>
      </w:r>
      <w:r>
        <w:rPr>
          <w:rFonts w:ascii="Verdana" w:hAnsi="Verdana"/>
          <w:color w:val="333333"/>
          <w:sz w:val="23"/>
          <w:szCs w:val="23"/>
        </w:rPr>
        <w:t xml:space="preserve"> Traceur </w:t>
      </w:r>
      <w:r>
        <w:rPr>
          <w:rFonts w:ascii="Verdana" w:hAnsi="Verdana"/>
          <w:color w:val="333333"/>
          <w:sz w:val="23"/>
          <w:szCs w:val="23"/>
        </w:rPr>
        <w:t>转码器。</w:t>
      </w:r>
    </w:p>
    <w:p w:rsidR="00AC113F" w:rsidRDefault="00AC113F" w:rsidP="00AC113F">
      <w:pPr>
        <w:pStyle w:val="2"/>
        <w:pBdr>
          <w:top w:val="single" w:sz="12" w:space="15" w:color="666666"/>
        </w:pBdr>
        <w:spacing w:before="750" w:beforeAutospacing="0" w:after="0" w:afterAutospacing="0"/>
        <w:rPr>
          <w:rFonts w:ascii="Verdana" w:hAnsi="Verdana"/>
          <w:color w:val="333333"/>
          <w:sz w:val="27"/>
          <w:szCs w:val="27"/>
        </w:rPr>
      </w:pPr>
      <w:r>
        <w:rPr>
          <w:rFonts w:ascii="Verdana" w:hAnsi="Verdana"/>
          <w:color w:val="333333"/>
          <w:sz w:val="27"/>
          <w:szCs w:val="27"/>
        </w:rPr>
        <w:t>方法的修饰</w:t>
      </w:r>
    </w:p>
    <w:p w:rsidR="00AC113F" w:rsidRDefault="00AC113F" w:rsidP="00AC113F">
      <w:pPr>
        <w:pStyle w:val="a4"/>
        <w:rPr>
          <w:rFonts w:ascii="Verdana" w:hAnsi="Verdana"/>
          <w:color w:val="333333"/>
          <w:sz w:val="23"/>
          <w:szCs w:val="23"/>
        </w:rPr>
      </w:pPr>
      <w:r>
        <w:rPr>
          <w:rFonts w:ascii="Verdana" w:hAnsi="Verdana"/>
          <w:color w:val="333333"/>
          <w:sz w:val="23"/>
          <w:szCs w:val="23"/>
        </w:rPr>
        <w:t>修饰器不仅可以修饰类，还可以修饰类的属性。</w:t>
      </w:r>
    </w:p>
    <w:p w:rsidR="00AC113F" w:rsidRDefault="00AC113F" w:rsidP="00AC113F"/>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Person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@readonly</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first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token"/>
          <w:rFonts w:ascii="Consolas" w:hAnsi="Consolas" w:cs="Consolas"/>
          <w:color w:val="66D9EF"/>
          <w:shd w:val="clear" w:color="auto" w:fill="111111"/>
        </w:rPr>
        <w:t>this</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last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B073A4" w:rsidRDefault="00B073A4" w:rsidP="00B073A4">
      <w:pPr>
        <w:pStyle w:val="a4"/>
        <w:rPr>
          <w:rFonts w:ascii="Verdana" w:hAnsi="Verdana"/>
          <w:color w:val="333333"/>
          <w:sz w:val="23"/>
          <w:szCs w:val="23"/>
        </w:rPr>
      </w:pPr>
      <w:r>
        <w:rPr>
          <w:rFonts w:ascii="Verdana" w:hAnsi="Verdana"/>
          <w:color w:val="333333"/>
          <w:sz w:val="23"/>
          <w:szCs w:val="23"/>
        </w:rPr>
        <w:t>上面代码中，修饰器</w:t>
      </w:r>
      <w:r>
        <w:rPr>
          <w:rStyle w:val="HTML"/>
          <w:rFonts w:ascii="Consolas" w:hAnsi="Consolas" w:cs="Consolas"/>
          <w:color w:val="C7254E"/>
          <w:shd w:val="clear" w:color="auto" w:fill="F9F2F4"/>
        </w:rPr>
        <w:t>readonly</w:t>
      </w:r>
      <w:r>
        <w:rPr>
          <w:rFonts w:ascii="Verdana" w:hAnsi="Verdana"/>
          <w:color w:val="333333"/>
          <w:sz w:val="23"/>
          <w:szCs w:val="23"/>
        </w:rPr>
        <w:t>用来修饰</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w:t>
      </w:r>
      <w:r>
        <w:rPr>
          <w:rStyle w:val="HTML"/>
          <w:rFonts w:ascii="Consolas" w:hAnsi="Consolas" w:cs="Consolas"/>
          <w:color w:val="C7254E"/>
          <w:shd w:val="clear" w:color="auto" w:fill="F9F2F4"/>
        </w:rPr>
        <w:t>name</w:t>
      </w:r>
      <w:r>
        <w:rPr>
          <w:rFonts w:ascii="Verdana" w:hAnsi="Verdana"/>
          <w:color w:val="333333"/>
          <w:sz w:val="23"/>
          <w:szCs w:val="23"/>
        </w:rPr>
        <w:t>方法。</w:t>
      </w:r>
    </w:p>
    <w:p w:rsidR="00B073A4" w:rsidRDefault="00B073A4" w:rsidP="00B073A4">
      <w:pPr>
        <w:pStyle w:val="a4"/>
        <w:rPr>
          <w:rFonts w:ascii="Verdana" w:hAnsi="Verdana"/>
          <w:color w:val="333333"/>
          <w:sz w:val="23"/>
          <w:szCs w:val="23"/>
        </w:rPr>
      </w:pPr>
      <w:r>
        <w:rPr>
          <w:rFonts w:ascii="Verdana" w:hAnsi="Verdana"/>
          <w:color w:val="333333"/>
          <w:sz w:val="23"/>
          <w:szCs w:val="23"/>
        </w:rPr>
        <w:t>修饰器函数</w:t>
      </w:r>
      <w:r>
        <w:rPr>
          <w:rStyle w:val="HTML"/>
          <w:rFonts w:ascii="Consolas" w:hAnsi="Consolas" w:cs="Consolas"/>
          <w:color w:val="C7254E"/>
          <w:shd w:val="clear" w:color="auto" w:fill="F9F2F4"/>
        </w:rPr>
        <w:t>readonly</w:t>
      </w:r>
      <w:r>
        <w:rPr>
          <w:rFonts w:ascii="Verdana" w:hAnsi="Verdana"/>
          <w:color w:val="333333"/>
          <w:sz w:val="23"/>
          <w:szCs w:val="23"/>
        </w:rPr>
        <w:t>一共可以接受三个参数。</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lastRenderedPageBreak/>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readonly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descriptor</w:t>
      </w:r>
      <w:r>
        <w:rPr>
          <w:rStyle w:val="token"/>
          <w:rFonts w:ascii="Consolas" w:hAnsi="Consolas" w:cs="Consolas"/>
          <w:color w:val="75715E"/>
          <w:shd w:val="clear" w:color="auto" w:fill="111111"/>
        </w:rPr>
        <w:t>对象原来的值如下</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value: specifiedFunction,</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enumerable: false,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configurable: true,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writable: true</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75715E"/>
          <w:shd w:val="clear" w:color="auto" w:fill="111111"/>
        </w:rPr>
        <w:t xml:space="preserve"> // };</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writable </w:t>
      </w:r>
      <w:r>
        <w:rPr>
          <w:rStyle w:val="token"/>
          <w:rFonts w:ascii="Consolas" w:hAnsi="Consolas" w:cs="Consolas"/>
          <w:color w:val="F9267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E81FF"/>
          <w:shd w:val="clear" w:color="auto" w:fill="111111"/>
        </w:rPr>
        <w:t>false</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A6E22E"/>
          <w:shd w:val="clear" w:color="auto" w:fill="111111"/>
        </w:rPr>
        <w:t>readonly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xml:space="preserve">// </w:t>
      </w:r>
      <w:r>
        <w:rPr>
          <w:rStyle w:val="token"/>
          <w:rFonts w:ascii="Consolas" w:hAnsi="Consolas" w:cs="Consolas"/>
          <w:color w:val="75715E"/>
          <w:shd w:val="clear" w:color="auto" w:fill="111111"/>
        </w:rPr>
        <w:t>类似于</w:t>
      </w:r>
    </w:p>
    <w:p w:rsidR="00B073A4" w:rsidRDefault="00B073A4" w:rsidP="00B073A4">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Object</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defineProperty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Person</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prototype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'name'</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p>
    <w:p w:rsidR="00B073A4" w:rsidRDefault="00B073A4" w:rsidP="00B073A4">
      <w:pPr>
        <w:pStyle w:val="a4"/>
        <w:rPr>
          <w:rFonts w:ascii="Verdana" w:hAnsi="Verdana"/>
          <w:color w:val="333333"/>
          <w:sz w:val="23"/>
          <w:szCs w:val="23"/>
        </w:rPr>
      </w:pPr>
      <w:r>
        <w:rPr>
          <w:rFonts w:ascii="Verdana" w:hAnsi="Verdana"/>
          <w:color w:val="333333"/>
          <w:sz w:val="23"/>
          <w:szCs w:val="23"/>
        </w:rPr>
        <w:t>修饰器第一个参数是类的原型对象，上例是</w:t>
      </w:r>
      <w:r>
        <w:rPr>
          <w:rStyle w:val="HTML"/>
          <w:rFonts w:ascii="Consolas" w:hAnsi="Consolas" w:cs="Consolas"/>
          <w:color w:val="C7254E"/>
          <w:shd w:val="clear" w:color="auto" w:fill="F9F2F4"/>
        </w:rPr>
        <w:t>Person.prototype</w:t>
      </w:r>
      <w:r>
        <w:rPr>
          <w:rFonts w:ascii="Verdana" w:hAnsi="Verdana"/>
          <w:color w:val="333333"/>
          <w:sz w:val="23"/>
          <w:szCs w:val="23"/>
        </w:rPr>
        <w:t>，修饰器的本意是要</w:t>
      </w:r>
      <w:r>
        <w:rPr>
          <w:rFonts w:ascii="Verdana" w:hAnsi="Verdana"/>
          <w:color w:val="333333"/>
          <w:sz w:val="23"/>
          <w:szCs w:val="23"/>
        </w:rPr>
        <w:t>“</w:t>
      </w:r>
      <w:r>
        <w:rPr>
          <w:rFonts w:ascii="Verdana" w:hAnsi="Verdana"/>
          <w:color w:val="333333"/>
          <w:sz w:val="23"/>
          <w:szCs w:val="23"/>
        </w:rPr>
        <w:t>修饰</w:t>
      </w:r>
      <w:r>
        <w:rPr>
          <w:rFonts w:ascii="Verdana" w:hAnsi="Verdana"/>
          <w:color w:val="333333"/>
          <w:sz w:val="23"/>
          <w:szCs w:val="23"/>
        </w:rPr>
        <w:t>”</w:t>
      </w:r>
      <w:r>
        <w:rPr>
          <w:rFonts w:ascii="Verdana" w:hAnsi="Verdana"/>
          <w:color w:val="333333"/>
          <w:sz w:val="23"/>
          <w:szCs w:val="23"/>
        </w:rPr>
        <w:t>类的实例，但是这个时候实例还没生成，所以只能去修饰原型（这不同于类的修饰，那种情况时</w:t>
      </w:r>
      <w:r>
        <w:rPr>
          <w:rStyle w:val="HTML"/>
          <w:rFonts w:ascii="Consolas" w:hAnsi="Consolas" w:cs="Consolas"/>
          <w:color w:val="C7254E"/>
          <w:shd w:val="clear" w:color="auto" w:fill="F9F2F4"/>
        </w:rPr>
        <w:t>target</w:t>
      </w:r>
      <w:r>
        <w:rPr>
          <w:rFonts w:ascii="Verdana" w:hAnsi="Verdana"/>
          <w:color w:val="333333"/>
          <w:sz w:val="23"/>
          <w:szCs w:val="23"/>
        </w:rPr>
        <w:t>参数指的是类本身）；第二个参数是所要修饰的属性名，第三个参数是该属性的描述对象。</w:t>
      </w:r>
    </w:p>
    <w:p w:rsidR="00B073A4" w:rsidRDefault="00B073A4" w:rsidP="00B073A4">
      <w:pPr>
        <w:pStyle w:val="a4"/>
        <w:rPr>
          <w:rFonts w:ascii="Verdana" w:hAnsi="Verdana"/>
          <w:color w:val="333333"/>
          <w:sz w:val="23"/>
          <w:szCs w:val="23"/>
        </w:rPr>
      </w:pPr>
      <w:r>
        <w:rPr>
          <w:rFonts w:ascii="Verdana" w:hAnsi="Verdana"/>
          <w:color w:val="333333"/>
          <w:sz w:val="23"/>
          <w:szCs w:val="23"/>
        </w:rPr>
        <w:t>另外，上面代码说明，修饰器（</w:t>
      </w:r>
      <w:r>
        <w:rPr>
          <w:rFonts w:ascii="Verdana" w:hAnsi="Verdana"/>
          <w:color w:val="333333"/>
          <w:sz w:val="23"/>
          <w:szCs w:val="23"/>
        </w:rPr>
        <w:t>readonly</w:t>
      </w:r>
      <w:r>
        <w:rPr>
          <w:rFonts w:ascii="Verdana" w:hAnsi="Verdana"/>
          <w:color w:val="333333"/>
          <w:sz w:val="23"/>
          <w:szCs w:val="23"/>
        </w:rPr>
        <w:t>）会修改属性的描述对象（</w:t>
      </w:r>
      <w:r>
        <w:rPr>
          <w:rFonts w:ascii="Verdana" w:hAnsi="Verdana"/>
          <w:color w:val="333333"/>
          <w:sz w:val="23"/>
          <w:szCs w:val="23"/>
        </w:rPr>
        <w:t>descriptor</w:t>
      </w:r>
      <w:r>
        <w:rPr>
          <w:rFonts w:ascii="Verdana" w:hAnsi="Verdana"/>
          <w:color w:val="333333"/>
          <w:sz w:val="23"/>
          <w:szCs w:val="23"/>
        </w:rPr>
        <w:t>），然后被修改的描述对象再用来定义属性。</w:t>
      </w:r>
    </w:p>
    <w:p w:rsidR="00856722" w:rsidRDefault="00856722" w:rsidP="00856722">
      <w:r>
        <w:rPr>
          <w:rFonts w:ascii="Verdana" w:hAnsi="Verdana"/>
          <w:color w:val="333333"/>
          <w:sz w:val="23"/>
          <w:szCs w:val="23"/>
        </w:rPr>
        <w:t>如果同一个方法有多个修饰器，会像剥洋葱一样，先从外到内进入，然后由内向外执行。</w:t>
      </w:r>
    </w:p>
    <w:p w:rsidR="00B0539C" w:rsidRDefault="00B0539C" w:rsidP="00DD22BA"/>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66D9EF"/>
          <w:shd w:val="clear" w:color="auto" w:fill="111111"/>
        </w:rPr>
        <w:t>function</w:t>
      </w: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'evaluated'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66D9EF"/>
          <w:shd w:val="clear" w:color="auto" w:fill="111111"/>
        </w:rPr>
        <w:t>return</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target</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property</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descriptor</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w:t>
      </w:r>
      <w:r>
        <w:rPr>
          <w:rStyle w:val="token"/>
          <w:rFonts w:ascii="Consolas" w:hAnsi="Consolas" w:cs="Consolas"/>
          <w:color w:val="F92672"/>
          <w:shd w:val="clear" w:color="auto" w:fill="111111"/>
        </w:rPr>
        <w:t>=&gt;</w:t>
      </w:r>
      <w:r>
        <w:rPr>
          <w:rStyle w:val="HTML"/>
          <w:rFonts w:ascii="Consolas" w:hAnsi="Consolas" w:cs="Consolas"/>
          <w:color w:val="A6E22E"/>
          <w:shd w:val="clear" w:color="auto" w:fill="111111"/>
        </w:rPr>
        <w:t xml:space="preserve"> console</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log</w:t>
      </w:r>
      <w:r>
        <w:rPr>
          <w:rStyle w:val="token"/>
          <w:rFonts w:ascii="Consolas" w:hAnsi="Consolas" w:cs="Consolas"/>
          <w:color w:val="F8F8F2"/>
          <w:shd w:val="clear" w:color="auto" w:fill="111111"/>
        </w:rPr>
        <w:t>(</w:t>
      </w:r>
      <w:r>
        <w:rPr>
          <w:rStyle w:val="token"/>
          <w:rFonts w:ascii="Consolas" w:hAnsi="Consolas" w:cs="Consolas"/>
          <w:color w:val="A6E22E"/>
          <w:shd w:val="clear" w:color="auto" w:fill="111111"/>
        </w:rPr>
        <w:t>'executed'</w:t>
      </w:r>
      <w:r>
        <w:rPr>
          <w:rStyle w:val="token"/>
          <w:rFonts w:ascii="Consolas" w:hAnsi="Consolas" w:cs="Consolas"/>
          <w:color w:val="F8F8F2"/>
          <w:shd w:val="clear" w:color="auto" w:fill="111111"/>
        </w:rPr>
        <w:t>,</w:t>
      </w:r>
      <w:r>
        <w:rPr>
          <w:rStyle w:val="HTML"/>
          <w:rFonts w:ascii="Consolas" w:hAnsi="Consolas" w:cs="Consolas"/>
          <w:color w:val="A6E22E"/>
          <w:shd w:val="clear" w:color="auto" w:fill="111111"/>
        </w:rPr>
        <w:t xml:space="preserve"> id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class </w:t>
      </w:r>
      <w:r>
        <w:rPr>
          <w:rStyle w:val="token"/>
          <w:rFonts w:ascii="Consolas" w:hAnsi="Consolas" w:cs="Consolas"/>
          <w:color w:val="A6E22E"/>
          <w:shd w:val="clear" w:color="auto" w:fill="111111"/>
        </w:rPr>
        <w:t>Example</w:t>
      </w:r>
      <w:r>
        <w:rPr>
          <w:rStyle w:val="HTML"/>
          <w:rFonts w:ascii="Consolas" w:hAnsi="Consolas" w:cs="Consolas"/>
          <w:color w:val="A6E22E"/>
          <w:shd w:val="clear" w:color="auto" w:fill="111111"/>
        </w:rPr>
        <w:t xml:space="preserve"> </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token"/>
          <w:rFonts w:ascii="Consolas" w:hAnsi="Consolas" w:cs="Consolas"/>
          <w:color w:val="AE81FF"/>
          <w:shd w:val="clear" w:color="auto" w:fill="111111"/>
        </w:rPr>
        <w:t>1</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lastRenderedPageBreak/>
        <w:t xml:space="preserve">    @</w:t>
      </w:r>
      <w:r>
        <w:rPr>
          <w:rStyle w:val="token"/>
          <w:rFonts w:ascii="Consolas" w:hAnsi="Consolas" w:cs="Consolas"/>
          <w:color w:val="A6E22E"/>
          <w:shd w:val="clear" w:color="auto" w:fill="111111"/>
        </w:rPr>
        <w:t>dec</w:t>
      </w:r>
      <w:r>
        <w:rPr>
          <w:rStyle w:val="token"/>
          <w:rFonts w:ascii="Consolas" w:hAnsi="Consolas" w:cs="Consolas"/>
          <w:color w:val="F8F8F2"/>
          <w:shd w:val="clear" w:color="auto" w:fill="111111"/>
        </w:rPr>
        <w:t>(</w:t>
      </w:r>
      <w:r>
        <w:rPr>
          <w:rStyle w:val="token"/>
          <w:rFonts w:ascii="Consolas" w:hAnsi="Consolas" w:cs="Consolas"/>
          <w:color w:val="AE81FF"/>
          <w:shd w:val="clear" w:color="auto" w:fill="111111"/>
        </w:rPr>
        <w:t>2</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HTML"/>
          <w:rFonts w:ascii="Consolas" w:hAnsi="Consolas" w:cs="Consolas"/>
          <w:color w:val="A6E22E"/>
          <w:shd w:val="clear" w:color="auto" w:fill="111111"/>
        </w:rPr>
      </w:pPr>
      <w:r>
        <w:rPr>
          <w:rStyle w:val="HTML"/>
          <w:rFonts w:ascii="Consolas" w:hAnsi="Consolas" w:cs="Consolas"/>
          <w:color w:val="A6E22E"/>
          <w:shd w:val="clear" w:color="auto" w:fill="111111"/>
        </w:rPr>
        <w:t xml:space="preserve">    </w:t>
      </w:r>
      <w:r>
        <w:rPr>
          <w:rStyle w:val="token"/>
          <w:rFonts w:ascii="Consolas" w:hAnsi="Consolas" w:cs="Consolas"/>
          <w:color w:val="A6E22E"/>
          <w:shd w:val="clear" w:color="auto" w:fill="111111"/>
        </w:rPr>
        <w:t>method</w:t>
      </w: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F8F8F2"/>
          <w:shd w:val="clear" w:color="auto" w:fill="111111"/>
        </w:rPr>
        <w:t>}</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evaluated 1</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evaluated 2</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executed 2</w:t>
      </w:r>
    </w:p>
    <w:p w:rsidR="009240EA" w:rsidRDefault="009240EA" w:rsidP="009240EA">
      <w:pPr>
        <w:pStyle w:val="HTML0"/>
        <w:shd w:val="clear" w:color="auto" w:fill="111111"/>
        <w:spacing w:before="120" w:after="120"/>
        <w:rPr>
          <w:rStyle w:val="token"/>
          <w:rFonts w:ascii="Consolas" w:hAnsi="Consolas" w:cs="Consolas"/>
          <w:color w:val="75715E"/>
          <w:shd w:val="clear" w:color="auto" w:fill="111111"/>
        </w:rPr>
      </w:pPr>
      <w:r>
        <w:rPr>
          <w:rStyle w:val="token"/>
          <w:rFonts w:ascii="Consolas" w:hAnsi="Consolas" w:cs="Consolas"/>
          <w:color w:val="75715E"/>
          <w:shd w:val="clear" w:color="auto" w:fill="111111"/>
        </w:rPr>
        <w:t>// executed 1</w:t>
      </w:r>
    </w:p>
    <w:p w:rsidR="009240EA" w:rsidRDefault="009240EA" w:rsidP="009240EA">
      <w:pPr>
        <w:pStyle w:val="a4"/>
        <w:rPr>
          <w:rFonts w:ascii="Verdana" w:hAnsi="Verdana"/>
          <w:color w:val="333333"/>
          <w:sz w:val="23"/>
          <w:szCs w:val="23"/>
        </w:rPr>
      </w:pPr>
      <w:r>
        <w:rPr>
          <w:rFonts w:ascii="Verdana" w:hAnsi="Verdana"/>
          <w:color w:val="333333"/>
          <w:sz w:val="23"/>
          <w:szCs w:val="23"/>
        </w:rPr>
        <w:t>上面代码中，外层修饰器</w:t>
      </w:r>
      <w:r>
        <w:rPr>
          <w:rStyle w:val="HTML"/>
          <w:rFonts w:ascii="Consolas" w:hAnsi="Consolas" w:cs="Consolas"/>
          <w:color w:val="C7254E"/>
          <w:shd w:val="clear" w:color="auto" w:fill="F9F2F4"/>
        </w:rPr>
        <w:t>@dec(1)</w:t>
      </w:r>
      <w:r>
        <w:rPr>
          <w:rFonts w:ascii="Verdana" w:hAnsi="Verdana"/>
          <w:color w:val="333333"/>
          <w:sz w:val="23"/>
          <w:szCs w:val="23"/>
        </w:rPr>
        <w:t>先进入，但是内层修饰器</w:t>
      </w:r>
      <w:r>
        <w:rPr>
          <w:rStyle w:val="HTML"/>
          <w:rFonts w:ascii="Consolas" w:hAnsi="Consolas" w:cs="Consolas"/>
          <w:color w:val="C7254E"/>
          <w:shd w:val="clear" w:color="auto" w:fill="F9F2F4"/>
        </w:rPr>
        <w:t>@dec(2)</w:t>
      </w:r>
      <w:r>
        <w:rPr>
          <w:rFonts w:ascii="Verdana" w:hAnsi="Verdana"/>
          <w:color w:val="333333"/>
          <w:sz w:val="23"/>
          <w:szCs w:val="23"/>
        </w:rPr>
        <w:t>先执行。</w:t>
      </w:r>
    </w:p>
    <w:p w:rsidR="00E7320D" w:rsidRDefault="00E7320D" w:rsidP="00E7320D">
      <w:pPr>
        <w:pStyle w:val="2"/>
        <w:pBdr>
          <w:top w:val="single" w:sz="12" w:space="15" w:color="666666"/>
        </w:pBdr>
        <w:spacing w:before="750" w:beforeAutospacing="0" w:after="0" w:afterAutospacing="0"/>
        <w:rPr>
          <w:rFonts w:ascii="Verdana" w:hAnsi="Verdana"/>
          <w:color w:val="ED1C24"/>
          <w:sz w:val="27"/>
          <w:szCs w:val="27"/>
        </w:rPr>
      </w:pPr>
      <w:r>
        <w:rPr>
          <w:rFonts w:ascii="Verdana" w:hAnsi="Verdana"/>
          <w:color w:val="ED1C24"/>
          <w:sz w:val="27"/>
          <w:szCs w:val="27"/>
        </w:rPr>
        <w:t>Mixin </w:t>
      </w:r>
      <w:hyperlink r:id="rId197" w:anchor="docs/decorator#Mixin" w:history="1">
        <w:r>
          <w:rPr>
            <w:rStyle w:val="a3"/>
            <w:rFonts w:ascii="Verdana" w:hAnsi="Verdana"/>
            <w:color w:val="4682BE"/>
            <w:sz w:val="27"/>
            <w:szCs w:val="27"/>
          </w:rPr>
          <w:t>§</w:t>
        </w:r>
      </w:hyperlink>
      <w:r>
        <w:rPr>
          <w:rFonts w:ascii="Verdana" w:hAnsi="Verdana"/>
          <w:color w:val="ED1C24"/>
          <w:sz w:val="27"/>
          <w:szCs w:val="27"/>
        </w:rPr>
        <w:t> </w:t>
      </w:r>
      <w:hyperlink r:id="rId198" w:anchor="docs/decorator" w:history="1">
        <w:r>
          <w:rPr>
            <w:rStyle w:val="a3"/>
            <w:rFonts w:ascii="Cambria Math" w:hAnsi="Cambria Math" w:cs="Cambria Math"/>
            <w:color w:val="4682BE"/>
            <w:sz w:val="27"/>
            <w:szCs w:val="27"/>
          </w:rPr>
          <w:t>⇧</w:t>
        </w:r>
      </w:hyperlink>
    </w:p>
    <w:p w:rsidR="00E7320D" w:rsidRDefault="00E7320D" w:rsidP="00E7320D">
      <w:pPr>
        <w:pStyle w:val="a4"/>
        <w:rPr>
          <w:rFonts w:ascii="Verdana" w:hAnsi="Verdana"/>
          <w:color w:val="333333"/>
          <w:sz w:val="23"/>
          <w:szCs w:val="23"/>
        </w:rPr>
      </w:pPr>
      <w:r>
        <w:rPr>
          <w:rFonts w:ascii="Verdana" w:hAnsi="Verdana"/>
          <w:color w:val="333333"/>
          <w:sz w:val="23"/>
          <w:szCs w:val="23"/>
        </w:rPr>
        <w:t>在修饰器的基础上，可以实现</w:t>
      </w:r>
      <w:r>
        <w:rPr>
          <w:rStyle w:val="HTML"/>
          <w:rFonts w:ascii="Consolas" w:hAnsi="Consolas" w:cs="Consolas"/>
          <w:color w:val="C7254E"/>
          <w:shd w:val="clear" w:color="auto" w:fill="F9F2F4"/>
        </w:rPr>
        <w:t>Mixin</w:t>
      </w:r>
      <w:r>
        <w:rPr>
          <w:rFonts w:ascii="Verdana" w:hAnsi="Verdana"/>
          <w:color w:val="333333"/>
          <w:sz w:val="23"/>
          <w:szCs w:val="23"/>
        </w:rPr>
        <w:t>模式。所谓</w:t>
      </w:r>
      <w:r>
        <w:rPr>
          <w:rStyle w:val="HTML"/>
          <w:rFonts w:ascii="Consolas" w:hAnsi="Consolas" w:cs="Consolas"/>
          <w:color w:val="C7254E"/>
          <w:shd w:val="clear" w:color="auto" w:fill="F9F2F4"/>
        </w:rPr>
        <w:t>Mixin</w:t>
      </w:r>
      <w:r>
        <w:rPr>
          <w:rFonts w:ascii="Verdana" w:hAnsi="Verdana"/>
          <w:color w:val="333333"/>
          <w:sz w:val="23"/>
          <w:szCs w:val="23"/>
        </w:rPr>
        <w:t>模式，就是对象继承的一种替代方案，中文译为</w:t>
      </w:r>
      <w:r>
        <w:rPr>
          <w:rFonts w:ascii="Verdana" w:hAnsi="Verdana"/>
          <w:color w:val="333333"/>
          <w:sz w:val="23"/>
          <w:szCs w:val="23"/>
        </w:rPr>
        <w:t>“</w:t>
      </w:r>
      <w:r>
        <w:rPr>
          <w:rFonts w:ascii="Verdana" w:hAnsi="Verdana"/>
          <w:color w:val="333333"/>
          <w:sz w:val="23"/>
          <w:szCs w:val="23"/>
        </w:rPr>
        <w:t>混入</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mix in</w:t>
      </w:r>
      <w:r>
        <w:rPr>
          <w:rFonts w:ascii="Verdana" w:hAnsi="Verdana"/>
          <w:color w:val="333333"/>
          <w:sz w:val="23"/>
          <w:szCs w:val="23"/>
        </w:rPr>
        <w:t>），意为在一个对象之中混入另外一个对象的方法。</w:t>
      </w:r>
    </w:p>
    <w:p w:rsidR="009240EA" w:rsidRPr="00E7320D" w:rsidRDefault="009240EA" w:rsidP="00DD22BA"/>
    <w:p w:rsidR="00CC4D20" w:rsidRPr="00CC4D20" w:rsidRDefault="00CC4D20" w:rsidP="00DD22BA">
      <w:pPr>
        <w:rPr>
          <w:rFonts w:ascii="Verdana" w:hAnsi="Verdana"/>
          <w:color w:val="333333"/>
          <w:sz w:val="23"/>
          <w:szCs w:val="23"/>
        </w:rPr>
      </w:pPr>
    </w:p>
    <w:p w:rsidR="00C82D89" w:rsidRPr="00472927" w:rsidRDefault="00C82D89">
      <w:pPr>
        <w:rPr>
          <w:sz w:val="28"/>
          <w:szCs w:val="28"/>
        </w:rPr>
      </w:pPr>
    </w:p>
    <w:p w:rsidR="00CB4C30" w:rsidRDefault="00CB4C30">
      <w:pPr>
        <w:rPr>
          <w:sz w:val="28"/>
          <w:szCs w:val="28"/>
        </w:rPr>
      </w:pPr>
    </w:p>
    <w:p w:rsidR="00CB4C30" w:rsidRDefault="00CB4C30">
      <w:pPr>
        <w:rPr>
          <w:sz w:val="28"/>
          <w:szCs w:val="28"/>
        </w:rPr>
      </w:pPr>
    </w:p>
    <w:p w:rsidR="00CB4C30" w:rsidRDefault="00CB4C30">
      <w:pPr>
        <w:rPr>
          <w:sz w:val="28"/>
          <w:szCs w:val="28"/>
        </w:rPr>
      </w:pPr>
    </w:p>
    <w:p w:rsidR="006C169A" w:rsidRDefault="006C169A">
      <w:pPr>
        <w:rPr>
          <w:sz w:val="28"/>
          <w:szCs w:val="28"/>
        </w:rPr>
      </w:pPr>
    </w:p>
    <w:p w:rsidR="006C169A" w:rsidRDefault="006C169A">
      <w:pPr>
        <w:rPr>
          <w:sz w:val="28"/>
          <w:szCs w:val="28"/>
        </w:rPr>
      </w:pPr>
    </w:p>
    <w:p w:rsidR="006C169A" w:rsidRDefault="006C169A">
      <w:pPr>
        <w:rPr>
          <w:sz w:val="28"/>
          <w:szCs w:val="28"/>
        </w:rPr>
      </w:pPr>
    </w:p>
    <w:p w:rsidR="006C169A" w:rsidRDefault="006C169A">
      <w:pPr>
        <w:rPr>
          <w:sz w:val="28"/>
          <w:szCs w:val="28"/>
        </w:rPr>
      </w:pPr>
    </w:p>
    <w:p w:rsidR="006C169A" w:rsidRPr="006C169A" w:rsidRDefault="006C169A">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Default="00543C52">
      <w:pPr>
        <w:rPr>
          <w:sz w:val="28"/>
          <w:szCs w:val="28"/>
        </w:rPr>
      </w:pPr>
    </w:p>
    <w:p w:rsidR="00543C52" w:rsidRPr="00543C52" w:rsidRDefault="00543C52">
      <w:pPr>
        <w:rPr>
          <w:sz w:val="28"/>
          <w:szCs w:val="28"/>
        </w:rPr>
      </w:pPr>
    </w:p>
    <w:p w:rsidR="0094481E" w:rsidRPr="00543C52" w:rsidRDefault="0094481E" w:rsidP="0094481E">
      <w:pPr>
        <w:widowControl w:val="0"/>
        <w:autoSpaceDE w:val="0"/>
        <w:autoSpaceDN w:val="0"/>
        <w:adjustRightInd w:val="0"/>
        <w:spacing w:after="480" w:line="360" w:lineRule="atLeast"/>
        <w:rPr>
          <w:rFonts w:ascii="PingFang SC" w:eastAsia="PingFang SC" w:hAnsiTheme="minorHAnsi" w:cs="PingFang SC"/>
          <w:color w:val="262626"/>
          <w:sz w:val="28"/>
          <w:szCs w:val="28"/>
        </w:rPr>
      </w:pPr>
      <w:r w:rsidRPr="00543C52">
        <w:rPr>
          <w:rFonts w:ascii="PingFang SC" w:eastAsia="PingFang SC" w:hAnsiTheme="minorHAnsi" w:cs="PingFang SC" w:hint="eastAsia"/>
          <w:color w:val="262626"/>
          <w:sz w:val="28"/>
          <w:szCs w:val="28"/>
        </w:rPr>
        <w:lastRenderedPageBreak/>
        <w:t>对象扩展：</w:t>
      </w:r>
    </w:p>
    <w:p w:rsidR="0094481E" w:rsidRPr="00543C52" w:rsidRDefault="0094481E" w:rsidP="0094481E">
      <w:pPr>
        <w:widowControl w:val="0"/>
        <w:autoSpaceDE w:val="0"/>
        <w:autoSpaceDN w:val="0"/>
        <w:adjustRightInd w:val="0"/>
        <w:spacing w:line="200" w:lineRule="atLeast"/>
        <w:rPr>
          <w:rFonts w:ascii="PingFang SC" w:eastAsia="PingFang SC" w:hAnsi="Verdana" w:cs="PingFang SC"/>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方法用于对象的合并，将源对象（</w:t>
      </w:r>
      <w:r w:rsidRPr="00543C52">
        <w:rPr>
          <w:rFonts w:ascii="Verdana" w:eastAsia="PingFang SC" w:hAnsi="Verdana" w:cs="Verdana"/>
          <w:color w:val="262626"/>
          <w:sz w:val="28"/>
          <w:szCs w:val="28"/>
        </w:rPr>
        <w:t>source</w:t>
      </w:r>
      <w:r w:rsidRPr="00543C52">
        <w:rPr>
          <w:rFonts w:ascii="PingFang SC" w:eastAsia="PingFang SC" w:hAnsi="Verdana" w:cs="PingFang SC" w:hint="eastAsia"/>
          <w:color w:val="262626"/>
          <w:sz w:val="28"/>
          <w:szCs w:val="28"/>
        </w:rPr>
        <w:t>）的所有可枚举属性，复制到目标对象（</w:t>
      </w:r>
      <w:r w:rsidRPr="00543C52">
        <w:rPr>
          <w:rFonts w:ascii="Verdana" w:eastAsia="PingFang SC" w:hAnsi="Verdana" w:cs="Verdana"/>
          <w:color w:val="262626"/>
          <w:sz w:val="28"/>
          <w:szCs w:val="28"/>
        </w:rPr>
        <w:t>target</w:t>
      </w:r>
      <w:r w:rsidRPr="00543C52">
        <w:rPr>
          <w:rFonts w:ascii="PingFang SC" w:eastAsia="PingFang SC" w:hAnsi="Verdana" w:cs="PingFang SC" w:hint="eastAsi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t>由于</w:t>
      </w:r>
      <w:r w:rsidRPr="00543C52">
        <w:rPr>
          <w:rFonts w:ascii="Courier New" w:eastAsia="PingFang SC" w:hAnsi="Courier New" w:cs="Courier New"/>
          <w:color w:val="B80E3D"/>
          <w:sz w:val="28"/>
          <w:szCs w:val="28"/>
        </w:rPr>
        <w:t>undefined</w:t>
      </w:r>
      <w:r w:rsidRPr="00543C52">
        <w:rPr>
          <w:rFonts w:ascii="PingFang SC" w:eastAsia="PingFang SC" w:hAnsi="Courier New" w:cs="PingFang SC" w:hint="eastAsia"/>
          <w:color w:val="262626"/>
          <w:sz w:val="28"/>
          <w:szCs w:val="28"/>
        </w:rPr>
        <w:t>和</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无法转成对象，所以如果它们作为参数，就会报错。</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undefined</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报错</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null</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报错</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如果非对象参数出现在源对象的位置（即非首参数），那么处理规则有所不同。首先，这些参数都会转成对象，如果无法转成对象，就会跳过。这意味着，如果</w:t>
      </w:r>
      <w:r w:rsidRPr="00543C52">
        <w:rPr>
          <w:rFonts w:ascii="Courier New" w:eastAsia="PingFang SC" w:hAnsi="Courier New" w:cs="Courier New"/>
          <w:color w:val="B80E3D"/>
          <w:sz w:val="28"/>
          <w:szCs w:val="28"/>
        </w:rPr>
        <w:t>undefined</w:t>
      </w:r>
      <w:r w:rsidRPr="00543C52">
        <w:rPr>
          <w:rFonts w:ascii="PingFang SC" w:eastAsia="PingFang SC" w:hAnsi="Courier New" w:cs="PingFang SC" w:hint="eastAsia"/>
          <w:color w:val="262626"/>
          <w:sz w:val="28"/>
          <w:szCs w:val="28"/>
        </w:rPr>
        <w:t>和</w:t>
      </w:r>
      <w:r w:rsidRPr="00543C52">
        <w:rPr>
          <w:rFonts w:ascii="Courier New" w:eastAsia="PingFang SC" w:hAnsi="Courier New" w:cs="Courier New"/>
          <w:color w:val="B80E3D"/>
          <w:sz w:val="28"/>
          <w:szCs w:val="28"/>
        </w:rPr>
        <w:t>null</w:t>
      </w:r>
      <w:r w:rsidRPr="00543C52">
        <w:rPr>
          <w:rFonts w:ascii="PingFang SC" w:eastAsia="PingFang SC" w:hAnsi="Courier New" w:cs="PingFang SC" w:hint="eastAsia"/>
          <w:color w:val="262626"/>
          <w:sz w:val="28"/>
          <w:szCs w:val="28"/>
        </w:rPr>
        <w:t>不在首参数，就不会报错。</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除了字符串会以数组形式，拷贝入目标对象，其他值都不会产生效果。</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'abc'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true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v3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10</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obj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v3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console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log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 { "0": "a", "1": "b", "2": "c" }</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Verdana" w:cs="PingFang SC" w:hint="eastAsia"/>
          <w:color w:val="262626"/>
          <w:sz w:val="28"/>
          <w:szCs w:val="28"/>
        </w:rPr>
        <w:t>上面代码中，</w:t>
      </w:r>
      <w:r w:rsidRPr="00543C52">
        <w:rPr>
          <w:rFonts w:ascii="Courier New" w:eastAsia="PingFang SC" w:hAnsi="Courier New" w:cs="Courier New"/>
          <w:color w:val="B80E3D"/>
          <w:sz w:val="28"/>
          <w:szCs w:val="28"/>
        </w:rPr>
        <w:t>v1</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v2</w:t>
      </w:r>
      <w:r w:rsidRPr="00543C52">
        <w:rPr>
          <w:rFonts w:ascii="PingFang SC" w:eastAsia="PingFang SC" w:hAnsi="Courier New" w:cs="PingFang SC" w:hint="eastAsia"/>
          <w:color w:val="262626"/>
          <w:sz w:val="28"/>
          <w:szCs w:val="28"/>
        </w:rPr>
        <w:t>、</w:t>
      </w:r>
      <w:r w:rsidRPr="00543C52">
        <w:rPr>
          <w:rFonts w:ascii="Courier New" w:eastAsia="PingFang SC" w:hAnsi="Courier New" w:cs="Courier New"/>
          <w:color w:val="B80E3D"/>
          <w:sz w:val="28"/>
          <w:szCs w:val="28"/>
        </w:rPr>
        <w:t>v3</w:t>
      </w:r>
      <w:r w:rsidRPr="00543C52">
        <w:rPr>
          <w:rFonts w:ascii="PingFang SC" w:eastAsia="PingFang SC" w:hAnsi="Courier New" w:cs="PingFang SC" w:hint="eastAsia"/>
          <w:color w:val="262626"/>
          <w:sz w:val="28"/>
          <w:szCs w:val="28"/>
        </w:rPr>
        <w:t>分别是字符串、布尔值和数值，结果只有字符串合入目标对象（以字符数组的形式），数值和布尔值都会被忽略。这是因为只有字符串的包装对象，会产生可枚举属性。</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line="200" w:lineRule="atLeast"/>
        <w:rPr>
          <w:rFonts w:ascii="PingFang SC" w:eastAsia="PingFang SC" w:hAnsi="Courier New" w:cs="PingFang SC"/>
          <w:color w:val="262626"/>
          <w:sz w:val="28"/>
          <w:szCs w:val="28"/>
        </w:rPr>
      </w:pPr>
      <w:r w:rsidRPr="00543C52">
        <w:rPr>
          <w:rFonts w:ascii="Courier New" w:eastAsia="PingFang SC" w:hAnsi="Courier New" w:cs="Courier New"/>
          <w:color w:val="B80E3D"/>
          <w:sz w:val="28"/>
          <w:szCs w:val="28"/>
        </w:rPr>
        <w:lastRenderedPageBreak/>
        <w:t>Object.assign</w:t>
      </w:r>
      <w:r w:rsidRPr="00543C52">
        <w:rPr>
          <w:rFonts w:ascii="PingFang SC" w:eastAsia="PingFang SC" w:hAnsi="Courier New" w:cs="PingFang SC" w:hint="eastAsia"/>
          <w:color w:val="262626"/>
          <w:sz w:val="28"/>
          <w:szCs w:val="28"/>
        </w:rPr>
        <w:t>拷贝的属性是有限制的，只拷贝源对象的自身属性（不拷贝继承属性），也不拷贝不可枚举的属性（</w:t>
      </w:r>
      <w:r w:rsidRPr="00543C52">
        <w:rPr>
          <w:rFonts w:ascii="Courier New" w:eastAsia="PingFang SC" w:hAnsi="Courier New" w:cs="Courier New"/>
          <w:color w:val="B80E3D"/>
          <w:sz w:val="28"/>
          <w:szCs w:val="28"/>
        </w:rPr>
        <w:t>enumerable: false</w:t>
      </w:r>
      <w:r w:rsidRPr="00543C52">
        <w:rPr>
          <w:rFonts w:ascii="PingFang SC" w:eastAsia="PingFang SC" w:hAnsi="Courier New" w:cs="PingFang SC" w:hint="eastAsia"/>
          <w:color w:val="262626"/>
          <w:sz w:val="28"/>
          <w:szCs w:val="28"/>
        </w:rPr>
        <w:t>）。</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属性名为</w:t>
      </w:r>
      <w:r w:rsidRPr="00543C52">
        <w:rPr>
          <w:rFonts w:ascii="Verdana" w:eastAsia="PingFang SC" w:hAnsi="Verdana" w:cs="Verdana"/>
          <w:color w:val="262626"/>
          <w:sz w:val="28"/>
          <w:szCs w:val="28"/>
        </w:rPr>
        <w:t xml:space="preserve"> Symbol </w:t>
      </w:r>
      <w:r w:rsidRPr="00543C52">
        <w:rPr>
          <w:rFonts w:ascii="PingFang SC" w:eastAsia="PingFang SC" w:hAnsi="Verdana" w:cs="PingFang SC" w:hint="eastAsia"/>
          <w:color w:val="262626"/>
          <w:sz w:val="28"/>
          <w:szCs w:val="28"/>
        </w:rPr>
        <w:t>值的属性，也会被</w:t>
      </w: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拷贝。</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line="340" w:lineRule="atLeast"/>
        <w:rPr>
          <w:rFonts w:ascii="Verdana" w:eastAsia="PingFang SC" w:hAnsi="Verdana" w:cs="Verdana"/>
          <w:b/>
          <w:bCs/>
          <w:color w:val="E5001C"/>
          <w:sz w:val="28"/>
          <w:szCs w:val="28"/>
        </w:rPr>
      </w:pPr>
      <w:r w:rsidRPr="00543C52">
        <w:rPr>
          <w:rFonts w:ascii="PingFang SC" w:eastAsia="PingFang SC" w:hAnsi="Courier New" w:cs="PingFang SC" w:hint="eastAsia"/>
          <w:b/>
          <w:bCs/>
          <w:color w:val="E5001C"/>
          <w:sz w:val="28"/>
          <w:szCs w:val="28"/>
        </w:rPr>
        <w:t>注意点</w:t>
      </w:r>
      <w:r w:rsidRPr="00543C52">
        <w:rPr>
          <w:rFonts w:ascii="Verdana" w:eastAsia="PingFang SC" w:hAnsi="Verdana" w:cs="Verdana"/>
          <w:b/>
          <w:bCs/>
          <w:color w:val="E5001C"/>
          <w:sz w:val="28"/>
          <w:szCs w:val="28"/>
        </w:rPr>
        <w:t> </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b/>
          <w:bCs/>
          <w:color w:val="262626"/>
          <w:sz w:val="28"/>
          <w:szCs w:val="28"/>
        </w:rPr>
        <w:t>（</w:t>
      </w:r>
      <w:r w:rsidRPr="00543C52">
        <w:rPr>
          <w:rFonts w:ascii="Verdana" w:eastAsia="PingFang SC" w:hAnsi="Verdana" w:cs="Verdana"/>
          <w:b/>
          <w:bCs/>
          <w:color w:val="262626"/>
          <w:sz w:val="28"/>
          <w:szCs w:val="28"/>
        </w:rPr>
        <w:t>1</w:t>
      </w:r>
      <w:r w:rsidRPr="00543C52">
        <w:rPr>
          <w:rFonts w:ascii="PingFang SC" w:eastAsia="PingFang SC" w:hAnsi="Verdana" w:cs="PingFang SC" w:hint="eastAsia"/>
          <w:b/>
          <w:bCs/>
          <w:color w:val="262626"/>
          <w:sz w:val="28"/>
          <w:szCs w:val="28"/>
        </w:rPr>
        <w:t>）浅拷贝</w:t>
      </w:r>
    </w:p>
    <w:p w:rsidR="0094481E" w:rsidRPr="00543C52" w:rsidRDefault="0094481E" w:rsidP="0094481E">
      <w:pPr>
        <w:widowControl w:val="0"/>
        <w:autoSpaceDE w:val="0"/>
        <w:autoSpaceDN w:val="0"/>
        <w:adjustRightInd w:val="0"/>
        <w:spacing w:line="360" w:lineRule="atLeast"/>
        <w:rPr>
          <w:rFonts w:ascii="PingFang SC" w:eastAsia="PingFang SC" w:hAnsi="Verdana" w:cs="PingFang SC"/>
          <w:b/>
          <w:bCs/>
          <w:color w:val="262626"/>
          <w:sz w:val="28"/>
          <w:szCs w:val="28"/>
        </w:rPr>
      </w:pPr>
      <w:r w:rsidRPr="00543C52">
        <w:rPr>
          <w:rFonts w:ascii="PingFang SC" w:eastAsia="PingFang SC" w:hAnsi="Verdana" w:cs="PingFang SC"/>
          <w:color w:val="262626"/>
          <w:sz w:val="28"/>
          <w:szCs w:val="28"/>
        </w:rPr>
        <w:t xml:space="preserve"> </w:t>
      </w:r>
      <w:r w:rsidRPr="00543C52">
        <w:rPr>
          <w:rFonts w:ascii="PingFang SC" w:eastAsia="PingFang SC" w:hAnsi="Verdana" w:cs="PingFang SC" w:hint="eastAsia"/>
          <w:b/>
          <w:bCs/>
          <w:color w:val="262626"/>
          <w:sz w:val="28"/>
          <w:szCs w:val="28"/>
        </w:rPr>
        <w:t>（</w:t>
      </w:r>
      <w:r w:rsidRPr="00543C52">
        <w:rPr>
          <w:rFonts w:ascii="Verdana" w:eastAsia="PingFang SC" w:hAnsi="Verdana" w:cs="Verdana"/>
          <w:b/>
          <w:bCs/>
          <w:color w:val="262626"/>
          <w:sz w:val="28"/>
          <w:szCs w:val="28"/>
        </w:rPr>
        <w:t>2</w:t>
      </w:r>
      <w:r w:rsidRPr="00543C52">
        <w:rPr>
          <w:rFonts w:ascii="PingFang SC" w:eastAsia="PingFang SC" w:hAnsi="Verdana" w:cs="PingFang SC" w:hint="eastAsia"/>
          <w:b/>
          <w:bCs/>
          <w:color w:val="262626"/>
          <w:sz w:val="28"/>
          <w:szCs w:val="28"/>
        </w:rPr>
        <w:t>）同名属性的替换</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b</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'c'</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d</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a</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b</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'hello'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a: { b: 'hello' } }</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Arial" w:cs="PingFang SC" w:hint="eastAsia"/>
          <w:b/>
          <w:bCs/>
          <w:color w:val="262626"/>
          <w:sz w:val="28"/>
          <w:szCs w:val="28"/>
        </w:rPr>
        <w:t>（</w:t>
      </w:r>
      <w:r w:rsidRPr="00543C52">
        <w:rPr>
          <w:rFonts w:ascii="Verdana" w:eastAsia="PingFang SC" w:hAnsi="Verdana" w:cs="Verdana"/>
          <w:b/>
          <w:bCs/>
          <w:color w:val="262626"/>
          <w:sz w:val="28"/>
          <w:szCs w:val="28"/>
        </w:rPr>
        <w:t>3</w:t>
      </w:r>
      <w:r w:rsidRPr="00543C52">
        <w:rPr>
          <w:rFonts w:ascii="PingFang SC" w:eastAsia="PingFang SC" w:hAnsi="Verdana" w:cs="PingFang SC" w:hint="eastAsia"/>
          <w:b/>
          <w:bCs/>
          <w:color w:val="262626"/>
          <w:sz w:val="28"/>
          <w:szCs w:val="28"/>
        </w:rPr>
        <w:t>）数组的处理</w:t>
      </w: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可以用来处理数组，但是会把数组视为对象。</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3</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4</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5</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[4, 5, 3]</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Verdana" w:eastAsia="PingFang SC" w:hAnsi="Verdana" w:cs="Verdana"/>
          <w:b/>
          <w:bCs/>
          <w:color w:val="262626"/>
          <w:sz w:val="28"/>
          <w:szCs w:val="28"/>
        </w:rPr>
        <w:t>4</w:t>
      </w:r>
      <w:r w:rsidRPr="00543C52">
        <w:rPr>
          <w:rFonts w:ascii="PingFang SC" w:eastAsia="PingFang SC" w:hAnsi="Verdana" w:cs="PingFang SC" w:hint="eastAsia"/>
          <w:b/>
          <w:bCs/>
          <w:color w:val="262626"/>
          <w:sz w:val="28"/>
          <w:szCs w:val="28"/>
        </w:rPr>
        <w:t>）取值函数的处理</w:t>
      </w: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只能进行值的复制，如果要复制的值是一个取值函数，那么将求值后再复制。</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get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return</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9D65FF"/>
          <w:sz w:val="28"/>
          <w:szCs w:val="28"/>
          <w14:shadow w14:blurRad="50800" w14:dist="38100" w14:dir="2700000" w14:sx="100000" w14:sy="100000" w14:kx="0" w14:ky="0" w14:algn="tl">
            <w14:srgbClr w14:val="000000">
              <w14:alpha w14:val="60000"/>
            </w14:srgbClr>
          </w14:shadow>
        </w:rPr>
        <w:t>1</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lastRenderedPageBreak/>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 foo: 1 }</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line="440" w:lineRule="atLeast"/>
        <w:rPr>
          <w:rFonts w:ascii="Verdana" w:eastAsia="PingFang SC" w:hAnsi="Verdana" w:cs="Verdana"/>
          <w:b/>
          <w:bCs/>
          <w:color w:val="E5001C"/>
          <w:sz w:val="28"/>
          <w:szCs w:val="28"/>
        </w:rPr>
      </w:pPr>
      <w:r w:rsidRPr="00543C52">
        <w:rPr>
          <w:rFonts w:ascii="Verdana" w:eastAsia="PingFang SC" w:hAnsi="Verdana" w:cs="Verdana"/>
          <w:b/>
          <w:bCs/>
          <w:color w:val="E5001C"/>
          <w:sz w:val="28"/>
          <w:szCs w:val="28"/>
        </w:rPr>
        <w:t>Object.getOwnPropertyDescriptors() </w:t>
      </w:r>
    </w:p>
    <w:p w:rsidR="0094481E" w:rsidRPr="00543C52" w:rsidRDefault="0094481E" w:rsidP="0094481E">
      <w:pPr>
        <w:widowControl w:val="0"/>
        <w:autoSpaceDE w:val="0"/>
        <w:autoSpaceDN w:val="0"/>
        <w:adjustRightInd w:val="0"/>
        <w:spacing w:line="360" w:lineRule="atLeast"/>
        <w:rPr>
          <w:rFonts w:ascii="PingFang SC" w:eastAsia="PingFang SC" w:hAnsi="Courier New" w:cs="PingFang SC"/>
          <w:color w:val="262626"/>
          <w:sz w:val="28"/>
          <w:szCs w:val="28"/>
        </w:rPr>
      </w:pPr>
      <w:r w:rsidRPr="00543C52">
        <w:rPr>
          <w:rFonts w:ascii="PingFang SC" w:eastAsia="PingFang SC" w:hAnsi="Verdana" w:cs="PingFang SC" w:hint="eastAsia"/>
          <w:color w:val="262626"/>
          <w:sz w:val="28"/>
          <w:szCs w:val="28"/>
        </w:rPr>
        <w:t>该方法的引入目的，主要是为了解决</w:t>
      </w:r>
      <w:r w:rsidRPr="00543C52">
        <w:rPr>
          <w:rFonts w:ascii="Courier New" w:eastAsia="PingFang SC" w:hAnsi="Courier New" w:cs="Courier New"/>
          <w:color w:val="B80E3D"/>
          <w:sz w:val="28"/>
          <w:szCs w:val="28"/>
        </w:rPr>
        <w:t>Object.assign()</w:t>
      </w:r>
      <w:r w:rsidRPr="00543C52">
        <w:rPr>
          <w:rFonts w:ascii="PingFang SC" w:eastAsia="PingFang SC" w:hAnsi="Courier New" w:cs="PingFang SC" w:hint="eastAsia"/>
          <w:color w:val="262626"/>
          <w:sz w:val="28"/>
          <w:szCs w:val="28"/>
        </w:rPr>
        <w:t>无法正确拷贝</w:t>
      </w:r>
      <w:r w:rsidRPr="00543C52">
        <w:rPr>
          <w:rFonts w:ascii="Courier New" w:eastAsia="PingFang SC" w:hAnsi="Courier New" w:cs="Courier New"/>
          <w:color w:val="B80E3D"/>
          <w:sz w:val="28"/>
          <w:szCs w:val="28"/>
        </w:rPr>
        <w:t>get</w:t>
      </w:r>
      <w:r w:rsidRPr="00543C52">
        <w:rPr>
          <w:rFonts w:ascii="PingFang SC" w:eastAsia="PingFang SC" w:hAnsi="Courier New" w:cs="PingFang SC" w:hint="eastAsia"/>
          <w:color w:val="262626"/>
          <w:sz w:val="28"/>
          <w:szCs w:val="28"/>
        </w:rPr>
        <w:t>属性和</w:t>
      </w:r>
      <w:r w:rsidRPr="00543C52">
        <w:rPr>
          <w:rFonts w:ascii="Courier New" w:eastAsia="PingFang SC" w:hAnsi="Courier New" w:cs="Courier New"/>
          <w:color w:val="B80E3D"/>
          <w:sz w:val="28"/>
          <w:szCs w:val="28"/>
        </w:rPr>
        <w:t>set</w:t>
      </w:r>
      <w:r w:rsidRPr="00543C52">
        <w:rPr>
          <w:rFonts w:ascii="PingFang SC" w:eastAsia="PingFang SC" w:hAnsi="Courier New" w:cs="PingFang SC" w:hint="eastAsia"/>
          <w:color w:val="262626"/>
          <w:sz w:val="28"/>
          <w:szCs w:val="28"/>
        </w:rPr>
        <w:t>属性的问题。</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source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58D1EB"/>
          <w:sz w:val="28"/>
          <w:szCs w:val="28"/>
          <w14:shadow w14:blurRad="50800" w14:dist="38100" w14:dir="2700000" w14:sx="100000" w14:sy="100000" w14:kx="0" w14:ky="0" w14:algn="tl">
            <w14:srgbClr w14:val="000000">
              <w14:alpha w14:val="60000"/>
            </w14:srgbClr>
          </w14:shadow>
        </w:rPr>
        <w:t>set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value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console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log</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value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target2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defineProperties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target2</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'foo'</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Monaco" w:cs="PingFang SC" w:hint="eastAsia"/>
          <w:color w:val="262626"/>
          <w:sz w:val="28"/>
          <w:szCs w:val="28"/>
        </w:rPr>
        <w:t>上面代码中，两个对象合并的逻辑可以写成一个函数。</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shallowMerge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=&gt;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defineProperties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target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source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360" w:lineRule="atLeast"/>
        <w:rPr>
          <w:rFonts w:ascii="Arial" w:eastAsia="PingFang SC" w:hAnsi="Arial" w:cs="Arial"/>
          <w:color w:val="262626"/>
          <w:sz w:val="28"/>
          <w:szCs w:val="28"/>
        </w:rPr>
      </w:pPr>
    </w:p>
    <w:p w:rsidR="0094481E" w:rsidRPr="00543C52" w:rsidRDefault="0094481E" w:rsidP="0094481E">
      <w:pPr>
        <w:widowControl w:val="0"/>
        <w:autoSpaceDE w:val="0"/>
        <w:autoSpaceDN w:val="0"/>
        <w:adjustRightInd w:val="0"/>
        <w:spacing w:after="307" w:line="180" w:lineRule="atLeast"/>
        <w:rPr>
          <w:rFonts w:ascii="Verdana" w:eastAsia="PingFang SC" w:hAnsi="Verdana" w:cs="Verdana"/>
          <w:color w:val="262626"/>
          <w:sz w:val="28"/>
          <w:szCs w:val="28"/>
        </w:rPr>
      </w:pPr>
      <w:r w:rsidRPr="00543C52">
        <w:rPr>
          <w:rFonts w:ascii="Courier New" w:eastAsia="PingFang SC" w:hAnsi="Courier New" w:cs="Courier New"/>
          <w:color w:val="B80E3D"/>
          <w:sz w:val="28"/>
          <w:szCs w:val="28"/>
        </w:rPr>
        <w:t>Object.getOwnPropertyDescriptors()</w:t>
      </w:r>
      <w:r w:rsidRPr="00543C52">
        <w:rPr>
          <w:rFonts w:ascii="PingFang SC" w:eastAsia="PingFang SC" w:hAnsi="Courier New" w:cs="PingFang SC" w:hint="eastAsia"/>
          <w:color w:val="262626"/>
          <w:sz w:val="28"/>
          <w:szCs w:val="28"/>
        </w:rPr>
        <w:t>方法的另一个用处，是配合</w:t>
      </w:r>
      <w:r w:rsidRPr="00543C52">
        <w:rPr>
          <w:rFonts w:ascii="Courier New" w:eastAsia="PingFang SC" w:hAnsi="Courier New" w:cs="Courier New"/>
          <w:color w:val="B80E3D"/>
          <w:sz w:val="28"/>
          <w:szCs w:val="28"/>
        </w:rPr>
        <w:t>Object.create()</w:t>
      </w:r>
      <w:r w:rsidRPr="00543C52">
        <w:rPr>
          <w:rFonts w:ascii="PingFang SC" w:eastAsia="PingFang SC" w:hAnsi="Courier New" w:cs="PingFang SC" w:hint="eastAsia"/>
          <w:color w:val="262626"/>
          <w:sz w:val="28"/>
          <w:szCs w:val="28"/>
        </w:rPr>
        <w:t>方法，将对象属性克隆到一个新对象。这属于浅拷贝。</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lastRenderedPageBreak/>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或者</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shallowClone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=&gt;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r w:rsidRPr="00543C52">
        <w:rPr>
          <w:rFonts w:ascii="PingFang SC" w:eastAsia="PingFang SC" w:hAnsi="Courier New" w:cs="PingFang SC" w:hint="eastAsia"/>
          <w:color w:val="262626"/>
          <w:sz w:val="28"/>
          <w:szCs w:val="28"/>
        </w:rPr>
        <w:t>上面代码会克隆对象</w:t>
      </w:r>
      <w:r w:rsidRPr="00543C52">
        <w:rPr>
          <w:rFonts w:ascii="Courier New" w:eastAsia="PingFang SC" w:hAnsi="Courier New" w:cs="Courier New"/>
          <w:color w:val="B80E3D"/>
          <w:sz w:val="28"/>
          <w:szCs w:val="28"/>
        </w:rPr>
        <w:t>obj</w:t>
      </w:r>
      <w:r w:rsidRPr="00543C52">
        <w:rPr>
          <w:rFonts w:ascii="PingFang SC" w:eastAsia="PingFang SC" w:hAnsi="Courier New" w:cs="PingFang SC" w:hint="eastAsi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PingFang SC" w:eastAsia="PingFang SC" w:hAnsi="Courier New" w:cs="PingFang SC"/>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Courier New" w:cs="PingFang SC" w:hint="eastAsia"/>
          <w:color w:val="262626"/>
          <w:sz w:val="28"/>
          <w:szCs w:val="28"/>
        </w:rPr>
        <w:t>如果想完整克隆一个对象，还拷贝对象原型的属性，可以采用下面的写法。</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写法一</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clone1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__proto__</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写法二</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clone2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assign</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625E4C"/>
          <w:sz w:val="28"/>
          <w:szCs w:val="28"/>
          <w14:shadow w14:blurRad="50800" w14:dist="38100" w14:dir="2700000" w14:sx="100000" w14:sy="100000" w14:kx="0" w14:ky="0" w14:algn="tl">
            <w14:srgbClr w14:val="000000">
              <w14:alpha w14:val="60000"/>
            </w14:srgbClr>
          </w14:shadow>
        </w:rPr>
        <w:t xml:space="preserve">// </w:t>
      </w:r>
      <w:r w:rsidRPr="00543C52">
        <w:rPr>
          <w:rFonts w:ascii="PingFang SC" w:eastAsia="PingFang SC" w:hAnsi="Courier New" w:cs="PingFang SC" w:hint="eastAsia"/>
          <w:color w:val="625E4C"/>
          <w:sz w:val="28"/>
          <w:szCs w:val="28"/>
          <w14:shadow w14:blurRad="50800" w14:dist="38100" w14:dir="2700000" w14:sx="100000" w14:sy="100000" w14:kx="0" w14:ky="0" w14:algn="tl">
            <w14:srgbClr w14:val="000000">
              <w14:alpha w14:val="60000"/>
            </w14:srgbClr>
          </w14:shadow>
        </w:rPr>
        <w:t>写法三</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const clone3 </w:t>
      </w:r>
      <w:r w:rsidRPr="00543C52">
        <w:rPr>
          <w:rFonts w:ascii="Courier New" w:eastAsia="PingFang SC" w:hAnsi="Courier New" w:cs="Courier New"/>
          <w:color w:val="F4005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create</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getPrototypeOf</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pP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 xml:space="preserve">  Object</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getOwnPropertyDescriptors</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r w:rsidRPr="00543C52">
        <w:rPr>
          <w:rFonts w:ascii="Courier New" w:eastAsia="PingFang SC" w:hAnsi="Courier New" w:cs="Courier New"/>
          <w:color w:val="98E024"/>
          <w:sz w:val="28"/>
          <w:szCs w:val="28"/>
          <w14:shadow w14:blurRad="50800" w14:dist="38100" w14:dir="2700000" w14:sx="100000" w14:sy="100000" w14:kx="0" w14:ky="0" w14:algn="tl">
            <w14:srgbClr w14:val="000000">
              <w14:alpha w14:val="60000"/>
            </w14:srgbClr>
          </w14:shadow>
        </w:rPr>
        <w:t>obj</w:t>
      </w: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line="200" w:lineRule="atLeast"/>
        <w:rPr>
          <w:rFonts w:ascii="Monaco" w:eastAsia="PingFang SC" w:hAnsi="Monaco" w:cs="Monaco"/>
          <w:sz w:val="28"/>
          <w:szCs w:val="28"/>
          <w14:shadow w14:blurRad="50800" w14:dist="38100" w14:dir="2700000" w14:sx="100000" w14:sy="100000" w14:kx="0" w14:ky="0" w14:algn="tl">
            <w14:srgbClr w14:val="000000">
              <w14:alpha w14:val="60000"/>
            </w14:srgbClr>
          </w14:shadow>
          <w14:textFill>
            <w14:solidFill>
              <w14:srgbClr w14:val="FFFFFF"/>
            </w14:solidFill>
          </w14:textFill>
        </w:rPr>
      </w:pPr>
      <w:r w:rsidRPr="00543C52">
        <w:rPr>
          <w:rFonts w:ascii="Courier New" w:eastAsia="PingFang SC" w:hAnsi="Courier New" w:cs="Courier New"/>
          <w:color w:val="F6F6EF"/>
          <w:sz w:val="28"/>
          <w:szCs w:val="28"/>
          <w14:shadow w14:blurRad="50800" w14:dist="38100" w14:dir="2700000" w14:sx="100000" w14:sy="100000" w14:kx="0" w14:ky="0" w14:algn="tl">
            <w14:srgbClr w14:val="000000">
              <w14:alpha w14:val="60000"/>
            </w14:srgbClr>
          </w14:shadow>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PingFang SC" w:eastAsia="PingFang SC" w:hAnsi="Verdana" w:cs="PingFang SC" w:hint="eastAsia"/>
          <w:color w:val="262626"/>
          <w:sz w:val="28"/>
          <w:szCs w:val="28"/>
        </w:rPr>
        <w:lastRenderedPageBreak/>
        <w:t>扩展运算符</w:t>
      </w:r>
      <w:r w:rsidRPr="00543C52">
        <w:rPr>
          <w:rFonts w:ascii="Verdana" w:eastAsia="PingFang SC" w:hAnsi="Verdana" w:cs="Verdana"/>
          <w:color w:val="262626"/>
          <w:sz w:val="28"/>
          <w:szCs w:val="28"/>
        </w:rPr>
        <w:t>…</w:t>
      </w:r>
    </w:p>
    <w:p w:rsidR="0094481E" w:rsidRPr="00543C52" w:rsidRDefault="0094481E" w:rsidP="0094481E">
      <w:pPr>
        <w:widowControl w:val="0"/>
        <w:autoSpaceDE w:val="0"/>
        <w:autoSpaceDN w:val="0"/>
        <w:adjustRightInd w:val="0"/>
        <w:spacing w:after="307" w:line="360" w:lineRule="atLeast"/>
        <w:rPr>
          <w:rFonts w:ascii="Verdana" w:eastAsia="PingFang SC" w:hAnsi="Verdana" w:cs="Verdana"/>
          <w:color w:val="262626"/>
          <w:sz w:val="28"/>
          <w:szCs w:val="28"/>
        </w:rPr>
      </w:pPr>
      <w:r w:rsidRPr="00543C52">
        <w:rPr>
          <w:rFonts w:ascii="Verdana" w:eastAsia="PingFang SC" w:hAnsi="Verdana" w:cs="Verdana"/>
          <w:color w:val="262626"/>
          <w:sz w:val="28"/>
          <w:szCs w:val="28"/>
        </w:rPr>
        <w:t>Object.create()</w:t>
      </w:r>
    </w:p>
    <w:p w:rsidR="0094481E" w:rsidRPr="00543C52" w:rsidRDefault="0094481E" w:rsidP="0094481E">
      <w:pPr>
        <w:rPr>
          <w:sz w:val="28"/>
          <w:szCs w:val="28"/>
        </w:rPr>
      </w:pPr>
      <w:r w:rsidRPr="00543C52">
        <w:rPr>
          <w:rFonts w:ascii="Verdana" w:eastAsia="PingFang SC" w:hAnsi="Verdana" w:cs="Verdana"/>
          <w:color w:val="262626"/>
          <w:sz w:val="28"/>
          <w:szCs w:val="28"/>
        </w:rPr>
        <w:t>Object.setPrototype(tar, obj)</w:t>
      </w:r>
    </w:p>
    <w:sectPr w:rsidR="0094481E" w:rsidRPr="00543C52" w:rsidSect="000C27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00"/>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1" w:usb1="0A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1B786B"/>
    <w:multiLevelType w:val="multilevel"/>
    <w:tmpl w:val="CC5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3240E"/>
    <w:multiLevelType w:val="multilevel"/>
    <w:tmpl w:val="D544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A3A05"/>
    <w:multiLevelType w:val="multilevel"/>
    <w:tmpl w:val="00DC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950"/>
    <w:multiLevelType w:val="multilevel"/>
    <w:tmpl w:val="B1E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A0024"/>
    <w:multiLevelType w:val="multilevel"/>
    <w:tmpl w:val="046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2"/>
    <w:rsid w:val="0000537B"/>
    <w:rsid w:val="000403BC"/>
    <w:rsid w:val="0004673E"/>
    <w:rsid w:val="000A324D"/>
    <w:rsid w:val="000B000A"/>
    <w:rsid w:val="000C27EB"/>
    <w:rsid w:val="000C53F9"/>
    <w:rsid w:val="000C7F92"/>
    <w:rsid w:val="000D7097"/>
    <w:rsid w:val="000D7A19"/>
    <w:rsid w:val="000E7E27"/>
    <w:rsid w:val="000F2C02"/>
    <w:rsid w:val="00114271"/>
    <w:rsid w:val="00117AF6"/>
    <w:rsid w:val="0013739F"/>
    <w:rsid w:val="00185787"/>
    <w:rsid w:val="00194C0A"/>
    <w:rsid w:val="001B21A9"/>
    <w:rsid w:val="001C276F"/>
    <w:rsid w:val="001C6919"/>
    <w:rsid w:val="001E62F2"/>
    <w:rsid w:val="00202235"/>
    <w:rsid w:val="0020341C"/>
    <w:rsid w:val="00231201"/>
    <w:rsid w:val="002401A7"/>
    <w:rsid w:val="00285671"/>
    <w:rsid w:val="00293DA0"/>
    <w:rsid w:val="002960B1"/>
    <w:rsid w:val="002B04DB"/>
    <w:rsid w:val="002B0A7E"/>
    <w:rsid w:val="002C6800"/>
    <w:rsid w:val="002E14B4"/>
    <w:rsid w:val="002E3796"/>
    <w:rsid w:val="002E7EDF"/>
    <w:rsid w:val="002F193F"/>
    <w:rsid w:val="002F3494"/>
    <w:rsid w:val="0031092A"/>
    <w:rsid w:val="00316E8C"/>
    <w:rsid w:val="003412C0"/>
    <w:rsid w:val="00370107"/>
    <w:rsid w:val="003724E0"/>
    <w:rsid w:val="00374864"/>
    <w:rsid w:val="003859A6"/>
    <w:rsid w:val="003D1363"/>
    <w:rsid w:val="003E5844"/>
    <w:rsid w:val="003F3F32"/>
    <w:rsid w:val="0040166A"/>
    <w:rsid w:val="00401F32"/>
    <w:rsid w:val="00411741"/>
    <w:rsid w:val="004212EF"/>
    <w:rsid w:val="00447A24"/>
    <w:rsid w:val="004552ED"/>
    <w:rsid w:val="004645BB"/>
    <w:rsid w:val="00472927"/>
    <w:rsid w:val="00485927"/>
    <w:rsid w:val="00495CD6"/>
    <w:rsid w:val="00497DD2"/>
    <w:rsid w:val="004A00F3"/>
    <w:rsid w:val="00543C52"/>
    <w:rsid w:val="00547613"/>
    <w:rsid w:val="0057422A"/>
    <w:rsid w:val="005B21C8"/>
    <w:rsid w:val="005E5BE5"/>
    <w:rsid w:val="005E7766"/>
    <w:rsid w:val="0060145F"/>
    <w:rsid w:val="00602F02"/>
    <w:rsid w:val="00606385"/>
    <w:rsid w:val="0060772D"/>
    <w:rsid w:val="00617A40"/>
    <w:rsid w:val="00631522"/>
    <w:rsid w:val="0065599D"/>
    <w:rsid w:val="00686588"/>
    <w:rsid w:val="006A6E6A"/>
    <w:rsid w:val="006B5C1C"/>
    <w:rsid w:val="006C169A"/>
    <w:rsid w:val="006D4B61"/>
    <w:rsid w:val="006D5303"/>
    <w:rsid w:val="006D5990"/>
    <w:rsid w:val="006E2B44"/>
    <w:rsid w:val="006E6EE8"/>
    <w:rsid w:val="00732919"/>
    <w:rsid w:val="007B4083"/>
    <w:rsid w:val="007C25E2"/>
    <w:rsid w:val="007C4F9D"/>
    <w:rsid w:val="007C557E"/>
    <w:rsid w:val="007E0BD5"/>
    <w:rsid w:val="00800A9C"/>
    <w:rsid w:val="00816E46"/>
    <w:rsid w:val="00835DCB"/>
    <w:rsid w:val="00854F97"/>
    <w:rsid w:val="00856722"/>
    <w:rsid w:val="00870F9D"/>
    <w:rsid w:val="00876AB1"/>
    <w:rsid w:val="00884BCD"/>
    <w:rsid w:val="00884EBB"/>
    <w:rsid w:val="008C7FB6"/>
    <w:rsid w:val="00900683"/>
    <w:rsid w:val="009139FE"/>
    <w:rsid w:val="009240EA"/>
    <w:rsid w:val="00941BD0"/>
    <w:rsid w:val="0094481E"/>
    <w:rsid w:val="00954DD2"/>
    <w:rsid w:val="00974C08"/>
    <w:rsid w:val="009851EE"/>
    <w:rsid w:val="00991C44"/>
    <w:rsid w:val="009B4716"/>
    <w:rsid w:val="00A01B8D"/>
    <w:rsid w:val="00A23088"/>
    <w:rsid w:val="00A455BE"/>
    <w:rsid w:val="00A54F7E"/>
    <w:rsid w:val="00A65AB4"/>
    <w:rsid w:val="00A77BD9"/>
    <w:rsid w:val="00A80435"/>
    <w:rsid w:val="00A92557"/>
    <w:rsid w:val="00A94917"/>
    <w:rsid w:val="00AB680C"/>
    <w:rsid w:val="00AC113F"/>
    <w:rsid w:val="00AD620A"/>
    <w:rsid w:val="00AE4A02"/>
    <w:rsid w:val="00AF4540"/>
    <w:rsid w:val="00AF57FC"/>
    <w:rsid w:val="00B0539C"/>
    <w:rsid w:val="00B073A4"/>
    <w:rsid w:val="00B26A82"/>
    <w:rsid w:val="00BA5806"/>
    <w:rsid w:val="00BD5EF3"/>
    <w:rsid w:val="00C26005"/>
    <w:rsid w:val="00C55A85"/>
    <w:rsid w:val="00C56F0D"/>
    <w:rsid w:val="00C57049"/>
    <w:rsid w:val="00C721DF"/>
    <w:rsid w:val="00C725A5"/>
    <w:rsid w:val="00C82D89"/>
    <w:rsid w:val="00C855A1"/>
    <w:rsid w:val="00C900CE"/>
    <w:rsid w:val="00CB4C30"/>
    <w:rsid w:val="00CC4D20"/>
    <w:rsid w:val="00CD1212"/>
    <w:rsid w:val="00D117D5"/>
    <w:rsid w:val="00D3365F"/>
    <w:rsid w:val="00D35C77"/>
    <w:rsid w:val="00D54589"/>
    <w:rsid w:val="00D66E1B"/>
    <w:rsid w:val="00D71BD5"/>
    <w:rsid w:val="00D84171"/>
    <w:rsid w:val="00D85C80"/>
    <w:rsid w:val="00DA792E"/>
    <w:rsid w:val="00DD22BA"/>
    <w:rsid w:val="00E60056"/>
    <w:rsid w:val="00E715C3"/>
    <w:rsid w:val="00E7320D"/>
    <w:rsid w:val="00E96BF3"/>
    <w:rsid w:val="00EC7624"/>
    <w:rsid w:val="00ED4DA9"/>
    <w:rsid w:val="00EE2FC1"/>
    <w:rsid w:val="00EF1843"/>
    <w:rsid w:val="00EF65D5"/>
    <w:rsid w:val="00F43FFA"/>
    <w:rsid w:val="00F53B78"/>
    <w:rsid w:val="00F66349"/>
    <w:rsid w:val="00F76537"/>
    <w:rsid w:val="00F803DF"/>
    <w:rsid w:val="00F933F7"/>
    <w:rsid w:val="00FC4C45"/>
    <w:rsid w:val="00FD7CA3"/>
    <w:rsid w:val="00FE6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96006"/>
  <w15:chartTrackingRefBased/>
  <w15:docId w15:val="{9F8D6705-4919-4A4C-95F6-E4617316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01A7"/>
    <w:rPr>
      <w:rFonts w:ascii="宋体" w:eastAsia="宋体" w:hAnsi="宋体" w:cs="宋体"/>
      <w:kern w:val="0"/>
      <w:sz w:val="24"/>
    </w:rPr>
  </w:style>
  <w:style w:type="paragraph" w:styleId="1">
    <w:name w:val="heading 1"/>
    <w:basedOn w:val="a"/>
    <w:next w:val="a"/>
    <w:link w:val="10"/>
    <w:uiPriority w:val="9"/>
    <w:qFormat/>
    <w:rsid w:val="00816E4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66E1B"/>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F76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66E1B"/>
    <w:rPr>
      <w:rFonts w:ascii="宋体" w:eastAsia="宋体" w:hAnsi="宋体" w:cs="宋体"/>
      <w:b/>
      <w:bCs/>
      <w:kern w:val="0"/>
      <w:sz w:val="36"/>
      <w:szCs w:val="36"/>
    </w:rPr>
  </w:style>
  <w:style w:type="character" w:styleId="a3">
    <w:name w:val="Hyperlink"/>
    <w:basedOn w:val="a0"/>
    <w:uiPriority w:val="99"/>
    <w:semiHidden/>
    <w:unhideWhenUsed/>
    <w:rsid w:val="00D66E1B"/>
    <w:rPr>
      <w:color w:val="0000FF"/>
      <w:u w:val="single"/>
    </w:rPr>
  </w:style>
  <w:style w:type="paragraph" w:styleId="a4">
    <w:name w:val="Normal (Web)"/>
    <w:basedOn w:val="a"/>
    <w:uiPriority w:val="99"/>
    <w:unhideWhenUsed/>
    <w:rsid w:val="00D66E1B"/>
    <w:pPr>
      <w:spacing w:before="100" w:beforeAutospacing="1" w:after="100" w:afterAutospacing="1"/>
    </w:pPr>
  </w:style>
  <w:style w:type="character" w:styleId="HTML">
    <w:name w:val="HTML Code"/>
    <w:basedOn w:val="a0"/>
    <w:uiPriority w:val="99"/>
    <w:semiHidden/>
    <w:unhideWhenUsed/>
    <w:rsid w:val="00D66E1B"/>
    <w:rPr>
      <w:rFonts w:ascii="宋体" w:eastAsia="宋体" w:hAnsi="宋体" w:cs="宋体"/>
      <w:sz w:val="24"/>
      <w:szCs w:val="24"/>
    </w:rPr>
  </w:style>
  <w:style w:type="paragraph" w:styleId="HTML0">
    <w:name w:val="HTML Preformatted"/>
    <w:basedOn w:val="a"/>
    <w:link w:val="HTML1"/>
    <w:uiPriority w:val="99"/>
    <w:semiHidden/>
    <w:unhideWhenUsed/>
    <w:rsid w:val="00D66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D66E1B"/>
    <w:rPr>
      <w:rFonts w:ascii="宋体" w:eastAsia="宋体" w:hAnsi="宋体" w:cs="宋体"/>
      <w:kern w:val="0"/>
      <w:sz w:val="24"/>
    </w:rPr>
  </w:style>
  <w:style w:type="character" w:customStyle="1" w:styleId="token">
    <w:name w:val="token"/>
    <w:basedOn w:val="a0"/>
    <w:rsid w:val="00D66E1B"/>
  </w:style>
  <w:style w:type="character" w:customStyle="1" w:styleId="30">
    <w:name w:val="标题 3 字符"/>
    <w:basedOn w:val="a0"/>
    <w:link w:val="3"/>
    <w:uiPriority w:val="9"/>
    <w:rsid w:val="00F76537"/>
    <w:rPr>
      <w:b/>
      <w:bCs/>
      <w:sz w:val="32"/>
      <w:szCs w:val="32"/>
    </w:rPr>
  </w:style>
  <w:style w:type="character" w:styleId="a5">
    <w:name w:val="Strong"/>
    <w:basedOn w:val="a0"/>
    <w:uiPriority w:val="22"/>
    <w:qFormat/>
    <w:rsid w:val="004645BB"/>
    <w:rPr>
      <w:b/>
      <w:bCs/>
    </w:rPr>
  </w:style>
  <w:style w:type="character" w:customStyle="1" w:styleId="10">
    <w:name w:val="标题 1 字符"/>
    <w:basedOn w:val="a0"/>
    <w:link w:val="1"/>
    <w:uiPriority w:val="9"/>
    <w:rsid w:val="00816E46"/>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6742">
      <w:bodyDiv w:val="1"/>
      <w:marLeft w:val="0"/>
      <w:marRight w:val="0"/>
      <w:marTop w:val="0"/>
      <w:marBottom w:val="0"/>
      <w:divBdr>
        <w:top w:val="none" w:sz="0" w:space="0" w:color="auto"/>
        <w:left w:val="none" w:sz="0" w:space="0" w:color="auto"/>
        <w:bottom w:val="none" w:sz="0" w:space="0" w:color="auto"/>
        <w:right w:val="none" w:sz="0" w:space="0" w:color="auto"/>
      </w:divBdr>
    </w:div>
    <w:div w:id="38942461">
      <w:bodyDiv w:val="1"/>
      <w:marLeft w:val="0"/>
      <w:marRight w:val="0"/>
      <w:marTop w:val="0"/>
      <w:marBottom w:val="0"/>
      <w:divBdr>
        <w:top w:val="none" w:sz="0" w:space="0" w:color="auto"/>
        <w:left w:val="none" w:sz="0" w:space="0" w:color="auto"/>
        <w:bottom w:val="none" w:sz="0" w:space="0" w:color="auto"/>
        <w:right w:val="none" w:sz="0" w:space="0" w:color="auto"/>
      </w:divBdr>
    </w:div>
    <w:div w:id="49966186">
      <w:bodyDiv w:val="1"/>
      <w:marLeft w:val="0"/>
      <w:marRight w:val="0"/>
      <w:marTop w:val="0"/>
      <w:marBottom w:val="0"/>
      <w:divBdr>
        <w:top w:val="none" w:sz="0" w:space="0" w:color="auto"/>
        <w:left w:val="none" w:sz="0" w:space="0" w:color="auto"/>
        <w:bottom w:val="none" w:sz="0" w:space="0" w:color="auto"/>
        <w:right w:val="none" w:sz="0" w:space="0" w:color="auto"/>
      </w:divBdr>
    </w:div>
    <w:div w:id="80414643">
      <w:bodyDiv w:val="1"/>
      <w:marLeft w:val="0"/>
      <w:marRight w:val="0"/>
      <w:marTop w:val="0"/>
      <w:marBottom w:val="0"/>
      <w:divBdr>
        <w:top w:val="none" w:sz="0" w:space="0" w:color="auto"/>
        <w:left w:val="none" w:sz="0" w:space="0" w:color="auto"/>
        <w:bottom w:val="none" w:sz="0" w:space="0" w:color="auto"/>
        <w:right w:val="none" w:sz="0" w:space="0" w:color="auto"/>
      </w:divBdr>
    </w:div>
    <w:div w:id="140923213">
      <w:bodyDiv w:val="1"/>
      <w:marLeft w:val="0"/>
      <w:marRight w:val="0"/>
      <w:marTop w:val="0"/>
      <w:marBottom w:val="0"/>
      <w:divBdr>
        <w:top w:val="none" w:sz="0" w:space="0" w:color="auto"/>
        <w:left w:val="none" w:sz="0" w:space="0" w:color="auto"/>
        <w:bottom w:val="none" w:sz="0" w:space="0" w:color="auto"/>
        <w:right w:val="none" w:sz="0" w:space="0" w:color="auto"/>
      </w:divBdr>
    </w:div>
    <w:div w:id="155997690">
      <w:bodyDiv w:val="1"/>
      <w:marLeft w:val="0"/>
      <w:marRight w:val="0"/>
      <w:marTop w:val="0"/>
      <w:marBottom w:val="0"/>
      <w:divBdr>
        <w:top w:val="none" w:sz="0" w:space="0" w:color="auto"/>
        <w:left w:val="none" w:sz="0" w:space="0" w:color="auto"/>
        <w:bottom w:val="none" w:sz="0" w:space="0" w:color="auto"/>
        <w:right w:val="none" w:sz="0" w:space="0" w:color="auto"/>
      </w:divBdr>
    </w:div>
    <w:div w:id="169485813">
      <w:bodyDiv w:val="1"/>
      <w:marLeft w:val="0"/>
      <w:marRight w:val="0"/>
      <w:marTop w:val="0"/>
      <w:marBottom w:val="0"/>
      <w:divBdr>
        <w:top w:val="none" w:sz="0" w:space="0" w:color="auto"/>
        <w:left w:val="none" w:sz="0" w:space="0" w:color="auto"/>
        <w:bottom w:val="none" w:sz="0" w:space="0" w:color="auto"/>
        <w:right w:val="none" w:sz="0" w:space="0" w:color="auto"/>
      </w:divBdr>
    </w:div>
    <w:div w:id="182137833">
      <w:bodyDiv w:val="1"/>
      <w:marLeft w:val="0"/>
      <w:marRight w:val="0"/>
      <w:marTop w:val="0"/>
      <w:marBottom w:val="0"/>
      <w:divBdr>
        <w:top w:val="none" w:sz="0" w:space="0" w:color="auto"/>
        <w:left w:val="none" w:sz="0" w:space="0" w:color="auto"/>
        <w:bottom w:val="none" w:sz="0" w:space="0" w:color="auto"/>
        <w:right w:val="none" w:sz="0" w:space="0" w:color="auto"/>
      </w:divBdr>
    </w:div>
    <w:div w:id="204146898">
      <w:bodyDiv w:val="1"/>
      <w:marLeft w:val="0"/>
      <w:marRight w:val="0"/>
      <w:marTop w:val="0"/>
      <w:marBottom w:val="0"/>
      <w:divBdr>
        <w:top w:val="none" w:sz="0" w:space="0" w:color="auto"/>
        <w:left w:val="none" w:sz="0" w:space="0" w:color="auto"/>
        <w:bottom w:val="none" w:sz="0" w:space="0" w:color="auto"/>
        <w:right w:val="none" w:sz="0" w:space="0" w:color="auto"/>
      </w:divBdr>
    </w:div>
    <w:div w:id="207493856">
      <w:bodyDiv w:val="1"/>
      <w:marLeft w:val="0"/>
      <w:marRight w:val="0"/>
      <w:marTop w:val="0"/>
      <w:marBottom w:val="0"/>
      <w:divBdr>
        <w:top w:val="none" w:sz="0" w:space="0" w:color="auto"/>
        <w:left w:val="none" w:sz="0" w:space="0" w:color="auto"/>
        <w:bottom w:val="none" w:sz="0" w:space="0" w:color="auto"/>
        <w:right w:val="none" w:sz="0" w:space="0" w:color="auto"/>
      </w:divBdr>
    </w:div>
    <w:div w:id="214395045">
      <w:bodyDiv w:val="1"/>
      <w:marLeft w:val="0"/>
      <w:marRight w:val="0"/>
      <w:marTop w:val="0"/>
      <w:marBottom w:val="0"/>
      <w:divBdr>
        <w:top w:val="none" w:sz="0" w:space="0" w:color="auto"/>
        <w:left w:val="none" w:sz="0" w:space="0" w:color="auto"/>
        <w:bottom w:val="none" w:sz="0" w:space="0" w:color="auto"/>
        <w:right w:val="none" w:sz="0" w:space="0" w:color="auto"/>
      </w:divBdr>
    </w:div>
    <w:div w:id="239407034">
      <w:bodyDiv w:val="1"/>
      <w:marLeft w:val="0"/>
      <w:marRight w:val="0"/>
      <w:marTop w:val="0"/>
      <w:marBottom w:val="0"/>
      <w:divBdr>
        <w:top w:val="none" w:sz="0" w:space="0" w:color="auto"/>
        <w:left w:val="none" w:sz="0" w:space="0" w:color="auto"/>
        <w:bottom w:val="none" w:sz="0" w:space="0" w:color="auto"/>
        <w:right w:val="none" w:sz="0" w:space="0" w:color="auto"/>
      </w:divBdr>
    </w:div>
    <w:div w:id="241254192">
      <w:bodyDiv w:val="1"/>
      <w:marLeft w:val="0"/>
      <w:marRight w:val="0"/>
      <w:marTop w:val="0"/>
      <w:marBottom w:val="0"/>
      <w:divBdr>
        <w:top w:val="none" w:sz="0" w:space="0" w:color="auto"/>
        <w:left w:val="none" w:sz="0" w:space="0" w:color="auto"/>
        <w:bottom w:val="none" w:sz="0" w:space="0" w:color="auto"/>
        <w:right w:val="none" w:sz="0" w:space="0" w:color="auto"/>
      </w:divBdr>
    </w:div>
    <w:div w:id="268513194">
      <w:bodyDiv w:val="1"/>
      <w:marLeft w:val="0"/>
      <w:marRight w:val="0"/>
      <w:marTop w:val="0"/>
      <w:marBottom w:val="0"/>
      <w:divBdr>
        <w:top w:val="none" w:sz="0" w:space="0" w:color="auto"/>
        <w:left w:val="none" w:sz="0" w:space="0" w:color="auto"/>
        <w:bottom w:val="none" w:sz="0" w:space="0" w:color="auto"/>
        <w:right w:val="none" w:sz="0" w:space="0" w:color="auto"/>
      </w:divBdr>
    </w:div>
    <w:div w:id="270550884">
      <w:bodyDiv w:val="1"/>
      <w:marLeft w:val="0"/>
      <w:marRight w:val="0"/>
      <w:marTop w:val="0"/>
      <w:marBottom w:val="0"/>
      <w:divBdr>
        <w:top w:val="none" w:sz="0" w:space="0" w:color="auto"/>
        <w:left w:val="none" w:sz="0" w:space="0" w:color="auto"/>
        <w:bottom w:val="none" w:sz="0" w:space="0" w:color="auto"/>
        <w:right w:val="none" w:sz="0" w:space="0" w:color="auto"/>
      </w:divBdr>
    </w:div>
    <w:div w:id="312685843">
      <w:bodyDiv w:val="1"/>
      <w:marLeft w:val="0"/>
      <w:marRight w:val="0"/>
      <w:marTop w:val="0"/>
      <w:marBottom w:val="0"/>
      <w:divBdr>
        <w:top w:val="none" w:sz="0" w:space="0" w:color="auto"/>
        <w:left w:val="none" w:sz="0" w:space="0" w:color="auto"/>
        <w:bottom w:val="none" w:sz="0" w:space="0" w:color="auto"/>
        <w:right w:val="none" w:sz="0" w:space="0" w:color="auto"/>
      </w:divBdr>
    </w:div>
    <w:div w:id="312949943">
      <w:bodyDiv w:val="1"/>
      <w:marLeft w:val="0"/>
      <w:marRight w:val="0"/>
      <w:marTop w:val="0"/>
      <w:marBottom w:val="0"/>
      <w:divBdr>
        <w:top w:val="none" w:sz="0" w:space="0" w:color="auto"/>
        <w:left w:val="none" w:sz="0" w:space="0" w:color="auto"/>
        <w:bottom w:val="none" w:sz="0" w:space="0" w:color="auto"/>
        <w:right w:val="none" w:sz="0" w:space="0" w:color="auto"/>
      </w:divBdr>
    </w:div>
    <w:div w:id="335769744">
      <w:bodyDiv w:val="1"/>
      <w:marLeft w:val="0"/>
      <w:marRight w:val="0"/>
      <w:marTop w:val="0"/>
      <w:marBottom w:val="0"/>
      <w:divBdr>
        <w:top w:val="none" w:sz="0" w:space="0" w:color="auto"/>
        <w:left w:val="none" w:sz="0" w:space="0" w:color="auto"/>
        <w:bottom w:val="none" w:sz="0" w:space="0" w:color="auto"/>
        <w:right w:val="none" w:sz="0" w:space="0" w:color="auto"/>
      </w:divBdr>
    </w:div>
    <w:div w:id="360252425">
      <w:bodyDiv w:val="1"/>
      <w:marLeft w:val="0"/>
      <w:marRight w:val="0"/>
      <w:marTop w:val="0"/>
      <w:marBottom w:val="0"/>
      <w:divBdr>
        <w:top w:val="none" w:sz="0" w:space="0" w:color="auto"/>
        <w:left w:val="none" w:sz="0" w:space="0" w:color="auto"/>
        <w:bottom w:val="none" w:sz="0" w:space="0" w:color="auto"/>
        <w:right w:val="none" w:sz="0" w:space="0" w:color="auto"/>
      </w:divBdr>
    </w:div>
    <w:div w:id="362167629">
      <w:bodyDiv w:val="1"/>
      <w:marLeft w:val="0"/>
      <w:marRight w:val="0"/>
      <w:marTop w:val="0"/>
      <w:marBottom w:val="0"/>
      <w:divBdr>
        <w:top w:val="none" w:sz="0" w:space="0" w:color="auto"/>
        <w:left w:val="none" w:sz="0" w:space="0" w:color="auto"/>
        <w:bottom w:val="none" w:sz="0" w:space="0" w:color="auto"/>
        <w:right w:val="none" w:sz="0" w:space="0" w:color="auto"/>
      </w:divBdr>
    </w:div>
    <w:div w:id="390543460">
      <w:bodyDiv w:val="1"/>
      <w:marLeft w:val="0"/>
      <w:marRight w:val="0"/>
      <w:marTop w:val="0"/>
      <w:marBottom w:val="0"/>
      <w:divBdr>
        <w:top w:val="none" w:sz="0" w:space="0" w:color="auto"/>
        <w:left w:val="none" w:sz="0" w:space="0" w:color="auto"/>
        <w:bottom w:val="none" w:sz="0" w:space="0" w:color="auto"/>
        <w:right w:val="none" w:sz="0" w:space="0" w:color="auto"/>
      </w:divBdr>
    </w:div>
    <w:div w:id="392584628">
      <w:bodyDiv w:val="1"/>
      <w:marLeft w:val="0"/>
      <w:marRight w:val="0"/>
      <w:marTop w:val="0"/>
      <w:marBottom w:val="0"/>
      <w:divBdr>
        <w:top w:val="none" w:sz="0" w:space="0" w:color="auto"/>
        <w:left w:val="none" w:sz="0" w:space="0" w:color="auto"/>
        <w:bottom w:val="none" w:sz="0" w:space="0" w:color="auto"/>
        <w:right w:val="none" w:sz="0" w:space="0" w:color="auto"/>
      </w:divBdr>
    </w:div>
    <w:div w:id="412777844">
      <w:bodyDiv w:val="1"/>
      <w:marLeft w:val="0"/>
      <w:marRight w:val="0"/>
      <w:marTop w:val="0"/>
      <w:marBottom w:val="0"/>
      <w:divBdr>
        <w:top w:val="none" w:sz="0" w:space="0" w:color="auto"/>
        <w:left w:val="none" w:sz="0" w:space="0" w:color="auto"/>
        <w:bottom w:val="none" w:sz="0" w:space="0" w:color="auto"/>
        <w:right w:val="none" w:sz="0" w:space="0" w:color="auto"/>
      </w:divBdr>
    </w:div>
    <w:div w:id="429933436">
      <w:bodyDiv w:val="1"/>
      <w:marLeft w:val="0"/>
      <w:marRight w:val="0"/>
      <w:marTop w:val="0"/>
      <w:marBottom w:val="0"/>
      <w:divBdr>
        <w:top w:val="none" w:sz="0" w:space="0" w:color="auto"/>
        <w:left w:val="none" w:sz="0" w:space="0" w:color="auto"/>
        <w:bottom w:val="none" w:sz="0" w:space="0" w:color="auto"/>
        <w:right w:val="none" w:sz="0" w:space="0" w:color="auto"/>
      </w:divBdr>
    </w:div>
    <w:div w:id="434136907">
      <w:bodyDiv w:val="1"/>
      <w:marLeft w:val="0"/>
      <w:marRight w:val="0"/>
      <w:marTop w:val="0"/>
      <w:marBottom w:val="0"/>
      <w:divBdr>
        <w:top w:val="none" w:sz="0" w:space="0" w:color="auto"/>
        <w:left w:val="none" w:sz="0" w:space="0" w:color="auto"/>
        <w:bottom w:val="none" w:sz="0" w:space="0" w:color="auto"/>
        <w:right w:val="none" w:sz="0" w:space="0" w:color="auto"/>
      </w:divBdr>
    </w:div>
    <w:div w:id="435567131">
      <w:bodyDiv w:val="1"/>
      <w:marLeft w:val="0"/>
      <w:marRight w:val="0"/>
      <w:marTop w:val="0"/>
      <w:marBottom w:val="0"/>
      <w:divBdr>
        <w:top w:val="none" w:sz="0" w:space="0" w:color="auto"/>
        <w:left w:val="none" w:sz="0" w:space="0" w:color="auto"/>
        <w:bottom w:val="none" w:sz="0" w:space="0" w:color="auto"/>
        <w:right w:val="none" w:sz="0" w:space="0" w:color="auto"/>
      </w:divBdr>
    </w:div>
    <w:div w:id="438374887">
      <w:bodyDiv w:val="1"/>
      <w:marLeft w:val="0"/>
      <w:marRight w:val="0"/>
      <w:marTop w:val="0"/>
      <w:marBottom w:val="0"/>
      <w:divBdr>
        <w:top w:val="none" w:sz="0" w:space="0" w:color="auto"/>
        <w:left w:val="none" w:sz="0" w:space="0" w:color="auto"/>
        <w:bottom w:val="none" w:sz="0" w:space="0" w:color="auto"/>
        <w:right w:val="none" w:sz="0" w:space="0" w:color="auto"/>
      </w:divBdr>
    </w:div>
    <w:div w:id="451680396">
      <w:bodyDiv w:val="1"/>
      <w:marLeft w:val="0"/>
      <w:marRight w:val="0"/>
      <w:marTop w:val="0"/>
      <w:marBottom w:val="0"/>
      <w:divBdr>
        <w:top w:val="none" w:sz="0" w:space="0" w:color="auto"/>
        <w:left w:val="none" w:sz="0" w:space="0" w:color="auto"/>
        <w:bottom w:val="none" w:sz="0" w:space="0" w:color="auto"/>
        <w:right w:val="none" w:sz="0" w:space="0" w:color="auto"/>
      </w:divBdr>
    </w:div>
    <w:div w:id="458763745">
      <w:bodyDiv w:val="1"/>
      <w:marLeft w:val="0"/>
      <w:marRight w:val="0"/>
      <w:marTop w:val="0"/>
      <w:marBottom w:val="0"/>
      <w:divBdr>
        <w:top w:val="none" w:sz="0" w:space="0" w:color="auto"/>
        <w:left w:val="none" w:sz="0" w:space="0" w:color="auto"/>
        <w:bottom w:val="none" w:sz="0" w:space="0" w:color="auto"/>
        <w:right w:val="none" w:sz="0" w:space="0" w:color="auto"/>
      </w:divBdr>
    </w:div>
    <w:div w:id="460344449">
      <w:bodyDiv w:val="1"/>
      <w:marLeft w:val="0"/>
      <w:marRight w:val="0"/>
      <w:marTop w:val="0"/>
      <w:marBottom w:val="0"/>
      <w:divBdr>
        <w:top w:val="none" w:sz="0" w:space="0" w:color="auto"/>
        <w:left w:val="none" w:sz="0" w:space="0" w:color="auto"/>
        <w:bottom w:val="none" w:sz="0" w:space="0" w:color="auto"/>
        <w:right w:val="none" w:sz="0" w:space="0" w:color="auto"/>
      </w:divBdr>
    </w:div>
    <w:div w:id="490565349">
      <w:bodyDiv w:val="1"/>
      <w:marLeft w:val="0"/>
      <w:marRight w:val="0"/>
      <w:marTop w:val="0"/>
      <w:marBottom w:val="0"/>
      <w:divBdr>
        <w:top w:val="none" w:sz="0" w:space="0" w:color="auto"/>
        <w:left w:val="none" w:sz="0" w:space="0" w:color="auto"/>
        <w:bottom w:val="none" w:sz="0" w:space="0" w:color="auto"/>
        <w:right w:val="none" w:sz="0" w:space="0" w:color="auto"/>
      </w:divBdr>
    </w:div>
    <w:div w:id="505093240">
      <w:bodyDiv w:val="1"/>
      <w:marLeft w:val="0"/>
      <w:marRight w:val="0"/>
      <w:marTop w:val="0"/>
      <w:marBottom w:val="0"/>
      <w:divBdr>
        <w:top w:val="none" w:sz="0" w:space="0" w:color="auto"/>
        <w:left w:val="none" w:sz="0" w:space="0" w:color="auto"/>
        <w:bottom w:val="none" w:sz="0" w:space="0" w:color="auto"/>
        <w:right w:val="none" w:sz="0" w:space="0" w:color="auto"/>
      </w:divBdr>
    </w:div>
    <w:div w:id="524371556">
      <w:bodyDiv w:val="1"/>
      <w:marLeft w:val="0"/>
      <w:marRight w:val="0"/>
      <w:marTop w:val="0"/>
      <w:marBottom w:val="0"/>
      <w:divBdr>
        <w:top w:val="none" w:sz="0" w:space="0" w:color="auto"/>
        <w:left w:val="none" w:sz="0" w:space="0" w:color="auto"/>
        <w:bottom w:val="none" w:sz="0" w:space="0" w:color="auto"/>
        <w:right w:val="none" w:sz="0" w:space="0" w:color="auto"/>
      </w:divBdr>
    </w:div>
    <w:div w:id="529532223">
      <w:bodyDiv w:val="1"/>
      <w:marLeft w:val="0"/>
      <w:marRight w:val="0"/>
      <w:marTop w:val="0"/>
      <w:marBottom w:val="0"/>
      <w:divBdr>
        <w:top w:val="none" w:sz="0" w:space="0" w:color="auto"/>
        <w:left w:val="none" w:sz="0" w:space="0" w:color="auto"/>
        <w:bottom w:val="none" w:sz="0" w:space="0" w:color="auto"/>
        <w:right w:val="none" w:sz="0" w:space="0" w:color="auto"/>
      </w:divBdr>
    </w:div>
    <w:div w:id="533882247">
      <w:bodyDiv w:val="1"/>
      <w:marLeft w:val="0"/>
      <w:marRight w:val="0"/>
      <w:marTop w:val="0"/>
      <w:marBottom w:val="0"/>
      <w:divBdr>
        <w:top w:val="none" w:sz="0" w:space="0" w:color="auto"/>
        <w:left w:val="none" w:sz="0" w:space="0" w:color="auto"/>
        <w:bottom w:val="none" w:sz="0" w:space="0" w:color="auto"/>
        <w:right w:val="none" w:sz="0" w:space="0" w:color="auto"/>
      </w:divBdr>
    </w:div>
    <w:div w:id="566458973">
      <w:bodyDiv w:val="1"/>
      <w:marLeft w:val="0"/>
      <w:marRight w:val="0"/>
      <w:marTop w:val="0"/>
      <w:marBottom w:val="0"/>
      <w:divBdr>
        <w:top w:val="none" w:sz="0" w:space="0" w:color="auto"/>
        <w:left w:val="none" w:sz="0" w:space="0" w:color="auto"/>
        <w:bottom w:val="none" w:sz="0" w:space="0" w:color="auto"/>
        <w:right w:val="none" w:sz="0" w:space="0" w:color="auto"/>
      </w:divBdr>
    </w:div>
    <w:div w:id="594675010">
      <w:bodyDiv w:val="1"/>
      <w:marLeft w:val="0"/>
      <w:marRight w:val="0"/>
      <w:marTop w:val="0"/>
      <w:marBottom w:val="0"/>
      <w:divBdr>
        <w:top w:val="none" w:sz="0" w:space="0" w:color="auto"/>
        <w:left w:val="none" w:sz="0" w:space="0" w:color="auto"/>
        <w:bottom w:val="none" w:sz="0" w:space="0" w:color="auto"/>
        <w:right w:val="none" w:sz="0" w:space="0" w:color="auto"/>
      </w:divBdr>
    </w:div>
    <w:div w:id="601257347">
      <w:bodyDiv w:val="1"/>
      <w:marLeft w:val="0"/>
      <w:marRight w:val="0"/>
      <w:marTop w:val="0"/>
      <w:marBottom w:val="0"/>
      <w:divBdr>
        <w:top w:val="none" w:sz="0" w:space="0" w:color="auto"/>
        <w:left w:val="none" w:sz="0" w:space="0" w:color="auto"/>
        <w:bottom w:val="none" w:sz="0" w:space="0" w:color="auto"/>
        <w:right w:val="none" w:sz="0" w:space="0" w:color="auto"/>
      </w:divBdr>
    </w:div>
    <w:div w:id="609170777">
      <w:bodyDiv w:val="1"/>
      <w:marLeft w:val="0"/>
      <w:marRight w:val="0"/>
      <w:marTop w:val="0"/>
      <w:marBottom w:val="0"/>
      <w:divBdr>
        <w:top w:val="none" w:sz="0" w:space="0" w:color="auto"/>
        <w:left w:val="none" w:sz="0" w:space="0" w:color="auto"/>
        <w:bottom w:val="none" w:sz="0" w:space="0" w:color="auto"/>
        <w:right w:val="none" w:sz="0" w:space="0" w:color="auto"/>
      </w:divBdr>
    </w:div>
    <w:div w:id="618729899">
      <w:bodyDiv w:val="1"/>
      <w:marLeft w:val="0"/>
      <w:marRight w:val="0"/>
      <w:marTop w:val="0"/>
      <w:marBottom w:val="0"/>
      <w:divBdr>
        <w:top w:val="none" w:sz="0" w:space="0" w:color="auto"/>
        <w:left w:val="none" w:sz="0" w:space="0" w:color="auto"/>
        <w:bottom w:val="none" w:sz="0" w:space="0" w:color="auto"/>
        <w:right w:val="none" w:sz="0" w:space="0" w:color="auto"/>
      </w:divBdr>
    </w:div>
    <w:div w:id="625741369">
      <w:bodyDiv w:val="1"/>
      <w:marLeft w:val="0"/>
      <w:marRight w:val="0"/>
      <w:marTop w:val="0"/>
      <w:marBottom w:val="0"/>
      <w:divBdr>
        <w:top w:val="none" w:sz="0" w:space="0" w:color="auto"/>
        <w:left w:val="none" w:sz="0" w:space="0" w:color="auto"/>
        <w:bottom w:val="none" w:sz="0" w:space="0" w:color="auto"/>
        <w:right w:val="none" w:sz="0" w:space="0" w:color="auto"/>
      </w:divBdr>
    </w:div>
    <w:div w:id="636494192">
      <w:bodyDiv w:val="1"/>
      <w:marLeft w:val="0"/>
      <w:marRight w:val="0"/>
      <w:marTop w:val="0"/>
      <w:marBottom w:val="0"/>
      <w:divBdr>
        <w:top w:val="none" w:sz="0" w:space="0" w:color="auto"/>
        <w:left w:val="none" w:sz="0" w:space="0" w:color="auto"/>
        <w:bottom w:val="none" w:sz="0" w:space="0" w:color="auto"/>
        <w:right w:val="none" w:sz="0" w:space="0" w:color="auto"/>
      </w:divBdr>
    </w:div>
    <w:div w:id="642007672">
      <w:bodyDiv w:val="1"/>
      <w:marLeft w:val="0"/>
      <w:marRight w:val="0"/>
      <w:marTop w:val="0"/>
      <w:marBottom w:val="0"/>
      <w:divBdr>
        <w:top w:val="none" w:sz="0" w:space="0" w:color="auto"/>
        <w:left w:val="none" w:sz="0" w:space="0" w:color="auto"/>
        <w:bottom w:val="none" w:sz="0" w:space="0" w:color="auto"/>
        <w:right w:val="none" w:sz="0" w:space="0" w:color="auto"/>
      </w:divBdr>
    </w:div>
    <w:div w:id="647442038">
      <w:bodyDiv w:val="1"/>
      <w:marLeft w:val="0"/>
      <w:marRight w:val="0"/>
      <w:marTop w:val="0"/>
      <w:marBottom w:val="0"/>
      <w:divBdr>
        <w:top w:val="none" w:sz="0" w:space="0" w:color="auto"/>
        <w:left w:val="none" w:sz="0" w:space="0" w:color="auto"/>
        <w:bottom w:val="none" w:sz="0" w:space="0" w:color="auto"/>
        <w:right w:val="none" w:sz="0" w:space="0" w:color="auto"/>
      </w:divBdr>
    </w:div>
    <w:div w:id="658727817">
      <w:bodyDiv w:val="1"/>
      <w:marLeft w:val="0"/>
      <w:marRight w:val="0"/>
      <w:marTop w:val="0"/>
      <w:marBottom w:val="0"/>
      <w:divBdr>
        <w:top w:val="none" w:sz="0" w:space="0" w:color="auto"/>
        <w:left w:val="none" w:sz="0" w:space="0" w:color="auto"/>
        <w:bottom w:val="none" w:sz="0" w:space="0" w:color="auto"/>
        <w:right w:val="none" w:sz="0" w:space="0" w:color="auto"/>
      </w:divBdr>
    </w:div>
    <w:div w:id="671221064">
      <w:bodyDiv w:val="1"/>
      <w:marLeft w:val="0"/>
      <w:marRight w:val="0"/>
      <w:marTop w:val="0"/>
      <w:marBottom w:val="0"/>
      <w:divBdr>
        <w:top w:val="none" w:sz="0" w:space="0" w:color="auto"/>
        <w:left w:val="none" w:sz="0" w:space="0" w:color="auto"/>
        <w:bottom w:val="none" w:sz="0" w:space="0" w:color="auto"/>
        <w:right w:val="none" w:sz="0" w:space="0" w:color="auto"/>
      </w:divBdr>
    </w:div>
    <w:div w:id="738212715">
      <w:bodyDiv w:val="1"/>
      <w:marLeft w:val="0"/>
      <w:marRight w:val="0"/>
      <w:marTop w:val="0"/>
      <w:marBottom w:val="0"/>
      <w:divBdr>
        <w:top w:val="none" w:sz="0" w:space="0" w:color="auto"/>
        <w:left w:val="none" w:sz="0" w:space="0" w:color="auto"/>
        <w:bottom w:val="none" w:sz="0" w:space="0" w:color="auto"/>
        <w:right w:val="none" w:sz="0" w:space="0" w:color="auto"/>
      </w:divBdr>
    </w:div>
    <w:div w:id="739131052">
      <w:bodyDiv w:val="1"/>
      <w:marLeft w:val="0"/>
      <w:marRight w:val="0"/>
      <w:marTop w:val="0"/>
      <w:marBottom w:val="0"/>
      <w:divBdr>
        <w:top w:val="none" w:sz="0" w:space="0" w:color="auto"/>
        <w:left w:val="none" w:sz="0" w:space="0" w:color="auto"/>
        <w:bottom w:val="none" w:sz="0" w:space="0" w:color="auto"/>
        <w:right w:val="none" w:sz="0" w:space="0" w:color="auto"/>
      </w:divBdr>
    </w:div>
    <w:div w:id="804078769">
      <w:bodyDiv w:val="1"/>
      <w:marLeft w:val="0"/>
      <w:marRight w:val="0"/>
      <w:marTop w:val="0"/>
      <w:marBottom w:val="0"/>
      <w:divBdr>
        <w:top w:val="none" w:sz="0" w:space="0" w:color="auto"/>
        <w:left w:val="none" w:sz="0" w:space="0" w:color="auto"/>
        <w:bottom w:val="none" w:sz="0" w:space="0" w:color="auto"/>
        <w:right w:val="none" w:sz="0" w:space="0" w:color="auto"/>
      </w:divBdr>
    </w:div>
    <w:div w:id="805703550">
      <w:bodyDiv w:val="1"/>
      <w:marLeft w:val="0"/>
      <w:marRight w:val="0"/>
      <w:marTop w:val="0"/>
      <w:marBottom w:val="0"/>
      <w:divBdr>
        <w:top w:val="none" w:sz="0" w:space="0" w:color="auto"/>
        <w:left w:val="none" w:sz="0" w:space="0" w:color="auto"/>
        <w:bottom w:val="none" w:sz="0" w:space="0" w:color="auto"/>
        <w:right w:val="none" w:sz="0" w:space="0" w:color="auto"/>
      </w:divBdr>
    </w:div>
    <w:div w:id="841121699">
      <w:bodyDiv w:val="1"/>
      <w:marLeft w:val="0"/>
      <w:marRight w:val="0"/>
      <w:marTop w:val="0"/>
      <w:marBottom w:val="0"/>
      <w:divBdr>
        <w:top w:val="none" w:sz="0" w:space="0" w:color="auto"/>
        <w:left w:val="none" w:sz="0" w:space="0" w:color="auto"/>
        <w:bottom w:val="none" w:sz="0" w:space="0" w:color="auto"/>
        <w:right w:val="none" w:sz="0" w:space="0" w:color="auto"/>
      </w:divBdr>
    </w:div>
    <w:div w:id="847212655">
      <w:bodyDiv w:val="1"/>
      <w:marLeft w:val="0"/>
      <w:marRight w:val="0"/>
      <w:marTop w:val="0"/>
      <w:marBottom w:val="0"/>
      <w:divBdr>
        <w:top w:val="none" w:sz="0" w:space="0" w:color="auto"/>
        <w:left w:val="none" w:sz="0" w:space="0" w:color="auto"/>
        <w:bottom w:val="none" w:sz="0" w:space="0" w:color="auto"/>
        <w:right w:val="none" w:sz="0" w:space="0" w:color="auto"/>
      </w:divBdr>
    </w:div>
    <w:div w:id="866260890">
      <w:bodyDiv w:val="1"/>
      <w:marLeft w:val="0"/>
      <w:marRight w:val="0"/>
      <w:marTop w:val="0"/>
      <w:marBottom w:val="0"/>
      <w:divBdr>
        <w:top w:val="none" w:sz="0" w:space="0" w:color="auto"/>
        <w:left w:val="none" w:sz="0" w:space="0" w:color="auto"/>
        <w:bottom w:val="none" w:sz="0" w:space="0" w:color="auto"/>
        <w:right w:val="none" w:sz="0" w:space="0" w:color="auto"/>
      </w:divBdr>
    </w:div>
    <w:div w:id="869337955">
      <w:bodyDiv w:val="1"/>
      <w:marLeft w:val="0"/>
      <w:marRight w:val="0"/>
      <w:marTop w:val="0"/>
      <w:marBottom w:val="0"/>
      <w:divBdr>
        <w:top w:val="none" w:sz="0" w:space="0" w:color="auto"/>
        <w:left w:val="none" w:sz="0" w:space="0" w:color="auto"/>
        <w:bottom w:val="none" w:sz="0" w:space="0" w:color="auto"/>
        <w:right w:val="none" w:sz="0" w:space="0" w:color="auto"/>
      </w:divBdr>
    </w:div>
    <w:div w:id="871114002">
      <w:bodyDiv w:val="1"/>
      <w:marLeft w:val="0"/>
      <w:marRight w:val="0"/>
      <w:marTop w:val="0"/>
      <w:marBottom w:val="0"/>
      <w:divBdr>
        <w:top w:val="none" w:sz="0" w:space="0" w:color="auto"/>
        <w:left w:val="none" w:sz="0" w:space="0" w:color="auto"/>
        <w:bottom w:val="none" w:sz="0" w:space="0" w:color="auto"/>
        <w:right w:val="none" w:sz="0" w:space="0" w:color="auto"/>
      </w:divBdr>
    </w:div>
    <w:div w:id="889458445">
      <w:bodyDiv w:val="1"/>
      <w:marLeft w:val="0"/>
      <w:marRight w:val="0"/>
      <w:marTop w:val="0"/>
      <w:marBottom w:val="0"/>
      <w:divBdr>
        <w:top w:val="none" w:sz="0" w:space="0" w:color="auto"/>
        <w:left w:val="none" w:sz="0" w:space="0" w:color="auto"/>
        <w:bottom w:val="none" w:sz="0" w:space="0" w:color="auto"/>
        <w:right w:val="none" w:sz="0" w:space="0" w:color="auto"/>
      </w:divBdr>
    </w:div>
    <w:div w:id="930115806">
      <w:bodyDiv w:val="1"/>
      <w:marLeft w:val="0"/>
      <w:marRight w:val="0"/>
      <w:marTop w:val="0"/>
      <w:marBottom w:val="0"/>
      <w:divBdr>
        <w:top w:val="none" w:sz="0" w:space="0" w:color="auto"/>
        <w:left w:val="none" w:sz="0" w:space="0" w:color="auto"/>
        <w:bottom w:val="none" w:sz="0" w:space="0" w:color="auto"/>
        <w:right w:val="none" w:sz="0" w:space="0" w:color="auto"/>
      </w:divBdr>
    </w:div>
    <w:div w:id="959259869">
      <w:bodyDiv w:val="1"/>
      <w:marLeft w:val="0"/>
      <w:marRight w:val="0"/>
      <w:marTop w:val="0"/>
      <w:marBottom w:val="0"/>
      <w:divBdr>
        <w:top w:val="none" w:sz="0" w:space="0" w:color="auto"/>
        <w:left w:val="none" w:sz="0" w:space="0" w:color="auto"/>
        <w:bottom w:val="none" w:sz="0" w:space="0" w:color="auto"/>
        <w:right w:val="none" w:sz="0" w:space="0" w:color="auto"/>
      </w:divBdr>
    </w:div>
    <w:div w:id="959337718">
      <w:bodyDiv w:val="1"/>
      <w:marLeft w:val="0"/>
      <w:marRight w:val="0"/>
      <w:marTop w:val="0"/>
      <w:marBottom w:val="0"/>
      <w:divBdr>
        <w:top w:val="none" w:sz="0" w:space="0" w:color="auto"/>
        <w:left w:val="none" w:sz="0" w:space="0" w:color="auto"/>
        <w:bottom w:val="none" w:sz="0" w:space="0" w:color="auto"/>
        <w:right w:val="none" w:sz="0" w:space="0" w:color="auto"/>
      </w:divBdr>
    </w:div>
    <w:div w:id="970403689">
      <w:bodyDiv w:val="1"/>
      <w:marLeft w:val="0"/>
      <w:marRight w:val="0"/>
      <w:marTop w:val="0"/>
      <w:marBottom w:val="0"/>
      <w:divBdr>
        <w:top w:val="none" w:sz="0" w:space="0" w:color="auto"/>
        <w:left w:val="none" w:sz="0" w:space="0" w:color="auto"/>
        <w:bottom w:val="none" w:sz="0" w:space="0" w:color="auto"/>
        <w:right w:val="none" w:sz="0" w:space="0" w:color="auto"/>
      </w:divBdr>
    </w:div>
    <w:div w:id="980424650">
      <w:bodyDiv w:val="1"/>
      <w:marLeft w:val="0"/>
      <w:marRight w:val="0"/>
      <w:marTop w:val="0"/>
      <w:marBottom w:val="0"/>
      <w:divBdr>
        <w:top w:val="none" w:sz="0" w:space="0" w:color="auto"/>
        <w:left w:val="none" w:sz="0" w:space="0" w:color="auto"/>
        <w:bottom w:val="none" w:sz="0" w:space="0" w:color="auto"/>
        <w:right w:val="none" w:sz="0" w:space="0" w:color="auto"/>
      </w:divBdr>
    </w:div>
    <w:div w:id="1010524642">
      <w:bodyDiv w:val="1"/>
      <w:marLeft w:val="0"/>
      <w:marRight w:val="0"/>
      <w:marTop w:val="0"/>
      <w:marBottom w:val="0"/>
      <w:divBdr>
        <w:top w:val="none" w:sz="0" w:space="0" w:color="auto"/>
        <w:left w:val="none" w:sz="0" w:space="0" w:color="auto"/>
        <w:bottom w:val="none" w:sz="0" w:space="0" w:color="auto"/>
        <w:right w:val="none" w:sz="0" w:space="0" w:color="auto"/>
      </w:divBdr>
    </w:div>
    <w:div w:id="1017004656">
      <w:bodyDiv w:val="1"/>
      <w:marLeft w:val="0"/>
      <w:marRight w:val="0"/>
      <w:marTop w:val="0"/>
      <w:marBottom w:val="0"/>
      <w:divBdr>
        <w:top w:val="none" w:sz="0" w:space="0" w:color="auto"/>
        <w:left w:val="none" w:sz="0" w:space="0" w:color="auto"/>
        <w:bottom w:val="none" w:sz="0" w:space="0" w:color="auto"/>
        <w:right w:val="none" w:sz="0" w:space="0" w:color="auto"/>
      </w:divBdr>
    </w:div>
    <w:div w:id="1058431728">
      <w:bodyDiv w:val="1"/>
      <w:marLeft w:val="0"/>
      <w:marRight w:val="0"/>
      <w:marTop w:val="0"/>
      <w:marBottom w:val="0"/>
      <w:divBdr>
        <w:top w:val="none" w:sz="0" w:space="0" w:color="auto"/>
        <w:left w:val="none" w:sz="0" w:space="0" w:color="auto"/>
        <w:bottom w:val="none" w:sz="0" w:space="0" w:color="auto"/>
        <w:right w:val="none" w:sz="0" w:space="0" w:color="auto"/>
      </w:divBdr>
    </w:div>
    <w:div w:id="1089735373">
      <w:bodyDiv w:val="1"/>
      <w:marLeft w:val="0"/>
      <w:marRight w:val="0"/>
      <w:marTop w:val="0"/>
      <w:marBottom w:val="0"/>
      <w:divBdr>
        <w:top w:val="none" w:sz="0" w:space="0" w:color="auto"/>
        <w:left w:val="none" w:sz="0" w:space="0" w:color="auto"/>
        <w:bottom w:val="none" w:sz="0" w:space="0" w:color="auto"/>
        <w:right w:val="none" w:sz="0" w:space="0" w:color="auto"/>
      </w:divBdr>
    </w:div>
    <w:div w:id="1129979088">
      <w:bodyDiv w:val="1"/>
      <w:marLeft w:val="0"/>
      <w:marRight w:val="0"/>
      <w:marTop w:val="0"/>
      <w:marBottom w:val="0"/>
      <w:divBdr>
        <w:top w:val="none" w:sz="0" w:space="0" w:color="auto"/>
        <w:left w:val="none" w:sz="0" w:space="0" w:color="auto"/>
        <w:bottom w:val="none" w:sz="0" w:space="0" w:color="auto"/>
        <w:right w:val="none" w:sz="0" w:space="0" w:color="auto"/>
      </w:divBdr>
    </w:div>
    <w:div w:id="1131630326">
      <w:bodyDiv w:val="1"/>
      <w:marLeft w:val="0"/>
      <w:marRight w:val="0"/>
      <w:marTop w:val="0"/>
      <w:marBottom w:val="0"/>
      <w:divBdr>
        <w:top w:val="none" w:sz="0" w:space="0" w:color="auto"/>
        <w:left w:val="none" w:sz="0" w:space="0" w:color="auto"/>
        <w:bottom w:val="none" w:sz="0" w:space="0" w:color="auto"/>
        <w:right w:val="none" w:sz="0" w:space="0" w:color="auto"/>
      </w:divBdr>
    </w:div>
    <w:div w:id="1135102701">
      <w:bodyDiv w:val="1"/>
      <w:marLeft w:val="0"/>
      <w:marRight w:val="0"/>
      <w:marTop w:val="0"/>
      <w:marBottom w:val="0"/>
      <w:divBdr>
        <w:top w:val="none" w:sz="0" w:space="0" w:color="auto"/>
        <w:left w:val="none" w:sz="0" w:space="0" w:color="auto"/>
        <w:bottom w:val="none" w:sz="0" w:space="0" w:color="auto"/>
        <w:right w:val="none" w:sz="0" w:space="0" w:color="auto"/>
      </w:divBdr>
    </w:div>
    <w:div w:id="1151943378">
      <w:bodyDiv w:val="1"/>
      <w:marLeft w:val="0"/>
      <w:marRight w:val="0"/>
      <w:marTop w:val="0"/>
      <w:marBottom w:val="0"/>
      <w:divBdr>
        <w:top w:val="none" w:sz="0" w:space="0" w:color="auto"/>
        <w:left w:val="none" w:sz="0" w:space="0" w:color="auto"/>
        <w:bottom w:val="none" w:sz="0" w:space="0" w:color="auto"/>
        <w:right w:val="none" w:sz="0" w:space="0" w:color="auto"/>
      </w:divBdr>
    </w:div>
    <w:div w:id="1174105799">
      <w:bodyDiv w:val="1"/>
      <w:marLeft w:val="0"/>
      <w:marRight w:val="0"/>
      <w:marTop w:val="0"/>
      <w:marBottom w:val="0"/>
      <w:divBdr>
        <w:top w:val="none" w:sz="0" w:space="0" w:color="auto"/>
        <w:left w:val="none" w:sz="0" w:space="0" w:color="auto"/>
        <w:bottom w:val="none" w:sz="0" w:space="0" w:color="auto"/>
        <w:right w:val="none" w:sz="0" w:space="0" w:color="auto"/>
      </w:divBdr>
    </w:div>
    <w:div w:id="1179347520">
      <w:bodyDiv w:val="1"/>
      <w:marLeft w:val="0"/>
      <w:marRight w:val="0"/>
      <w:marTop w:val="0"/>
      <w:marBottom w:val="0"/>
      <w:divBdr>
        <w:top w:val="none" w:sz="0" w:space="0" w:color="auto"/>
        <w:left w:val="none" w:sz="0" w:space="0" w:color="auto"/>
        <w:bottom w:val="none" w:sz="0" w:space="0" w:color="auto"/>
        <w:right w:val="none" w:sz="0" w:space="0" w:color="auto"/>
      </w:divBdr>
    </w:div>
    <w:div w:id="1189679332">
      <w:bodyDiv w:val="1"/>
      <w:marLeft w:val="0"/>
      <w:marRight w:val="0"/>
      <w:marTop w:val="0"/>
      <w:marBottom w:val="0"/>
      <w:divBdr>
        <w:top w:val="none" w:sz="0" w:space="0" w:color="auto"/>
        <w:left w:val="none" w:sz="0" w:space="0" w:color="auto"/>
        <w:bottom w:val="none" w:sz="0" w:space="0" w:color="auto"/>
        <w:right w:val="none" w:sz="0" w:space="0" w:color="auto"/>
      </w:divBdr>
    </w:div>
    <w:div w:id="1203254373">
      <w:bodyDiv w:val="1"/>
      <w:marLeft w:val="0"/>
      <w:marRight w:val="0"/>
      <w:marTop w:val="0"/>
      <w:marBottom w:val="0"/>
      <w:divBdr>
        <w:top w:val="none" w:sz="0" w:space="0" w:color="auto"/>
        <w:left w:val="none" w:sz="0" w:space="0" w:color="auto"/>
        <w:bottom w:val="none" w:sz="0" w:space="0" w:color="auto"/>
        <w:right w:val="none" w:sz="0" w:space="0" w:color="auto"/>
      </w:divBdr>
    </w:div>
    <w:div w:id="1205141618">
      <w:bodyDiv w:val="1"/>
      <w:marLeft w:val="0"/>
      <w:marRight w:val="0"/>
      <w:marTop w:val="0"/>
      <w:marBottom w:val="0"/>
      <w:divBdr>
        <w:top w:val="none" w:sz="0" w:space="0" w:color="auto"/>
        <w:left w:val="none" w:sz="0" w:space="0" w:color="auto"/>
        <w:bottom w:val="none" w:sz="0" w:space="0" w:color="auto"/>
        <w:right w:val="none" w:sz="0" w:space="0" w:color="auto"/>
      </w:divBdr>
    </w:div>
    <w:div w:id="1238712634">
      <w:bodyDiv w:val="1"/>
      <w:marLeft w:val="0"/>
      <w:marRight w:val="0"/>
      <w:marTop w:val="0"/>
      <w:marBottom w:val="0"/>
      <w:divBdr>
        <w:top w:val="none" w:sz="0" w:space="0" w:color="auto"/>
        <w:left w:val="none" w:sz="0" w:space="0" w:color="auto"/>
        <w:bottom w:val="none" w:sz="0" w:space="0" w:color="auto"/>
        <w:right w:val="none" w:sz="0" w:space="0" w:color="auto"/>
      </w:divBdr>
    </w:div>
    <w:div w:id="1242834769">
      <w:bodyDiv w:val="1"/>
      <w:marLeft w:val="0"/>
      <w:marRight w:val="0"/>
      <w:marTop w:val="0"/>
      <w:marBottom w:val="0"/>
      <w:divBdr>
        <w:top w:val="none" w:sz="0" w:space="0" w:color="auto"/>
        <w:left w:val="none" w:sz="0" w:space="0" w:color="auto"/>
        <w:bottom w:val="none" w:sz="0" w:space="0" w:color="auto"/>
        <w:right w:val="none" w:sz="0" w:space="0" w:color="auto"/>
      </w:divBdr>
    </w:div>
    <w:div w:id="1275480505">
      <w:bodyDiv w:val="1"/>
      <w:marLeft w:val="0"/>
      <w:marRight w:val="0"/>
      <w:marTop w:val="0"/>
      <w:marBottom w:val="0"/>
      <w:divBdr>
        <w:top w:val="none" w:sz="0" w:space="0" w:color="auto"/>
        <w:left w:val="none" w:sz="0" w:space="0" w:color="auto"/>
        <w:bottom w:val="none" w:sz="0" w:space="0" w:color="auto"/>
        <w:right w:val="none" w:sz="0" w:space="0" w:color="auto"/>
      </w:divBdr>
    </w:div>
    <w:div w:id="1275596038">
      <w:bodyDiv w:val="1"/>
      <w:marLeft w:val="0"/>
      <w:marRight w:val="0"/>
      <w:marTop w:val="0"/>
      <w:marBottom w:val="0"/>
      <w:divBdr>
        <w:top w:val="none" w:sz="0" w:space="0" w:color="auto"/>
        <w:left w:val="none" w:sz="0" w:space="0" w:color="auto"/>
        <w:bottom w:val="none" w:sz="0" w:space="0" w:color="auto"/>
        <w:right w:val="none" w:sz="0" w:space="0" w:color="auto"/>
      </w:divBdr>
    </w:div>
    <w:div w:id="1280992997">
      <w:bodyDiv w:val="1"/>
      <w:marLeft w:val="0"/>
      <w:marRight w:val="0"/>
      <w:marTop w:val="0"/>
      <w:marBottom w:val="0"/>
      <w:divBdr>
        <w:top w:val="none" w:sz="0" w:space="0" w:color="auto"/>
        <w:left w:val="none" w:sz="0" w:space="0" w:color="auto"/>
        <w:bottom w:val="none" w:sz="0" w:space="0" w:color="auto"/>
        <w:right w:val="none" w:sz="0" w:space="0" w:color="auto"/>
      </w:divBdr>
    </w:div>
    <w:div w:id="1287543494">
      <w:bodyDiv w:val="1"/>
      <w:marLeft w:val="0"/>
      <w:marRight w:val="0"/>
      <w:marTop w:val="0"/>
      <w:marBottom w:val="0"/>
      <w:divBdr>
        <w:top w:val="none" w:sz="0" w:space="0" w:color="auto"/>
        <w:left w:val="none" w:sz="0" w:space="0" w:color="auto"/>
        <w:bottom w:val="none" w:sz="0" w:space="0" w:color="auto"/>
        <w:right w:val="none" w:sz="0" w:space="0" w:color="auto"/>
      </w:divBdr>
    </w:div>
    <w:div w:id="1320770344">
      <w:bodyDiv w:val="1"/>
      <w:marLeft w:val="0"/>
      <w:marRight w:val="0"/>
      <w:marTop w:val="0"/>
      <w:marBottom w:val="0"/>
      <w:divBdr>
        <w:top w:val="none" w:sz="0" w:space="0" w:color="auto"/>
        <w:left w:val="none" w:sz="0" w:space="0" w:color="auto"/>
        <w:bottom w:val="none" w:sz="0" w:space="0" w:color="auto"/>
        <w:right w:val="none" w:sz="0" w:space="0" w:color="auto"/>
      </w:divBdr>
    </w:div>
    <w:div w:id="1336688029">
      <w:bodyDiv w:val="1"/>
      <w:marLeft w:val="0"/>
      <w:marRight w:val="0"/>
      <w:marTop w:val="0"/>
      <w:marBottom w:val="0"/>
      <w:divBdr>
        <w:top w:val="none" w:sz="0" w:space="0" w:color="auto"/>
        <w:left w:val="none" w:sz="0" w:space="0" w:color="auto"/>
        <w:bottom w:val="none" w:sz="0" w:space="0" w:color="auto"/>
        <w:right w:val="none" w:sz="0" w:space="0" w:color="auto"/>
      </w:divBdr>
    </w:div>
    <w:div w:id="1339163525">
      <w:bodyDiv w:val="1"/>
      <w:marLeft w:val="0"/>
      <w:marRight w:val="0"/>
      <w:marTop w:val="0"/>
      <w:marBottom w:val="0"/>
      <w:divBdr>
        <w:top w:val="none" w:sz="0" w:space="0" w:color="auto"/>
        <w:left w:val="none" w:sz="0" w:space="0" w:color="auto"/>
        <w:bottom w:val="none" w:sz="0" w:space="0" w:color="auto"/>
        <w:right w:val="none" w:sz="0" w:space="0" w:color="auto"/>
      </w:divBdr>
    </w:div>
    <w:div w:id="1344357044">
      <w:bodyDiv w:val="1"/>
      <w:marLeft w:val="0"/>
      <w:marRight w:val="0"/>
      <w:marTop w:val="0"/>
      <w:marBottom w:val="0"/>
      <w:divBdr>
        <w:top w:val="none" w:sz="0" w:space="0" w:color="auto"/>
        <w:left w:val="none" w:sz="0" w:space="0" w:color="auto"/>
        <w:bottom w:val="none" w:sz="0" w:space="0" w:color="auto"/>
        <w:right w:val="none" w:sz="0" w:space="0" w:color="auto"/>
      </w:divBdr>
    </w:div>
    <w:div w:id="1365670201">
      <w:bodyDiv w:val="1"/>
      <w:marLeft w:val="0"/>
      <w:marRight w:val="0"/>
      <w:marTop w:val="0"/>
      <w:marBottom w:val="0"/>
      <w:divBdr>
        <w:top w:val="none" w:sz="0" w:space="0" w:color="auto"/>
        <w:left w:val="none" w:sz="0" w:space="0" w:color="auto"/>
        <w:bottom w:val="none" w:sz="0" w:space="0" w:color="auto"/>
        <w:right w:val="none" w:sz="0" w:space="0" w:color="auto"/>
      </w:divBdr>
    </w:div>
    <w:div w:id="1369259944">
      <w:bodyDiv w:val="1"/>
      <w:marLeft w:val="0"/>
      <w:marRight w:val="0"/>
      <w:marTop w:val="0"/>
      <w:marBottom w:val="0"/>
      <w:divBdr>
        <w:top w:val="none" w:sz="0" w:space="0" w:color="auto"/>
        <w:left w:val="none" w:sz="0" w:space="0" w:color="auto"/>
        <w:bottom w:val="none" w:sz="0" w:space="0" w:color="auto"/>
        <w:right w:val="none" w:sz="0" w:space="0" w:color="auto"/>
      </w:divBdr>
    </w:div>
    <w:div w:id="1373652860">
      <w:bodyDiv w:val="1"/>
      <w:marLeft w:val="0"/>
      <w:marRight w:val="0"/>
      <w:marTop w:val="0"/>
      <w:marBottom w:val="0"/>
      <w:divBdr>
        <w:top w:val="none" w:sz="0" w:space="0" w:color="auto"/>
        <w:left w:val="none" w:sz="0" w:space="0" w:color="auto"/>
        <w:bottom w:val="none" w:sz="0" w:space="0" w:color="auto"/>
        <w:right w:val="none" w:sz="0" w:space="0" w:color="auto"/>
      </w:divBdr>
    </w:div>
    <w:div w:id="1375690501">
      <w:bodyDiv w:val="1"/>
      <w:marLeft w:val="0"/>
      <w:marRight w:val="0"/>
      <w:marTop w:val="0"/>
      <w:marBottom w:val="0"/>
      <w:divBdr>
        <w:top w:val="none" w:sz="0" w:space="0" w:color="auto"/>
        <w:left w:val="none" w:sz="0" w:space="0" w:color="auto"/>
        <w:bottom w:val="none" w:sz="0" w:space="0" w:color="auto"/>
        <w:right w:val="none" w:sz="0" w:space="0" w:color="auto"/>
      </w:divBdr>
    </w:div>
    <w:div w:id="1411318257">
      <w:bodyDiv w:val="1"/>
      <w:marLeft w:val="0"/>
      <w:marRight w:val="0"/>
      <w:marTop w:val="0"/>
      <w:marBottom w:val="0"/>
      <w:divBdr>
        <w:top w:val="none" w:sz="0" w:space="0" w:color="auto"/>
        <w:left w:val="none" w:sz="0" w:space="0" w:color="auto"/>
        <w:bottom w:val="none" w:sz="0" w:space="0" w:color="auto"/>
        <w:right w:val="none" w:sz="0" w:space="0" w:color="auto"/>
      </w:divBdr>
    </w:div>
    <w:div w:id="1412972155">
      <w:bodyDiv w:val="1"/>
      <w:marLeft w:val="0"/>
      <w:marRight w:val="0"/>
      <w:marTop w:val="0"/>
      <w:marBottom w:val="0"/>
      <w:divBdr>
        <w:top w:val="none" w:sz="0" w:space="0" w:color="auto"/>
        <w:left w:val="none" w:sz="0" w:space="0" w:color="auto"/>
        <w:bottom w:val="none" w:sz="0" w:space="0" w:color="auto"/>
        <w:right w:val="none" w:sz="0" w:space="0" w:color="auto"/>
      </w:divBdr>
    </w:div>
    <w:div w:id="1414472219">
      <w:bodyDiv w:val="1"/>
      <w:marLeft w:val="0"/>
      <w:marRight w:val="0"/>
      <w:marTop w:val="0"/>
      <w:marBottom w:val="0"/>
      <w:divBdr>
        <w:top w:val="none" w:sz="0" w:space="0" w:color="auto"/>
        <w:left w:val="none" w:sz="0" w:space="0" w:color="auto"/>
        <w:bottom w:val="none" w:sz="0" w:space="0" w:color="auto"/>
        <w:right w:val="none" w:sz="0" w:space="0" w:color="auto"/>
      </w:divBdr>
    </w:div>
    <w:div w:id="1424063967">
      <w:bodyDiv w:val="1"/>
      <w:marLeft w:val="0"/>
      <w:marRight w:val="0"/>
      <w:marTop w:val="0"/>
      <w:marBottom w:val="0"/>
      <w:divBdr>
        <w:top w:val="none" w:sz="0" w:space="0" w:color="auto"/>
        <w:left w:val="none" w:sz="0" w:space="0" w:color="auto"/>
        <w:bottom w:val="none" w:sz="0" w:space="0" w:color="auto"/>
        <w:right w:val="none" w:sz="0" w:space="0" w:color="auto"/>
      </w:divBdr>
    </w:div>
    <w:div w:id="1425418313">
      <w:bodyDiv w:val="1"/>
      <w:marLeft w:val="0"/>
      <w:marRight w:val="0"/>
      <w:marTop w:val="0"/>
      <w:marBottom w:val="0"/>
      <w:divBdr>
        <w:top w:val="none" w:sz="0" w:space="0" w:color="auto"/>
        <w:left w:val="none" w:sz="0" w:space="0" w:color="auto"/>
        <w:bottom w:val="none" w:sz="0" w:space="0" w:color="auto"/>
        <w:right w:val="none" w:sz="0" w:space="0" w:color="auto"/>
      </w:divBdr>
    </w:div>
    <w:div w:id="1440952721">
      <w:bodyDiv w:val="1"/>
      <w:marLeft w:val="0"/>
      <w:marRight w:val="0"/>
      <w:marTop w:val="0"/>
      <w:marBottom w:val="0"/>
      <w:divBdr>
        <w:top w:val="none" w:sz="0" w:space="0" w:color="auto"/>
        <w:left w:val="none" w:sz="0" w:space="0" w:color="auto"/>
        <w:bottom w:val="none" w:sz="0" w:space="0" w:color="auto"/>
        <w:right w:val="none" w:sz="0" w:space="0" w:color="auto"/>
      </w:divBdr>
    </w:div>
    <w:div w:id="1443382058">
      <w:bodyDiv w:val="1"/>
      <w:marLeft w:val="0"/>
      <w:marRight w:val="0"/>
      <w:marTop w:val="0"/>
      <w:marBottom w:val="0"/>
      <w:divBdr>
        <w:top w:val="none" w:sz="0" w:space="0" w:color="auto"/>
        <w:left w:val="none" w:sz="0" w:space="0" w:color="auto"/>
        <w:bottom w:val="none" w:sz="0" w:space="0" w:color="auto"/>
        <w:right w:val="none" w:sz="0" w:space="0" w:color="auto"/>
      </w:divBdr>
    </w:div>
    <w:div w:id="1446538740">
      <w:bodyDiv w:val="1"/>
      <w:marLeft w:val="0"/>
      <w:marRight w:val="0"/>
      <w:marTop w:val="0"/>
      <w:marBottom w:val="0"/>
      <w:divBdr>
        <w:top w:val="none" w:sz="0" w:space="0" w:color="auto"/>
        <w:left w:val="none" w:sz="0" w:space="0" w:color="auto"/>
        <w:bottom w:val="none" w:sz="0" w:space="0" w:color="auto"/>
        <w:right w:val="none" w:sz="0" w:space="0" w:color="auto"/>
      </w:divBdr>
    </w:div>
    <w:div w:id="1462847371">
      <w:bodyDiv w:val="1"/>
      <w:marLeft w:val="0"/>
      <w:marRight w:val="0"/>
      <w:marTop w:val="0"/>
      <w:marBottom w:val="0"/>
      <w:divBdr>
        <w:top w:val="none" w:sz="0" w:space="0" w:color="auto"/>
        <w:left w:val="none" w:sz="0" w:space="0" w:color="auto"/>
        <w:bottom w:val="none" w:sz="0" w:space="0" w:color="auto"/>
        <w:right w:val="none" w:sz="0" w:space="0" w:color="auto"/>
      </w:divBdr>
    </w:div>
    <w:div w:id="1489900567">
      <w:bodyDiv w:val="1"/>
      <w:marLeft w:val="0"/>
      <w:marRight w:val="0"/>
      <w:marTop w:val="0"/>
      <w:marBottom w:val="0"/>
      <w:divBdr>
        <w:top w:val="none" w:sz="0" w:space="0" w:color="auto"/>
        <w:left w:val="none" w:sz="0" w:space="0" w:color="auto"/>
        <w:bottom w:val="none" w:sz="0" w:space="0" w:color="auto"/>
        <w:right w:val="none" w:sz="0" w:space="0" w:color="auto"/>
      </w:divBdr>
    </w:div>
    <w:div w:id="1503082906">
      <w:bodyDiv w:val="1"/>
      <w:marLeft w:val="0"/>
      <w:marRight w:val="0"/>
      <w:marTop w:val="0"/>
      <w:marBottom w:val="0"/>
      <w:divBdr>
        <w:top w:val="none" w:sz="0" w:space="0" w:color="auto"/>
        <w:left w:val="none" w:sz="0" w:space="0" w:color="auto"/>
        <w:bottom w:val="none" w:sz="0" w:space="0" w:color="auto"/>
        <w:right w:val="none" w:sz="0" w:space="0" w:color="auto"/>
      </w:divBdr>
    </w:div>
    <w:div w:id="1512571354">
      <w:bodyDiv w:val="1"/>
      <w:marLeft w:val="0"/>
      <w:marRight w:val="0"/>
      <w:marTop w:val="0"/>
      <w:marBottom w:val="0"/>
      <w:divBdr>
        <w:top w:val="none" w:sz="0" w:space="0" w:color="auto"/>
        <w:left w:val="none" w:sz="0" w:space="0" w:color="auto"/>
        <w:bottom w:val="none" w:sz="0" w:space="0" w:color="auto"/>
        <w:right w:val="none" w:sz="0" w:space="0" w:color="auto"/>
      </w:divBdr>
    </w:div>
    <w:div w:id="1544905282">
      <w:bodyDiv w:val="1"/>
      <w:marLeft w:val="0"/>
      <w:marRight w:val="0"/>
      <w:marTop w:val="0"/>
      <w:marBottom w:val="0"/>
      <w:divBdr>
        <w:top w:val="none" w:sz="0" w:space="0" w:color="auto"/>
        <w:left w:val="none" w:sz="0" w:space="0" w:color="auto"/>
        <w:bottom w:val="none" w:sz="0" w:space="0" w:color="auto"/>
        <w:right w:val="none" w:sz="0" w:space="0" w:color="auto"/>
      </w:divBdr>
    </w:div>
    <w:div w:id="1563443355">
      <w:bodyDiv w:val="1"/>
      <w:marLeft w:val="0"/>
      <w:marRight w:val="0"/>
      <w:marTop w:val="0"/>
      <w:marBottom w:val="0"/>
      <w:divBdr>
        <w:top w:val="none" w:sz="0" w:space="0" w:color="auto"/>
        <w:left w:val="none" w:sz="0" w:space="0" w:color="auto"/>
        <w:bottom w:val="none" w:sz="0" w:space="0" w:color="auto"/>
        <w:right w:val="none" w:sz="0" w:space="0" w:color="auto"/>
      </w:divBdr>
    </w:div>
    <w:div w:id="1572108954">
      <w:bodyDiv w:val="1"/>
      <w:marLeft w:val="0"/>
      <w:marRight w:val="0"/>
      <w:marTop w:val="0"/>
      <w:marBottom w:val="0"/>
      <w:divBdr>
        <w:top w:val="none" w:sz="0" w:space="0" w:color="auto"/>
        <w:left w:val="none" w:sz="0" w:space="0" w:color="auto"/>
        <w:bottom w:val="none" w:sz="0" w:space="0" w:color="auto"/>
        <w:right w:val="none" w:sz="0" w:space="0" w:color="auto"/>
      </w:divBdr>
    </w:div>
    <w:div w:id="1598754737">
      <w:bodyDiv w:val="1"/>
      <w:marLeft w:val="0"/>
      <w:marRight w:val="0"/>
      <w:marTop w:val="0"/>
      <w:marBottom w:val="0"/>
      <w:divBdr>
        <w:top w:val="none" w:sz="0" w:space="0" w:color="auto"/>
        <w:left w:val="none" w:sz="0" w:space="0" w:color="auto"/>
        <w:bottom w:val="none" w:sz="0" w:space="0" w:color="auto"/>
        <w:right w:val="none" w:sz="0" w:space="0" w:color="auto"/>
      </w:divBdr>
    </w:div>
    <w:div w:id="1603566665">
      <w:bodyDiv w:val="1"/>
      <w:marLeft w:val="0"/>
      <w:marRight w:val="0"/>
      <w:marTop w:val="0"/>
      <w:marBottom w:val="0"/>
      <w:divBdr>
        <w:top w:val="none" w:sz="0" w:space="0" w:color="auto"/>
        <w:left w:val="none" w:sz="0" w:space="0" w:color="auto"/>
        <w:bottom w:val="none" w:sz="0" w:space="0" w:color="auto"/>
        <w:right w:val="none" w:sz="0" w:space="0" w:color="auto"/>
      </w:divBdr>
    </w:div>
    <w:div w:id="1616598495">
      <w:bodyDiv w:val="1"/>
      <w:marLeft w:val="0"/>
      <w:marRight w:val="0"/>
      <w:marTop w:val="0"/>
      <w:marBottom w:val="0"/>
      <w:divBdr>
        <w:top w:val="none" w:sz="0" w:space="0" w:color="auto"/>
        <w:left w:val="none" w:sz="0" w:space="0" w:color="auto"/>
        <w:bottom w:val="none" w:sz="0" w:space="0" w:color="auto"/>
        <w:right w:val="none" w:sz="0" w:space="0" w:color="auto"/>
      </w:divBdr>
    </w:div>
    <w:div w:id="1620337530">
      <w:bodyDiv w:val="1"/>
      <w:marLeft w:val="0"/>
      <w:marRight w:val="0"/>
      <w:marTop w:val="0"/>
      <w:marBottom w:val="0"/>
      <w:divBdr>
        <w:top w:val="none" w:sz="0" w:space="0" w:color="auto"/>
        <w:left w:val="none" w:sz="0" w:space="0" w:color="auto"/>
        <w:bottom w:val="none" w:sz="0" w:space="0" w:color="auto"/>
        <w:right w:val="none" w:sz="0" w:space="0" w:color="auto"/>
      </w:divBdr>
    </w:div>
    <w:div w:id="1644387700">
      <w:bodyDiv w:val="1"/>
      <w:marLeft w:val="0"/>
      <w:marRight w:val="0"/>
      <w:marTop w:val="0"/>
      <w:marBottom w:val="0"/>
      <w:divBdr>
        <w:top w:val="none" w:sz="0" w:space="0" w:color="auto"/>
        <w:left w:val="none" w:sz="0" w:space="0" w:color="auto"/>
        <w:bottom w:val="none" w:sz="0" w:space="0" w:color="auto"/>
        <w:right w:val="none" w:sz="0" w:space="0" w:color="auto"/>
      </w:divBdr>
    </w:div>
    <w:div w:id="1649088152">
      <w:bodyDiv w:val="1"/>
      <w:marLeft w:val="0"/>
      <w:marRight w:val="0"/>
      <w:marTop w:val="0"/>
      <w:marBottom w:val="0"/>
      <w:divBdr>
        <w:top w:val="none" w:sz="0" w:space="0" w:color="auto"/>
        <w:left w:val="none" w:sz="0" w:space="0" w:color="auto"/>
        <w:bottom w:val="none" w:sz="0" w:space="0" w:color="auto"/>
        <w:right w:val="none" w:sz="0" w:space="0" w:color="auto"/>
      </w:divBdr>
    </w:div>
    <w:div w:id="1665938036">
      <w:bodyDiv w:val="1"/>
      <w:marLeft w:val="0"/>
      <w:marRight w:val="0"/>
      <w:marTop w:val="0"/>
      <w:marBottom w:val="0"/>
      <w:divBdr>
        <w:top w:val="none" w:sz="0" w:space="0" w:color="auto"/>
        <w:left w:val="none" w:sz="0" w:space="0" w:color="auto"/>
        <w:bottom w:val="none" w:sz="0" w:space="0" w:color="auto"/>
        <w:right w:val="none" w:sz="0" w:space="0" w:color="auto"/>
      </w:divBdr>
    </w:div>
    <w:div w:id="1667515687">
      <w:bodyDiv w:val="1"/>
      <w:marLeft w:val="0"/>
      <w:marRight w:val="0"/>
      <w:marTop w:val="0"/>
      <w:marBottom w:val="0"/>
      <w:divBdr>
        <w:top w:val="none" w:sz="0" w:space="0" w:color="auto"/>
        <w:left w:val="none" w:sz="0" w:space="0" w:color="auto"/>
        <w:bottom w:val="none" w:sz="0" w:space="0" w:color="auto"/>
        <w:right w:val="none" w:sz="0" w:space="0" w:color="auto"/>
      </w:divBdr>
    </w:div>
    <w:div w:id="1691643302">
      <w:bodyDiv w:val="1"/>
      <w:marLeft w:val="0"/>
      <w:marRight w:val="0"/>
      <w:marTop w:val="0"/>
      <w:marBottom w:val="0"/>
      <w:divBdr>
        <w:top w:val="none" w:sz="0" w:space="0" w:color="auto"/>
        <w:left w:val="none" w:sz="0" w:space="0" w:color="auto"/>
        <w:bottom w:val="none" w:sz="0" w:space="0" w:color="auto"/>
        <w:right w:val="none" w:sz="0" w:space="0" w:color="auto"/>
      </w:divBdr>
    </w:div>
    <w:div w:id="1701472889">
      <w:bodyDiv w:val="1"/>
      <w:marLeft w:val="0"/>
      <w:marRight w:val="0"/>
      <w:marTop w:val="0"/>
      <w:marBottom w:val="0"/>
      <w:divBdr>
        <w:top w:val="none" w:sz="0" w:space="0" w:color="auto"/>
        <w:left w:val="none" w:sz="0" w:space="0" w:color="auto"/>
        <w:bottom w:val="none" w:sz="0" w:space="0" w:color="auto"/>
        <w:right w:val="none" w:sz="0" w:space="0" w:color="auto"/>
      </w:divBdr>
    </w:div>
    <w:div w:id="1710957523">
      <w:bodyDiv w:val="1"/>
      <w:marLeft w:val="0"/>
      <w:marRight w:val="0"/>
      <w:marTop w:val="0"/>
      <w:marBottom w:val="0"/>
      <w:divBdr>
        <w:top w:val="none" w:sz="0" w:space="0" w:color="auto"/>
        <w:left w:val="none" w:sz="0" w:space="0" w:color="auto"/>
        <w:bottom w:val="none" w:sz="0" w:space="0" w:color="auto"/>
        <w:right w:val="none" w:sz="0" w:space="0" w:color="auto"/>
      </w:divBdr>
    </w:div>
    <w:div w:id="1712343476">
      <w:bodyDiv w:val="1"/>
      <w:marLeft w:val="0"/>
      <w:marRight w:val="0"/>
      <w:marTop w:val="0"/>
      <w:marBottom w:val="0"/>
      <w:divBdr>
        <w:top w:val="none" w:sz="0" w:space="0" w:color="auto"/>
        <w:left w:val="none" w:sz="0" w:space="0" w:color="auto"/>
        <w:bottom w:val="none" w:sz="0" w:space="0" w:color="auto"/>
        <w:right w:val="none" w:sz="0" w:space="0" w:color="auto"/>
      </w:divBdr>
    </w:div>
    <w:div w:id="1717003431">
      <w:bodyDiv w:val="1"/>
      <w:marLeft w:val="0"/>
      <w:marRight w:val="0"/>
      <w:marTop w:val="0"/>
      <w:marBottom w:val="0"/>
      <w:divBdr>
        <w:top w:val="none" w:sz="0" w:space="0" w:color="auto"/>
        <w:left w:val="none" w:sz="0" w:space="0" w:color="auto"/>
        <w:bottom w:val="none" w:sz="0" w:space="0" w:color="auto"/>
        <w:right w:val="none" w:sz="0" w:space="0" w:color="auto"/>
      </w:divBdr>
    </w:div>
    <w:div w:id="1729835576">
      <w:bodyDiv w:val="1"/>
      <w:marLeft w:val="0"/>
      <w:marRight w:val="0"/>
      <w:marTop w:val="0"/>
      <w:marBottom w:val="0"/>
      <w:divBdr>
        <w:top w:val="none" w:sz="0" w:space="0" w:color="auto"/>
        <w:left w:val="none" w:sz="0" w:space="0" w:color="auto"/>
        <w:bottom w:val="none" w:sz="0" w:space="0" w:color="auto"/>
        <w:right w:val="none" w:sz="0" w:space="0" w:color="auto"/>
      </w:divBdr>
    </w:div>
    <w:div w:id="1760632874">
      <w:bodyDiv w:val="1"/>
      <w:marLeft w:val="0"/>
      <w:marRight w:val="0"/>
      <w:marTop w:val="0"/>
      <w:marBottom w:val="0"/>
      <w:divBdr>
        <w:top w:val="none" w:sz="0" w:space="0" w:color="auto"/>
        <w:left w:val="none" w:sz="0" w:space="0" w:color="auto"/>
        <w:bottom w:val="none" w:sz="0" w:space="0" w:color="auto"/>
        <w:right w:val="none" w:sz="0" w:space="0" w:color="auto"/>
      </w:divBdr>
    </w:div>
    <w:div w:id="1763408455">
      <w:bodyDiv w:val="1"/>
      <w:marLeft w:val="0"/>
      <w:marRight w:val="0"/>
      <w:marTop w:val="0"/>
      <w:marBottom w:val="0"/>
      <w:divBdr>
        <w:top w:val="none" w:sz="0" w:space="0" w:color="auto"/>
        <w:left w:val="none" w:sz="0" w:space="0" w:color="auto"/>
        <w:bottom w:val="none" w:sz="0" w:space="0" w:color="auto"/>
        <w:right w:val="none" w:sz="0" w:space="0" w:color="auto"/>
      </w:divBdr>
    </w:div>
    <w:div w:id="1779718238">
      <w:bodyDiv w:val="1"/>
      <w:marLeft w:val="0"/>
      <w:marRight w:val="0"/>
      <w:marTop w:val="0"/>
      <w:marBottom w:val="0"/>
      <w:divBdr>
        <w:top w:val="none" w:sz="0" w:space="0" w:color="auto"/>
        <w:left w:val="none" w:sz="0" w:space="0" w:color="auto"/>
        <w:bottom w:val="none" w:sz="0" w:space="0" w:color="auto"/>
        <w:right w:val="none" w:sz="0" w:space="0" w:color="auto"/>
      </w:divBdr>
    </w:div>
    <w:div w:id="1781562864">
      <w:bodyDiv w:val="1"/>
      <w:marLeft w:val="0"/>
      <w:marRight w:val="0"/>
      <w:marTop w:val="0"/>
      <w:marBottom w:val="0"/>
      <w:divBdr>
        <w:top w:val="none" w:sz="0" w:space="0" w:color="auto"/>
        <w:left w:val="none" w:sz="0" w:space="0" w:color="auto"/>
        <w:bottom w:val="none" w:sz="0" w:space="0" w:color="auto"/>
        <w:right w:val="none" w:sz="0" w:space="0" w:color="auto"/>
      </w:divBdr>
    </w:div>
    <w:div w:id="1787890830">
      <w:bodyDiv w:val="1"/>
      <w:marLeft w:val="0"/>
      <w:marRight w:val="0"/>
      <w:marTop w:val="0"/>
      <w:marBottom w:val="0"/>
      <w:divBdr>
        <w:top w:val="none" w:sz="0" w:space="0" w:color="auto"/>
        <w:left w:val="none" w:sz="0" w:space="0" w:color="auto"/>
        <w:bottom w:val="none" w:sz="0" w:space="0" w:color="auto"/>
        <w:right w:val="none" w:sz="0" w:space="0" w:color="auto"/>
      </w:divBdr>
    </w:div>
    <w:div w:id="1802577872">
      <w:bodyDiv w:val="1"/>
      <w:marLeft w:val="0"/>
      <w:marRight w:val="0"/>
      <w:marTop w:val="0"/>
      <w:marBottom w:val="0"/>
      <w:divBdr>
        <w:top w:val="none" w:sz="0" w:space="0" w:color="auto"/>
        <w:left w:val="none" w:sz="0" w:space="0" w:color="auto"/>
        <w:bottom w:val="none" w:sz="0" w:space="0" w:color="auto"/>
        <w:right w:val="none" w:sz="0" w:space="0" w:color="auto"/>
      </w:divBdr>
    </w:div>
    <w:div w:id="1805610538">
      <w:bodyDiv w:val="1"/>
      <w:marLeft w:val="0"/>
      <w:marRight w:val="0"/>
      <w:marTop w:val="0"/>
      <w:marBottom w:val="0"/>
      <w:divBdr>
        <w:top w:val="none" w:sz="0" w:space="0" w:color="auto"/>
        <w:left w:val="none" w:sz="0" w:space="0" w:color="auto"/>
        <w:bottom w:val="none" w:sz="0" w:space="0" w:color="auto"/>
        <w:right w:val="none" w:sz="0" w:space="0" w:color="auto"/>
      </w:divBdr>
    </w:div>
    <w:div w:id="1864055714">
      <w:bodyDiv w:val="1"/>
      <w:marLeft w:val="0"/>
      <w:marRight w:val="0"/>
      <w:marTop w:val="0"/>
      <w:marBottom w:val="0"/>
      <w:divBdr>
        <w:top w:val="none" w:sz="0" w:space="0" w:color="auto"/>
        <w:left w:val="none" w:sz="0" w:space="0" w:color="auto"/>
        <w:bottom w:val="none" w:sz="0" w:space="0" w:color="auto"/>
        <w:right w:val="none" w:sz="0" w:space="0" w:color="auto"/>
      </w:divBdr>
    </w:div>
    <w:div w:id="1878278951">
      <w:bodyDiv w:val="1"/>
      <w:marLeft w:val="0"/>
      <w:marRight w:val="0"/>
      <w:marTop w:val="0"/>
      <w:marBottom w:val="0"/>
      <w:divBdr>
        <w:top w:val="none" w:sz="0" w:space="0" w:color="auto"/>
        <w:left w:val="none" w:sz="0" w:space="0" w:color="auto"/>
        <w:bottom w:val="none" w:sz="0" w:space="0" w:color="auto"/>
        <w:right w:val="none" w:sz="0" w:space="0" w:color="auto"/>
      </w:divBdr>
    </w:div>
    <w:div w:id="1880388327">
      <w:bodyDiv w:val="1"/>
      <w:marLeft w:val="0"/>
      <w:marRight w:val="0"/>
      <w:marTop w:val="0"/>
      <w:marBottom w:val="0"/>
      <w:divBdr>
        <w:top w:val="none" w:sz="0" w:space="0" w:color="auto"/>
        <w:left w:val="none" w:sz="0" w:space="0" w:color="auto"/>
        <w:bottom w:val="none" w:sz="0" w:space="0" w:color="auto"/>
        <w:right w:val="none" w:sz="0" w:space="0" w:color="auto"/>
      </w:divBdr>
    </w:div>
    <w:div w:id="1886866839">
      <w:bodyDiv w:val="1"/>
      <w:marLeft w:val="0"/>
      <w:marRight w:val="0"/>
      <w:marTop w:val="0"/>
      <w:marBottom w:val="0"/>
      <w:divBdr>
        <w:top w:val="none" w:sz="0" w:space="0" w:color="auto"/>
        <w:left w:val="none" w:sz="0" w:space="0" w:color="auto"/>
        <w:bottom w:val="none" w:sz="0" w:space="0" w:color="auto"/>
        <w:right w:val="none" w:sz="0" w:space="0" w:color="auto"/>
      </w:divBdr>
    </w:div>
    <w:div w:id="1891379857">
      <w:bodyDiv w:val="1"/>
      <w:marLeft w:val="0"/>
      <w:marRight w:val="0"/>
      <w:marTop w:val="0"/>
      <w:marBottom w:val="0"/>
      <w:divBdr>
        <w:top w:val="none" w:sz="0" w:space="0" w:color="auto"/>
        <w:left w:val="none" w:sz="0" w:space="0" w:color="auto"/>
        <w:bottom w:val="none" w:sz="0" w:space="0" w:color="auto"/>
        <w:right w:val="none" w:sz="0" w:space="0" w:color="auto"/>
      </w:divBdr>
    </w:div>
    <w:div w:id="1892377114">
      <w:bodyDiv w:val="1"/>
      <w:marLeft w:val="0"/>
      <w:marRight w:val="0"/>
      <w:marTop w:val="0"/>
      <w:marBottom w:val="0"/>
      <w:divBdr>
        <w:top w:val="none" w:sz="0" w:space="0" w:color="auto"/>
        <w:left w:val="none" w:sz="0" w:space="0" w:color="auto"/>
        <w:bottom w:val="none" w:sz="0" w:space="0" w:color="auto"/>
        <w:right w:val="none" w:sz="0" w:space="0" w:color="auto"/>
      </w:divBdr>
    </w:div>
    <w:div w:id="1914466920">
      <w:bodyDiv w:val="1"/>
      <w:marLeft w:val="0"/>
      <w:marRight w:val="0"/>
      <w:marTop w:val="0"/>
      <w:marBottom w:val="0"/>
      <w:divBdr>
        <w:top w:val="none" w:sz="0" w:space="0" w:color="auto"/>
        <w:left w:val="none" w:sz="0" w:space="0" w:color="auto"/>
        <w:bottom w:val="none" w:sz="0" w:space="0" w:color="auto"/>
        <w:right w:val="none" w:sz="0" w:space="0" w:color="auto"/>
      </w:divBdr>
    </w:div>
    <w:div w:id="1919947699">
      <w:bodyDiv w:val="1"/>
      <w:marLeft w:val="0"/>
      <w:marRight w:val="0"/>
      <w:marTop w:val="0"/>
      <w:marBottom w:val="0"/>
      <w:divBdr>
        <w:top w:val="none" w:sz="0" w:space="0" w:color="auto"/>
        <w:left w:val="none" w:sz="0" w:space="0" w:color="auto"/>
        <w:bottom w:val="none" w:sz="0" w:space="0" w:color="auto"/>
        <w:right w:val="none" w:sz="0" w:space="0" w:color="auto"/>
      </w:divBdr>
    </w:div>
    <w:div w:id="1935817646">
      <w:bodyDiv w:val="1"/>
      <w:marLeft w:val="0"/>
      <w:marRight w:val="0"/>
      <w:marTop w:val="0"/>
      <w:marBottom w:val="0"/>
      <w:divBdr>
        <w:top w:val="none" w:sz="0" w:space="0" w:color="auto"/>
        <w:left w:val="none" w:sz="0" w:space="0" w:color="auto"/>
        <w:bottom w:val="none" w:sz="0" w:space="0" w:color="auto"/>
        <w:right w:val="none" w:sz="0" w:space="0" w:color="auto"/>
      </w:divBdr>
    </w:div>
    <w:div w:id="1974165463">
      <w:bodyDiv w:val="1"/>
      <w:marLeft w:val="0"/>
      <w:marRight w:val="0"/>
      <w:marTop w:val="0"/>
      <w:marBottom w:val="0"/>
      <w:divBdr>
        <w:top w:val="none" w:sz="0" w:space="0" w:color="auto"/>
        <w:left w:val="none" w:sz="0" w:space="0" w:color="auto"/>
        <w:bottom w:val="none" w:sz="0" w:space="0" w:color="auto"/>
        <w:right w:val="none" w:sz="0" w:space="0" w:color="auto"/>
      </w:divBdr>
    </w:div>
    <w:div w:id="1983149412">
      <w:bodyDiv w:val="1"/>
      <w:marLeft w:val="0"/>
      <w:marRight w:val="0"/>
      <w:marTop w:val="0"/>
      <w:marBottom w:val="0"/>
      <w:divBdr>
        <w:top w:val="none" w:sz="0" w:space="0" w:color="auto"/>
        <w:left w:val="none" w:sz="0" w:space="0" w:color="auto"/>
        <w:bottom w:val="none" w:sz="0" w:space="0" w:color="auto"/>
        <w:right w:val="none" w:sz="0" w:space="0" w:color="auto"/>
      </w:divBdr>
    </w:div>
    <w:div w:id="1996686481">
      <w:bodyDiv w:val="1"/>
      <w:marLeft w:val="0"/>
      <w:marRight w:val="0"/>
      <w:marTop w:val="0"/>
      <w:marBottom w:val="0"/>
      <w:divBdr>
        <w:top w:val="none" w:sz="0" w:space="0" w:color="auto"/>
        <w:left w:val="none" w:sz="0" w:space="0" w:color="auto"/>
        <w:bottom w:val="none" w:sz="0" w:space="0" w:color="auto"/>
        <w:right w:val="none" w:sz="0" w:space="0" w:color="auto"/>
      </w:divBdr>
    </w:div>
    <w:div w:id="2018268831">
      <w:bodyDiv w:val="1"/>
      <w:marLeft w:val="0"/>
      <w:marRight w:val="0"/>
      <w:marTop w:val="0"/>
      <w:marBottom w:val="0"/>
      <w:divBdr>
        <w:top w:val="none" w:sz="0" w:space="0" w:color="auto"/>
        <w:left w:val="none" w:sz="0" w:space="0" w:color="auto"/>
        <w:bottom w:val="none" w:sz="0" w:space="0" w:color="auto"/>
        <w:right w:val="none" w:sz="0" w:space="0" w:color="auto"/>
      </w:divBdr>
    </w:div>
    <w:div w:id="2048406698">
      <w:bodyDiv w:val="1"/>
      <w:marLeft w:val="0"/>
      <w:marRight w:val="0"/>
      <w:marTop w:val="0"/>
      <w:marBottom w:val="0"/>
      <w:divBdr>
        <w:top w:val="none" w:sz="0" w:space="0" w:color="auto"/>
        <w:left w:val="none" w:sz="0" w:space="0" w:color="auto"/>
        <w:bottom w:val="none" w:sz="0" w:space="0" w:color="auto"/>
        <w:right w:val="none" w:sz="0" w:space="0" w:color="auto"/>
      </w:divBdr>
    </w:div>
    <w:div w:id="2119369784">
      <w:bodyDiv w:val="1"/>
      <w:marLeft w:val="0"/>
      <w:marRight w:val="0"/>
      <w:marTop w:val="0"/>
      <w:marBottom w:val="0"/>
      <w:divBdr>
        <w:top w:val="none" w:sz="0" w:space="0" w:color="auto"/>
        <w:left w:val="none" w:sz="0" w:space="0" w:color="auto"/>
        <w:bottom w:val="none" w:sz="0" w:space="0" w:color="auto"/>
        <w:right w:val="none" w:sz="0" w:space="0" w:color="auto"/>
      </w:divBdr>
    </w:div>
    <w:div w:id="2128769182">
      <w:bodyDiv w:val="1"/>
      <w:marLeft w:val="0"/>
      <w:marRight w:val="0"/>
      <w:marTop w:val="0"/>
      <w:marBottom w:val="0"/>
      <w:divBdr>
        <w:top w:val="none" w:sz="0" w:space="0" w:color="auto"/>
        <w:left w:val="none" w:sz="0" w:space="0" w:color="auto"/>
        <w:bottom w:val="none" w:sz="0" w:space="0" w:color="auto"/>
        <w:right w:val="none" w:sz="0" w:space="0" w:color="auto"/>
      </w:divBdr>
    </w:div>
    <w:div w:id="21355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zh-CN/docs/Web/JavaScript/Reference/Global_Objects/Set" TargetMode="External"/><Relationship Id="rId21" Type="http://schemas.openxmlformats.org/officeDocument/2006/relationships/hyperlink" Target="https://developer.mozilla.org/en-US/docs/Web/JavaScript/Reference/Global_Objects/String" TargetMode="External"/><Relationship Id="rId42" Type="http://schemas.openxmlformats.org/officeDocument/2006/relationships/hyperlink" Target="https://developer.mozilla.org/zh-CN/docs/Web/JavaScript/Reference/Global_Objects/String/replace" TargetMode="External"/><Relationship Id="rId63" Type="http://schemas.openxmlformats.org/officeDocument/2006/relationships/hyperlink" Target="https://developer.mozilla.org/zh-CN/docs/Web/JavaScript/Guide/Regular_Expressions" TargetMode="External"/><Relationship Id="rId84" Type="http://schemas.openxmlformats.org/officeDocument/2006/relationships/hyperlink" Target="https://developer.mozilla.org/zh-CN/docs/Web/JavaScript/Reference/Global_Objects/undefined" TargetMode="External"/><Relationship Id="rId138" Type="http://schemas.openxmlformats.org/officeDocument/2006/relationships/hyperlink" Target="https://developer.mozilla.org/zh-CN/docs/Web/JavaScript/Reference/Global_Objects/Symbol" TargetMode="External"/><Relationship Id="rId159" Type="http://schemas.openxmlformats.org/officeDocument/2006/relationships/hyperlink" Target="https://developer.mozilla.org/zh-CN/docs/Web/JavaScript/Reference/Global_Objects/null" TargetMode="External"/><Relationship Id="rId170" Type="http://schemas.openxmlformats.org/officeDocument/2006/relationships/hyperlink" Target="http://es6.ruanyifeng.com/" TargetMode="External"/><Relationship Id="rId191" Type="http://schemas.openxmlformats.org/officeDocument/2006/relationships/hyperlink" Target="https://github.com/tc39/proposal-class-fields" TargetMode="External"/><Relationship Id="rId107" Type="http://schemas.openxmlformats.org/officeDocument/2006/relationships/hyperlink" Target="https://developer.mozilla.org/zh-CN/docs/Web/JavaScript/Reference/Global_Objects/Symbol" TargetMode="External"/><Relationship Id="rId11" Type="http://schemas.openxmlformats.org/officeDocument/2006/relationships/hyperlink" Target="https://developer.mozilla.org/zh-CN/docs/Web/JavaScript/Reference/Functions/arguments" TargetMode="External"/><Relationship Id="rId32" Type="http://schemas.openxmlformats.org/officeDocument/2006/relationships/hyperlink" Target="https://developer.mozilla.org/zh-CN/docs/Web/JavaScript/Reference/Global_Objects/String/endsWith" TargetMode="External"/><Relationship Id="rId53" Type="http://schemas.openxmlformats.org/officeDocument/2006/relationships/hyperlink" Target="https://developer.mozilla.org/zh-CN/docs/Web/JavaScript/Guide/Regular_Expressions" TargetMode="External"/><Relationship Id="rId74" Type="http://schemas.openxmlformats.org/officeDocument/2006/relationships/hyperlink" Target="https://developer.mozilla.org/zh-CN/docs/Web/JavaScript/Reference/Global_Objects/Array/concat" TargetMode="External"/><Relationship Id="rId128" Type="http://schemas.openxmlformats.org/officeDocument/2006/relationships/hyperlink" Target="https://developer.mozilla.org/zh-CN/docs/JavaScript/Reference/Global_Objects/Object/keys" TargetMode="External"/><Relationship Id="rId149" Type="http://schemas.openxmlformats.org/officeDocument/2006/relationships/hyperlink" Target="https://developer.mozilla.org/zh-CN/docs/Web/JavaScript/Reference/Global_Objects/undefined" TargetMode="External"/><Relationship Id="rId5" Type="http://schemas.openxmlformats.org/officeDocument/2006/relationships/hyperlink" Target="https://developer.mozilla.org/en-US/docs/Glossary/Symbol" TargetMode="External"/><Relationship Id="rId95" Type="http://schemas.openxmlformats.org/officeDocument/2006/relationships/hyperlink" Target="https://developer.mozilla.org/en-US/docs/Web/API/ImageData" TargetMode="External"/><Relationship Id="rId160" Type="http://schemas.openxmlformats.org/officeDocument/2006/relationships/hyperlink" Target="https://developer.mozilla.org/zh-CN/docs/Web/JavaScript/Reference/Global_Objects/Object/create" TargetMode="External"/><Relationship Id="rId181" Type="http://schemas.openxmlformats.org/officeDocument/2006/relationships/hyperlink" Target="http://es6.ruanyifeng.com/" TargetMode="External"/><Relationship Id="rId22" Type="http://schemas.openxmlformats.org/officeDocument/2006/relationships/hyperlink" Target="https://developer.mozilla.org/zh-CN/docs/Web/JavaScript/Reference/Global_Objects/Symbol/toString" TargetMode="External"/><Relationship Id="rId43" Type="http://schemas.openxmlformats.org/officeDocument/2006/relationships/hyperlink" Target="https://developer.mozilla.org/zh-CN/docs/Web/JavaScript/Reference/Global_Objects/String/search" TargetMode="External"/><Relationship Id="rId64" Type="http://schemas.openxmlformats.org/officeDocument/2006/relationships/hyperlink" Target="https://developer.mozilla.org/zh-CN/docs/Web/JavaScript/Guide/Regular_Expressions" TargetMode="External"/><Relationship Id="rId118" Type="http://schemas.openxmlformats.org/officeDocument/2006/relationships/hyperlink" Target="https://developer.mozilla.org/zh-CN/docs/Web/JavaScript/Reference/Global_Objects/Array/from" TargetMode="External"/><Relationship Id="rId139" Type="http://schemas.openxmlformats.org/officeDocument/2006/relationships/hyperlink" Target="https://developer.mozilla.org/zh-CN/docs/Web/JavaScript/Reference/Global_Objects/null" TargetMode="External"/><Relationship Id="rId85" Type="http://schemas.openxmlformats.org/officeDocument/2006/relationships/hyperlink" Target="http://es6.ruanyifeng.com/" TargetMode="External"/><Relationship Id="rId150" Type="http://schemas.openxmlformats.org/officeDocument/2006/relationships/hyperlink" Target="https://developer.mozilla.org/zh-CN/docs/Web/JavaScript/Reference/Global_Objects/undefined" TargetMode="External"/><Relationship Id="rId171" Type="http://schemas.openxmlformats.org/officeDocument/2006/relationships/hyperlink" Target="http://es6.ruanyifeng.com/" TargetMode="External"/><Relationship Id="rId192" Type="http://schemas.openxmlformats.org/officeDocument/2006/relationships/hyperlink" Target="http://es6.ruanyifeng.com/" TargetMode="External"/><Relationship Id="rId12" Type="http://schemas.openxmlformats.org/officeDocument/2006/relationships/hyperlink" Target="https://developer.mozilla.org/zh-CN/docs/Web/JavaScript/Reference/Operators/super" TargetMode="External"/><Relationship Id="rId33" Type="http://schemas.openxmlformats.org/officeDocument/2006/relationships/hyperlink" Target="https://developer.mozilla.org/zh-CN/docs/Web/JavaScript/Reference/Global_Objects/String/includes" TargetMode="External"/><Relationship Id="rId108" Type="http://schemas.openxmlformats.org/officeDocument/2006/relationships/hyperlink" Target="https://developer.mozilla.org/zh-CN/docs/Web/JavaScript/Reference/WeakMap" TargetMode="External"/><Relationship Id="rId129" Type="http://schemas.openxmlformats.org/officeDocument/2006/relationships/hyperlink" Target="https://developer.mozilla.org/zh-CN/docs/JavaScript/Reference/Global_Objects/Object/getOwnPropertyNames" TargetMode="External"/><Relationship Id="rId54" Type="http://schemas.openxmlformats.org/officeDocument/2006/relationships/image" Target="media/image1.tiff"/><Relationship Id="rId75" Type="http://schemas.openxmlformats.org/officeDocument/2006/relationships/hyperlink" Target="https://developer.mozilla.org/zh-CN/docs/Web/JavaScript/Reference/Global_Objects/Array/join" TargetMode="External"/><Relationship Id="rId96" Type="http://schemas.openxmlformats.org/officeDocument/2006/relationships/hyperlink" Target="https://developer.mozilla.org/en-US/docs/Web/JavaScript/Reference/Global_Objects/Int8Array" TargetMode="External"/><Relationship Id="rId140" Type="http://schemas.openxmlformats.org/officeDocument/2006/relationships/hyperlink" Target="https://developer.mozilla.org/zh-CN/docs/Web/JavaScript/Reference/Global_Objects/undefined" TargetMode="External"/><Relationship Id="rId161" Type="http://schemas.openxmlformats.org/officeDocument/2006/relationships/hyperlink" Target="https://developer.mozilla.org/zh-CN/docs/Web/JavaScript/Reference/Global_Objects/null" TargetMode="External"/><Relationship Id="rId182" Type="http://schemas.openxmlformats.org/officeDocument/2006/relationships/hyperlink" Target="http://es6.ruanyifeng.com/" TargetMode="External"/><Relationship Id="rId6" Type="http://schemas.openxmlformats.org/officeDocument/2006/relationships/hyperlink" Target="https://developer.mozilla.org/en-US/docs/Glossary/Primitive" TargetMode="External"/><Relationship Id="rId23" Type="http://schemas.openxmlformats.org/officeDocument/2006/relationships/hyperlink" Target="https://developer.mozilla.org/en-US/docs/Web/JavaScript/Reference/Statements/for...in" TargetMode="External"/><Relationship Id="rId119" Type="http://schemas.openxmlformats.org/officeDocument/2006/relationships/hyperlink" Target="https://developer.mozilla.org/zh-CN/docs/Web/JavaScript/Reference/Operators/Spread_operator" TargetMode="External"/><Relationship Id="rId44" Type="http://schemas.openxmlformats.org/officeDocument/2006/relationships/hyperlink" Target="https://developer.mozilla.org/zh-CN/docs/Web/JavaScript/Reference/Global_Objects/String/toLowerCase" TargetMode="External"/><Relationship Id="rId65" Type="http://schemas.openxmlformats.org/officeDocument/2006/relationships/hyperlink" Target="https://developer.mozilla.org/zh-CN/docs/JavaScript/Reference/Global_Objects/RegExp/exec" TargetMode="External"/><Relationship Id="rId86" Type="http://schemas.openxmlformats.org/officeDocument/2006/relationships/hyperlink" Target="http://es6.ruanyifeng.com/" TargetMode="External"/><Relationship Id="rId130" Type="http://schemas.openxmlformats.org/officeDocument/2006/relationships/image" Target="media/image5.tiff"/><Relationship Id="rId151" Type="http://schemas.openxmlformats.org/officeDocument/2006/relationships/hyperlink" Target="https://developer.mozilla.org/zh-CN/docs/Web/JavaScript/Reference/Functions" TargetMode="External"/><Relationship Id="rId172" Type="http://schemas.openxmlformats.org/officeDocument/2006/relationships/hyperlink" Target="http://es6.ruanyifeng.com/" TargetMode="External"/><Relationship Id="rId193" Type="http://schemas.openxmlformats.org/officeDocument/2006/relationships/hyperlink" Target="http://es6.ruanyifeng.com/" TargetMode="External"/><Relationship Id="rId13" Type="http://schemas.openxmlformats.org/officeDocument/2006/relationships/hyperlink" Target="https://developer.mozilla.org/zh-CN/docs/Web/JavaScript/Reference/Operators/new.target" TargetMode="External"/><Relationship Id="rId109" Type="http://schemas.openxmlformats.org/officeDocument/2006/relationships/hyperlink" Target="https://developer.mozilla.org/zh-CN/docs/Web/JavaScript/Reference/WeakMap" TargetMode="External"/><Relationship Id="rId34" Type="http://schemas.openxmlformats.org/officeDocument/2006/relationships/hyperlink" Target="https://developer.mozilla.org/zh-CN/docs/Web/JavaScript/Reference/Global_Objects/String/concat" TargetMode="External"/><Relationship Id="rId55" Type="http://schemas.openxmlformats.org/officeDocument/2006/relationships/hyperlink" Target="https://developer.mozilla.org/zh-CN/docs/Web/JavaScript/Guide/Regular_Expressions" TargetMode="External"/><Relationship Id="rId76" Type="http://schemas.openxmlformats.org/officeDocument/2006/relationships/hyperlink" Target="https://developer.mozilla.org/zh-CN/docs/Web/JavaScript/Reference/Global_Objects/Array/slice" TargetMode="External"/><Relationship Id="rId97" Type="http://schemas.openxmlformats.org/officeDocument/2006/relationships/hyperlink" Target="https://developer.mozilla.org/en-US/docs/Web/JavaScript/Reference/Global_Objects/Uint8Array" TargetMode="External"/><Relationship Id="rId120" Type="http://schemas.openxmlformats.org/officeDocument/2006/relationships/hyperlink" Target="https://developer.mozilla.org/zh-CN/docs/Web/JavaScript/Reference/Global_Objects/Array/indexOf" TargetMode="External"/><Relationship Id="rId141" Type="http://schemas.openxmlformats.org/officeDocument/2006/relationships/hyperlink" Target="https://developer.mozilla.org/zh-CN/docs/Web/JavaScript/Inheritance_and_the_prototype_chain" TargetMode="External"/><Relationship Id="rId7" Type="http://schemas.openxmlformats.org/officeDocument/2006/relationships/hyperlink" Target="https://developer.mozilla.org/zh-CN/docs/Web/JavaScript/Reference/Operators/new" TargetMode="External"/><Relationship Id="rId71" Type="http://schemas.openxmlformats.org/officeDocument/2006/relationships/hyperlink" Target="https://developer.mozilla.org/zh-CN/docs/Web/JavaScript/Guide/Regular_Expressions" TargetMode="External"/><Relationship Id="rId92" Type="http://schemas.openxmlformats.org/officeDocument/2006/relationships/hyperlink" Target="https://developer.mozilla.org/zh-CN/docs/Web/JavaScript/Reference/Global_Objects/ArrayBuffer" TargetMode="External"/><Relationship Id="rId162" Type="http://schemas.openxmlformats.org/officeDocument/2006/relationships/hyperlink" Target="https://developer.mozilla.org/zh-CN/docs/Web/JavaScript/Reference/Operators/super" TargetMode="External"/><Relationship Id="rId183" Type="http://schemas.openxmlformats.org/officeDocument/2006/relationships/hyperlink" Target="http://es6.ruanyifeng.com/" TargetMode="External"/><Relationship Id="rId2" Type="http://schemas.openxmlformats.org/officeDocument/2006/relationships/styles" Target="styles.xml"/><Relationship Id="rId29" Type="http://schemas.openxmlformats.org/officeDocument/2006/relationships/hyperlink" Target="https://developer.mozilla.org/zh-CN/docs/Web/JavaScript/Reference/Global_Objects/String/indexOf" TargetMode="External"/><Relationship Id="rId24" Type="http://schemas.openxmlformats.org/officeDocument/2006/relationships/hyperlink" Target="https://developer.mozilla.org/zh-CN/docs/Web/JavaScript/Reference/Global_Objects/Object/getOwnPropertyNames" TargetMode="External"/><Relationship Id="rId40" Type="http://schemas.openxmlformats.org/officeDocument/2006/relationships/hyperlink" Target="https://developer.mozilla.org/zh-CN/docs/Web/JavaScript/Reference/Global_Objects/String/substr" TargetMode="External"/><Relationship Id="rId45" Type="http://schemas.openxmlformats.org/officeDocument/2006/relationships/hyperlink" Target="https://developer.mozilla.org/zh-CN/docs/Web/JavaScript/Reference/Global_Objects/String/toUpperCase" TargetMode="External"/><Relationship Id="rId66" Type="http://schemas.openxmlformats.org/officeDocument/2006/relationships/hyperlink" Target="https://developer.mozilla.org/zh-CN/docs/JavaScript/Reference/Global_Objects/RegExp/test" TargetMode="External"/><Relationship Id="rId87" Type="http://schemas.openxmlformats.org/officeDocument/2006/relationships/hyperlink" Target="https://developer.mozilla.org/zh-CN/docs/Web/JavaScript/Reference/Global_Objects/Array/filter" TargetMode="External"/><Relationship Id="rId110" Type="http://schemas.openxmlformats.org/officeDocument/2006/relationships/hyperlink" Target="http://fitzgeraldnick.com/weblog/53/" TargetMode="External"/><Relationship Id="rId115" Type="http://schemas.openxmlformats.org/officeDocument/2006/relationships/hyperlink" Target="https://developer.mozilla.org/zh-CN/docs/Web/JavaScript/Reference/Global_Objects/WeakMap/has" TargetMode="External"/><Relationship Id="rId131" Type="http://schemas.openxmlformats.org/officeDocument/2006/relationships/image" Target="media/image6.tiff"/><Relationship Id="rId136" Type="http://schemas.openxmlformats.org/officeDocument/2006/relationships/hyperlink" Target="https://lodash.com/docs/" TargetMode="External"/><Relationship Id="rId157" Type="http://schemas.openxmlformats.org/officeDocument/2006/relationships/hyperlink" Target="https://developer.mozilla.org/zh-CN/docs/Web/JavaScript/Introduction_to_Object-Oriented_JavaScript" TargetMode="External"/><Relationship Id="rId178" Type="http://schemas.openxmlformats.org/officeDocument/2006/relationships/hyperlink" Target="http://es6.ruanyifeng.com/" TargetMode="External"/><Relationship Id="rId61" Type="http://schemas.openxmlformats.org/officeDocument/2006/relationships/hyperlink" Target="http://www.ecma-international.org/ecma-262/5.1/" TargetMode="External"/><Relationship Id="rId82" Type="http://schemas.openxmlformats.org/officeDocument/2006/relationships/hyperlink" Target="https://developer.mozilla.org/zh-CN/docs/Web/JavaScript/Reference/Global_Objects/Array/map" TargetMode="External"/><Relationship Id="rId152" Type="http://schemas.openxmlformats.org/officeDocument/2006/relationships/hyperlink" Target="https://developer.mozilla.org/zh-CN/docs/Web/JavaScript/Reference/Operators/function" TargetMode="External"/><Relationship Id="rId173" Type="http://schemas.openxmlformats.org/officeDocument/2006/relationships/hyperlink" Target="http://es6.ruanyifeng.com/" TargetMode="External"/><Relationship Id="rId194" Type="http://schemas.openxmlformats.org/officeDocument/2006/relationships/hyperlink" Target="http://es6.ruanyifeng.com/" TargetMode="External"/><Relationship Id="rId199" Type="http://schemas.openxmlformats.org/officeDocument/2006/relationships/fontTable" Target="fontTable.xml"/><Relationship Id="rId19" Type="http://schemas.openxmlformats.org/officeDocument/2006/relationships/hyperlink" Target="https://developer.mozilla.org/zh-CN/docs/Web/JavaScript/Reference/Global_Objects/TypeError" TargetMode="External"/><Relationship Id="rId14" Type="http://schemas.openxmlformats.org/officeDocument/2006/relationships/hyperlink" Target="https://developer.mozilla.org/zh-CN/docs/Web/JavaScript/Reference/Functions/arguments" TargetMode="External"/><Relationship Id="rId30" Type="http://schemas.openxmlformats.org/officeDocument/2006/relationships/hyperlink" Target="https://developer.mozilla.org/zh-CN/docs/Web/JavaScript/Reference/Global_Objects/String/lastIndexOf" TargetMode="External"/><Relationship Id="rId35" Type="http://schemas.openxmlformats.org/officeDocument/2006/relationships/hyperlink" Target="https://developer.mozilla.org/zh-CN/docs/Web/JavaScript/Reference/Global_Objects/String/fromCharCode" TargetMode="External"/><Relationship Id="rId56" Type="http://schemas.openxmlformats.org/officeDocument/2006/relationships/image" Target="media/image2.tiff"/><Relationship Id="rId77" Type="http://schemas.openxmlformats.org/officeDocument/2006/relationships/hyperlink" Target="https://developer.mozilla.org/zh-CN/docs/Web/JavaScript/Reference/Global_Objects/Array/splice" TargetMode="External"/><Relationship Id="rId100" Type="http://schemas.openxmlformats.org/officeDocument/2006/relationships/hyperlink" Target="https://developer.mozilla.org/en-US/docs/Web/JavaScript/Reference/Global_Objects/Uint16Array" TargetMode="External"/><Relationship Id="rId105" Type="http://schemas.openxmlformats.org/officeDocument/2006/relationships/hyperlink" Target="https://developer.mozilla.org/zh-CN/docs/Web/JavaScript/Reference/Global_Objects/Object" TargetMode="External"/><Relationship Id="rId126" Type="http://schemas.openxmlformats.org/officeDocument/2006/relationships/hyperlink" Target="https://developer.mozilla.org/zh-CN/docs/JavaScript/ECMAScript_5_support_in_Mozilla" TargetMode="External"/><Relationship Id="rId147" Type="http://schemas.openxmlformats.org/officeDocument/2006/relationships/hyperlink" Target="https://developer.mozilla.org/zh-CN/docs/Web/JavaScript/Reference/Global_Objects/undefined" TargetMode="External"/><Relationship Id="rId168" Type="http://schemas.openxmlformats.org/officeDocument/2006/relationships/hyperlink" Target="http://es6.ruanyifeng.com/" TargetMode="External"/><Relationship Id="rId8" Type="http://schemas.openxmlformats.org/officeDocument/2006/relationships/hyperlink" Target="https://developer.mozilla.org/zh-CN/docs/Web/JavaScript/Reference/Global_Objects/TypeError" TargetMode="External"/><Relationship Id="rId51" Type="http://schemas.openxmlformats.org/officeDocument/2006/relationships/hyperlink" Target="https://developer.mozilla.org/zh-CN/docs/Web/JavaScript/Reference/Global_Objects/NumberFormat" TargetMode="External"/><Relationship Id="rId72" Type="http://schemas.openxmlformats.org/officeDocument/2006/relationships/hyperlink" Target="https://developer.mozilla.org/en-US/docs/Web/JavaScript/Reference/Statements/for...in" TargetMode="External"/><Relationship Id="rId93" Type="http://schemas.openxmlformats.org/officeDocument/2006/relationships/hyperlink" Target="https://developer.mozilla.org/zh-CN/docs/Web/JavaScript/Reference/Global_Objects/DataView" TargetMode="External"/><Relationship Id="rId98" Type="http://schemas.openxmlformats.org/officeDocument/2006/relationships/hyperlink" Target="https://developer.mozilla.org/en-US/docs/Web/JavaScript/Reference/Global_Objects/Uint8ClampedArray" TargetMode="External"/><Relationship Id="rId121" Type="http://schemas.openxmlformats.org/officeDocument/2006/relationships/hyperlink" Target="https://developer.mozilla.org/zh-CN/docs/Web/JavaScript/Reference/Global_Objects/NaN" TargetMode="External"/><Relationship Id="rId142" Type="http://schemas.openxmlformats.org/officeDocument/2006/relationships/hyperlink" Target="https://developer.mozilla.org/zh-CN/docs/Web/JavaScript/Reference/Global_Objects/Object" TargetMode="External"/><Relationship Id="rId163" Type="http://schemas.openxmlformats.org/officeDocument/2006/relationships/hyperlink" Target="https://developer.mozilla.org/zh-CN/docs/Web/API/WindowOrWorkerGlobalScope/setTimeout" TargetMode="External"/><Relationship Id="rId184" Type="http://schemas.openxmlformats.org/officeDocument/2006/relationships/hyperlink" Target="http://es6.ruanyifeng.com/" TargetMode="External"/><Relationship Id="rId189" Type="http://schemas.openxmlformats.org/officeDocument/2006/relationships/hyperlink" Target="http://es6.ruanyifeng.com/" TargetMode="External"/><Relationship Id="rId3" Type="http://schemas.openxmlformats.org/officeDocument/2006/relationships/settings" Target="settings.xml"/><Relationship Id="rId25" Type="http://schemas.openxmlformats.org/officeDocument/2006/relationships/hyperlink" Target="https://developer.mozilla.org/zh-CN/docs/Web/JavaScript/Reference/Global_Objects/Object/getOwnPropertySymbols" TargetMode="External"/><Relationship Id="rId46" Type="http://schemas.openxmlformats.org/officeDocument/2006/relationships/hyperlink" Target="https://developer.mozilla.org/zh-CN/docs/Web/JavaScript/Reference/Global_Objects/String/normalize" TargetMode="External"/><Relationship Id="rId67" Type="http://schemas.openxmlformats.org/officeDocument/2006/relationships/hyperlink" Target="https://developer.mozilla.org/zh-CN/docs/JavaScript/Reference/Global_Objects/String/match" TargetMode="External"/><Relationship Id="rId116" Type="http://schemas.openxmlformats.org/officeDocument/2006/relationships/hyperlink" Target="https://developer.mozilla.org/zh-CN/docs/Web/JavaScript/Reference/Global_Objects/WeakMap/set" TargetMode="External"/><Relationship Id="rId137" Type="http://schemas.openxmlformats.org/officeDocument/2006/relationships/hyperlink" Target="https://developer.mozilla.org/zh-CN/docs/Web/JavaScript/Reference/String" TargetMode="External"/><Relationship Id="rId158" Type="http://schemas.openxmlformats.org/officeDocument/2006/relationships/hyperlink" Target="https://developer.mozilla.org/zh-CN/docs/Web/JavaScript/Reference/Global_Objects/Object/setPrototypeOf" TargetMode="External"/><Relationship Id="rId20" Type="http://schemas.openxmlformats.org/officeDocument/2006/relationships/hyperlink" Target="https://developer.mozilla.org/zh-CN/docs/Web/JavaScript/Reference/Global_Objects/TypeError" TargetMode="External"/><Relationship Id="rId41" Type="http://schemas.openxmlformats.org/officeDocument/2006/relationships/hyperlink" Target="https://developer.mozilla.org/zh-CN/docs/Web/JavaScript/Reference/Global_Objects/String/match" TargetMode="External"/><Relationship Id="rId62" Type="http://schemas.openxmlformats.org/officeDocument/2006/relationships/image" Target="media/image4.tiff"/><Relationship Id="rId83" Type="http://schemas.openxmlformats.org/officeDocument/2006/relationships/hyperlink" Target="https://developer.mozilla.org/zh-CN/docs/Web/JavaScript/Reference/Global_Objects/Array/reduce" TargetMode="External"/><Relationship Id="rId88" Type="http://schemas.openxmlformats.org/officeDocument/2006/relationships/hyperlink" Target="https://developer.mozilla.org/en-US/docs/Glossary/Truthy" TargetMode="External"/><Relationship Id="rId111" Type="http://schemas.openxmlformats.org/officeDocument/2006/relationships/hyperlink" Target="https://developer.mozilla.org/zh-CN/docs/Web/JavaScript/Reference/Map" TargetMode="External"/><Relationship Id="rId132" Type="http://schemas.openxmlformats.org/officeDocument/2006/relationships/hyperlink" Target="https://developer.mozilla.org/zh-CN/docs/Web/JavaScript/Reference/Global_Objects/Object/create" TargetMode="External"/><Relationship Id="rId153" Type="http://schemas.openxmlformats.org/officeDocument/2006/relationships/hyperlink" Target="https://developer.mozilla.org/zh-CN/docs/Web/JavaScript/Reference/Statements/function" TargetMode="External"/><Relationship Id="rId174" Type="http://schemas.openxmlformats.org/officeDocument/2006/relationships/hyperlink" Target="http://es6.ruanyifeng.com/" TargetMode="External"/><Relationship Id="rId179" Type="http://schemas.openxmlformats.org/officeDocument/2006/relationships/hyperlink" Target="http://es6.ruanyifeng.com/" TargetMode="External"/><Relationship Id="rId195" Type="http://schemas.openxmlformats.org/officeDocument/2006/relationships/hyperlink" Target="http://es6.ruanyifeng.com/" TargetMode="External"/><Relationship Id="rId190" Type="http://schemas.openxmlformats.org/officeDocument/2006/relationships/hyperlink" Target="http://es6.ruanyifeng.com/" TargetMode="External"/><Relationship Id="rId15" Type="http://schemas.openxmlformats.org/officeDocument/2006/relationships/hyperlink" Target="https://developer.mozilla.org/zh-CN/docs/Web/JavaScript/Reference/Functions/Rest_parameters" TargetMode="External"/><Relationship Id="rId36" Type="http://schemas.openxmlformats.org/officeDocument/2006/relationships/hyperlink" Target="https://developer.mozilla.org/zh-CN/docs/Web/JavaScript/Reference/Global_Objects/String/fromCodePoint" TargetMode="External"/><Relationship Id="rId57" Type="http://schemas.openxmlformats.org/officeDocument/2006/relationships/hyperlink" Target="https://developer.mozilla.org/zh-CN/docs/Web/JavaScript/Guide/Regular_Expressions" TargetMode="External"/><Relationship Id="rId106" Type="http://schemas.openxmlformats.org/officeDocument/2006/relationships/hyperlink" Target="https://developer.mozilla.org/zh-CN/docs/Web/JavaScript/Reference/String" TargetMode="External"/><Relationship Id="rId127" Type="http://schemas.openxmlformats.org/officeDocument/2006/relationships/hyperlink" Target="https://developer.mozilla.org/zh-CN/docs/JavaScript/Reference/Statements/for...in" TargetMode="External"/><Relationship Id="rId10" Type="http://schemas.openxmlformats.org/officeDocument/2006/relationships/hyperlink" Target="https://developer.mozilla.org/zh-CN/docs/Web/JavaScript/Reference/Operators/this" TargetMode="External"/><Relationship Id="rId31" Type="http://schemas.openxmlformats.org/officeDocument/2006/relationships/hyperlink" Target="https://developer.mozilla.org/zh-CN/docs/Web/JavaScript/Reference/Global_Objects/String/startsWith" TargetMode="External"/><Relationship Id="rId52" Type="http://schemas.openxmlformats.org/officeDocument/2006/relationships/hyperlink" Target="https://developer.mozilla.org/zh-CN/docs/Web/JavaScript/Reference/Global_Objects/DateTimeFormat" TargetMode="External"/><Relationship Id="rId73" Type="http://schemas.openxmlformats.org/officeDocument/2006/relationships/hyperlink" Target="https://developer.mozilla.org/en-US/docs/Web/JavaScript/Reference/Operators/in" TargetMode="External"/><Relationship Id="rId78" Type="http://schemas.openxmlformats.org/officeDocument/2006/relationships/hyperlink" Target="https://developer.mozilla.org/zh-CN/docs/Web/JavaScript/Reference/Global_Objects/Array/indexOf" TargetMode="External"/><Relationship Id="rId94" Type="http://schemas.openxmlformats.org/officeDocument/2006/relationships/hyperlink" Target="https://developer.mozilla.org/zh-CN/docs/Web/JavaScript/Reference/Global_Objects/ArrayBuffer" TargetMode="External"/><Relationship Id="rId99" Type="http://schemas.openxmlformats.org/officeDocument/2006/relationships/hyperlink" Target="https://developer.mozilla.org/en-US/docs/Web/JavaScript/Reference/Global_Objects/Int16Array" TargetMode="External"/><Relationship Id="rId101" Type="http://schemas.openxmlformats.org/officeDocument/2006/relationships/hyperlink" Target="https://developer.mozilla.org/en-US/docs/Web/JavaScript/Reference/Global_Objects/Int32Array" TargetMode="External"/><Relationship Id="rId122" Type="http://schemas.openxmlformats.org/officeDocument/2006/relationships/hyperlink" Target="https://developer.mozilla.org/zh-CN/docs/Web/JavaScript/Reference/Global_Objects/WeakSet" TargetMode="External"/><Relationship Id="rId143" Type="http://schemas.openxmlformats.org/officeDocument/2006/relationships/hyperlink" Target="https://developer.mozilla.org/zh-CN/docs/Web/JavaScript/Reference/Global_Objects/Object/getPrototypeOf" TargetMode="External"/><Relationship Id="rId148" Type="http://schemas.openxmlformats.org/officeDocument/2006/relationships/hyperlink" Target="https://developer.mozilla.org/zh-CN/docs/Web/JavaScript/Reference/Operators/Assignment_Operators" TargetMode="External"/><Relationship Id="rId164" Type="http://schemas.openxmlformats.org/officeDocument/2006/relationships/hyperlink" Target="http://es6.ruanyifeng.com/" TargetMode="External"/><Relationship Id="rId169" Type="http://schemas.openxmlformats.org/officeDocument/2006/relationships/hyperlink" Target="http://es6.ruanyifeng.com/" TargetMode="External"/><Relationship Id="rId185" Type="http://schemas.openxmlformats.org/officeDocument/2006/relationships/hyperlink" Target="http://es6.ruanyifeng.com/" TargetMode="External"/><Relationship Id="rId4" Type="http://schemas.openxmlformats.org/officeDocument/2006/relationships/webSettings" Target="webSettings.xml"/><Relationship Id="rId9" Type="http://schemas.openxmlformats.org/officeDocument/2006/relationships/hyperlink" Target="https://developer.mozilla.org/zh-CN/docs/Web/JavaScript/Reference/Operators/function" TargetMode="External"/><Relationship Id="rId180" Type="http://schemas.openxmlformats.org/officeDocument/2006/relationships/hyperlink" Target="http://es6.ruanyifeng.com/" TargetMode="External"/><Relationship Id="rId26" Type="http://schemas.openxmlformats.org/officeDocument/2006/relationships/hyperlink" Target="https://developer.mozilla.org/zh-CN/docs/Web/JavaScript/Reference/Global_Objects/String/charAt" TargetMode="External"/><Relationship Id="rId47" Type="http://schemas.openxmlformats.org/officeDocument/2006/relationships/hyperlink" Target="https://developer.mozilla.org/zh-CN/docs/Web/JavaScript/Reference/Global_Objects/String/repeat" TargetMode="External"/><Relationship Id="rId68" Type="http://schemas.openxmlformats.org/officeDocument/2006/relationships/hyperlink" Target="https://developer.mozilla.org/zh-CN/docs/JavaScript/Reference/Global_Objects/String/search" TargetMode="External"/><Relationship Id="rId89" Type="http://schemas.openxmlformats.org/officeDocument/2006/relationships/hyperlink" Target="https://developer.mozilla.org/zh-CN/docs/Web/JavaScript/Reference/Global_Objects/Array/reduce" TargetMode="External"/><Relationship Id="rId112" Type="http://schemas.openxmlformats.org/officeDocument/2006/relationships/hyperlink" Target="https://developer.mozilla.org/zh-CN/docs/Web/JavaScript/Reference/Global_Objects/WeakMap/prototype" TargetMode="External"/><Relationship Id="rId133" Type="http://schemas.openxmlformats.org/officeDocument/2006/relationships/hyperlink" Target="https://developer.mozilla.org/zh-CN/docs/Web/JavaScript/Reference/Global_Objects/Object/assign" TargetMode="External"/><Relationship Id="rId154" Type="http://schemas.openxmlformats.org/officeDocument/2006/relationships/hyperlink" Target="https://developer.mozilla.org/zh-CN/docs/Web/JavaScript/Reference/Operators/class" TargetMode="External"/><Relationship Id="rId175" Type="http://schemas.openxmlformats.org/officeDocument/2006/relationships/hyperlink" Target="http://es6.ruanyifeng.com/" TargetMode="External"/><Relationship Id="rId196" Type="http://schemas.openxmlformats.org/officeDocument/2006/relationships/hyperlink" Target="https://github.com/systemjs/systemjs" TargetMode="External"/><Relationship Id="rId200" Type="http://schemas.openxmlformats.org/officeDocument/2006/relationships/theme" Target="theme/theme1.xml"/><Relationship Id="rId16" Type="http://schemas.openxmlformats.org/officeDocument/2006/relationships/hyperlink" Target="https://developer.mozilla.org/zh-CN/docs/Web/JavaScript/Reference/Global_Objects/Symbol/for" TargetMode="External"/><Relationship Id="rId37" Type="http://schemas.openxmlformats.org/officeDocument/2006/relationships/hyperlink" Target="https://developer.mozilla.org/zh-CN/docs/Web/JavaScript/Reference/Global_Objects/String/split" TargetMode="External"/><Relationship Id="rId58" Type="http://schemas.openxmlformats.org/officeDocument/2006/relationships/image" Target="media/image3.tiff"/><Relationship Id="rId79" Type="http://schemas.openxmlformats.org/officeDocument/2006/relationships/hyperlink" Target="https://developer.mozilla.org/zh-CN/docs/Web/JavaScript/Reference/Global_Objects/Array/lastIndexOf" TargetMode="External"/><Relationship Id="rId102" Type="http://schemas.openxmlformats.org/officeDocument/2006/relationships/hyperlink" Target="https://developer.mozilla.org/en-US/docs/Web/JavaScript/Reference/Global_Objects/Uint32Array" TargetMode="External"/><Relationship Id="rId123" Type="http://schemas.openxmlformats.org/officeDocument/2006/relationships/hyperlink" Target="https://developer.mozilla.org/zh-CN/docs/Web/JavaScript/Reference/Global_Objects/Set" TargetMode="External"/><Relationship Id="rId144" Type="http://schemas.openxmlformats.org/officeDocument/2006/relationships/hyperlink" Target="https://developer.mozilla.org/zh-CN/docs/Web/JavaScript/Reference/Global_Objects/Object/setPrototypeOf" TargetMode="External"/><Relationship Id="rId90" Type="http://schemas.openxmlformats.org/officeDocument/2006/relationships/hyperlink" Target="https://developer.mozilla.org/zh-CN/docs/Web/JavaScript/Reference/Global_Objects/Array/reduceRight" TargetMode="External"/><Relationship Id="rId165" Type="http://schemas.openxmlformats.org/officeDocument/2006/relationships/hyperlink" Target="http://es6.ruanyifeng.com/" TargetMode="External"/><Relationship Id="rId186" Type="http://schemas.openxmlformats.org/officeDocument/2006/relationships/hyperlink" Target="http://es6.ruanyifeng.com/" TargetMode="External"/><Relationship Id="rId27" Type="http://schemas.openxmlformats.org/officeDocument/2006/relationships/hyperlink" Target="https://developer.mozilla.org/zh-CN/docs/Web/JavaScript/Reference/Global_Objects/String/charCodeAt" TargetMode="External"/><Relationship Id="rId48" Type="http://schemas.openxmlformats.org/officeDocument/2006/relationships/hyperlink" Target="https://developer.mozilla.org/zh-CN/docs/Web/JavaScript/Reference/Global_Objects/String/trim" TargetMode="External"/><Relationship Id="rId69" Type="http://schemas.openxmlformats.org/officeDocument/2006/relationships/hyperlink" Target="https://developer.mozilla.org/zh-CN/docs/JavaScript/Reference/Global_Objects/String/replace" TargetMode="External"/><Relationship Id="rId113" Type="http://schemas.openxmlformats.org/officeDocument/2006/relationships/hyperlink" Target="https://developer.mozilla.org/zh-CN/docs/Web/JavaScript/Reference/Global_Objects/WeakMap/delete" TargetMode="External"/><Relationship Id="rId134" Type="http://schemas.openxmlformats.org/officeDocument/2006/relationships/hyperlink" Target="https://developer.mozilla.org/zh-CN/docs/Web/JavaScript/Reference/Global_Objects/Object/assign" TargetMode="External"/><Relationship Id="rId80" Type="http://schemas.openxmlformats.org/officeDocument/2006/relationships/hyperlink" Target="https://developer.mozilla.org/zh-CN/docs/Web/JavaScript/Reference/Global_Objects/Array/forEach" TargetMode="External"/><Relationship Id="rId155" Type="http://schemas.openxmlformats.org/officeDocument/2006/relationships/hyperlink" Target="https://developer.mozilla.org/zh-CN/docs/Web/JavaScript/Reference/Statements/class" TargetMode="External"/><Relationship Id="rId176" Type="http://schemas.openxmlformats.org/officeDocument/2006/relationships/hyperlink" Target="http://es6.ruanyifeng.com/" TargetMode="External"/><Relationship Id="rId197" Type="http://schemas.openxmlformats.org/officeDocument/2006/relationships/hyperlink" Target="http://es6.ruanyifeng.com/" TargetMode="External"/><Relationship Id="rId17" Type="http://schemas.openxmlformats.org/officeDocument/2006/relationships/hyperlink" Target="https://developer.mozilla.org/zh-CN/docs/Web/JavaScript/Reference/Global_Objects/Symbol/keyFor" TargetMode="External"/><Relationship Id="rId38" Type="http://schemas.openxmlformats.org/officeDocument/2006/relationships/hyperlink" Target="https://developer.mozilla.org/zh-CN/docs/Web/JavaScript/Reference/Global_Objects/String/slice" TargetMode="External"/><Relationship Id="rId59" Type="http://schemas.openxmlformats.org/officeDocument/2006/relationships/hyperlink" Target="https://developer.mozilla.org/zh-CN/docs/Web/JavaScript/Guide/Regular_Expressions" TargetMode="External"/><Relationship Id="rId103" Type="http://schemas.openxmlformats.org/officeDocument/2006/relationships/hyperlink" Target="https://developer.mozilla.org/en-US/docs/Web/JavaScript/Reference/Global_Objects/Float32Array" TargetMode="External"/><Relationship Id="rId124" Type="http://schemas.openxmlformats.org/officeDocument/2006/relationships/hyperlink" Target="https://people.mozilla.org/~jorendorff/es6-draft.html" TargetMode="External"/><Relationship Id="rId70" Type="http://schemas.openxmlformats.org/officeDocument/2006/relationships/hyperlink" Target="https://developer.mozilla.org/zh-CN/docs/JavaScript/Reference/Global_Objects/String/split" TargetMode="External"/><Relationship Id="rId91" Type="http://schemas.openxmlformats.org/officeDocument/2006/relationships/hyperlink" Target="https://developer.mozilla.org/zh-CN/docs/Web/JavaScript/Reference/Global_Objects/ArrayBuffer" TargetMode="External"/><Relationship Id="rId145" Type="http://schemas.openxmlformats.org/officeDocument/2006/relationships/hyperlink" Target="https://developer.mozilla.org/zh-CN/docs/Web/JavaScript/Reference/Global_Objects/Object" TargetMode="External"/><Relationship Id="rId166" Type="http://schemas.openxmlformats.org/officeDocument/2006/relationships/hyperlink" Target="https://github.com/tc39/proposal-regexp-named-groups" TargetMode="External"/><Relationship Id="rId187" Type="http://schemas.openxmlformats.org/officeDocument/2006/relationships/hyperlink" Target="http://es6.ruanyifeng.com/" TargetMode="External"/><Relationship Id="rId1" Type="http://schemas.openxmlformats.org/officeDocument/2006/relationships/numbering" Target="numbering.xml"/><Relationship Id="rId28" Type="http://schemas.openxmlformats.org/officeDocument/2006/relationships/hyperlink" Target="https://developer.mozilla.org/zh-CN/docs/Web/JavaScript/Reference/Global_Objects/String/codePointAt" TargetMode="External"/><Relationship Id="rId49" Type="http://schemas.openxmlformats.org/officeDocument/2006/relationships/hyperlink" Target="https://developer.mozilla.org/zh-CN/docs/Web/JavaScript/Reference/Global_Objects/Intl" TargetMode="External"/><Relationship Id="rId114" Type="http://schemas.openxmlformats.org/officeDocument/2006/relationships/hyperlink" Target="https://developer.mozilla.org/zh-CN/docs/Web/JavaScript/Reference/Global_Objects/WeakMap/get" TargetMode="External"/><Relationship Id="rId60" Type="http://schemas.openxmlformats.org/officeDocument/2006/relationships/hyperlink" Target="https://developer.mozilla.org/zh-CN/docs/Web/JavaScript/Guide/Regular_Expressions" TargetMode="External"/><Relationship Id="rId81" Type="http://schemas.openxmlformats.org/officeDocument/2006/relationships/hyperlink" Target="https://developer.mozilla.org/zh-CN/docs/Web/JavaScript/Reference/Global_Objects/Array/shift" TargetMode="External"/><Relationship Id="rId135" Type="http://schemas.openxmlformats.org/officeDocument/2006/relationships/hyperlink" Target="https://api.jquery.com/jQuery.extend/" TargetMode="External"/><Relationship Id="rId156" Type="http://schemas.openxmlformats.org/officeDocument/2006/relationships/hyperlink" Target="https://developer.mozilla.org/zh-CN/docs/Web/JavaScript/Reference/Classes/static" TargetMode="External"/><Relationship Id="rId177" Type="http://schemas.openxmlformats.org/officeDocument/2006/relationships/hyperlink" Target="http://es6.ruanyifeng.com/" TargetMode="External"/><Relationship Id="rId198" Type="http://schemas.openxmlformats.org/officeDocument/2006/relationships/hyperlink" Target="http://es6.ruanyifeng.com/" TargetMode="External"/><Relationship Id="rId18" Type="http://schemas.openxmlformats.org/officeDocument/2006/relationships/hyperlink" Target="https://developer.mozilla.org/zh-CN/docs/Web/JavaScript/Reference/Global_Objects/Object/getOwnPropertySymbols" TargetMode="External"/><Relationship Id="rId39" Type="http://schemas.openxmlformats.org/officeDocument/2006/relationships/hyperlink" Target="https://developer.mozilla.org/zh-CN/docs/Web/JavaScript/Reference/Global_Objects/String/substring" TargetMode="External"/><Relationship Id="rId50" Type="http://schemas.openxmlformats.org/officeDocument/2006/relationships/hyperlink" Target="https://developer.mozilla.org/zh-CN/docs/Web/JavaScript/Reference/Global_Objects/Collator" TargetMode="External"/><Relationship Id="rId104" Type="http://schemas.openxmlformats.org/officeDocument/2006/relationships/hyperlink" Target="https://developer.mozilla.org/en-US/docs/Web/JavaScript/Reference/Global_Objects/Float64Array" TargetMode="External"/><Relationship Id="rId125" Type="http://schemas.openxmlformats.org/officeDocument/2006/relationships/hyperlink" Target="https://developer.mozilla.org/zh-CN/docs/Web/JavaScript/Reference/Global_Objects/NaN" TargetMode="External"/><Relationship Id="rId146" Type="http://schemas.openxmlformats.org/officeDocument/2006/relationships/hyperlink" Target="https://developer.mozilla.org/zh-CN/docs/Web/JavaScript/Guide/Details_of_the_Object_Model" TargetMode="External"/><Relationship Id="rId167" Type="http://schemas.openxmlformats.org/officeDocument/2006/relationships/hyperlink" Target="http://es6.ruanyifeng.com/" TargetMode="External"/><Relationship Id="rId188"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107</Pages>
  <Words>12318</Words>
  <Characters>70219</Characters>
  <Application>Microsoft Office Word</Application>
  <DocSecurity>0</DocSecurity>
  <Lines>585</Lines>
  <Paragraphs>164</Paragraphs>
  <ScaleCrop>false</ScaleCrop>
  <Company/>
  <LinksUpToDate>false</LinksUpToDate>
  <CharactersWithSpaces>82373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292</cp:revision>
  <dcterms:created xsi:type="dcterms:W3CDTF">2019-02-19T08:42:00Z</dcterms:created>
  <dcterms:modified xsi:type="dcterms:W3CDTF">2019-03-11T06:41:00Z</dcterms:modified>
</cp:coreProperties>
</file>